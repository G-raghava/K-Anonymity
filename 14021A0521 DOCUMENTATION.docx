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16DE15" w14:textId="1ADC3FD2" w:rsidR="009D3DD6" w:rsidRPr="00AC1F54" w:rsidRDefault="009D3DD6" w:rsidP="00750E8A">
      <w:pPr>
        <w:pStyle w:val="Title"/>
      </w:pPr>
      <w:r>
        <w:t>K-ANONYMITY USING GRAPH THEORY</w:t>
      </w:r>
    </w:p>
    <w:p w14:paraId="6152997A" w14:textId="77777777" w:rsidR="009D3DD6" w:rsidRPr="005354F9" w:rsidRDefault="009D3DD6" w:rsidP="009D3DD6">
      <w:pPr>
        <w:spacing w:line="360" w:lineRule="auto"/>
        <w:jc w:val="center"/>
        <w:rPr>
          <w:rFonts w:ascii="Bookman Old Style" w:hAnsi="Bookman Old Style"/>
          <w:b/>
          <w:bCs/>
          <w:color w:val="CC0099"/>
          <w:sz w:val="32"/>
          <w:szCs w:val="32"/>
        </w:rPr>
      </w:pPr>
      <w:r>
        <w:rPr>
          <w:rFonts w:ascii="Bookman Old Style" w:hAnsi="Bookman Old Style"/>
          <w:b/>
          <w:bCs/>
          <w:color w:val="CC0099"/>
          <w:sz w:val="32"/>
          <w:szCs w:val="32"/>
        </w:rPr>
        <w:t>PROJECT WORK</w:t>
      </w:r>
    </w:p>
    <w:p w14:paraId="38D6D2F5" w14:textId="77777777" w:rsidR="009D3DD6" w:rsidRPr="005354F9" w:rsidRDefault="009D3DD6" w:rsidP="009D3DD6">
      <w:pPr>
        <w:spacing w:line="360" w:lineRule="auto"/>
        <w:jc w:val="center"/>
        <w:rPr>
          <w:rFonts w:ascii="Bookman Old Style" w:hAnsi="Bookman Old Style"/>
          <w:b/>
          <w:bCs/>
          <w:i/>
          <w:sz w:val="28"/>
          <w:szCs w:val="28"/>
        </w:rPr>
      </w:pPr>
      <w:r w:rsidRPr="005354F9">
        <w:rPr>
          <w:rFonts w:ascii="Bookman Old Style" w:hAnsi="Bookman Old Style"/>
          <w:b/>
          <w:bCs/>
          <w:i/>
          <w:sz w:val="28"/>
          <w:szCs w:val="28"/>
        </w:rPr>
        <w:t>Submitted</w:t>
      </w:r>
    </w:p>
    <w:p w14:paraId="2467E197" w14:textId="77777777" w:rsidR="009D3DD6" w:rsidRPr="005354F9" w:rsidRDefault="009D3DD6" w:rsidP="009D3DD6">
      <w:pPr>
        <w:spacing w:line="360" w:lineRule="auto"/>
        <w:jc w:val="center"/>
        <w:rPr>
          <w:rFonts w:ascii="Bookman Old Style" w:hAnsi="Bookman Old Style"/>
          <w:i/>
          <w:iCs/>
          <w:sz w:val="28"/>
          <w:szCs w:val="28"/>
        </w:rPr>
      </w:pPr>
      <w:proofErr w:type="gramStart"/>
      <w:r w:rsidRPr="005354F9">
        <w:rPr>
          <w:rFonts w:ascii="Bookman Old Style" w:hAnsi="Bookman Old Style"/>
          <w:i/>
          <w:iCs/>
          <w:sz w:val="28"/>
          <w:szCs w:val="28"/>
        </w:rPr>
        <w:t>in</w:t>
      </w:r>
      <w:proofErr w:type="gramEnd"/>
      <w:r w:rsidRPr="005354F9">
        <w:rPr>
          <w:rFonts w:ascii="Bookman Old Style" w:hAnsi="Bookman Old Style"/>
          <w:i/>
          <w:iCs/>
          <w:sz w:val="28"/>
          <w:szCs w:val="28"/>
        </w:rPr>
        <w:t xml:space="preserve"> partial fulfillment of the requirements for</w:t>
      </w:r>
    </w:p>
    <w:p w14:paraId="40461680" w14:textId="77777777" w:rsidR="009D3DD6" w:rsidRPr="005354F9" w:rsidRDefault="009D3DD6" w:rsidP="009D3DD6">
      <w:pPr>
        <w:spacing w:line="360" w:lineRule="auto"/>
        <w:jc w:val="center"/>
        <w:rPr>
          <w:rFonts w:ascii="Bookman Old Style" w:hAnsi="Bookman Old Style"/>
          <w:i/>
          <w:iCs/>
          <w:sz w:val="28"/>
          <w:szCs w:val="28"/>
        </w:rPr>
      </w:pPr>
      <w:proofErr w:type="gramStart"/>
      <w:r w:rsidRPr="005354F9">
        <w:rPr>
          <w:rFonts w:ascii="Bookman Old Style" w:hAnsi="Bookman Old Style"/>
          <w:i/>
          <w:iCs/>
          <w:sz w:val="28"/>
          <w:szCs w:val="28"/>
        </w:rPr>
        <w:t>the</w:t>
      </w:r>
      <w:proofErr w:type="gramEnd"/>
      <w:r w:rsidRPr="005354F9">
        <w:rPr>
          <w:rFonts w:ascii="Bookman Old Style" w:hAnsi="Bookman Old Style"/>
          <w:i/>
          <w:iCs/>
          <w:sz w:val="28"/>
          <w:szCs w:val="28"/>
        </w:rPr>
        <w:t xml:space="preserve"> award of the degree of</w:t>
      </w:r>
    </w:p>
    <w:p w14:paraId="5BDA12A0" w14:textId="77777777" w:rsidR="009D3DD6" w:rsidRPr="005354F9" w:rsidRDefault="009D3DD6" w:rsidP="009D3DD6">
      <w:pPr>
        <w:jc w:val="center"/>
        <w:rPr>
          <w:rFonts w:ascii="Bookman Old Style" w:hAnsi="Bookman Old Style"/>
        </w:rPr>
      </w:pPr>
    </w:p>
    <w:p w14:paraId="58097411" w14:textId="77777777" w:rsidR="009D3DD6" w:rsidRPr="005354F9" w:rsidRDefault="009D3DD6" w:rsidP="009D3DD6">
      <w:pPr>
        <w:jc w:val="center"/>
        <w:rPr>
          <w:rFonts w:ascii="Bookman Old Style" w:hAnsi="Bookman Old Style"/>
          <w:color w:val="CC0099"/>
        </w:rPr>
      </w:pPr>
      <w:r>
        <w:rPr>
          <w:rFonts w:ascii="Bookman Old Style" w:hAnsi="Bookman Old Style"/>
          <w:b/>
          <w:bCs/>
          <w:color w:val="CC0099"/>
          <w:sz w:val="32"/>
          <w:szCs w:val="32"/>
        </w:rPr>
        <w:t>BACHELOR</w:t>
      </w:r>
      <w:r w:rsidRPr="005354F9">
        <w:rPr>
          <w:rFonts w:ascii="Bookman Old Style" w:hAnsi="Bookman Old Style"/>
          <w:b/>
          <w:bCs/>
          <w:color w:val="CC0099"/>
          <w:sz w:val="32"/>
          <w:szCs w:val="32"/>
        </w:rPr>
        <w:t xml:space="preserve"> OF </w:t>
      </w:r>
      <w:r>
        <w:rPr>
          <w:rFonts w:ascii="Bookman Old Style" w:hAnsi="Bookman Old Style"/>
          <w:b/>
          <w:bCs/>
          <w:color w:val="CC0099"/>
          <w:sz w:val="32"/>
          <w:szCs w:val="32"/>
        </w:rPr>
        <w:t>TECHNOLOGY</w:t>
      </w:r>
    </w:p>
    <w:p w14:paraId="7DB6983F" w14:textId="77777777" w:rsidR="009D3DD6" w:rsidRPr="005354F9" w:rsidRDefault="009D3DD6" w:rsidP="009D3DD6">
      <w:pPr>
        <w:ind w:left="3600" w:firstLine="720"/>
        <w:jc w:val="center"/>
        <w:rPr>
          <w:rFonts w:ascii="Bookman Old Style" w:hAnsi="Bookman Old Style"/>
        </w:rPr>
      </w:pPr>
    </w:p>
    <w:p w14:paraId="60FBB48D" w14:textId="77777777" w:rsidR="009D3DD6" w:rsidRPr="005354F9" w:rsidRDefault="009D3DD6" w:rsidP="009D3DD6">
      <w:pPr>
        <w:jc w:val="center"/>
        <w:rPr>
          <w:rFonts w:ascii="Bookman Old Style" w:hAnsi="Bookman Old Style"/>
          <w:i/>
          <w:sz w:val="28"/>
          <w:szCs w:val="28"/>
        </w:rPr>
      </w:pPr>
      <w:proofErr w:type="gramStart"/>
      <w:r w:rsidRPr="005354F9">
        <w:rPr>
          <w:rFonts w:ascii="Bookman Old Style" w:hAnsi="Bookman Old Style"/>
          <w:i/>
          <w:sz w:val="28"/>
          <w:szCs w:val="28"/>
        </w:rPr>
        <w:t>in</w:t>
      </w:r>
      <w:proofErr w:type="gramEnd"/>
      <w:r w:rsidRPr="005354F9">
        <w:rPr>
          <w:rFonts w:ascii="Bookman Old Style" w:hAnsi="Bookman Old Style"/>
          <w:i/>
          <w:sz w:val="28"/>
          <w:szCs w:val="28"/>
        </w:rPr>
        <w:t xml:space="preserve"> the faculty of</w:t>
      </w:r>
    </w:p>
    <w:p w14:paraId="334A753E" w14:textId="77777777" w:rsidR="009D3DD6" w:rsidRPr="005354F9" w:rsidRDefault="009D3DD6" w:rsidP="009D3DD6">
      <w:pPr>
        <w:ind w:left="3600" w:firstLine="720"/>
        <w:jc w:val="center"/>
        <w:rPr>
          <w:rFonts w:ascii="Bookman Old Style" w:hAnsi="Bookman Old Style"/>
        </w:rPr>
      </w:pPr>
    </w:p>
    <w:p w14:paraId="4A809434" w14:textId="77777777" w:rsidR="009D3DD6" w:rsidRPr="005354F9" w:rsidRDefault="009D3DD6" w:rsidP="009D3DD6">
      <w:pPr>
        <w:jc w:val="center"/>
        <w:rPr>
          <w:rFonts w:ascii="Bookman Old Style" w:hAnsi="Bookman Old Style"/>
          <w:b/>
          <w:bCs/>
          <w:color w:val="0000FF"/>
          <w:sz w:val="32"/>
          <w:szCs w:val="32"/>
        </w:rPr>
      </w:pPr>
      <w:r w:rsidRPr="005354F9">
        <w:rPr>
          <w:rFonts w:ascii="Bookman Old Style" w:hAnsi="Bookman Old Style"/>
          <w:b/>
          <w:bCs/>
          <w:color w:val="0000FF"/>
          <w:sz w:val="32"/>
          <w:szCs w:val="32"/>
        </w:rPr>
        <w:t>COMPUTER SCIENCE &amp; ENGINEERING</w:t>
      </w:r>
    </w:p>
    <w:p w14:paraId="41C27013" w14:textId="77777777" w:rsidR="009D3DD6" w:rsidRPr="005354F9" w:rsidRDefault="009D3DD6" w:rsidP="009D3DD6">
      <w:pPr>
        <w:jc w:val="center"/>
        <w:rPr>
          <w:rFonts w:ascii="Bookman Old Style" w:hAnsi="Bookman Old Style"/>
          <w:b/>
          <w:bCs/>
          <w:sz w:val="32"/>
          <w:szCs w:val="32"/>
        </w:rPr>
      </w:pPr>
    </w:p>
    <w:p w14:paraId="5B5252EE" w14:textId="77777777" w:rsidR="009D3DD6" w:rsidRPr="005354F9" w:rsidRDefault="009D3DD6" w:rsidP="009D3DD6">
      <w:pPr>
        <w:spacing w:line="360" w:lineRule="auto"/>
        <w:jc w:val="center"/>
        <w:rPr>
          <w:rFonts w:ascii="Bookman Old Style" w:hAnsi="Bookman Old Style"/>
          <w:bCs/>
          <w:i/>
          <w:sz w:val="32"/>
          <w:szCs w:val="32"/>
        </w:rPr>
      </w:pPr>
      <w:proofErr w:type="gramStart"/>
      <w:r w:rsidRPr="005354F9">
        <w:rPr>
          <w:rFonts w:ascii="Bookman Old Style" w:hAnsi="Bookman Old Style"/>
          <w:bCs/>
          <w:i/>
          <w:sz w:val="32"/>
          <w:szCs w:val="32"/>
        </w:rPr>
        <w:t>by</w:t>
      </w:r>
      <w:proofErr w:type="gramEnd"/>
    </w:p>
    <w:p w14:paraId="3F2177AC" w14:textId="77777777" w:rsidR="009D3DD6" w:rsidRDefault="009D3DD6" w:rsidP="009D3DD6">
      <w:pPr>
        <w:spacing w:line="360" w:lineRule="auto"/>
        <w:jc w:val="center"/>
        <w:rPr>
          <w:rFonts w:ascii="Bookman Old Style" w:hAnsi="Bookman Old Style"/>
          <w:b/>
          <w:color w:val="0000FF"/>
          <w:sz w:val="32"/>
          <w:szCs w:val="32"/>
        </w:rPr>
      </w:pPr>
      <w:r>
        <w:rPr>
          <w:rFonts w:ascii="Bookman Old Style" w:hAnsi="Bookman Old Style"/>
          <w:b/>
          <w:color w:val="0000FF"/>
          <w:sz w:val="32"/>
          <w:szCs w:val="32"/>
        </w:rPr>
        <w:t>MAZINDRANI MOHMMED JAWAD</w:t>
      </w:r>
    </w:p>
    <w:p w14:paraId="00445FFD" w14:textId="30FD4A67" w:rsidR="009D3DD6" w:rsidRDefault="009D3DD6" w:rsidP="009D3DD6">
      <w:pPr>
        <w:spacing w:line="360" w:lineRule="auto"/>
        <w:jc w:val="center"/>
        <w:rPr>
          <w:rFonts w:ascii="Bookman Old Style" w:hAnsi="Bookman Old Style"/>
          <w:sz w:val="32"/>
          <w:szCs w:val="32"/>
        </w:rPr>
      </w:pPr>
      <w:r>
        <w:rPr>
          <w:rFonts w:ascii="Bookman Old Style" w:hAnsi="Bookman Old Style"/>
          <w:color w:val="0000FF"/>
        </w:rPr>
        <w:t xml:space="preserve"> </w:t>
      </w:r>
      <w:r>
        <w:rPr>
          <w:rFonts w:ascii="Bookman Old Style" w:hAnsi="Bookman Old Style"/>
          <w:sz w:val="32"/>
          <w:szCs w:val="32"/>
        </w:rPr>
        <w:t>[R</w:t>
      </w:r>
      <w:r w:rsidRPr="005354F9">
        <w:rPr>
          <w:rFonts w:ascii="Bookman Old Style" w:hAnsi="Bookman Old Style"/>
          <w:sz w:val="32"/>
          <w:szCs w:val="32"/>
        </w:rPr>
        <w:t>. No.</w:t>
      </w:r>
      <w:r>
        <w:rPr>
          <w:rFonts w:ascii="Bookman Old Style" w:hAnsi="Bookman Old Style"/>
          <w:color w:val="000000"/>
          <w:sz w:val="32"/>
          <w:szCs w:val="32"/>
        </w:rPr>
        <w:t xml:space="preserve"> 14021A0521</w:t>
      </w:r>
      <w:r w:rsidRPr="005354F9">
        <w:rPr>
          <w:rFonts w:ascii="Bookman Old Style" w:hAnsi="Bookman Old Style"/>
          <w:sz w:val="32"/>
          <w:szCs w:val="32"/>
        </w:rPr>
        <w:t>]</w:t>
      </w:r>
    </w:p>
    <w:p w14:paraId="5A23131F" w14:textId="1DF5A8D2" w:rsidR="009D3DD6" w:rsidRDefault="009D3DD6" w:rsidP="009D3DD6">
      <w:pPr>
        <w:jc w:val="center"/>
        <w:rPr>
          <w:rFonts w:ascii="Bookman Old Style" w:hAnsi="Bookman Old Style"/>
          <w:sz w:val="32"/>
          <w:szCs w:val="32"/>
        </w:rPr>
      </w:pPr>
      <w:r>
        <w:rPr>
          <w:rFonts w:ascii="Bookman Old Style" w:hAnsi="Bookman Old Style"/>
          <w:sz w:val="32"/>
          <w:szCs w:val="32"/>
        </w:rPr>
        <w:t>Und</w:t>
      </w:r>
      <w:r w:rsidR="007474B1">
        <w:rPr>
          <w:rFonts w:ascii="Bookman Old Style" w:hAnsi="Bookman Old Style"/>
          <w:sz w:val="32"/>
          <w:szCs w:val="32"/>
        </w:rPr>
        <w:t>er the Guidance of</w:t>
      </w:r>
    </w:p>
    <w:p w14:paraId="0EA17E88" w14:textId="7DDB7788" w:rsidR="009D3DD6" w:rsidRDefault="009D3DD6" w:rsidP="009D3DD6">
      <w:pPr>
        <w:jc w:val="center"/>
        <w:rPr>
          <w:rFonts w:ascii="Bookman Old Style" w:hAnsi="Bookman Old Style"/>
          <w:b/>
          <w:color w:val="0000FF"/>
          <w:sz w:val="32"/>
          <w:szCs w:val="32"/>
        </w:rPr>
      </w:pPr>
    </w:p>
    <w:p w14:paraId="647FE957" w14:textId="79867899" w:rsidR="009D3DD6" w:rsidRDefault="009D3DD6" w:rsidP="009D3DD6">
      <w:pPr>
        <w:tabs>
          <w:tab w:val="left" w:pos="2907"/>
          <w:tab w:val="center" w:pos="4320"/>
        </w:tabs>
        <w:rPr>
          <w:rFonts w:ascii="Bookman Old Style" w:hAnsi="Bookman Old Style"/>
          <w:sz w:val="32"/>
          <w:szCs w:val="32"/>
        </w:rPr>
      </w:pPr>
      <w:r>
        <w:rPr>
          <w:rFonts w:ascii="Bookman Old Style" w:hAnsi="Bookman Old Style"/>
          <w:b/>
          <w:color w:val="0000FF"/>
          <w:sz w:val="32"/>
          <w:szCs w:val="32"/>
        </w:rPr>
        <w:tab/>
      </w:r>
      <w:r w:rsidR="007474B1">
        <w:rPr>
          <w:rFonts w:ascii="Bookman Old Style" w:hAnsi="Bookman Old Style"/>
          <w:b/>
          <w:color w:val="0000FF"/>
          <w:sz w:val="32"/>
          <w:szCs w:val="32"/>
        </w:rPr>
        <w:tab/>
        <w:t xml:space="preserve">      </w:t>
      </w:r>
      <w:r w:rsidR="004B00C3">
        <w:rPr>
          <w:rFonts w:ascii="Bookman Old Style" w:hAnsi="Bookman Old Style"/>
          <w:b/>
          <w:color w:val="0000FF"/>
          <w:sz w:val="32"/>
          <w:szCs w:val="32"/>
        </w:rPr>
        <w:t xml:space="preserve">Mrs. </w:t>
      </w:r>
      <w:r>
        <w:rPr>
          <w:rFonts w:ascii="Bookman Old Style" w:hAnsi="Bookman Old Style"/>
          <w:b/>
          <w:color w:val="0000FF"/>
          <w:sz w:val="32"/>
          <w:szCs w:val="32"/>
        </w:rPr>
        <w:t>KARUNA ARAVA</w:t>
      </w:r>
    </w:p>
    <w:p w14:paraId="1A27A8D1" w14:textId="1EAA0129" w:rsidR="009D3DD6" w:rsidRPr="00245294" w:rsidRDefault="009D3DD6" w:rsidP="009D3DD6">
      <w:pPr>
        <w:spacing w:line="360" w:lineRule="auto"/>
        <w:jc w:val="center"/>
        <w:rPr>
          <w:rFonts w:ascii="Bookman Old Style" w:hAnsi="Bookman Old Style"/>
          <w:color w:val="0000FF"/>
        </w:rPr>
      </w:pPr>
      <w:r>
        <w:rPr>
          <w:rFonts w:ascii="Bookman Old Style" w:hAnsi="Bookman Old Style"/>
          <w:noProof/>
          <w:lang w:val="en-IN" w:eastAsia="en-IN"/>
        </w:rPr>
        <w:drawing>
          <wp:anchor distT="0" distB="0" distL="114300" distR="114300" simplePos="0" relativeHeight="251677696" behindDoc="0" locked="0" layoutInCell="1" allowOverlap="1" wp14:anchorId="651BB1B2" wp14:editId="5AAFDF52">
            <wp:simplePos x="0" y="0"/>
            <wp:positionH relativeFrom="margin">
              <wp:align>center</wp:align>
            </wp:positionH>
            <wp:positionV relativeFrom="paragraph">
              <wp:posOffset>13335</wp:posOffset>
            </wp:positionV>
            <wp:extent cx="1812925" cy="2073910"/>
            <wp:effectExtent l="0" t="0" r="0" b="2540"/>
            <wp:wrapNone/>
            <wp:docPr id="37" name="Picture 37" descr="New Logo JNT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Logo JNTU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12925" cy="20739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841737" w14:textId="17BA6583" w:rsidR="009D3DD6" w:rsidRPr="005354F9" w:rsidRDefault="009D3DD6" w:rsidP="009D3DD6">
      <w:pPr>
        <w:jc w:val="center"/>
        <w:rPr>
          <w:rFonts w:ascii="Bookman Old Style" w:hAnsi="Bookman Old Style"/>
        </w:rPr>
      </w:pPr>
    </w:p>
    <w:p w14:paraId="2C7B8926" w14:textId="77777777" w:rsidR="009D3DD6" w:rsidRPr="005354F9" w:rsidRDefault="009D3DD6" w:rsidP="009D3DD6">
      <w:pPr>
        <w:jc w:val="center"/>
        <w:rPr>
          <w:rFonts w:ascii="Bookman Old Style" w:hAnsi="Bookman Old Style"/>
        </w:rPr>
      </w:pPr>
    </w:p>
    <w:p w14:paraId="1A494D80" w14:textId="77777777" w:rsidR="009D3DD6" w:rsidRPr="005354F9" w:rsidRDefault="009D3DD6" w:rsidP="009D3DD6">
      <w:pPr>
        <w:jc w:val="center"/>
        <w:rPr>
          <w:rFonts w:ascii="Bookman Old Style" w:hAnsi="Bookman Old Style"/>
        </w:rPr>
      </w:pPr>
    </w:p>
    <w:p w14:paraId="092EE10C" w14:textId="77777777" w:rsidR="009D3DD6" w:rsidRPr="005354F9" w:rsidRDefault="009D3DD6" w:rsidP="009D3DD6">
      <w:pPr>
        <w:jc w:val="center"/>
        <w:rPr>
          <w:rFonts w:ascii="Bookman Old Style" w:hAnsi="Bookman Old Style"/>
        </w:rPr>
      </w:pPr>
    </w:p>
    <w:p w14:paraId="667C5004" w14:textId="77777777" w:rsidR="009D3DD6" w:rsidRPr="005354F9" w:rsidRDefault="009D3DD6" w:rsidP="009D3DD6">
      <w:pPr>
        <w:jc w:val="center"/>
        <w:rPr>
          <w:rFonts w:ascii="Bookman Old Style" w:hAnsi="Bookman Old Style"/>
        </w:rPr>
      </w:pPr>
    </w:p>
    <w:p w14:paraId="4A168E4E" w14:textId="77777777" w:rsidR="009D3DD6" w:rsidRPr="005354F9" w:rsidRDefault="009D3DD6" w:rsidP="009D3DD6">
      <w:pPr>
        <w:jc w:val="center"/>
        <w:rPr>
          <w:rFonts w:ascii="Bookman Old Style" w:hAnsi="Bookman Old Style"/>
        </w:rPr>
      </w:pPr>
      <w:r w:rsidRPr="005354F9">
        <w:rPr>
          <w:rFonts w:ascii="Bookman Old Style" w:hAnsi="Bookman Old Style"/>
        </w:rPr>
        <w:t xml:space="preserve"> </w:t>
      </w:r>
    </w:p>
    <w:p w14:paraId="5E5E32E8" w14:textId="77777777" w:rsidR="009D3DD6" w:rsidRPr="005354F9" w:rsidRDefault="009D3DD6" w:rsidP="009D3DD6">
      <w:pPr>
        <w:jc w:val="center"/>
        <w:rPr>
          <w:rFonts w:ascii="Bookman Old Style" w:hAnsi="Bookman Old Style"/>
        </w:rPr>
      </w:pPr>
    </w:p>
    <w:p w14:paraId="5ED3CFB0" w14:textId="77777777" w:rsidR="009D3DD6" w:rsidRPr="005354F9" w:rsidRDefault="009D3DD6" w:rsidP="009D3DD6">
      <w:pPr>
        <w:jc w:val="center"/>
        <w:rPr>
          <w:rFonts w:ascii="Bookman Old Style" w:hAnsi="Bookman Old Style"/>
        </w:rPr>
      </w:pPr>
    </w:p>
    <w:p w14:paraId="7ED371DE" w14:textId="77777777" w:rsidR="009D3DD6" w:rsidRPr="005354F9" w:rsidRDefault="009D3DD6" w:rsidP="009D3DD6">
      <w:pPr>
        <w:jc w:val="center"/>
        <w:rPr>
          <w:rFonts w:ascii="Bookman Old Style" w:hAnsi="Bookman Old Style"/>
        </w:rPr>
      </w:pPr>
    </w:p>
    <w:p w14:paraId="10C4572D" w14:textId="77777777" w:rsidR="009D3DD6" w:rsidRPr="005354F9" w:rsidRDefault="009D3DD6" w:rsidP="009D3DD6">
      <w:pPr>
        <w:jc w:val="center"/>
        <w:rPr>
          <w:rFonts w:ascii="Bookman Old Style" w:hAnsi="Bookman Old Style"/>
        </w:rPr>
      </w:pPr>
    </w:p>
    <w:p w14:paraId="575100D5" w14:textId="634E5A07" w:rsidR="009D3DD6" w:rsidRPr="00D572A0" w:rsidRDefault="00B95FEB" w:rsidP="009D3DD6">
      <w:pPr>
        <w:spacing w:line="360" w:lineRule="auto"/>
        <w:rPr>
          <w:rFonts w:ascii="Bookman Old Style" w:hAnsi="Bookman Old Style"/>
          <w:b/>
          <w:bCs/>
          <w:color w:val="0000FF"/>
          <w:sz w:val="28"/>
          <w:szCs w:val="28"/>
        </w:rPr>
      </w:pPr>
      <w:r>
        <w:rPr>
          <w:rFonts w:ascii="Bookman Old Style" w:hAnsi="Bookman Old Style"/>
          <w:b/>
          <w:bCs/>
          <w:color w:val="0000FF"/>
          <w:sz w:val="28"/>
          <w:szCs w:val="28"/>
        </w:rPr>
        <w:t xml:space="preserve">         </w:t>
      </w:r>
      <w:r w:rsidR="009D3DD6" w:rsidRPr="00D572A0">
        <w:rPr>
          <w:rFonts w:ascii="Bookman Old Style" w:hAnsi="Bookman Old Style"/>
          <w:b/>
          <w:bCs/>
          <w:color w:val="0000FF"/>
          <w:sz w:val="28"/>
          <w:szCs w:val="28"/>
        </w:rPr>
        <w:t>UN</w:t>
      </w:r>
      <w:r w:rsidR="009D3DD6">
        <w:rPr>
          <w:rFonts w:ascii="Bookman Old Style" w:hAnsi="Bookman Old Style"/>
          <w:b/>
          <w:bCs/>
          <w:color w:val="0000FF"/>
          <w:sz w:val="28"/>
          <w:szCs w:val="28"/>
        </w:rPr>
        <w:t xml:space="preserve">IVERSITY COLLEGE OF ENGINEERING </w:t>
      </w:r>
      <w:r w:rsidR="009D3DD6" w:rsidRPr="00D572A0">
        <w:rPr>
          <w:rFonts w:ascii="Bookman Old Style" w:hAnsi="Bookman Old Style"/>
          <w:b/>
          <w:bCs/>
          <w:color w:val="0000FF"/>
          <w:sz w:val="28"/>
          <w:szCs w:val="28"/>
        </w:rPr>
        <w:t>(AUTONOMOUS)</w:t>
      </w:r>
    </w:p>
    <w:p w14:paraId="5999E104" w14:textId="77777777" w:rsidR="009D3DD6" w:rsidRPr="005354F9" w:rsidRDefault="009D3DD6" w:rsidP="009D3DD6">
      <w:pPr>
        <w:spacing w:line="360" w:lineRule="auto"/>
        <w:jc w:val="center"/>
        <w:rPr>
          <w:rFonts w:ascii="Bookman Old Style" w:hAnsi="Bookman Old Style"/>
          <w:b/>
          <w:bCs/>
          <w:color w:val="0000FF"/>
          <w:sz w:val="28"/>
          <w:szCs w:val="28"/>
        </w:rPr>
      </w:pPr>
      <w:r w:rsidRPr="005354F9">
        <w:rPr>
          <w:rFonts w:ascii="Bookman Old Style" w:hAnsi="Bookman Old Style"/>
          <w:b/>
          <w:bCs/>
          <w:color w:val="0000FF"/>
          <w:sz w:val="28"/>
          <w:szCs w:val="28"/>
        </w:rPr>
        <w:t xml:space="preserve">JAWAHARLAL NEHRU TECHNOLOGICAL UNIVERSITY </w:t>
      </w:r>
    </w:p>
    <w:p w14:paraId="7F5A3708" w14:textId="77777777" w:rsidR="009D3DD6" w:rsidRPr="005354F9" w:rsidRDefault="009D3DD6" w:rsidP="009D3DD6">
      <w:pPr>
        <w:spacing w:line="360" w:lineRule="auto"/>
        <w:jc w:val="center"/>
        <w:rPr>
          <w:rFonts w:ascii="Bookman Old Style" w:hAnsi="Bookman Old Style"/>
          <w:b/>
          <w:bCs/>
          <w:color w:val="0000FF"/>
          <w:sz w:val="28"/>
          <w:szCs w:val="28"/>
        </w:rPr>
      </w:pPr>
      <w:r w:rsidRPr="005354F9">
        <w:rPr>
          <w:rFonts w:ascii="Bookman Old Style" w:hAnsi="Bookman Old Style"/>
          <w:b/>
          <w:bCs/>
          <w:color w:val="0000FF"/>
          <w:sz w:val="28"/>
          <w:szCs w:val="28"/>
        </w:rPr>
        <w:t>K</w:t>
      </w:r>
      <w:r>
        <w:rPr>
          <w:rFonts w:ascii="Bookman Old Style" w:hAnsi="Bookman Old Style"/>
          <w:b/>
          <w:bCs/>
          <w:color w:val="0000FF"/>
          <w:sz w:val="28"/>
          <w:szCs w:val="28"/>
        </w:rPr>
        <w:t>AKINADA</w:t>
      </w:r>
      <w:r w:rsidRPr="005354F9">
        <w:rPr>
          <w:rFonts w:ascii="Bookman Old Style" w:hAnsi="Bookman Old Style"/>
          <w:b/>
          <w:bCs/>
          <w:color w:val="0000FF"/>
          <w:sz w:val="28"/>
          <w:szCs w:val="28"/>
        </w:rPr>
        <w:t xml:space="preserve"> – 5</w:t>
      </w:r>
      <w:r>
        <w:rPr>
          <w:rFonts w:ascii="Bookman Old Style" w:hAnsi="Bookman Old Style"/>
          <w:b/>
          <w:bCs/>
          <w:color w:val="0000FF"/>
          <w:sz w:val="28"/>
          <w:szCs w:val="28"/>
        </w:rPr>
        <w:t>33003, A.P., INDIA</w:t>
      </w:r>
    </w:p>
    <w:p w14:paraId="42FE3347" w14:textId="77777777" w:rsidR="009D3DD6" w:rsidRPr="00AC1F54" w:rsidRDefault="009D3DD6" w:rsidP="009D3DD6">
      <w:pPr>
        <w:spacing w:line="360" w:lineRule="auto"/>
        <w:ind w:right="-7"/>
        <w:jc w:val="center"/>
        <w:rPr>
          <w:rFonts w:ascii="Bookman Old Style" w:hAnsi="Bookman Old Style"/>
          <w:b/>
          <w:sz w:val="28"/>
          <w:szCs w:val="28"/>
        </w:rPr>
      </w:pPr>
      <w:r>
        <w:rPr>
          <w:rFonts w:ascii="Bookman Old Style" w:hAnsi="Bookman Old Style"/>
          <w:b/>
          <w:sz w:val="28"/>
          <w:szCs w:val="28"/>
        </w:rPr>
        <w:t>MAY 2018</w:t>
      </w:r>
    </w:p>
    <w:p w14:paraId="2D0210EC" w14:textId="4FE0ABB6" w:rsidR="009D3DD6" w:rsidRPr="00D572A0" w:rsidRDefault="009D3DD6" w:rsidP="00B95FEB">
      <w:pPr>
        <w:spacing w:line="360" w:lineRule="auto"/>
        <w:jc w:val="center"/>
        <w:rPr>
          <w:rFonts w:ascii="Bookman Old Style" w:hAnsi="Bookman Old Style"/>
          <w:b/>
          <w:bCs/>
          <w:color w:val="0000FF"/>
          <w:sz w:val="28"/>
          <w:szCs w:val="28"/>
        </w:rPr>
      </w:pPr>
      <w:r>
        <w:rPr>
          <w:rFonts w:ascii="Bookman Old Style" w:hAnsi="Bookman Old Style"/>
          <w:b/>
          <w:bCs/>
          <w:color w:val="0000FF"/>
          <w:sz w:val="28"/>
          <w:szCs w:val="28"/>
        </w:rPr>
        <w:lastRenderedPageBreak/>
        <w:t>DEPARTMENT</w:t>
      </w:r>
      <w:r w:rsidRPr="00335A6B">
        <w:rPr>
          <w:rFonts w:ascii="Bookman Old Style" w:hAnsi="Bookman Old Style"/>
          <w:b/>
          <w:bCs/>
          <w:color w:val="0000FF"/>
          <w:sz w:val="28"/>
          <w:szCs w:val="28"/>
        </w:rPr>
        <w:t xml:space="preserve"> OF COMPUTER SCIENCE &amp; </w:t>
      </w:r>
      <w:proofErr w:type="gramStart"/>
      <w:r w:rsidRPr="00335A6B">
        <w:rPr>
          <w:rFonts w:ascii="Bookman Old Style" w:hAnsi="Bookman Old Style"/>
          <w:b/>
          <w:bCs/>
          <w:color w:val="0000FF"/>
          <w:sz w:val="28"/>
          <w:szCs w:val="28"/>
        </w:rPr>
        <w:t xml:space="preserve">ENGINEERING </w:t>
      </w:r>
      <w:r>
        <w:rPr>
          <w:rFonts w:ascii="Bookman Old Style" w:hAnsi="Bookman Old Style"/>
          <w:b/>
          <w:bCs/>
          <w:color w:val="0000FF"/>
          <w:sz w:val="28"/>
          <w:szCs w:val="28"/>
        </w:rPr>
        <w:t xml:space="preserve"> </w:t>
      </w:r>
      <w:r w:rsidRPr="00D572A0">
        <w:rPr>
          <w:rFonts w:ascii="Bookman Old Style" w:hAnsi="Bookman Old Style"/>
          <w:b/>
          <w:bCs/>
          <w:color w:val="0000FF"/>
          <w:sz w:val="28"/>
          <w:szCs w:val="28"/>
        </w:rPr>
        <w:t>UNIVERSITY</w:t>
      </w:r>
      <w:proofErr w:type="gramEnd"/>
      <w:r w:rsidRPr="00D572A0">
        <w:rPr>
          <w:rFonts w:ascii="Bookman Old Style" w:hAnsi="Bookman Old Style"/>
          <w:b/>
          <w:bCs/>
          <w:color w:val="0000FF"/>
          <w:sz w:val="28"/>
          <w:szCs w:val="28"/>
        </w:rPr>
        <w:t xml:space="preserve"> COLLEGE OF ENGINEERING (AUTONOMOUS)</w:t>
      </w:r>
    </w:p>
    <w:p w14:paraId="434FF750" w14:textId="792857E7" w:rsidR="009D3DD6" w:rsidRPr="0082381B" w:rsidRDefault="009D3DD6" w:rsidP="00B95FEB">
      <w:pPr>
        <w:spacing w:line="360" w:lineRule="auto"/>
        <w:ind w:right="-7"/>
        <w:jc w:val="center"/>
        <w:rPr>
          <w:rFonts w:ascii="Bookman Old Style" w:hAnsi="Bookman Old Style"/>
          <w:b/>
          <w:bCs/>
          <w:color w:val="0000FF"/>
          <w:sz w:val="28"/>
          <w:szCs w:val="28"/>
        </w:rPr>
      </w:pPr>
      <w:r w:rsidRPr="0082381B">
        <w:rPr>
          <w:rFonts w:ascii="Bookman Old Style" w:hAnsi="Bookman Old Style"/>
          <w:b/>
          <w:bCs/>
          <w:color w:val="0000FF"/>
          <w:sz w:val="28"/>
          <w:szCs w:val="28"/>
        </w:rPr>
        <w:t>JAWAHARLAL NEHRU TECHNOLOGICAL UNIVERSITY</w:t>
      </w:r>
    </w:p>
    <w:p w14:paraId="6DCFA023" w14:textId="77777777" w:rsidR="009D3DD6" w:rsidRPr="005354F9" w:rsidRDefault="009D3DD6" w:rsidP="00B95FEB">
      <w:pPr>
        <w:spacing w:line="360" w:lineRule="auto"/>
        <w:jc w:val="center"/>
        <w:rPr>
          <w:rFonts w:ascii="Bookman Old Style" w:hAnsi="Bookman Old Style"/>
          <w:b/>
          <w:bCs/>
          <w:color w:val="0000FF"/>
          <w:sz w:val="28"/>
          <w:szCs w:val="28"/>
        </w:rPr>
      </w:pPr>
      <w:r w:rsidRPr="005354F9">
        <w:rPr>
          <w:rFonts w:ascii="Bookman Old Style" w:hAnsi="Bookman Old Style"/>
          <w:b/>
          <w:bCs/>
          <w:color w:val="0000FF"/>
          <w:sz w:val="28"/>
          <w:szCs w:val="28"/>
        </w:rPr>
        <w:t>K</w:t>
      </w:r>
      <w:r>
        <w:rPr>
          <w:rFonts w:ascii="Bookman Old Style" w:hAnsi="Bookman Old Style"/>
          <w:b/>
          <w:bCs/>
          <w:color w:val="0000FF"/>
          <w:sz w:val="28"/>
          <w:szCs w:val="28"/>
        </w:rPr>
        <w:t>AKINADA</w:t>
      </w:r>
      <w:r w:rsidRPr="005354F9">
        <w:rPr>
          <w:rFonts w:ascii="Bookman Old Style" w:hAnsi="Bookman Old Style"/>
          <w:b/>
          <w:bCs/>
          <w:color w:val="0000FF"/>
          <w:sz w:val="28"/>
          <w:szCs w:val="28"/>
        </w:rPr>
        <w:t xml:space="preserve"> – 5</w:t>
      </w:r>
      <w:r>
        <w:rPr>
          <w:rFonts w:ascii="Bookman Old Style" w:hAnsi="Bookman Old Style"/>
          <w:b/>
          <w:bCs/>
          <w:color w:val="0000FF"/>
          <w:sz w:val="28"/>
          <w:szCs w:val="28"/>
        </w:rPr>
        <w:t>33003, A.P., INDIA</w:t>
      </w:r>
    </w:p>
    <w:p w14:paraId="513F4404" w14:textId="5C3506DD" w:rsidR="009D3DD6" w:rsidRDefault="009D3DD6" w:rsidP="009D3DD6">
      <w:pPr>
        <w:spacing w:line="360" w:lineRule="auto"/>
        <w:ind w:right="-7"/>
        <w:jc w:val="center"/>
        <w:rPr>
          <w:rFonts w:ascii="Bookman Old Style" w:hAnsi="Bookman Old Style"/>
          <w:b/>
          <w:sz w:val="28"/>
          <w:szCs w:val="28"/>
        </w:rPr>
      </w:pPr>
      <w:r>
        <w:rPr>
          <w:b/>
          <w:noProof/>
          <w:sz w:val="32"/>
          <w:szCs w:val="32"/>
          <w:u w:val="single"/>
          <w:lang w:val="en-IN" w:eastAsia="en-IN"/>
        </w:rPr>
        <w:drawing>
          <wp:anchor distT="0" distB="0" distL="114300" distR="114300" simplePos="0" relativeHeight="251678720" behindDoc="0" locked="0" layoutInCell="1" allowOverlap="1" wp14:anchorId="727CF1FF" wp14:editId="7A35C2D8">
            <wp:simplePos x="0" y="0"/>
            <wp:positionH relativeFrom="margin">
              <wp:posOffset>2157658</wp:posOffset>
            </wp:positionH>
            <wp:positionV relativeFrom="paragraph">
              <wp:posOffset>243840</wp:posOffset>
            </wp:positionV>
            <wp:extent cx="1812925" cy="2073910"/>
            <wp:effectExtent l="0" t="0" r="0" b="2540"/>
            <wp:wrapNone/>
            <wp:docPr id="36" name="Picture 36" descr="New Logo JNT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Logo JNTU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12925" cy="20739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ookman Old Style" w:hAnsi="Bookman Old Style"/>
          <w:b/>
          <w:sz w:val="28"/>
          <w:szCs w:val="28"/>
        </w:rPr>
        <w:t>MAY 2018</w:t>
      </w:r>
    </w:p>
    <w:p w14:paraId="03213D7A" w14:textId="77777777" w:rsidR="009D3DD6" w:rsidRDefault="009D3DD6" w:rsidP="009D3DD6">
      <w:pPr>
        <w:jc w:val="center"/>
        <w:rPr>
          <w:b/>
          <w:sz w:val="32"/>
          <w:szCs w:val="32"/>
          <w:u w:val="single"/>
        </w:rPr>
      </w:pPr>
    </w:p>
    <w:p w14:paraId="2D4013A4" w14:textId="77777777" w:rsidR="009D3DD6" w:rsidRDefault="009D3DD6" w:rsidP="009D3DD6">
      <w:pPr>
        <w:jc w:val="center"/>
        <w:rPr>
          <w:b/>
          <w:sz w:val="32"/>
          <w:szCs w:val="32"/>
          <w:u w:val="single"/>
        </w:rPr>
      </w:pPr>
    </w:p>
    <w:p w14:paraId="0E3E3567" w14:textId="77777777" w:rsidR="009D3DD6" w:rsidRDefault="009D3DD6" w:rsidP="009D3DD6">
      <w:pPr>
        <w:jc w:val="center"/>
        <w:rPr>
          <w:b/>
          <w:sz w:val="32"/>
          <w:szCs w:val="32"/>
          <w:u w:val="single"/>
        </w:rPr>
      </w:pPr>
    </w:p>
    <w:p w14:paraId="03936B17" w14:textId="77777777" w:rsidR="009D3DD6" w:rsidRDefault="009D3DD6" w:rsidP="009D3DD6">
      <w:pPr>
        <w:ind w:right="-720"/>
        <w:jc w:val="center"/>
        <w:rPr>
          <w:b/>
          <w:sz w:val="32"/>
          <w:szCs w:val="32"/>
          <w:u w:val="single"/>
        </w:rPr>
      </w:pPr>
    </w:p>
    <w:p w14:paraId="49800D73" w14:textId="77777777" w:rsidR="009D3DD6" w:rsidRDefault="009D3DD6" w:rsidP="009D3DD6">
      <w:pPr>
        <w:jc w:val="center"/>
        <w:rPr>
          <w:b/>
          <w:sz w:val="32"/>
          <w:szCs w:val="32"/>
          <w:u w:val="single"/>
        </w:rPr>
      </w:pPr>
    </w:p>
    <w:p w14:paraId="5090C22D" w14:textId="77777777" w:rsidR="009D3DD6" w:rsidRDefault="009D3DD6" w:rsidP="009D3DD6">
      <w:pPr>
        <w:jc w:val="center"/>
        <w:rPr>
          <w:b/>
          <w:sz w:val="32"/>
          <w:szCs w:val="32"/>
          <w:u w:val="single"/>
        </w:rPr>
      </w:pPr>
    </w:p>
    <w:p w14:paraId="5C762A89" w14:textId="77777777" w:rsidR="009D3DD6" w:rsidRDefault="009D3DD6" w:rsidP="009D3DD6">
      <w:pPr>
        <w:jc w:val="center"/>
        <w:rPr>
          <w:b/>
          <w:sz w:val="32"/>
          <w:szCs w:val="32"/>
          <w:u w:val="single"/>
        </w:rPr>
      </w:pPr>
    </w:p>
    <w:p w14:paraId="3C4AC314" w14:textId="77777777" w:rsidR="009D3DD6" w:rsidRDefault="009D3DD6" w:rsidP="009D3DD6">
      <w:pPr>
        <w:ind w:right="-720"/>
        <w:jc w:val="center"/>
        <w:rPr>
          <w:b/>
          <w:sz w:val="32"/>
          <w:szCs w:val="32"/>
          <w:u w:val="single"/>
        </w:rPr>
      </w:pPr>
    </w:p>
    <w:p w14:paraId="1B2AB308" w14:textId="77777777" w:rsidR="009D3DD6" w:rsidRDefault="009D3DD6" w:rsidP="009D3DD6">
      <w:pPr>
        <w:ind w:right="-720"/>
        <w:jc w:val="center"/>
        <w:rPr>
          <w:b/>
          <w:sz w:val="32"/>
          <w:szCs w:val="32"/>
          <w:u w:val="single"/>
        </w:rPr>
      </w:pPr>
    </w:p>
    <w:p w14:paraId="5022E870" w14:textId="77777777" w:rsidR="009D3DD6" w:rsidRPr="0082381B" w:rsidRDefault="009D3DD6" w:rsidP="009D3DD6">
      <w:pPr>
        <w:jc w:val="center"/>
        <w:rPr>
          <w:rFonts w:ascii="Bookman Old Style" w:hAnsi="Bookman Old Style"/>
          <w:b/>
          <w:color w:val="0000FF"/>
          <w:sz w:val="32"/>
          <w:szCs w:val="32"/>
          <w:u w:val="single"/>
        </w:rPr>
      </w:pPr>
      <w:r>
        <w:rPr>
          <w:rFonts w:ascii="Bookman Old Style" w:hAnsi="Bookman Old Style"/>
          <w:b/>
          <w:color w:val="0000FF"/>
          <w:sz w:val="32"/>
          <w:szCs w:val="32"/>
          <w:u w:val="single"/>
        </w:rPr>
        <w:t>DECLARATION</w:t>
      </w:r>
    </w:p>
    <w:p w14:paraId="663BE2CF" w14:textId="77777777" w:rsidR="009D3DD6" w:rsidRPr="00A52D9E" w:rsidRDefault="009D3DD6" w:rsidP="009D3DD6">
      <w:pPr>
        <w:spacing w:line="360" w:lineRule="auto"/>
        <w:ind w:right="-720"/>
        <w:jc w:val="center"/>
        <w:rPr>
          <w:b/>
          <w:bCs/>
        </w:rPr>
      </w:pPr>
    </w:p>
    <w:p w14:paraId="2278FC0A" w14:textId="36CD772D" w:rsidR="009D3DD6" w:rsidRDefault="009D3DD6" w:rsidP="009D3DD6">
      <w:pPr>
        <w:spacing w:line="360" w:lineRule="auto"/>
        <w:ind w:firstLine="720"/>
        <w:jc w:val="both"/>
        <w:rPr>
          <w:rFonts w:ascii="Bookman Old Style" w:hAnsi="Bookman Old Style"/>
        </w:rPr>
      </w:pPr>
      <w:r>
        <w:rPr>
          <w:rFonts w:ascii="Bookman Old Style" w:hAnsi="Bookman Old Style"/>
        </w:rPr>
        <w:t xml:space="preserve">I hereby declare that </w:t>
      </w:r>
      <w:r w:rsidRPr="0082381B">
        <w:rPr>
          <w:rFonts w:ascii="Bookman Old Style" w:hAnsi="Bookman Old Style"/>
        </w:rPr>
        <w:t xml:space="preserve">the </w:t>
      </w:r>
      <w:r>
        <w:rPr>
          <w:rFonts w:ascii="Bookman Old Style" w:hAnsi="Bookman Old Style"/>
        </w:rPr>
        <w:t xml:space="preserve">project work described in this </w:t>
      </w:r>
      <w:r w:rsidRPr="0082381B">
        <w:rPr>
          <w:rFonts w:ascii="Bookman Old Style" w:hAnsi="Bookman Old Style"/>
        </w:rPr>
        <w:t>the</w:t>
      </w:r>
      <w:r>
        <w:rPr>
          <w:rFonts w:ascii="Bookman Old Style" w:hAnsi="Bookman Old Style"/>
        </w:rPr>
        <w:t>sis,</w:t>
      </w:r>
      <w:r w:rsidRPr="0082381B">
        <w:rPr>
          <w:rFonts w:ascii="Bookman Old Style" w:hAnsi="Bookman Old Style"/>
        </w:rPr>
        <w:t xml:space="preserve"> entitled </w:t>
      </w:r>
      <w:r w:rsidRPr="0082381B">
        <w:rPr>
          <w:rFonts w:ascii="Bookman Old Style" w:hAnsi="Bookman Old Style"/>
          <w:i/>
        </w:rPr>
        <w:t>“</w:t>
      </w:r>
      <w:r>
        <w:rPr>
          <w:rFonts w:ascii="Bookman Old Style" w:hAnsi="Bookman Old Style"/>
          <w:b/>
          <w:i/>
        </w:rPr>
        <w:t>K-Anonymity Using Graph Theory</w:t>
      </w:r>
      <w:r w:rsidRPr="0082381B">
        <w:rPr>
          <w:rFonts w:ascii="Bookman Old Style" w:hAnsi="Bookman Old Style"/>
          <w:i/>
        </w:rPr>
        <w:t>”</w:t>
      </w:r>
      <w:r w:rsidRPr="00623AA3">
        <w:rPr>
          <w:rFonts w:ascii="Bookman Old Style" w:hAnsi="Bookman Old Style"/>
        </w:rPr>
        <w:t>,</w:t>
      </w:r>
      <w:r w:rsidRPr="0082381B">
        <w:rPr>
          <w:rFonts w:ascii="Bookman Old Style" w:hAnsi="Bookman Old Style"/>
        </w:rPr>
        <w:t xml:space="preserve"> </w:t>
      </w:r>
      <w:r>
        <w:rPr>
          <w:rFonts w:ascii="Bookman Old Style" w:hAnsi="Bookman Old Style"/>
        </w:rPr>
        <w:t xml:space="preserve">which </w:t>
      </w:r>
      <w:r w:rsidRPr="0082381B">
        <w:rPr>
          <w:rFonts w:ascii="Bookman Old Style" w:hAnsi="Bookman Old Style"/>
        </w:rPr>
        <w:t xml:space="preserve">is being submitted by </w:t>
      </w:r>
      <w:r>
        <w:rPr>
          <w:rFonts w:ascii="Bookman Old Style" w:hAnsi="Bookman Old Style"/>
        </w:rPr>
        <w:t xml:space="preserve">me </w:t>
      </w:r>
      <w:r w:rsidRPr="0082381B">
        <w:rPr>
          <w:rFonts w:ascii="Bookman Old Style" w:hAnsi="Bookman Old Style"/>
        </w:rPr>
        <w:t xml:space="preserve">in partial fulfillment </w:t>
      </w:r>
      <w:r>
        <w:rPr>
          <w:rFonts w:ascii="Bookman Old Style" w:hAnsi="Bookman Old Style"/>
        </w:rPr>
        <w:t xml:space="preserve">of the requirements </w:t>
      </w:r>
      <w:r w:rsidRPr="0082381B">
        <w:rPr>
          <w:rFonts w:ascii="Bookman Old Style" w:hAnsi="Bookman Old Style"/>
        </w:rPr>
        <w:t xml:space="preserve">for the award of degree of </w:t>
      </w:r>
      <w:r>
        <w:rPr>
          <w:rFonts w:ascii="Bookman Old Style" w:hAnsi="Bookman Old Style"/>
          <w:b/>
          <w:i/>
        </w:rPr>
        <w:t>Bachelor of Technology (B.Tech.)</w:t>
      </w:r>
      <w:r w:rsidRPr="0082381B">
        <w:rPr>
          <w:rFonts w:ascii="Bookman Old Style" w:hAnsi="Bookman Old Style"/>
        </w:rPr>
        <w:t xml:space="preserve"> in the faculty of Computer Science &amp; Engineering to the </w:t>
      </w:r>
      <w:r>
        <w:rPr>
          <w:rFonts w:ascii="Bookman Old Style" w:hAnsi="Bookman Old Style"/>
        </w:rPr>
        <w:t xml:space="preserve">University College of Engineering (Autonomous), </w:t>
      </w:r>
      <w:r w:rsidRPr="0082381B">
        <w:rPr>
          <w:rFonts w:ascii="Bookman Old Style" w:hAnsi="Bookman Old Style"/>
        </w:rPr>
        <w:t>Jawaharlal Nehru Technological Unive</w:t>
      </w:r>
      <w:r>
        <w:rPr>
          <w:rFonts w:ascii="Bookman Old Style" w:hAnsi="Bookman Old Style"/>
        </w:rPr>
        <w:t>rsity Kakinada – 533003, A.P.,</w:t>
      </w:r>
      <w:r w:rsidRPr="0082381B">
        <w:rPr>
          <w:rFonts w:ascii="Bookman Old Style" w:hAnsi="Bookman Old Style"/>
        </w:rPr>
        <w:t xml:space="preserve"> is </w:t>
      </w:r>
      <w:r>
        <w:rPr>
          <w:rFonts w:ascii="Bookman Old Style" w:hAnsi="Bookman Old Style"/>
        </w:rPr>
        <w:t xml:space="preserve">the result of investigations </w:t>
      </w:r>
      <w:r w:rsidRPr="0082381B">
        <w:rPr>
          <w:rFonts w:ascii="Bookman Old Style" w:hAnsi="Bookman Old Style"/>
        </w:rPr>
        <w:t xml:space="preserve">carried out by </w:t>
      </w:r>
      <w:r>
        <w:rPr>
          <w:rFonts w:ascii="Bookman Old Style" w:hAnsi="Bookman Old Style"/>
        </w:rPr>
        <w:t xml:space="preserve">me </w:t>
      </w:r>
      <w:r w:rsidRPr="0082381B">
        <w:rPr>
          <w:rFonts w:ascii="Bookman Old Style" w:hAnsi="Bookman Old Style"/>
        </w:rPr>
        <w:t xml:space="preserve">under </w:t>
      </w:r>
      <w:r>
        <w:rPr>
          <w:rFonts w:ascii="Bookman Old Style" w:hAnsi="Bookman Old Style"/>
        </w:rPr>
        <w:t xml:space="preserve">the </w:t>
      </w:r>
      <w:r w:rsidRPr="0082381B">
        <w:rPr>
          <w:rFonts w:ascii="Bookman Old Style" w:hAnsi="Bookman Old Style"/>
        </w:rPr>
        <w:t xml:space="preserve">guidance </w:t>
      </w:r>
      <w:r>
        <w:rPr>
          <w:rFonts w:ascii="Bookman Old Style" w:hAnsi="Bookman Old Style"/>
        </w:rPr>
        <w:t xml:space="preserve">of </w:t>
      </w:r>
      <w:r w:rsidR="004B00C3">
        <w:rPr>
          <w:rFonts w:ascii="Bookman Old Style" w:hAnsi="Bookman Old Style"/>
        </w:rPr>
        <w:t xml:space="preserve">Mrs. </w:t>
      </w:r>
      <w:r>
        <w:rPr>
          <w:rFonts w:ascii="Bookman Old Style" w:hAnsi="Bookman Old Style"/>
        </w:rPr>
        <w:t xml:space="preserve">Karuna Arava, Assistant Professor of Computer Science &amp; Engineering, University College of Engineering, </w:t>
      </w:r>
      <w:r w:rsidRPr="0082381B">
        <w:rPr>
          <w:rFonts w:ascii="Bookman Old Style" w:hAnsi="Bookman Old Style"/>
        </w:rPr>
        <w:t>Jawaharlal Nehru Technological Unive</w:t>
      </w:r>
      <w:r>
        <w:rPr>
          <w:rFonts w:ascii="Bookman Old Style" w:hAnsi="Bookman Old Style"/>
        </w:rPr>
        <w:t>rsity Kakinada - 533003.</w:t>
      </w:r>
    </w:p>
    <w:p w14:paraId="7B80DAFE" w14:textId="77777777" w:rsidR="00B95FEB" w:rsidRDefault="009D3DD6" w:rsidP="009D3DD6">
      <w:pPr>
        <w:spacing w:line="360" w:lineRule="auto"/>
        <w:ind w:firstLine="720"/>
        <w:jc w:val="both"/>
        <w:rPr>
          <w:b/>
          <w:sz w:val="28"/>
          <w:szCs w:val="28"/>
        </w:rPr>
      </w:pPr>
      <w:r w:rsidRPr="0082381B">
        <w:rPr>
          <w:rFonts w:ascii="Bookman Old Style" w:hAnsi="Bookman Old Style"/>
          <w:b/>
          <w:noProof/>
          <w:sz w:val="28"/>
          <w:szCs w:val="28"/>
          <w:lang w:val="en-IN" w:eastAsia="en-IN"/>
        </w:rPr>
        <mc:AlternateContent>
          <mc:Choice Requires="wps">
            <w:drawing>
              <wp:anchor distT="0" distB="0" distL="114300" distR="114300" simplePos="0" relativeHeight="251671552" behindDoc="0" locked="0" layoutInCell="1" allowOverlap="1" wp14:anchorId="062E33BD" wp14:editId="122F30D9">
                <wp:simplePos x="0" y="0"/>
                <wp:positionH relativeFrom="column">
                  <wp:posOffset>2303254</wp:posOffset>
                </wp:positionH>
                <wp:positionV relativeFrom="paragraph">
                  <wp:posOffset>790084</wp:posOffset>
                </wp:positionV>
                <wp:extent cx="3990136" cy="1028700"/>
                <wp:effectExtent l="0" t="0" r="0" b="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136" cy="10287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072F514" w14:textId="77777777" w:rsidR="00E32989" w:rsidRDefault="00E32989" w:rsidP="009D3DD6">
                            <w:pPr>
                              <w:spacing w:line="440" w:lineRule="exact"/>
                              <w:rPr>
                                <w:rFonts w:ascii="Bookman Old Style" w:hAnsi="Bookman Old Style"/>
                                <w:b/>
                                <w:sz w:val="28"/>
                                <w:szCs w:val="28"/>
                              </w:rPr>
                            </w:pPr>
                            <w:r w:rsidRPr="0082381B">
                              <w:rPr>
                                <w:rFonts w:ascii="Bookman Old Style" w:hAnsi="Bookman Old Style"/>
                                <w:b/>
                                <w:sz w:val="28"/>
                                <w:szCs w:val="28"/>
                              </w:rPr>
                              <w:t>Signature</w:t>
                            </w:r>
                            <w:r>
                              <w:rPr>
                                <w:rFonts w:ascii="Bookman Old Style" w:hAnsi="Bookman Old Style"/>
                                <w:b/>
                                <w:sz w:val="28"/>
                                <w:szCs w:val="28"/>
                              </w:rPr>
                              <w:t>:</w:t>
                            </w:r>
                          </w:p>
                          <w:p w14:paraId="0530E50C" w14:textId="13374FB5" w:rsidR="00E32989" w:rsidRPr="00863491" w:rsidRDefault="00E32989" w:rsidP="009D3DD6">
                            <w:pPr>
                              <w:spacing w:line="440" w:lineRule="exact"/>
                              <w:rPr>
                                <w:rFonts w:ascii="Bookman Old Style" w:hAnsi="Bookman Old Style"/>
                                <w:b/>
                                <w:caps/>
                                <w:color w:val="0000FF"/>
                                <w:sz w:val="28"/>
                                <w:szCs w:val="28"/>
                              </w:rPr>
                            </w:pPr>
                            <w:r w:rsidRPr="0082381B">
                              <w:rPr>
                                <w:rFonts w:ascii="Bookman Old Style" w:hAnsi="Bookman Old Style"/>
                                <w:b/>
                                <w:sz w:val="28"/>
                                <w:szCs w:val="28"/>
                              </w:rPr>
                              <w:t>Name</w:t>
                            </w:r>
                            <w:r>
                              <w:rPr>
                                <w:rFonts w:ascii="Bookman Old Style" w:hAnsi="Bookman Old Style"/>
                                <w:b/>
                                <w:sz w:val="28"/>
                                <w:szCs w:val="28"/>
                              </w:rPr>
                              <w:t xml:space="preserve">: </w:t>
                            </w:r>
                            <w:r>
                              <w:rPr>
                                <w:rFonts w:ascii="Bookman Old Style" w:hAnsi="Bookman Old Style"/>
                                <w:b/>
                                <w:caps/>
                                <w:color w:val="0000FF"/>
                                <w:sz w:val="28"/>
                                <w:szCs w:val="28"/>
                              </w:rPr>
                              <w:t>MAZINDRANI MOHMMED JAWAD</w:t>
                            </w:r>
                          </w:p>
                          <w:p w14:paraId="3FCFBCAD" w14:textId="20359AA6" w:rsidR="00E32989" w:rsidRPr="0082381B" w:rsidRDefault="00E32989" w:rsidP="009D3DD6">
                            <w:pPr>
                              <w:spacing w:line="440" w:lineRule="exact"/>
                              <w:rPr>
                                <w:rFonts w:ascii="Bookman Old Style" w:hAnsi="Bookman Old Style"/>
                                <w:b/>
                                <w:color w:val="0000FF"/>
                                <w:sz w:val="28"/>
                                <w:szCs w:val="28"/>
                              </w:rPr>
                            </w:pPr>
                            <w:r>
                              <w:rPr>
                                <w:rFonts w:ascii="Bookman Old Style" w:hAnsi="Bookman Old Style"/>
                                <w:b/>
                                <w:sz w:val="28"/>
                                <w:szCs w:val="28"/>
                              </w:rPr>
                              <w:t xml:space="preserve">Roll </w:t>
                            </w:r>
                            <w:r w:rsidRPr="0082381B">
                              <w:rPr>
                                <w:rFonts w:ascii="Bookman Old Style" w:hAnsi="Bookman Old Style"/>
                                <w:b/>
                                <w:sz w:val="28"/>
                                <w:szCs w:val="28"/>
                              </w:rPr>
                              <w:t>N</w:t>
                            </w:r>
                            <w:r>
                              <w:rPr>
                                <w:rFonts w:ascii="Bookman Old Style" w:hAnsi="Bookman Old Style"/>
                                <w:b/>
                                <w:sz w:val="28"/>
                                <w:szCs w:val="28"/>
                              </w:rPr>
                              <w:t xml:space="preserve">o.: </w:t>
                            </w:r>
                            <w:r>
                              <w:rPr>
                                <w:rFonts w:ascii="Bookman Old Style" w:hAnsi="Bookman Old Style"/>
                                <w:b/>
                                <w:color w:val="0000FF"/>
                                <w:sz w:val="28"/>
                                <w:szCs w:val="28"/>
                              </w:rPr>
                              <w:t>14021A0521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2E33BD" id="_x0000_t202" coordsize="21600,21600" o:spt="202" path="m,l,21600r21600,l21600,xe">
                <v:stroke joinstyle="miter"/>
                <v:path gradientshapeok="t" o:connecttype="rect"/>
              </v:shapetype>
              <v:shape id="Text Box 34" o:spid="_x0000_s1026" type="#_x0000_t202" style="position:absolute;left:0;text-align:left;margin-left:181.35pt;margin-top:62.2pt;width:314.2pt;height:8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" filled="f" stroked="f">
                <v:textbox>
                  <w:txbxContent>
                    <w:p w14:paraId="7072F514" w14:textId="77777777" w:rsidR="00E32989" w:rsidRDefault="00E32989" w:rsidP="009D3DD6">
                      <w:pPr>
                        <w:spacing w:line="440" w:lineRule="exact"/>
                        <w:rPr>
                          <w:rFonts w:ascii="Bookman Old Style" w:hAnsi="Bookman Old Style"/>
                          <w:b/>
                          <w:sz w:val="28"/>
                          <w:szCs w:val="28"/>
                        </w:rPr>
                      </w:pPr>
                      <w:r w:rsidRPr="0082381B">
                        <w:rPr>
                          <w:rFonts w:ascii="Bookman Old Style" w:hAnsi="Bookman Old Style"/>
                          <w:b/>
                          <w:sz w:val="28"/>
                          <w:szCs w:val="28"/>
                        </w:rPr>
                        <w:t>Signature</w:t>
                      </w:r>
                      <w:r>
                        <w:rPr>
                          <w:rFonts w:ascii="Bookman Old Style" w:hAnsi="Bookman Old Style"/>
                          <w:b/>
                          <w:sz w:val="28"/>
                          <w:szCs w:val="28"/>
                        </w:rPr>
                        <w:t>:</w:t>
                      </w:r>
                    </w:p>
                    <w:p w14:paraId="0530E50C" w14:textId="13374FB5" w:rsidR="00E32989" w:rsidRPr="00863491" w:rsidRDefault="00E32989" w:rsidP="009D3DD6">
                      <w:pPr>
                        <w:spacing w:line="440" w:lineRule="exact"/>
                        <w:rPr>
                          <w:rFonts w:ascii="Bookman Old Style" w:hAnsi="Bookman Old Style"/>
                          <w:b/>
                          <w:caps/>
                          <w:color w:val="0000FF"/>
                          <w:sz w:val="28"/>
                          <w:szCs w:val="28"/>
                        </w:rPr>
                      </w:pPr>
                      <w:r w:rsidRPr="0082381B">
                        <w:rPr>
                          <w:rFonts w:ascii="Bookman Old Style" w:hAnsi="Bookman Old Style"/>
                          <w:b/>
                          <w:sz w:val="28"/>
                          <w:szCs w:val="28"/>
                        </w:rPr>
                        <w:t>Name</w:t>
                      </w:r>
                      <w:r>
                        <w:rPr>
                          <w:rFonts w:ascii="Bookman Old Style" w:hAnsi="Bookman Old Style"/>
                          <w:b/>
                          <w:sz w:val="28"/>
                          <w:szCs w:val="28"/>
                        </w:rPr>
                        <w:t xml:space="preserve">: </w:t>
                      </w:r>
                      <w:r>
                        <w:rPr>
                          <w:rFonts w:ascii="Bookman Old Style" w:hAnsi="Bookman Old Style"/>
                          <w:b/>
                          <w:caps/>
                          <w:color w:val="0000FF"/>
                          <w:sz w:val="28"/>
                          <w:szCs w:val="28"/>
                        </w:rPr>
                        <w:t>MAZINDRANI MOHMMED JAWAD</w:t>
                      </w:r>
                    </w:p>
                    <w:p w14:paraId="3FCFBCAD" w14:textId="20359AA6" w:rsidR="00E32989" w:rsidRPr="0082381B" w:rsidRDefault="00E32989" w:rsidP="009D3DD6">
                      <w:pPr>
                        <w:spacing w:line="440" w:lineRule="exact"/>
                        <w:rPr>
                          <w:rFonts w:ascii="Bookman Old Style" w:hAnsi="Bookman Old Style"/>
                          <w:b/>
                          <w:color w:val="0000FF"/>
                          <w:sz w:val="28"/>
                          <w:szCs w:val="28"/>
                        </w:rPr>
                      </w:pPr>
                      <w:r>
                        <w:rPr>
                          <w:rFonts w:ascii="Bookman Old Style" w:hAnsi="Bookman Old Style"/>
                          <w:b/>
                          <w:sz w:val="28"/>
                          <w:szCs w:val="28"/>
                        </w:rPr>
                        <w:t xml:space="preserve">Roll </w:t>
                      </w:r>
                      <w:r w:rsidRPr="0082381B">
                        <w:rPr>
                          <w:rFonts w:ascii="Bookman Old Style" w:hAnsi="Bookman Old Style"/>
                          <w:b/>
                          <w:sz w:val="28"/>
                          <w:szCs w:val="28"/>
                        </w:rPr>
                        <w:t>N</w:t>
                      </w:r>
                      <w:r>
                        <w:rPr>
                          <w:rFonts w:ascii="Bookman Old Style" w:hAnsi="Bookman Old Style"/>
                          <w:b/>
                          <w:sz w:val="28"/>
                          <w:szCs w:val="28"/>
                        </w:rPr>
                        <w:t xml:space="preserve">o.: </w:t>
                      </w:r>
                      <w:r>
                        <w:rPr>
                          <w:rFonts w:ascii="Bookman Old Style" w:hAnsi="Bookman Old Style"/>
                          <w:b/>
                          <w:color w:val="0000FF"/>
                          <w:sz w:val="28"/>
                          <w:szCs w:val="28"/>
                        </w:rPr>
                        <w:t>14021A0521</w:t>
                      </w:r>
                    </w:p>
                  </w:txbxContent>
                </v:textbox>
              </v:shape>
            </w:pict>
          </mc:Fallback>
        </mc:AlternateContent>
      </w:r>
      <w:r>
        <w:rPr>
          <w:rFonts w:ascii="Bookman Old Style" w:hAnsi="Bookman Old Style"/>
          <w:b/>
          <w:noProof/>
          <w:sz w:val="28"/>
          <w:szCs w:val="28"/>
          <w:lang w:val="en-IN" w:eastAsia="en-IN"/>
        </w:rPr>
        <mc:AlternateContent>
          <mc:Choice Requires="wps">
            <w:drawing>
              <wp:anchor distT="0" distB="0" distL="114300" distR="114300" simplePos="0" relativeHeight="251672576" behindDoc="0" locked="0" layoutInCell="1" allowOverlap="1" wp14:anchorId="3E5CB8E6" wp14:editId="697DDC1F">
                <wp:simplePos x="0" y="0"/>
                <wp:positionH relativeFrom="column">
                  <wp:posOffset>-114300</wp:posOffset>
                </wp:positionH>
                <wp:positionV relativeFrom="paragraph">
                  <wp:posOffset>786130</wp:posOffset>
                </wp:positionV>
                <wp:extent cx="2857500" cy="1028700"/>
                <wp:effectExtent l="0" t="0" r="0" b="4445"/>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10287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B448499" w14:textId="77777777" w:rsidR="00E32989" w:rsidRDefault="00E32989" w:rsidP="009D3DD6">
                            <w:pPr>
                              <w:spacing w:line="440" w:lineRule="exact"/>
                              <w:rPr>
                                <w:rFonts w:ascii="Bookman Old Style" w:hAnsi="Bookman Old Style"/>
                                <w:b/>
                                <w:sz w:val="28"/>
                                <w:szCs w:val="28"/>
                              </w:rPr>
                            </w:pPr>
                            <w:r>
                              <w:rPr>
                                <w:rFonts w:ascii="Bookman Old Style" w:hAnsi="Bookman Old Style"/>
                                <w:b/>
                                <w:sz w:val="28"/>
                                <w:szCs w:val="28"/>
                              </w:rPr>
                              <w:t>Place: Kakinada</w:t>
                            </w:r>
                          </w:p>
                          <w:p w14:paraId="1E9FB86D" w14:textId="77777777" w:rsidR="00E32989" w:rsidRPr="0082381B" w:rsidRDefault="00E32989" w:rsidP="009D3DD6">
                            <w:pPr>
                              <w:spacing w:line="440" w:lineRule="exact"/>
                              <w:rPr>
                                <w:rFonts w:ascii="Bookman Old Style" w:hAnsi="Bookman Old Style"/>
                                <w:b/>
                                <w:color w:val="0000FF"/>
                                <w:sz w:val="28"/>
                                <w:szCs w:val="28"/>
                              </w:rPr>
                            </w:pPr>
                            <w:r>
                              <w:rPr>
                                <w:rFonts w:ascii="Bookman Old Style" w:hAnsi="Bookman Old Style"/>
                                <w:b/>
                                <w:sz w:val="28"/>
                                <w:szCs w:val="28"/>
                              </w:rPr>
                              <w:t xml:space="preserve">Date: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5CB8E6" id="Text Box 35" o:spid="_x0000_s1027" type="#_x0000_t202" style="position:absolute;left:0;text-align:left;margin-left:-9pt;margin-top:61.9pt;width:225pt;height:8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" filled="f" stroked="f">
                <v:textbox>
                  <w:txbxContent>
                    <w:p w14:paraId="4B448499" w14:textId="77777777" w:rsidR="00E32989" w:rsidRDefault="00E32989" w:rsidP="009D3DD6">
                      <w:pPr>
                        <w:spacing w:line="440" w:lineRule="exact"/>
                        <w:rPr>
                          <w:rFonts w:ascii="Bookman Old Style" w:hAnsi="Bookman Old Style"/>
                          <w:b/>
                          <w:sz w:val="28"/>
                          <w:szCs w:val="28"/>
                        </w:rPr>
                      </w:pPr>
                      <w:r>
                        <w:rPr>
                          <w:rFonts w:ascii="Bookman Old Style" w:hAnsi="Bookman Old Style"/>
                          <w:b/>
                          <w:sz w:val="28"/>
                          <w:szCs w:val="28"/>
                        </w:rPr>
                        <w:t>Place: Kakinada</w:t>
                      </w:r>
                    </w:p>
                    <w:p w14:paraId="1E9FB86D" w14:textId="77777777" w:rsidR="00E32989" w:rsidRPr="0082381B" w:rsidRDefault="00E32989" w:rsidP="009D3DD6">
                      <w:pPr>
                        <w:spacing w:line="440" w:lineRule="exact"/>
                        <w:rPr>
                          <w:rFonts w:ascii="Bookman Old Style" w:hAnsi="Bookman Old Style"/>
                          <w:b/>
                          <w:color w:val="0000FF"/>
                          <w:sz w:val="28"/>
                          <w:szCs w:val="28"/>
                        </w:rPr>
                      </w:pPr>
                      <w:r>
                        <w:rPr>
                          <w:rFonts w:ascii="Bookman Old Style" w:hAnsi="Bookman Old Style"/>
                          <w:b/>
                          <w:sz w:val="28"/>
                          <w:szCs w:val="28"/>
                        </w:rPr>
                        <w:t xml:space="preserve">Date: </w:t>
                      </w:r>
                    </w:p>
                  </w:txbxContent>
                </v:textbox>
              </v:shape>
            </w:pict>
          </mc:Fallback>
        </mc:AlternateContent>
      </w:r>
      <w:r w:rsidRPr="0082381B">
        <w:rPr>
          <w:rFonts w:ascii="Bookman Old Style" w:hAnsi="Bookman Old Style"/>
        </w:rPr>
        <w:t xml:space="preserve">The </w:t>
      </w:r>
      <w:r>
        <w:rPr>
          <w:rFonts w:ascii="Bookman Old Style" w:hAnsi="Bookman Old Style"/>
        </w:rPr>
        <w:t xml:space="preserve">work is original and </w:t>
      </w:r>
      <w:r w:rsidRPr="0082381B">
        <w:rPr>
          <w:rFonts w:ascii="Bookman Old Style" w:hAnsi="Bookman Old Style"/>
        </w:rPr>
        <w:t>ha</w:t>
      </w:r>
      <w:r>
        <w:rPr>
          <w:rFonts w:ascii="Bookman Old Style" w:hAnsi="Bookman Old Style"/>
        </w:rPr>
        <w:t>s</w:t>
      </w:r>
      <w:r w:rsidRPr="0082381B">
        <w:rPr>
          <w:rFonts w:ascii="Bookman Old Style" w:hAnsi="Bookman Old Style"/>
        </w:rPr>
        <w:t xml:space="preserve"> not been submitted to any other University or Institute for the award of any degree or diploma.</w:t>
      </w:r>
      <w:r w:rsidRPr="00A52D9E">
        <w:rPr>
          <w:b/>
          <w:sz w:val="28"/>
          <w:szCs w:val="28"/>
        </w:rPr>
        <w:tab/>
      </w:r>
      <w:r w:rsidRPr="00A52D9E">
        <w:rPr>
          <w:b/>
          <w:sz w:val="28"/>
          <w:szCs w:val="28"/>
        </w:rPr>
        <w:tab/>
      </w:r>
    </w:p>
    <w:p w14:paraId="1669C122" w14:textId="195E2C4D" w:rsidR="009D3DD6" w:rsidRDefault="009D3DD6" w:rsidP="009D3DD6">
      <w:pPr>
        <w:spacing w:line="360" w:lineRule="auto"/>
        <w:ind w:firstLine="720"/>
        <w:jc w:val="both"/>
        <w:rPr>
          <w:rFonts w:ascii="Bookman Old Style" w:hAnsi="Bookman Old Style"/>
          <w:b/>
          <w:sz w:val="28"/>
          <w:szCs w:val="28"/>
        </w:rPr>
      </w:pPr>
      <w:r w:rsidRPr="00A52D9E">
        <w:rPr>
          <w:b/>
          <w:sz w:val="28"/>
          <w:szCs w:val="28"/>
        </w:rPr>
        <w:tab/>
      </w:r>
      <w:r w:rsidRPr="00A52D9E">
        <w:rPr>
          <w:b/>
          <w:sz w:val="28"/>
          <w:szCs w:val="28"/>
        </w:rPr>
        <w:tab/>
      </w:r>
      <w:r w:rsidRPr="00A52D9E">
        <w:rPr>
          <w:b/>
          <w:sz w:val="28"/>
          <w:szCs w:val="28"/>
        </w:rPr>
        <w:tab/>
      </w:r>
      <w:r w:rsidRPr="00A52D9E">
        <w:rPr>
          <w:b/>
          <w:sz w:val="28"/>
          <w:szCs w:val="28"/>
        </w:rPr>
        <w:tab/>
      </w:r>
    </w:p>
    <w:p w14:paraId="72230359" w14:textId="77777777" w:rsidR="009D3DD6" w:rsidRPr="002328BF" w:rsidRDefault="009D3DD6" w:rsidP="009D3DD6">
      <w:pPr>
        <w:spacing w:line="360" w:lineRule="auto"/>
        <w:jc w:val="right"/>
        <w:rPr>
          <w:b/>
          <w:sz w:val="28"/>
          <w:szCs w:val="28"/>
        </w:rPr>
      </w:pPr>
      <w:r>
        <w:rPr>
          <w:rFonts w:ascii="Bookman Old Style" w:hAnsi="Bookman Old Style"/>
          <w:b/>
          <w:sz w:val="28"/>
          <w:szCs w:val="28"/>
        </w:rPr>
        <w:t xml:space="preserve">                                    </w:t>
      </w:r>
    </w:p>
    <w:p w14:paraId="444470E8" w14:textId="77777777" w:rsidR="009D3DD6" w:rsidRPr="0082381B" w:rsidRDefault="009D3DD6" w:rsidP="009D3DD6">
      <w:pPr>
        <w:pStyle w:val="NormalWeb"/>
        <w:spacing w:before="0" w:beforeAutospacing="0" w:after="0" w:afterAutospacing="0"/>
        <w:rPr>
          <w:rFonts w:ascii="Bookman Old Style" w:hAnsi="Bookman Old Style"/>
          <w:b/>
          <w:sz w:val="28"/>
          <w:szCs w:val="28"/>
        </w:rPr>
      </w:pPr>
      <w:r w:rsidRPr="0082381B">
        <w:rPr>
          <w:rFonts w:ascii="Bookman Old Style" w:hAnsi="Bookman Old Style"/>
          <w:b/>
          <w:sz w:val="28"/>
          <w:szCs w:val="28"/>
        </w:rPr>
        <w:tab/>
      </w:r>
      <w:r w:rsidRPr="0082381B">
        <w:rPr>
          <w:rFonts w:ascii="Bookman Old Style" w:hAnsi="Bookman Old Style"/>
          <w:b/>
          <w:sz w:val="28"/>
          <w:szCs w:val="28"/>
        </w:rPr>
        <w:tab/>
      </w:r>
      <w:r w:rsidRPr="0082381B">
        <w:rPr>
          <w:rFonts w:ascii="Bookman Old Style" w:hAnsi="Bookman Old Style"/>
          <w:b/>
          <w:sz w:val="28"/>
          <w:szCs w:val="28"/>
        </w:rPr>
        <w:tab/>
      </w:r>
      <w:r w:rsidRPr="0082381B">
        <w:rPr>
          <w:rFonts w:ascii="Bookman Old Style" w:hAnsi="Bookman Old Style"/>
          <w:b/>
          <w:sz w:val="28"/>
          <w:szCs w:val="28"/>
        </w:rPr>
        <w:tab/>
      </w:r>
      <w:r w:rsidRPr="0082381B">
        <w:rPr>
          <w:rFonts w:ascii="Bookman Old Style" w:hAnsi="Bookman Old Style"/>
          <w:b/>
          <w:sz w:val="28"/>
          <w:szCs w:val="28"/>
        </w:rPr>
        <w:tab/>
      </w:r>
    </w:p>
    <w:p w14:paraId="10AC4CA0" w14:textId="77777777" w:rsidR="009D3DD6" w:rsidRPr="00AC1F54" w:rsidRDefault="009D3DD6" w:rsidP="009D3DD6">
      <w:pPr>
        <w:pStyle w:val="NormalWeb"/>
        <w:spacing w:before="0" w:beforeAutospacing="0" w:after="0" w:afterAutospacing="0"/>
        <w:ind w:left="5040"/>
        <w:rPr>
          <w:b/>
          <w:sz w:val="28"/>
          <w:szCs w:val="28"/>
        </w:rPr>
      </w:pPr>
      <w:r>
        <w:rPr>
          <w:rFonts w:ascii="Bookman Old Style" w:hAnsi="Bookman Old Style"/>
          <w:b/>
          <w:sz w:val="28"/>
          <w:szCs w:val="28"/>
        </w:rPr>
        <w:t xml:space="preserve">   </w:t>
      </w:r>
    </w:p>
    <w:p w14:paraId="3D044F85" w14:textId="2D20EAC5" w:rsidR="009D3DD6" w:rsidRPr="0082381B" w:rsidRDefault="009D3DD6" w:rsidP="00B95FEB">
      <w:pPr>
        <w:spacing w:line="360" w:lineRule="auto"/>
        <w:ind w:right="-7"/>
        <w:jc w:val="center"/>
        <w:rPr>
          <w:rFonts w:ascii="Bookman Old Style" w:hAnsi="Bookman Old Style"/>
          <w:b/>
          <w:bCs/>
          <w:color w:val="0000FF"/>
          <w:sz w:val="28"/>
          <w:szCs w:val="28"/>
        </w:rPr>
      </w:pPr>
      <w:r>
        <w:rPr>
          <w:rFonts w:ascii="Bookman Old Style" w:hAnsi="Bookman Old Style"/>
          <w:b/>
          <w:bCs/>
          <w:color w:val="0000FF"/>
          <w:sz w:val="28"/>
          <w:szCs w:val="28"/>
        </w:rPr>
        <w:lastRenderedPageBreak/>
        <w:t>DEPARTMENT</w:t>
      </w:r>
      <w:r w:rsidRPr="00335A6B">
        <w:rPr>
          <w:rFonts w:ascii="Bookman Old Style" w:hAnsi="Bookman Old Style"/>
          <w:b/>
          <w:bCs/>
          <w:color w:val="0000FF"/>
          <w:sz w:val="28"/>
          <w:szCs w:val="28"/>
        </w:rPr>
        <w:t xml:space="preserve"> OF COMPUTER SCIENCE &amp; </w:t>
      </w:r>
      <w:proofErr w:type="gramStart"/>
      <w:r w:rsidRPr="00335A6B">
        <w:rPr>
          <w:rFonts w:ascii="Bookman Old Style" w:hAnsi="Bookman Old Style"/>
          <w:b/>
          <w:bCs/>
          <w:color w:val="0000FF"/>
          <w:sz w:val="28"/>
          <w:szCs w:val="28"/>
        </w:rPr>
        <w:t xml:space="preserve">ENGINEERING </w:t>
      </w:r>
      <w:r>
        <w:rPr>
          <w:rFonts w:ascii="Bookman Old Style" w:hAnsi="Bookman Old Style"/>
          <w:b/>
          <w:bCs/>
          <w:color w:val="0000FF"/>
          <w:sz w:val="28"/>
          <w:szCs w:val="28"/>
        </w:rPr>
        <w:t xml:space="preserve"> </w:t>
      </w:r>
      <w:r w:rsidRPr="0082381B">
        <w:rPr>
          <w:rFonts w:ascii="Bookman Old Style" w:hAnsi="Bookman Old Style"/>
          <w:b/>
          <w:bCs/>
          <w:color w:val="0000FF"/>
          <w:sz w:val="28"/>
          <w:szCs w:val="28"/>
        </w:rPr>
        <w:t>UNIVERSITY</w:t>
      </w:r>
      <w:proofErr w:type="gramEnd"/>
      <w:r>
        <w:rPr>
          <w:rFonts w:ascii="Bookman Old Style" w:hAnsi="Bookman Old Style"/>
          <w:b/>
          <w:bCs/>
          <w:color w:val="0000FF"/>
          <w:sz w:val="28"/>
          <w:szCs w:val="28"/>
        </w:rPr>
        <w:t xml:space="preserve"> COLLEGE OF ENGINEERING (AUTONOMOUS)</w:t>
      </w:r>
    </w:p>
    <w:p w14:paraId="696B8066" w14:textId="62DB5D35" w:rsidR="009D3DD6" w:rsidRPr="0082381B" w:rsidRDefault="009D3DD6" w:rsidP="00B95FEB">
      <w:pPr>
        <w:spacing w:line="360" w:lineRule="auto"/>
        <w:ind w:right="-7"/>
        <w:jc w:val="center"/>
        <w:rPr>
          <w:rFonts w:ascii="Bookman Old Style" w:hAnsi="Bookman Old Style"/>
          <w:b/>
          <w:bCs/>
          <w:color w:val="0000FF"/>
          <w:sz w:val="28"/>
          <w:szCs w:val="28"/>
        </w:rPr>
      </w:pPr>
      <w:r w:rsidRPr="0082381B">
        <w:rPr>
          <w:rFonts w:ascii="Bookman Old Style" w:hAnsi="Bookman Old Style"/>
          <w:b/>
          <w:bCs/>
          <w:color w:val="0000FF"/>
          <w:sz w:val="28"/>
          <w:szCs w:val="28"/>
        </w:rPr>
        <w:t>JAWAHARLAL NEHRU TECHNOLOGICAL UNIVERSITY</w:t>
      </w:r>
    </w:p>
    <w:p w14:paraId="5C29B626" w14:textId="2660E68E" w:rsidR="009D3DD6" w:rsidRPr="005354F9" w:rsidRDefault="00B95FEB" w:rsidP="009D3DD6">
      <w:pPr>
        <w:spacing w:line="360" w:lineRule="auto"/>
        <w:jc w:val="center"/>
        <w:rPr>
          <w:rFonts w:ascii="Bookman Old Style" w:hAnsi="Bookman Old Style"/>
          <w:b/>
          <w:bCs/>
          <w:color w:val="0000FF"/>
          <w:sz w:val="28"/>
          <w:szCs w:val="28"/>
        </w:rPr>
      </w:pPr>
      <w:r>
        <w:rPr>
          <w:b/>
          <w:noProof/>
          <w:sz w:val="32"/>
          <w:szCs w:val="32"/>
          <w:u w:val="single"/>
          <w:lang w:val="en-IN" w:eastAsia="en-IN"/>
        </w:rPr>
        <w:drawing>
          <wp:anchor distT="0" distB="0" distL="114300" distR="114300" simplePos="0" relativeHeight="251676672" behindDoc="0" locked="0" layoutInCell="1" allowOverlap="1" wp14:anchorId="35838784" wp14:editId="1017C694">
            <wp:simplePos x="0" y="0"/>
            <wp:positionH relativeFrom="margin">
              <wp:posOffset>2228670</wp:posOffset>
            </wp:positionH>
            <wp:positionV relativeFrom="paragraph">
              <wp:posOffset>292004</wp:posOffset>
            </wp:positionV>
            <wp:extent cx="1812925" cy="2073910"/>
            <wp:effectExtent l="0" t="0" r="0" b="2540"/>
            <wp:wrapNone/>
            <wp:docPr id="29" name="Picture 29" descr="New Logo JNT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Logo JNTU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12925" cy="2073910"/>
                    </a:xfrm>
                    <a:prstGeom prst="rect">
                      <a:avLst/>
                    </a:prstGeom>
                    <a:noFill/>
                    <a:ln>
                      <a:noFill/>
                    </a:ln>
                  </pic:spPr>
                </pic:pic>
              </a:graphicData>
            </a:graphic>
            <wp14:sizeRelH relativeFrom="page">
              <wp14:pctWidth>0</wp14:pctWidth>
            </wp14:sizeRelH>
            <wp14:sizeRelV relativeFrom="page">
              <wp14:pctHeight>0</wp14:pctHeight>
            </wp14:sizeRelV>
          </wp:anchor>
        </w:drawing>
      </w:r>
      <w:r w:rsidR="009D3DD6" w:rsidRPr="005354F9">
        <w:rPr>
          <w:rFonts w:ascii="Bookman Old Style" w:hAnsi="Bookman Old Style"/>
          <w:b/>
          <w:bCs/>
          <w:color w:val="0000FF"/>
          <w:sz w:val="28"/>
          <w:szCs w:val="28"/>
        </w:rPr>
        <w:t>K</w:t>
      </w:r>
      <w:r w:rsidR="009D3DD6">
        <w:rPr>
          <w:rFonts w:ascii="Bookman Old Style" w:hAnsi="Bookman Old Style"/>
          <w:b/>
          <w:bCs/>
          <w:color w:val="0000FF"/>
          <w:sz w:val="28"/>
          <w:szCs w:val="28"/>
        </w:rPr>
        <w:t>AKINADA</w:t>
      </w:r>
      <w:r w:rsidR="009D3DD6" w:rsidRPr="005354F9">
        <w:rPr>
          <w:rFonts w:ascii="Bookman Old Style" w:hAnsi="Bookman Old Style"/>
          <w:b/>
          <w:bCs/>
          <w:color w:val="0000FF"/>
          <w:sz w:val="28"/>
          <w:szCs w:val="28"/>
        </w:rPr>
        <w:t xml:space="preserve"> – 5</w:t>
      </w:r>
      <w:r w:rsidR="009D3DD6">
        <w:rPr>
          <w:rFonts w:ascii="Bookman Old Style" w:hAnsi="Bookman Old Style"/>
          <w:b/>
          <w:bCs/>
          <w:color w:val="0000FF"/>
          <w:sz w:val="28"/>
          <w:szCs w:val="28"/>
        </w:rPr>
        <w:t>33003</w:t>
      </w:r>
      <w:r w:rsidR="009D3DD6" w:rsidRPr="005354F9">
        <w:rPr>
          <w:rFonts w:ascii="Bookman Old Style" w:hAnsi="Bookman Old Style"/>
          <w:b/>
          <w:bCs/>
          <w:color w:val="0000FF"/>
          <w:sz w:val="28"/>
          <w:szCs w:val="28"/>
        </w:rPr>
        <w:t xml:space="preserve">, </w:t>
      </w:r>
      <w:r w:rsidR="009D3DD6">
        <w:rPr>
          <w:rFonts w:ascii="Bookman Old Style" w:hAnsi="Bookman Old Style"/>
          <w:b/>
          <w:bCs/>
          <w:color w:val="0000FF"/>
          <w:sz w:val="28"/>
          <w:szCs w:val="28"/>
        </w:rPr>
        <w:t xml:space="preserve">A.P., </w:t>
      </w:r>
      <w:r w:rsidR="009D3DD6" w:rsidRPr="005354F9">
        <w:rPr>
          <w:rFonts w:ascii="Bookman Old Style" w:hAnsi="Bookman Old Style"/>
          <w:b/>
          <w:bCs/>
          <w:color w:val="0000FF"/>
          <w:sz w:val="28"/>
          <w:szCs w:val="28"/>
        </w:rPr>
        <w:t>INDIA</w:t>
      </w:r>
    </w:p>
    <w:p w14:paraId="473DBBA0" w14:textId="2D3A0865" w:rsidR="009D3DD6" w:rsidRDefault="009D3DD6" w:rsidP="009D3DD6">
      <w:pPr>
        <w:jc w:val="center"/>
        <w:rPr>
          <w:b/>
          <w:sz w:val="32"/>
          <w:szCs w:val="32"/>
          <w:u w:val="single"/>
        </w:rPr>
      </w:pPr>
    </w:p>
    <w:p w14:paraId="2653D194" w14:textId="77777777" w:rsidR="009D3DD6" w:rsidRDefault="009D3DD6" w:rsidP="009D3DD6">
      <w:pPr>
        <w:jc w:val="center"/>
        <w:rPr>
          <w:b/>
          <w:sz w:val="32"/>
          <w:szCs w:val="32"/>
          <w:u w:val="single"/>
        </w:rPr>
      </w:pPr>
    </w:p>
    <w:p w14:paraId="789BD62E" w14:textId="77777777" w:rsidR="009D3DD6" w:rsidRDefault="009D3DD6" w:rsidP="009D3DD6">
      <w:pPr>
        <w:ind w:right="-720"/>
        <w:jc w:val="center"/>
        <w:rPr>
          <w:b/>
          <w:sz w:val="32"/>
          <w:szCs w:val="32"/>
          <w:u w:val="single"/>
        </w:rPr>
      </w:pPr>
    </w:p>
    <w:p w14:paraId="47708FF1" w14:textId="77777777" w:rsidR="00B95FEB" w:rsidRDefault="00B95FEB" w:rsidP="009D3DD6">
      <w:pPr>
        <w:jc w:val="center"/>
        <w:rPr>
          <w:rFonts w:ascii="Bookman Old Style" w:hAnsi="Bookman Old Style"/>
          <w:b/>
          <w:color w:val="0000FF"/>
          <w:sz w:val="32"/>
          <w:szCs w:val="32"/>
          <w:u w:val="single"/>
        </w:rPr>
      </w:pPr>
    </w:p>
    <w:p w14:paraId="444EEDE5" w14:textId="77777777" w:rsidR="00B95FEB" w:rsidRDefault="00B95FEB" w:rsidP="009D3DD6">
      <w:pPr>
        <w:jc w:val="center"/>
        <w:rPr>
          <w:rFonts w:ascii="Bookman Old Style" w:hAnsi="Bookman Old Style"/>
          <w:b/>
          <w:color w:val="0000FF"/>
          <w:sz w:val="32"/>
          <w:szCs w:val="32"/>
          <w:u w:val="single"/>
        </w:rPr>
      </w:pPr>
    </w:p>
    <w:p w14:paraId="230931FA" w14:textId="77777777" w:rsidR="00B95FEB" w:rsidRDefault="00B95FEB" w:rsidP="009D3DD6">
      <w:pPr>
        <w:jc w:val="center"/>
        <w:rPr>
          <w:rFonts w:ascii="Bookman Old Style" w:hAnsi="Bookman Old Style"/>
          <w:b/>
          <w:color w:val="0000FF"/>
          <w:sz w:val="32"/>
          <w:szCs w:val="32"/>
          <w:u w:val="single"/>
        </w:rPr>
      </w:pPr>
    </w:p>
    <w:p w14:paraId="32CEF7BF" w14:textId="77777777" w:rsidR="00B95FEB" w:rsidRDefault="00B95FEB" w:rsidP="009D3DD6">
      <w:pPr>
        <w:jc w:val="center"/>
        <w:rPr>
          <w:rFonts w:ascii="Bookman Old Style" w:hAnsi="Bookman Old Style"/>
          <w:b/>
          <w:color w:val="0000FF"/>
          <w:sz w:val="32"/>
          <w:szCs w:val="32"/>
          <w:u w:val="single"/>
        </w:rPr>
      </w:pPr>
    </w:p>
    <w:p w14:paraId="49032F81" w14:textId="77777777" w:rsidR="00B95FEB" w:rsidRDefault="00B95FEB" w:rsidP="009D3DD6">
      <w:pPr>
        <w:jc w:val="center"/>
        <w:rPr>
          <w:rFonts w:ascii="Bookman Old Style" w:hAnsi="Bookman Old Style"/>
          <w:b/>
          <w:color w:val="0000FF"/>
          <w:sz w:val="32"/>
          <w:szCs w:val="32"/>
          <w:u w:val="single"/>
        </w:rPr>
      </w:pPr>
    </w:p>
    <w:p w14:paraId="1A424EE4" w14:textId="77777777" w:rsidR="00B95FEB" w:rsidRDefault="00B95FEB" w:rsidP="009D3DD6">
      <w:pPr>
        <w:jc w:val="center"/>
        <w:rPr>
          <w:rFonts w:ascii="Bookman Old Style" w:hAnsi="Bookman Old Style"/>
          <w:b/>
          <w:color w:val="0000FF"/>
          <w:sz w:val="32"/>
          <w:szCs w:val="32"/>
          <w:u w:val="single"/>
        </w:rPr>
      </w:pPr>
    </w:p>
    <w:p w14:paraId="7B29C4F9" w14:textId="77777777" w:rsidR="00B95FEB" w:rsidRDefault="00B95FEB" w:rsidP="009D3DD6">
      <w:pPr>
        <w:jc w:val="center"/>
        <w:rPr>
          <w:rFonts w:ascii="Bookman Old Style" w:hAnsi="Bookman Old Style"/>
          <w:b/>
          <w:color w:val="0000FF"/>
          <w:sz w:val="32"/>
          <w:szCs w:val="32"/>
          <w:u w:val="single"/>
        </w:rPr>
      </w:pPr>
    </w:p>
    <w:p w14:paraId="0D74A47D" w14:textId="77777777" w:rsidR="009D3DD6" w:rsidRPr="0082381B" w:rsidRDefault="009D3DD6" w:rsidP="009D3DD6">
      <w:pPr>
        <w:jc w:val="center"/>
        <w:rPr>
          <w:rFonts w:ascii="Bookman Old Style" w:hAnsi="Bookman Old Style"/>
          <w:b/>
          <w:color w:val="0000FF"/>
          <w:sz w:val="32"/>
          <w:szCs w:val="32"/>
          <w:u w:val="single"/>
        </w:rPr>
      </w:pPr>
      <w:r w:rsidRPr="0082381B">
        <w:rPr>
          <w:rFonts w:ascii="Bookman Old Style" w:hAnsi="Bookman Old Style"/>
          <w:b/>
          <w:color w:val="0000FF"/>
          <w:sz w:val="32"/>
          <w:szCs w:val="32"/>
          <w:u w:val="single"/>
        </w:rPr>
        <w:t>CERTIFICATE</w:t>
      </w:r>
    </w:p>
    <w:p w14:paraId="3CDBCE6E" w14:textId="77777777" w:rsidR="009D3DD6" w:rsidRDefault="009D3DD6" w:rsidP="009D3DD6">
      <w:pPr>
        <w:spacing w:line="360" w:lineRule="auto"/>
        <w:ind w:firstLine="720"/>
        <w:jc w:val="both"/>
        <w:rPr>
          <w:rFonts w:ascii="Bookman Old Style" w:hAnsi="Bookman Old Style"/>
        </w:rPr>
      </w:pPr>
    </w:p>
    <w:p w14:paraId="578B207C" w14:textId="77777777" w:rsidR="009D3DD6" w:rsidRDefault="009D3DD6" w:rsidP="009D3DD6">
      <w:pPr>
        <w:spacing w:line="360" w:lineRule="auto"/>
        <w:ind w:firstLine="720"/>
        <w:jc w:val="both"/>
        <w:rPr>
          <w:rFonts w:ascii="Bookman Old Style" w:hAnsi="Bookman Old Style"/>
        </w:rPr>
      </w:pPr>
    </w:p>
    <w:p w14:paraId="0F6A1CAD" w14:textId="60691A77" w:rsidR="009D3DD6" w:rsidRDefault="009D3DD6" w:rsidP="009D3DD6">
      <w:pPr>
        <w:spacing w:line="360" w:lineRule="auto"/>
        <w:ind w:firstLine="720"/>
        <w:jc w:val="both"/>
        <w:rPr>
          <w:rFonts w:ascii="Bookman Old Style" w:hAnsi="Bookman Old Style"/>
        </w:rPr>
      </w:pPr>
      <w:r>
        <w:rPr>
          <w:rFonts w:ascii="Bookman Old Style" w:hAnsi="Bookman Old Style"/>
        </w:rPr>
        <w:t>This is to certify that the project work</w:t>
      </w:r>
      <w:r w:rsidRPr="0082381B">
        <w:rPr>
          <w:rFonts w:ascii="Bookman Old Style" w:hAnsi="Bookman Old Style"/>
        </w:rPr>
        <w:t xml:space="preserve"> entitled </w:t>
      </w:r>
      <w:r w:rsidRPr="0082381B">
        <w:rPr>
          <w:rFonts w:ascii="Bookman Old Style" w:hAnsi="Bookman Old Style"/>
          <w:i/>
        </w:rPr>
        <w:t>“</w:t>
      </w:r>
      <w:r>
        <w:rPr>
          <w:rFonts w:ascii="Bookman Old Style" w:hAnsi="Bookman Old Style"/>
          <w:b/>
          <w:i/>
        </w:rPr>
        <w:t>K-Anonymity Using Graph Theory</w:t>
      </w:r>
      <w:r w:rsidRPr="0082381B">
        <w:rPr>
          <w:rFonts w:ascii="Bookman Old Style" w:hAnsi="Bookman Old Style"/>
          <w:i/>
        </w:rPr>
        <w:t>”</w:t>
      </w:r>
      <w:r w:rsidRPr="0082381B">
        <w:rPr>
          <w:rFonts w:ascii="Bookman Old Style" w:hAnsi="Bookman Old Style"/>
        </w:rPr>
        <w:t xml:space="preserve"> that is being submitted by </w:t>
      </w:r>
      <w:r>
        <w:rPr>
          <w:rFonts w:ascii="Bookman Old Style" w:hAnsi="Bookman Old Style"/>
        </w:rPr>
        <w:t>Mr. Mazindrani Mohmmed Jawad</w:t>
      </w:r>
      <w:r w:rsidRPr="0082381B">
        <w:rPr>
          <w:rFonts w:ascii="Bookman Old Style" w:hAnsi="Bookman Old Style"/>
        </w:rPr>
        <w:t xml:space="preserve">, Roll No. </w:t>
      </w:r>
      <w:r>
        <w:rPr>
          <w:rFonts w:ascii="Bookman Old Style" w:hAnsi="Bookman Old Style"/>
        </w:rPr>
        <w:t>14</w:t>
      </w:r>
      <w:r w:rsidRPr="0082381B">
        <w:rPr>
          <w:rFonts w:ascii="Bookman Old Style" w:hAnsi="Bookman Old Style"/>
        </w:rPr>
        <w:t>0</w:t>
      </w:r>
      <w:r>
        <w:rPr>
          <w:rFonts w:ascii="Bookman Old Style" w:hAnsi="Bookman Old Style"/>
        </w:rPr>
        <w:t>21A0521,</w:t>
      </w:r>
      <w:r w:rsidRPr="0082381B">
        <w:rPr>
          <w:rFonts w:ascii="Bookman Old Style" w:hAnsi="Bookman Old Style"/>
        </w:rPr>
        <w:t xml:space="preserve"> in partial fulfillment </w:t>
      </w:r>
      <w:r>
        <w:rPr>
          <w:rFonts w:ascii="Bookman Old Style" w:hAnsi="Bookman Old Style"/>
        </w:rPr>
        <w:t xml:space="preserve">of the requirements </w:t>
      </w:r>
      <w:r w:rsidRPr="0082381B">
        <w:rPr>
          <w:rFonts w:ascii="Bookman Old Style" w:hAnsi="Bookman Old Style"/>
        </w:rPr>
        <w:t xml:space="preserve">for the award of degree of </w:t>
      </w:r>
      <w:r>
        <w:rPr>
          <w:rFonts w:ascii="Bookman Old Style" w:hAnsi="Bookman Old Style"/>
          <w:b/>
          <w:i/>
        </w:rPr>
        <w:t>Bachelor of Technology (B.Tech.)</w:t>
      </w:r>
      <w:r w:rsidRPr="0082381B">
        <w:rPr>
          <w:rFonts w:ascii="Bookman Old Style" w:hAnsi="Bookman Old Style"/>
        </w:rPr>
        <w:t xml:space="preserve"> in the faculty of Computer Science &amp; Engineering to the </w:t>
      </w:r>
      <w:r>
        <w:rPr>
          <w:rFonts w:ascii="Bookman Old Style" w:hAnsi="Bookman Old Style"/>
        </w:rPr>
        <w:t xml:space="preserve">University College of Engineering (Autonomous), </w:t>
      </w:r>
      <w:r w:rsidRPr="0082381B">
        <w:rPr>
          <w:rFonts w:ascii="Bookman Old Style" w:hAnsi="Bookman Old Style"/>
        </w:rPr>
        <w:t>Jawaharlal Nehru Technological Unive</w:t>
      </w:r>
      <w:r>
        <w:rPr>
          <w:rFonts w:ascii="Bookman Old Style" w:hAnsi="Bookman Old Style"/>
        </w:rPr>
        <w:t>rsity Kakinada – 533003, A.P.</w:t>
      </w:r>
      <w:r w:rsidRPr="0082381B">
        <w:rPr>
          <w:rFonts w:ascii="Bookman Old Style" w:hAnsi="Bookman Old Style"/>
        </w:rPr>
        <w:t xml:space="preserve"> is a record of bonafide </w:t>
      </w:r>
      <w:r>
        <w:rPr>
          <w:rFonts w:ascii="Bookman Old Style" w:hAnsi="Bookman Old Style"/>
        </w:rPr>
        <w:t xml:space="preserve">project </w:t>
      </w:r>
      <w:r w:rsidRPr="0082381B">
        <w:rPr>
          <w:rFonts w:ascii="Bookman Old Style" w:hAnsi="Bookman Old Style"/>
        </w:rPr>
        <w:t>work carried out by him under my guidance and supervision</w:t>
      </w:r>
      <w:r>
        <w:rPr>
          <w:rFonts w:ascii="Bookman Old Style" w:hAnsi="Bookman Old Style"/>
        </w:rPr>
        <w:t>.</w:t>
      </w:r>
    </w:p>
    <w:p w14:paraId="74DAD456" w14:textId="77777777" w:rsidR="009D3DD6" w:rsidRDefault="009D3DD6" w:rsidP="009D3DD6">
      <w:pPr>
        <w:spacing w:line="360" w:lineRule="auto"/>
        <w:ind w:firstLine="720"/>
        <w:jc w:val="both"/>
        <w:rPr>
          <w:b/>
          <w:sz w:val="28"/>
          <w:szCs w:val="28"/>
        </w:rPr>
      </w:pPr>
      <w:r w:rsidRPr="0082381B">
        <w:rPr>
          <w:rFonts w:ascii="Bookman Old Style" w:hAnsi="Bookman Old Style"/>
        </w:rPr>
        <w:t xml:space="preserve">The results embodied in this </w:t>
      </w:r>
      <w:r>
        <w:rPr>
          <w:rFonts w:ascii="Bookman Old Style" w:hAnsi="Bookman Old Style"/>
        </w:rPr>
        <w:t>project work</w:t>
      </w:r>
      <w:r w:rsidRPr="0082381B">
        <w:rPr>
          <w:rFonts w:ascii="Bookman Old Style" w:hAnsi="Bookman Old Style"/>
        </w:rPr>
        <w:t xml:space="preserve"> have not been submitted to any other University or Institute for the award of any degree or diploma.</w:t>
      </w:r>
      <w:r w:rsidRPr="00A52D9E">
        <w:rPr>
          <w:b/>
          <w:sz w:val="28"/>
          <w:szCs w:val="28"/>
        </w:rPr>
        <w:tab/>
      </w:r>
      <w:r w:rsidRPr="00A52D9E">
        <w:rPr>
          <w:b/>
          <w:sz w:val="28"/>
          <w:szCs w:val="28"/>
        </w:rPr>
        <w:tab/>
      </w:r>
      <w:r w:rsidRPr="00A52D9E">
        <w:rPr>
          <w:b/>
          <w:sz w:val="28"/>
          <w:szCs w:val="28"/>
        </w:rPr>
        <w:tab/>
      </w:r>
      <w:r w:rsidRPr="00A52D9E">
        <w:rPr>
          <w:b/>
          <w:sz w:val="28"/>
          <w:szCs w:val="28"/>
        </w:rPr>
        <w:tab/>
      </w:r>
      <w:r w:rsidRPr="00A52D9E">
        <w:rPr>
          <w:b/>
          <w:sz w:val="28"/>
          <w:szCs w:val="28"/>
        </w:rPr>
        <w:tab/>
      </w:r>
      <w:r w:rsidRPr="00A52D9E">
        <w:rPr>
          <w:b/>
          <w:sz w:val="28"/>
          <w:szCs w:val="28"/>
        </w:rPr>
        <w:tab/>
      </w:r>
      <w:r>
        <w:rPr>
          <w:b/>
          <w:sz w:val="28"/>
          <w:szCs w:val="28"/>
        </w:rPr>
        <w:tab/>
      </w:r>
      <w:r>
        <w:rPr>
          <w:b/>
          <w:sz w:val="28"/>
          <w:szCs w:val="28"/>
        </w:rPr>
        <w:tab/>
      </w:r>
    </w:p>
    <w:p w14:paraId="0A10EFFD" w14:textId="77777777" w:rsidR="009D3DD6" w:rsidRDefault="009D3DD6" w:rsidP="009D3DD6">
      <w:pPr>
        <w:ind w:left="5040"/>
        <w:rPr>
          <w:rFonts w:ascii="Bookman Old Style" w:hAnsi="Bookman Old Style"/>
          <w:b/>
          <w:sz w:val="28"/>
          <w:szCs w:val="28"/>
        </w:rPr>
      </w:pPr>
    </w:p>
    <w:p w14:paraId="46D3836B" w14:textId="77777777" w:rsidR="009D3DD6" w:rsidRDefault="009D3DD6" w:rsidP="009D3DD6">
      <w:pPr>
        <w:ind w:left="5040"/>
        <w:rPr>
          <w:rFonts w:ascii="Bookman Old Style" w:hAnsi="Bookman Old Style"/>
          <w:b/>
          <w:sz w:val="28"/>
          <w:szCs w:val="28"/>
        </w:rPr>
      </w:pPr>
    </w:p>
    <w:p w14:paraId="3B6576CA" w14:textId="7B9850B1" w:rsidR="009D3DD6" w:rsidRPr="0082381B" w:rsidRDefault="009D3DD6" w:rsidP="009D3DD6">
      <w:pPr>
        <w:spacing w:line="360" w:lineRule="exact"/>
        <w:jc w:val="right"/>
        <w:rPr>
          <w:rFonts w:ascii="Bookman Old Style" w:hAnsi="Bookman Old Style"/>
          <w:b/>
          <w:sz w:val="28"/>
          <w:szCs w:val="28"/>
        </w:rPr>
      </w:pPr>
      <w:r w:rsidRPr="0082381B">
        <w:rPr>
          <w:rFonts w:ascii="Bookman Old Style" w:hAnsi="Bookman Old Style"/>
          <w:b/>
          <w:noProof/>
          <w:sz w:val="28"/>
          <w:szCs w:val="28"/>
          <w:lang w:val="en-IN" w:eastAsia="en-IN"/>
        </w:rPr>
        <mc:AlternateContent>
          <mc:Choice Requires="wps">
            <w:drawing>
              <wp:anchor distT="0" distB="0" distL="114300" distR="114300" simplePos="0" relativeHeight="251673600" behindDoc="0" locked="0" layoutInCell="1" allowOverlap="1" wp14:anchorId="11F2B317" wp14:editId="21151E78">
                <wp:simplePos x="0" y="0"/>
                <wp:positionH relativeFrom="column">
                  <wp:posOffset>2794635</wp:posOffset>
                </wp:positionH>
                <wp:positionV relativeFrom="paragraph">
                  <wp:posOffset>210185</wp:posOffset>
                </wp:positionV>
                <wp:extent cx="3076575" cy="816610"/>
                <wp:effectExtent l="0" t="0" r="0" b="254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8166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F85FEFC" w14:textId="574C5403" w:rsidR="00E32989" w:rsidRPr="00FF54BF" w:rsidRDefault="004B00C3" w:rsidP="009D3DD6">
                            <w:pPr>
                              <w:spacing w:line="360" w:lineRule="exact"/>
                              <w:jc w:val="right"/>
                              <w:rPr>
                                <w:rFonts w:ascii="Bookman Old Style" w:hAnsi="Bookman Old Style"/>
                                <w:b/>
                                <w:color w:val="0000FF"/>
                                <w:sz w:val="32"/>
                                <w:szCs w:val="32"/>
                              </w:rPr>
                            </w:pPr>
                            <w:r>
                              <w:rPr>
                                <w:rFonts w:ascii="Bookman Old Style" w:hAnsi="Bookman Old Style"/>
                                <w:b/>
                                <w:color w:val="0000FF"/>
                                <w:sz w:val="32"/>
                                <w:szCs w:val="32"/>
                              </w:rPr>
                              <w:t xml:space="preserve">   </w:t>
                            </w:r>
                            <w:r w:rsidR="00E32989">
                              <w:rPr>
                                <w:rFonts w:ascii="Bookman Old Style" w:hAnsi="Bookman Old Style"/>
                                <w:b/>
                                <w:color w:val="0000FF"/>
                                <w:sz w:val="32"/>
                                <w:szCs w:val="32"/>
                              </w:rPr>
                              <w:t>(</w:t>
                            </w:r>
                            <w:r>
                              <w:rPr>
                                <w:rFonts w:ascii="Bookman Old Style" w:hAnsi="Bookman Old Style"/>
                                <w:b/>
                                <w:color w:val="0000FF"/>
                                <w:sz w:val="32"/>
                                <w:szCs w:val="32"/>
                              </w:rPr>
                              <w:t xml:space="preserve">Mrs. </w:t>
                            </w:r>
                            <w:r w:rsidR="00E32989">
                              <w:rPr>
                                <w:rFonts w:ascii="Bookman Old Style" w:hAnsi="Bookman Old Style"/>
                                <w:b/>
                                <w:color w:val="0000FF"/>
                                <w:sz w:val="32"/>
                                <w:szCs w:val="32"/>
                              </w:rPr>
                              <w:t>Karuna Arava</w:t>
                            </w:r>
                            <w:r w:rsidR="00E32989" w:rsidRPr="00FF54BF">
                              <w:rPr>
                                <w:rFonts w:ascii="Bookman Old Style" w:hAnsi="Bookman Old Style"/>
                                <w:b/>
                                <w:color w:val="0000FF"/>
                                <w:sz w:val="32"/>
                                <w:szCs w:val="32"/>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F2B317" id="Text Box 28" o:spid="_x0000_s1028" type="#_x0000_t202" style="position:absolute;left:0;text-align:left;margin-left:220.05pt;margin-top:16.55pt;width:242.25pt;height:64.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" filled="f" stroked="f">
                <v:textbox>
                  <w:txbxContent>
                    <w:p w14:paraId="1F85FEFC" w14:textId="574C5403" w:rsidR="00E32989" w:rsidRPr="00FF54BF" w:rsidRDefault="004B00C3" w:rsidP="009D3DD6">
                      <w:pPr>
                        <w:spacing w:line="360" w:lineRule="exact"/>
                        <w:jc w:val="right"/>
                        <w:rPr>
                          <w:rFonts w:ascii="Bookman Old Style" w:hAnsi="Bookman Old Style"/>
                          <w:b/>
                          <w:color w:val="0000FF"/>
                          <w:sz w:val="32"/>
                          <w:szCs w:val="32"/>
                        </w:rPr>
                      </w:pPr>
                      <w:r>
                        <w:rPr>
                          <w:rFonts w:ascii="Bookman Old Style" w:hAnsi="Bookman Old Style"/>
                          <w:b/>
                          <w:color w:val="0000FF"/>
                          <w:sz w:val="32"/>
                          <w:szCs w:val="32"/>
                        </w:rPr>
                        <w:t xml:space="preserve">   </w:t>
                      </w:r>
                      <w:r w:rsidR="00E32989">
                        <w:rPr>
                          <w:rFonts w:ascii="Bookman Old Style" w:hAnsi="Bookman Old Style"/>
                          <w:b/>
                          <w:color w:val="0000FF"/>
                          <w:sz w:val="32"/>
                          <w:szCs w:val="32"/>
                        </w:rPr>
                        <w:t>(</w:t>
                      </w:r>
                      <w:r>
                        <w:rPr>
                          <w:rFonts w:ascii="Bookman Old Style" w:hAnsi="Bookman Old Style"/>
                          <w:b/>
                          <w:color w:val="0000FF"/>
                          <w:sz w:val="32"/>
                          <w:szCs w:val="32"/>
                        </w:rPr>
                        <w:t xml:space="preserve">Mrs. </w:t>
                      </w:r>
                      <w:r w:rsidR="00E32989">
                        <w:rPr>
                          <w:rFonts w:ascii="Bookman Old Style" w:hAnsi="Bookman Old Style"/>
                          <w:b/>
                          <w:color w:val="0000FF"/>
                          <w:sz w:val="32"/>
                          <w:szCs w:val="32"/>
                        </w:rPr>
                        <w:t>Karuna Arava</w:t>
                      </w:r>
                      <w:r w:rsidR="00E32989" w:rsidRPr="00FF54BF">
                        <w:rPr>
                          <w:rFonts w:ascii="Bookman Old Style" w:hAnsi="Bookman Old Style"/>
                          <w:b/>
                          <w:color w:val="0000FF"/>
                          <w:sz w:val="32"/>
                          <w:szCs w:val="32"/>
                        </w:rPr>
                        <w:t xml:space="preserve">) </w:t>
                      </w:r>
                    </w:p>
                  </w:txbxContent>
                </v:textbox>
              </v:shape>
            </w:pict>
          </mc:Fallback>
        </mc:AlternateContent>
      </w:r>
      <w:r>
        <w:rPr>
          <w:rFonts w:ascii="Bookman Old Style" w:hAnsi="Bookman Old Style"/>
          <w:b/>
          <w:sz w:val="28"/>
          <w:szCs w:val="28"/>
        </w:rPr>
        <w:t xml:space="preserve">                              Signature of Project Work </w:t>
      </w:r>
      <w:r w:rsidRPr="0082381B">
        <w:rPr>
          <w:rFonts w:ascii="Bookman Old Style" w:hAnsi="Bookman Old Style"/>
          <w:b/>
          <w:sz w:val="28"/>
          <w:szCs w:val="28"/>
        </w:rPr>
        <w:t>Supervisor</w:t>
      </w:r>
    </w:p>
    <w:p w14:paraId="3E8AF1D5" w14:textId="77777777" w:rsidR="009D3DD6" w:rsidRPr="0082381B" w:rsidRDefault="009D3DD6" w:rsidP="009D3DD6">
      <w:pPr>
        <w:pStyle w:val="NormalWeb"/>
        <w:spacing w:before="0" w:beforeAutospacing="0" w:after="0" w:afterAutospacing="0" w:line="360" w:lineRule="exact"/>
        <w:rPr>
          <w:rFonts w:ascii="Bookman Old Style" w:hAnsi="Bookman Old Style"/>
          <w:b/>
          <w:sz w:val="28"/>
          <w:szCs w:val="28"/>
        </w:rPr>
      </w:pPr>
      <w:r>
        <w:rPr>
          <w:rFonts w:ascii="Bookman Old Style" w:hAnsi="Bookman Old Style"/>
          <w:b/>
          <w:sz w:val="28"/>
          <w:szCs w:val="28"/>
        </w:rPr>
        <w:t xml:space="preserve">                                                </w:t>
      </w:r>
    </w:p>
    <w:p w14:paraId="736C5909" w14:textId="77777777" w:rsidR="009D3DD6" w:rsidRPr="0082381B" w:rsidRDefault="009D3DD6" w:rsidP="009D3DD6">
      <w:pPr>
        <w:pStyle w:val="NormalWeb"/>
        <w:spacing w:before="0" w:beforeAutospacing="0" w:after="0" w:afterAutospacing="0"/>
        <w:ind w:left="5040" w:firstLine="720"/>
        <w:jc w:val="right"/>
        <w:rPr>
          <w:rFonts w:ascii="Bookman Old Style" w:hAnsi="Bookman Old Style"/>
          <w:b/>
          <w:sz w:val="28"/>
          <w:szCs w:val="28"/>
        </w:rPr>
      </w:pPr>
    </w:p>
    <w:p w14:paraId="1EA09440" w14:textId="77777777" w:rsidR="009D3DD6" w:rsidRDefault="009D3DD6" w:rsidP="009D3DD6">
      <w:pPr>
        <w:spacing w:line="360" w:lineRule="auto"/>
        <w:ind w:right="-7"/>
        <w:rPr>
          <w:rFonts w:ascii="Bookman Old Style" w:hAnsi="Bookman Old Style"/>
          <w:b/>
          <w:bCs/>
          <w:color w:val="0000FF"/>
          <w:sz w:val="28"/>
          <w:szCs w:val="28"/>
        </w:rPr>
      </w:pPr>
    </w:p>
    <w:p w14:paraId="1493ABB3" w14:textId="77777777" w:rsidR="00B95FEB" w:rsidRDefault="00B95FEB" w:rsidP="009D3DD6">
      <w:pPr>
        <w:spacing w:line="360" w:lineRule="auto"/>
        <w:ind w:right="-7"/>
        <w:jc w:val="center"/>
        <w:rPr>
          <w:rFonts w:ascii="Bookman Old Style" w:hAnsi="Bookman Old Style"/>
          <w:b/>
          <w:bCs/>
          <w:color w:val="0000FF"/>
          <w:sz w:val="28"/>
          <w:szCs w:val="28"/>
        </w:rPr>
      </w:pPr>
    </w:p>
    <w:p w14:paraId="002EA5A8" w14:textId="77777777" w:rsidR="00B95FEB" w:rsidRDefault="00B95FEB" w:rsidP="009D3DD6">
      <w:pPr>
        <w:spacing w:line="360" w:lineRule="auto"/>
        <w:ind w:right="-7"/>
        <w:jc w:val="center"/>
        <w:rPr>
          <w:rFonts w:ascii="Bookman Old Style" w:hAnsi="Bookman Old Style"/>
          <w:b/>
          <w:bCs/>
          <w:color w:val="0000FF"/>
          <w:sz w:val="28"/>
          <w:szCs w:val="28"/>
        </w:rPr>
      </w:pPr>
    </w:p>
    <w:p w14:paraId="1895D747" w14:textId="77777777" w:rsidR="00B95FEB" w:rsidRDefault="00B95FEB" w:rsidP="009D3DD6">
      <w:pPr>
        <w:spacing w:line="360" w:lineRule="auto"/>
        <w:ind w:right="-7"/>
        <w:jc w:val="center"/>
        <w:rPr>
          <w:rFonts w:ascii="Bookman Old Style" w:hAnsi="Bookman Old Style"/>
          <w:b/>
          <w:bCs/>
          <w:color w:val="0000FF"/>
          <w:sz w:val="28"/>
          <w:szCs w:val="28"/>
        </w:rPr>
      </w:pPr>
    </w:p>
    <w:p w14:paraId="116416F9" w14:textId="77777777" w:rsidR="009D3DD6" w:rsidRPr="00252597" w:rsidRDefault="009D3DD6" w:rsidP="009D3DD6">
      <w:pPr>
        <w:spacing w:line="360" w:lineRule="auto"/>
        <w:ind w:right="-7"/>
        <w:jc w:val="center"/>
        <w:rPr>
          <w:rFonts w:ascii="Bookman Old Style" w:hAnsi="Bookman Old Style"/>
          <w:b/>
          <w:bCs/>
          <w:color w:val="0000FF"/>
          <w:sz w:val="28"/>
          <w:szCs w:val="28"/>
        </w:rPr>
      </w:pPr>
      <w:r>
        <w:rPr>
          <w:rFonts w:ascii="Bookman Old Style" w:hAnsi="Bookman Old Style"/>
          <w:b/>
          <w:bCs/>
          <w:color w:val="0000FF"/>
          <w:sz w:val="28"/>
          <w:szCs w:val="28"/>
        </w:rPr>
        <w:t>DEPARTMENT</w:t>
      </w:r>
      <w:r w:rsidRPr="00335A6B">
        <w:rPr>
          <w:rFonts w:ascii="Bookman Old Style" w:hAnsi="Bookman Old Style"/>
          <w:b/>
          <w:bCs/>
          <w:color w:val="0000FF"/>
          <w:sz w:val="28"/>
          <w:szCs w:val="28"/>
        </w:rPr>
        <w:t xml:space="preserve"> OF COMPUTER SCIENCE &amp; </w:t>
      </w:r>
      <w:proofErr w:type="gramStart"/>
      <w:r w:rsidRPr="00335A6B">
        <w:rPr>
          <w:rFonts w:ascii="Bookman Old Style" w:hAnsi="Bookman Old Style"/>
          <w:b/>
          <w:bCs/>
          <w:color w:val="0000FF"/>
          <w:sz w:val="28"/>
          <w:szCs w:val="28"/>
        </w:rPr>
        <w:t xml:space="preserve">ENGINEERING </w:t>
      </w:r>
      <w:r>
        <w:rPr>
          <w:rFonts w:ascii="Bookman Old Style" w:hAnsi="Bookman Old Style"/>
          <w:b/>
          <w:bCs/>
          <w:color w:val="0000FF"/>
          <w:sz w:val="28"/>
          <w:szCs w:val="28"/>
        </w:rPr>
        <w:t xml:space="preserve"> </w:t>
      </w:r>
      <w:r w:rsidRPr="00252597">
        <w:rPr>
          <w:rFonts w:ascii="Bookman Old Style" w:hAnsi="Bookman Old Style"/>
          <w:b/>
          <w:bCs/>
          <w:color w:val="0000FF"/>
          <w:sz w:val="28"/>
          <w:szCs w:val="28"/>
        </w:rPr>
        <w:t>UNIVERSITY</w:t>
      </w:r>
      <w:proofErr w:type="gramEnd"/>
      <w:r w:rsidRPr="00252597">
        <w:rPr>
          <w:rFonts w:ascii="Bookman Old Style" w:hAnsi="Bookman Old Style"/>
          <w:b/>
          <w:bCs/>
          <w:color w:val="0000FF"/>
          <w:sz w:val="28"/>
          <w:szCs w:val="28"/>
        </w:rPr>
        <w:t xml:space="preserve"> COLLEGE OF ENGINEERING KAKINADA </w:t>
      </w:r>
    </w:p>
    <w:p w14:paraId="47D1F904" w14:textId="77777777" w:rsidR="009D3DD6" w:rsidRPr="00252597" w:rsidRDefault="009D3DD6" w:rsidP="009D3DD6">
      <w:pPr>
        <w:spacing w:line="360" w:lineRule="auto"/>
        <w:ind w:right="-7"/>
        <w:jc w:val="center"/>
        <w:rPr>
          <w:rFonts w:ascii="Bookman Old Style" w:hAnsi="Bookman Old Style"/>
          <w:b/>
          <w:bCs/>
          <w:color w:val="0000FF"/>
          <w:sz w:val="28"/>
          <w:szCs w:val="28"/>
        </w:rPr>
      </w:pPr>
      <w:r w:rsidRPr="00252597">
        <w:rPr>
          <w:rFonts w:ascii="Bookman Old Style" w:hAnsi="Bookman Old Style"/>
          <w:b/>
          <w:bCs/>
          <w:color w:val="0000FF"/>
          <w:sz w:val="28"/>
          <w:szCs w:val="28"/>
        </w:rPr>
        <w:t xml:space="preserve"> JAWAHARLAL NEHRU TECHNOLOGICAL UNIVERSITY </w:t>
      </w:r>
    </w:p>
    <w:p w14:paraId="5D4AEEE2" w14:textId="77777777" w:rsidR="009D3DD6" w:rsidRPr="00180335" w:rsidRDefault="009D3DD6" w:rsidP="009D3DD6">
      <w:pPr>
        <w:spacing w:line="360" w:lineRule="auto"/>
        <w:jc w:val="center"/>
        <w:rPr>
          <w:rFonts w:ascii="Bookman Old Style" w:hAnsi="Bookman Old Style"/>
          <w:b/>
          <w:bCs/>
          <w:color w:val="0000FF"/>
          <w:sz w:val="28"/>
          <w:szCs w:val="28"/>
        </w:rPr>
      </w:pPr>
      <w:smartTag w:uri="urn:schemas-microsoft-com:office:smarttags" w:element="City">
        <w:r w:rsidRPr="00180335">
          <w:rPr>
            <w:rFonts w:ascii="Bookman Old Style" w:hAnsi="Bookman Old Style"/>
            <w:b/>
            <w:bCs/>
            <w:color w:val="0000FF"/>
            <w:sz w:val="28"/>
            <w:szCs w:val="28"/>
          </w:rPr>
          <w:t>KAKINADA</w:t>
        </w:r>
      </w:smartTag>
      <w:r w:rsidRPr="00180335">
        <w:rPr>
          <w:rFonts w:ascii="Bookman Old Style" w:hAnsi="Bookman Old Style"/>
          <w:b/>
          <w:bCs/>
          <w:color w:val="0000FF"/>
          <w:sz w:val="28"/>
          <w:szCs w:val="28"/>
        </w:rPr>
        <w:t xml:space="preserve"> – 533 003, </w:t>
      </w:r>
      <w:smartTag w:uri="urn:schemas-microsoft-com:office:smarttags" w:element="place">
        <w:smartTag w:uri="urn:schemas-microsoft-com:office:smarttags" w:element="City">
          <w:r w:rsidRPr="00180335">
            <w:rPr>
              <w:rFonts w:ascii="Bookman Old Style" w:hAnsi="Bookman Old Style"/>
              <w:b/>
              <w:bCs/>
              <w:color w:val="0000FF"/>
              <w:sz w:val="28"/>
              <w:szCs w:val="28"/>
            </w:rPr>
            <w:t>A</w:t>
          </w:r>
          <w:r>
            <w:rPr>
              <w:rFonts w:ascii="Bookman Old Style" w:hAnsi="Bookman Old Style"/>
              <w:b/>
              <w:bCs/>
              <w:color w:val="0000FF"/>
              <w:sz w:val="28"/>
              <w:szCs w:val="28"/>
            </w:rPr>
            <w:t>.</w:t>
          </w:r>
          <w:r w:rsidRPr="00180335">
            <w:rPr>
              <w:rFonts w:ascii="Bookman Old Style" w:hAnsi="Bookman Old Style"/>
              <w:b/>
              <w:bCs/>
              <w:color w:val="0000FF"/>
              <w:sz w:val="28"/>
              <w:szCs w:val="28"/>
            </w:rPr>
            <w:t>P</w:t>
          </w:r>
          <w:r>
            <w:rPr>
              <w:rFonts w:ascii="Bookman Old Style" w:hAnsi="Bookman Old Style"/>
              <w:b/>
              <w:bCs/>
              <w:color w:val="0000FF"/>
              <w:sz w:val="28"/>
              <w:szCs w:val="28"/>
            </w:rPr>
            <w:t>.</w:t>
          </w:r>
        </w:smartTag>
        <w:r w:rsidRPr="00180335">
          <w:rPr>
            <w:rFonts w:ascii="Bookman Old Style" w:hAnsi="Bookman Old Style"/>
            <w:b/>
            <w:bCs/>
            <w:color w:val="0000FF"/>
            <w:sz w:val="28"/>
            <w:szCs w:val="28"/>
          </w:rPr>
          <w:t xml:space="preserve">, </w:t>
        </w:r>
        <w:smartTag w:uri="urn:schemas-microsoft-com:office:smarttags" w:element="country-region">
          <w:r w:rsidRPr="00180335">
            <w:rPr>
              <w:rFonts w:ascii="Bookman Old Style" w:hAnsi="Bookman Old Style"/>
              <w:b/>
              <w:bCs/>
              <w:color w:val="0000FF"/>
              <w:sz w:val="28"/>
              <w:szCs w:val="28"/>
            </w:rPr>
            <w:t>INDIA</w:t>
          </w:r>
        </w:smartTag>
      </w:smartTag>
    </w:p>
    <w:p w14:paraId="1EBB4B8A" w14:textId="38E4C528" w:rsidR="009D3DD6" w:rsidRDefault="009D3DD6" w:rsidP="009D3DD6">
      <w:pPr>
        <w:jc w:val="center"/>
        <w:rPr>
          <w:b/>
          <w:sz w:val="32"/>
          <w:szCs w:val="32"/>
          <w:u w:val="single"/>
        </w:rPr>
      </w:pPr>
      <w:r>
        <w:rPr>
          <w:b/>
          <w:noProof/>
          <w:sz w:val="32"/>
          <w:szCs w:val="32"/>
          <w:u w:val="single"/>
          <w:lang w:val="en-IN" w:eastAsia="en-IN"/>
        </w:rPr>
        <w:drawing>
          <wp:anchor distT="0" distB="0" distL="114300" distR="114300" simplePos="0" relativeHeight="251675648" behindDoc="0" locked="0" layoutInCell="1" allowOverlap="1" wp14:anchorId="26CD2E8E" wp14:editId="3A4BCF3C">
            <wp:simplePos x="0" y="0"/>
            <wp:positionH relativeFrom="margin">
              <wp:posOffset>2253746</wp:posOffset>
            </wp:positionH>
            <wp:positionV relativeFrom="paragraph">
              <wp:posOffset>103301</wp:posOffset>
            </wp:positionV>
            <wp:extent cx="1812925" cy="2073910"/>
            <wp:effectExtent l="0" t="0" r="0" b="2540"/>
            <wp:wrapNone/>
            <wp:docPr id="27" name="Picture 27" descr="New Logo JNT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Logo JNTU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12925" cy="20739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4DB524" w14:textId="77777777" w:rsidR="009D3DD6" w:rsidRDefault="009D3DD6" w:rsidP="009D3DD6">
      <w:pPr>
        <w:jc w:val="center"/>
        <w:rPr>
          <w:b/>
          <w:sz w:val="32"/>
          <w:szCs w:val="32"/>
          <w:u w:val="single"/>
        </w:rPr>
      </w:pPr>
    </w:p>
    <w:p w14:paraId="4A2AEEE8" w14:textId="77777777" w:rsidR="009D3DD6" w:rsidRDefault="009D3DD6" w:rsidP="009D3DD6">
      <w:pPr>
        <w:jc w:val="center"/>
        <w:rPr>
          <w:b/>
          <w:sz w:val="32"/>
          <w:szCs w:val="32"/>
          <w:u w:val="single"/>
        </w:rPr>
      </w:pPr>
    </w:p>
    <w:p w14:paraId="6C1C2966" w14:textId="77777777" w:rsidR="009D3DD6" w:rsidRDefault="009D3DD6" w:rsidP="009D3DD6">
      <w:pPr>
        <w:jc w:val="center"/>
        <w:rPr>
          <w:b/>
          <w:sz w:val="32"/>
          <w:szCs w:val="32"/>
          <w:u w:val="single"/>
        </w:rPr>
      </w:pPr>
    </w:p>
    <w:p w14:paraId="0F6D1635" w14:textId="77777777" w:rsidR="009D3DD6" w:rsidRDefault="009D3DD6" w:rsidP="009D3DD6">
      <w:pPr>
        <w:jc w:val="center"/>
        <w:rPr>
          <w:b/>
          <w:sz w:val="32"/>
          <w:szCs w:val="32"/>
          <w:u w:val="single"/>
        </w:rPr>
      </w:pPr>
    </w:p>
    <w:p w14:paraId="66F9B54F" w14:textId="77777777" w:rsidR="009D3DD6" w:rsidRDefault="009D3DD6" w:rsidP="009D3DD6">
      <w:pPr>
        <w:jc w:val="center"/>
        <w:rPr>
          <w:b/>
          <w:sz w:val="32"/>
          <w:szCs w:val="32"/>
          <w:u w:val="single"/>
        </w:rPr>
      </w:pPr>
    </w:p>
    <w:p w14:paraId="14AD9189" w14:textId="77777777" w:rsidR="009D3DD6" w:rsidRDefault="009D3DD6" w:rsidP="009D3DD6">
      <w:pPr>
        <w:jc w:val="center"/>
        <w:rPr>
          <w:b/>
          <w:sz w:val="32"/>
          <w:szCs w:val="32"/>
          <w:u w:val="single"/>
        </w:rPr>
      </w:pPr>
    </w:p>
    <w:p w14:paraId="61B4F595" w14:textId="77777777" w:rsidR="009D3DD6" w:rsidRDefault="009D3DD6" w:rsidP="009D3DD6">
      <w:pPr>
        <w:tabs>
          <w:tab w:val="left" w:pos="7339"/>
        </w:tabs>
        <w:rPr>
          <w:b/>
          <w:sz w:val="32"/>
          <w:szCs w:val="32"/>
          <w:u w:val="single"/>
        </w:rPr>
      </w:pPr>
    </w:p>
    <w:p w14:paraId="763E3389" w14:textId="77777777" w:rsidR="009D3DD6" w:rsidRDefault="009D3DD6" w:rsidP="009D3DD6">
      <w:pPr>
        <w:tabs>
          <w:tab w:val="left" w:pos="3091"/>
        </w:tabs>
        <w:rPr>
          <w:b/>
          <w:sz w:val="32"/>
          <w:szCs w:val="32"/>
          <w:u w:val="single"/>
        </w:rPr>
      </w:pPr>
    </w:p>
    <w:p w14:paraId="4B4C09E0" w14:textId="77777777" w:rsidR="009D3DD6" w:rsidRDefault="009D3DD6" w:rsidP="009D3DD6">
      <w:pPr>
        <w:jc w:val="center"/>
        <w:rPr>
          <w:rFonts w:ascii="Bookman Old Style" w:hAnsi="Bookman Old Style"/>
          <w:b/>
          <w:color w:val="0000FF"/>
          <w:sz w:val="32"/>
          <w:szCs w:val="32"/>
          <w:u w:val="single"/>
        </w:rPr>
      </w:pPr>
    </w:p>
    <w:p w14:paraId="3F23C100" w14:textId="77777777" w:rsidR="009D3DD6" w:rsidRPr="00180335" w:rsidRDefault="009D3DD6" w:rsidP="009D3DD6">
      <w:pPr>
        <w:jc w:val="center"/>
        <w:rPr>
          <w:rFonts w:ascii="Bookman Old Style" w:hAnsi="Bookman Old Style"/>
          <w:b/>
          <w:color w:val="0000FF"/>
          <w:sz w:val="32"/>
          <w:szCs w:val="32"/>
          <w:u w:val="single"/>
        </w:rPr>
      </w:pPr>
      <w:r w:rsidRPr="00180335">
        <w:rPr>
          <w:rFonts w:ascii="Bookman Old Style" w:hAnsi="Bookman Old Style"/>
          <w:b/>
          <w:color w:val="0000FF"/>
          <w:sz w:val="32"/>
          <w:szCs w:val="32"/>
          <w:u w:val="single"/>
        </w:rPr>
        <w:t>CERTIFICATE</w:t>
      </w:r>
    </w:p>
    <w:p w14:paraId="59AFE2AF" w14:textId="77777777" w:rsidR="009D3DD6" w:rsidRPr="00180335" w:rsidRDefault="009D3DD6" w:rsidP="009D3DD6">
      <w:pPr>
        <w:spacing w:line="360" w:lineRule="auto"/>
        <w:ind w:right="-720"/>
        <w:jc w:val="center"/>
        <w:rPr>
          <w:rFonts w:ascii="Bookman Old Style" w:hAnsi="Bookman Old Style"/>
          <w:b/>
          <w:bCs/>
        </w:rPr>
      </w:pPr>
    </w:p>
    <w:p w14:paraId="4B982A91" w14:textId="3E1FC4EB" w:rsidR="009D3DD6" w:rsidRDefault="009D3DD6" w:rsidP="009D3DD6">
      <w:pPr>
        <w:spacing w:line="360" w:lineRule="auto"/>
        <w:ind w:firstLine="720"/>
        <w:jc w:val="both"/>
        <w:rPr>
          <w:b/>
          <w:sz w:val="28"/>
          <w:szCs w:val="28"/>
        </w:rPr>
      </w:pPr>
      <w:r w:rsidRPr="00180335">
        <w:rPr>
          <w:rFonts w:ascii="Bookman Old Style" w:hAnsi="Bookman Old Style"/>
        </w:rPr>
        <w:t>This is to certif</w:t>
      </w:r>
      <w:r>
        <w:rPr>
          <w:rFonts w:ascii="Bookman Old Style" w:hAnsi="Bookman Old Style"/>
        </w:rPr>
        <w:t>y that the project work</w:t>
      </w:r>
      <w:r w:rsidRPr="00180335">
        <w:rPr>
          <w:rFonts w:ascii="Bookman Old Style" w:hAnsi="Bookman Old Style"/>
        </w:rPr>
        <w:t xml:space="preserve"> entitled </w:t>
      </w:r>
      <w:r w:rsidRPr="00180335">
        <w:rPr>
          <w:rFonts w:ascii="Bookman Old Style" w:hAnsi="Bookman Old Style"/>
          <w:i/>
        </w:rPr>
        <w:t>“</w:t>
      </w:r>
      <w:r>
        <w:rPr>
          <w:rFonts w:ascii="Bookman Old Style" w:hAnsi="Bookman Old Style"/>
          <w:b/>
          <w:i/>
        </w:rPr>
        <w:t xml:space="preserve">K-Anonymity Using Graph Theory” </w:t>
      </w:r>
      <w:r w:rsidRPr="00180335">
        <w:rPr>
          <w:rFonts w:ascii="Bookman Old Style" w:hAnsi="Bookman Old Style"/>
        </w:rPr>
        <w:t xml:space="preserve">that is being submitted by </w:t>
      </w:r>
      <w:r>
        <w:rPr>
          <w:rFonts w:ascii="Bookman Old Style" w:hAnsi="Bookman Old Style"/>
        </w:rPr>
        <w:t>Mr. Mazindrani Mohmmed Jawad</w:t>
      </w:r>
      <w:r w:rsidRPr="0082381B">
        <w:rPr>
          <w:rFonts w:ascii="Bookman Old Style" w:hAnsi="Bookman Old Style"/>
        </w:rPr>
        <w:t xml:space="preserve">, Roll No. </w:t>
      </w:r>
      <w:r>
        <w:rPr>
          <w:rFonts w:ascii="Bookman Old Style" w:hAnsi="Bookman Old Style"/>
        </w:rPr>
        <w:t>14</w:t>
      </w:r>
      <w:r w:rsidRPr="0082381B">
        <w:rPr>
          <w:rFonts w:ascii="Bookman Old Style" w:hAnsi="Bookman Old Style"/>
        </w:rPr>
        <w:t>0</w:t>
      </w:r>
      <w:r>
        <w:rPr>
          <w:rFonts w:ascii="Bookman Old Style" w:hAnsi="Bookman Old Style"/>
        </w:rPr>
        <w:t>21A0521,</w:t>
      </w:r>
      <w:r w:rsidRPr="00180335">
        <w:rPr>
          <w:rFonts w:ascii="Bookman Old Style" w:hAnsi="Bookman Old Style"/>
        </w:rPr>
        <w:t xml:space="preserve"> in partial fulfillment</w:t>
      </w:r>
      <w:r>
        <w:rPr>
          <w:rFonts w:ascii="Bookman Old Style" w:hAnsi="Bookman Old Style"/>
        </w:rPr>
        <w:t xml:space="preserve"> of the requirements</w:t>
      </w:r>
      <w:r w:rsidRPr="00180335">
        <w:rPr>
          <w:rFonts w:ascii="Bookman Old Style" w:hAnsi="Bookman Old Style"/>
        </w:rPr>
        <w:t xml:space="preserve"> for the award of degree of </w:t>
      </w:r>
      <w:r>
        <w:rPr>
          <w:rFonts w:ascii="Bookman Old Style" w:hAnsi="Bookman Old Style"/>
          <w:b/>
          <w:i/>
        </w:rPr>
        <w:t>Bachelor of Technology (B.Tech.)</w:t>
      </w:r>
      <w:r w:rsidRPr="00180335">
        <w:rPr>
          <w:rFonts w:ascii="Bookman Old Style" w:hAnsi="Bookman Old Style"/>
        </w:rPr>
        <w:t xml:space="preserve"> in the faculty of Computer Science &amp; Engineering to the </w:t>
      </w:r>
      <w:r>
        <w:rPr>
          <w:rFonts w:ascii="Bookman Old Style" w:hAnsi="Bookman Old Style"/>
        </w:rPr>
        <w:t xml:space="preserve">University College of Engineering (Autonomous), </w:t>
      </w:r>
      <w:r w:rsidRPr="0082381B">
        <w:rPr>
          <w:rFonts w:ascii="Bookman Old Style" w:hAnsi="Bookman Old Style"/>
        </w:rPr>
        <w:t>Jawaharlal Nehru Technological Unive</w:t>
      </w:r>
      <w:r>
        <w:rPr>
          <w:rFonts w:ascii="Bookman Old Style" w:hAnsi="Bookman Old Style"/>
        </w:rPr>
        <w:t>rsity Kakinada – 533003, A.P.</w:t>
      </w:r>
      <w:r w:rsidRPr="00180335">
        <w:rPr>
          <w:rFonts w:ascii="Bookman Old Style" w:hAnsi="Bookman Old Style"/>
        </w:rPr>
        <w:t xml:space="preserve"> is a record of bonafide </w:t>
      </w:r>
      <w:r>
        <w:rPr>
          <w:rFonts w:ascii="Bookman Old Style" w:hAnsi="Bookman Old Style"/>
        </w:rPr>
        <w:t>project work</w:t>
      </w:r>
      <w:r w:rsidRPr="0082381B">
        <w:rPr>
          <w:rFonts w:ascii="Bookman Old Style" w:hAnsi="Bookman Old Style"/>
        </w:rPr>
        <w:t xml:space="preserve"> </w:t>
      </w:r>
      <w:r w:rsidRPr="00180335">
        <w:rPr>
          <w:rFonts w:ascii="Bookman Old Style" w:hAnsi="Bookman Old Style"/>
        </w:rPr>
        <w:t xml:space="preserve">carried out by him at our </w:t>
      </w:r>
      <w:r>
        <w:rPr>
          <w:rFonts w:ascii="Bookman Old Style" w:hAnsi="Bookman Old Style"/>
        </w:rPr>
        <w:t>department</w:t>
      </w:r>
      <w:r w:rsidRPr="00180335">
        <w:rPr>
          <w:rFonts w:ascii="Bookman Old Style" w:hAnsi="Bookman Old Style"/>
        </w:rPr>
        <w:t>.</w:t>
      </w:r>
      <w:r w:rsidRPr="00A52D9E">
        <w:rPr>
          <w:b/>
          <w:sz w:val="28"/>
          <w:szCs w:val="28"/>
        </w:rPr>
        <w:tab/>
      </w:r>
      <w:r w:rsidRPr="00A52D9E">
        <w:rPr>
          <w:b/>
          <w:sz w:val="28"/>
          <w:szCs w:val="28"/>
        </w:rPr>
        <w:tab/>
      </w:r>
      <w:r w:rsidRPr="00A52D9E">
        <w:rPr>
          <w:b/>
          <w:sz w:val="28"/>
          <w:szCs w:val="28"/>
        </w:rPr>
        <w:tab/>
      </w:r>
      <w:r w:rsidRPr="00A52D9E">
        <w:rPr>
          <w:b/>
          <w:sz w:val="28"/>
          <w:szCs w:val="28"/>
        </w:rPr>
        <w:tab/>
      </w:r>
      <w:r w:rsidRPr="00A52D9E">
        <w:rPr>
          <w:b/>
          <w:sz w:val="28"/>
          <w:szCs w:val="28"/>
        </w:rPr>
        <w:tab/>
      </w:r>
      <w:r w:rsidRPr="00A52D9E">
        <w:rPr>
          <w:b/>
          <w:sz w:val="28"/>
          <w:szCs w:val="28"/>
        </w:rPr>
        <w:tab/>
      </w:r>
      <w:r>
        <w:rPr>
          <w:b/>
          <w:sz w:val="28"/>
          <w:szCs w:val="28"/>
        </w:rPr>
        <w:tab/>
      </w:r>
      <w:r>
        <w:rPr>
          <w:b/>
          <w:sz w:val="28"/>
          <w:szCs w:val="28"/>
        </w:rPr>
        <w:tab/>
      </w:r>
    </w:p>
    <w:p w14:paraId="27A5D219" w14:textId="77777777" w:rsidR="009D3DD6" w:rsidRDefault="009D3DD6" w:rsidP="009D3DD6">
      <w:pPr>
        <w:spacing w:line="360" w:lineRule="auto"/>
        <w:ind w:firstLine="720"/>
        <w:jc w:val="both"/>
        <w:rPr>
          <w:b/>
          <w:sz w:val="28"/>
          <w:szCs w:val="28"/>
        </w:rPr>
      </w:pPr>
    </w:p>
    <w:p w14:paraId="1F79BF42" w14:textId="77777777" w:rsidR="009D3DD6" w:rsidRDefault="009D3DD6" w:rsidP="009D3DD6">
      <w:pPr>
        <w:rPr>
          <w:b/>
          <w:sz w:val="28"/>
          <w:szCs w:val="28"/>
        </w:rPr>
      </w:pPr>
    </w:p>
    <w:p w14:paraId="1CAB06F8" w14:textId="1367B174" w:rsidR="009D3DD6" w:rsidRDefault="009D3DD6" w:rsidP="009D3DD6">
      <w:pPr>
        <w:spacing w:line="360" w:lineRule="auto"/>
        <w:ind w:left="720" w:firstLine="720"/>
        <w:jc w:val="right"/>
        <w:rPr>
          <w:b/>
          <w:sz w:val="28"/>
          <w:szCs w:val="28"/>
        </w:rPr>
      </w:pPr>
      <w:r>
        <w:rPr>
          <w:rFonts w:ascii="Bookman Old Style" w:hAnsi="Bookman Old Style"/>
          <w:b/>
          <w:sz w:val="28"/>
          <w:szCs w:val="28"/>
        </w:rPr>
        <w:t xml:space="preserve">                  </w:t>
      </w:r>
      <w:r w:rsidRPr="00180335">
        <w:rPr>
          <w:rFonts w:ascii="Bookman Old Style" w:hAnsi="Bookman Old Style"/>
          <w:b/>
          <w:sz w:val="28"/>
          <w:szCs w:val="28"/>
        </w:rPr>
        <w:t>Signature of Head</w:t>
      </w:r>
      <w:r>
        <w:rPr>
          <w:rFonts w:ascii="Bookman Old Style" w:hAnsi="Bookman Old Style"/>
          <w:b/>
          <w:sz w:val="28"/>
          <w:szCs w:val="28"/>
        </w:rPr>
        <w:t xml:space="preserve"> of the Department</w:t>
      </w:r>
      <w:r w:rsidRPr="00180335">
        <w:rPr>
          <w:rFonts w:ascii="Bookman Old Style" w:hAnsi="Bookman Old Style"/>
          <w:b/>
          <w:sz w:val="28"/>
          <w:szCs w:val="28"/>
        </w:rPr>
        <w:tab/>
      </w:r>
      <w:r w:rsidRPr="00180335">
        <w:rPr>
          <w:rFonts w:ascii="Bookman Old Style" w:hAnsi="Bookman Old Style"/>
          <w:b/>
          <w:sz w:val="28"/>
          <w:szCs w:val="28"/>
        </w:rPr>
        <w:tab/>
      </w:r>
      <w:r w:rsidRPr="00180335">
        <w:rPr>
          <w:rFonts w:ascii="Bookman Old Style" w:hAnsi="Bookman Old Style"/>
          <w:b/>
          <w:noProof/>
          <w:sz w:val="28"/>
          <w:szCs w:val="28"/>
          <w:lang w:val="en-IN" w:eastAsia="en-IN"/>
        </w:rPr>
        <mc:AlternateContent>
          <mc:Choice Requires="wps">
            <w:drawing>
              <wp:anchor distT="0" distB="0" distL="114300" distR="114300" simplePos="0" relativeHeight="251674624" behindDoc="0" locked="0" layoutInCell="1" allowOverlap="1" wp14:anchorId="287FD614" wp14:editId="18947C0D">
                <wp:simplePos x="0" y="0"/>
                <wp:positionH relativeFrom="column">
                  <wp:posOffset>1485900</wp:posOffset>
                </wp:positionH>
                <wp:positionV relativeFrom="paragraph">
                  <wp:posOffset>193040</wp:posOffset>
                </wp:positionV>
                <wp:extent cx="4114800" cy="1270635"/>
                <wp:effectExtent l="0" t="2540" r="0" b="3175"/>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12706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293BD9F" w14:textId="77777777" w:rsidR="00E32989" w:rsidRPr="00A729A6" w:rsidRDefault="00E32989" w:rsidP="009D3DD6">
                            <w:pPr>
                              <w:spacing w:line="360" w:lineRule="exact"/>
                              <w:jc w:val="right"/>
                              <w:rPr>
                                <w:rFonts w:ascii="Bookman Old Style" w:hAnsi="Bookman Old Style"/>
                                <w:b/>
                                <w:color w:val="0000FF"/>
                                <w:sz w:val="28"/>
                                <w:szCs w:val="28"/>
                              </w:rPr>
                            </w:pPr>
                            <w:r>
                              <w:rPr>
                                <w:rFonts w:ascii="Bookman Old Style" w:hAnsi="Bookman Old Style"/>
                                <w:b/>
                                <w:color w:val="0000FF"/>
                                <w:sz w:val="28"/>
                                <w:szCs w:val="28"/>
                              </w:rPr>
                              <w:t>Dr. K</w:t>
                            </w:r>
                            <w:r w:rsidRPr="00A729A6">
                              <w:rPr>
                                <w:rFonts w:ascii="Bookman Old Style" w:hAnsi="Bookman Old Style"/>
                                <w:b/>
                                <w:color w:val="0000FF"/>
                                <w:sz w:val="28"/>
                                <w:szCs w:val="28"/>
                              </w:rPr>
                              <w:t xml:space="preserve">. </w:t>
                            </w:r>
                            <w:r>
                              <w:rPr>
                                <w:rFonts w:ascii="Bookman Old Style" w:hAnsi="Bookman Old Style"/>
                                <w:b/>
                                <w:color w:val="0000FF"/>
                                <w:sz w:val="28"/>
                                <w:szCs w:val="28"/>
                              </w:rPr>
                              <w:t>Sahadevaiah</w:t>
                            </w:r>
                            <w:r w:rsidRPr="00A729A6">
                              <w:rPr>
                                <w:rFonts w:ascii="Bookman Old Style" w:hAnsi="Bookman Old Style"/>
                                <w:b/>
                                <w:color w:val="0000FF"/>
                                <w:sz w:val="28"/>
                                <w:szCs w:val="28"/>
                              </w:rPr>
                              <w:t xml:space="preserve">, </w:t>
                            </w:r>
                          </w:p>
                          <w:p w14:paraId="28DE5FD2" w14:textId="77777777" w:rsidR="00E32989" w:rsidRPr="00A729A6" w:rsidRDefault="00E32989" w:rsidP="009D3DD6">
                            <w:pPr>
                              <w:spacing w:line="360" w:lineRule="exact"/>
                              <w:jc w:val="right"/>
                              <w:rPr>
                                <w:rFonts w:ascii="Bookman Old Style" w:hAnsi="Bookman Old Style"/>
                                <w:b/>
                                <w:color w:val="0000FF"/>
                                <w:sz w:val="28"/>
                                <w:szCs w:val="28"/>
                              </w:rPr>
                            </w:pPr>
                            <w:r w:rsidRPr="00A729A6">
                              <w:rPr>
                                <w:rFonts w:ascii="Bookman Old Style" w:hAnsi="Bookman Old Style"/>
                                <w:b/>
                                <w:color w:val="0000FF"/>
                                <w:sz w:val="28"/>
                                <w:szCs w:val="28"/>
                              </w:rPr>
                              <w:t xml:space="preserve">Professor of </w:t>
                            </w:r>
                            <w:r>
                              <w:rPr>
                                <w:rFonts w:ascii="Bookman Old Style" w:hAnsi="Bookman Old Style"/>
                                <w:b/>
                                <w:color w:val="0000FF"/>
                                <w:sz w:val="28"/>
                                <w:szCs w:val="28"/>
                              </w:rPr>
                              <w:t>CSE &amp; Head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7FD614" id="Text Box 26" o:spid="_x0000_s1029" type="#_x0000_t202" style="position:absolute;left:0;text-align:left;margin-left:117pt;margin-top:15.2pt;width:324pt;height:100.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" filled="f" stroked="f">
                <v:textbox>
                  <w:txbxContent>
                    <w:p w14:paraId="7293BD9F" w14:textId="77777777" w:rsidR="00E32989" w:rsidRPr="00A729A6" w:rsidRDefault="00E32989" w:rsidP="009D3DD6">
                      <w:pPr>
                        <w:spacing w:line="360" w:lineRule="exact"/>
                        <w:jc w:val="right"/>
                        <w:rPr>
                          <w:rFonts w:ascii="Bookman Old Style" w:hAnsi="Bookman Old Style"/>
                          <w:b/>
                          <w:color w:val="0000FF"/>
                          <w:sz w:val="28"/>
                          <w:szCs w:val="28"/>
                        </w:rPr>
                      </w:pPr>
                      <w:r>
                        <w:rPr>
                          <w:rFonts w:ascii="Bookman Old Style" w:hAnsi="Bookman Old Style"/>
                          <w:b/>
                          <w:color w:val="0000FF"/>
                          <w:sz w:val="28"/>
                          <w:szCs w:val="28"/>
                        </w:rPr>
                        <w:t>Dr. K</w:t>
                      </w:r>
                      <w:r w:rsidRPr="00A729A6">
                        <w:rPr>
                          <w:rFonts w:ascii="Bookman Old Style" w:hAnsi="Bookman Old Style"/>
                          <w:b/>
                          <w:color w:val="0000FF"/>
                          <w:sz w:val="28"/>
                          <w:szCs w:val="28"/>
                        </w:rPr>
                        <w:t xml:space="preserve">. </w:t>
                      </w:r>
                      <w:r>
                        <w:rPr>
                          <w:rFonts w:ascii="Bookman Old Style" w:hAnsi="Bookman Old Style"/>
                          <w:b/>
                          <w:color w:val="0000FF"/>
                          <w:sz w:val="28"/>
                          <w:szCs w:val="28"/>
                        </w:rPr>
                        <w:t>Sahadevaiah</w:t>
                      </w:r>
                      <w:r w:rsidRPr="00A729A6">
                        <w:rPr>
                          <w:rFonts w:ascii="Bookman Old Style" w:hAnsi="Bookman Old Style"/>
                          <w:b/>
                          <w:color w:val="0000FF"/>
                          <w:sz w:val="28"/>
                          <w:szCs w:val="28"/>
                        </w:rPr>
                        <w:t xml:space="preserve">, </w:t>
                      </w:r>
                    </w:p>
                    <w:p w14:paraId="28DE5FD2" w14:textId="77777777" w:rsidR="00E32989" w:rsidRPr="00A729A6" w:rsidRDefault="00E32989" w:rsidP="009D3DD6">
                      <w:pPr>
                        <w:spacing w:line="360" w:lineRule="exact"/>
                        <w:jc w:val="right"/>
                        <w:rPr>
                          <w:rFonts w:ascii="Bookman Old Style" w:hAnsi="Bookman Old Style"/>
                          <w:b/>
                          <w:color w:val="0000FF"/>
                          <w:sz w:val="28"/>
                          <w:szCs w:val="28"/>
                        </w:rPr>
                      </w:pPr>
                      <w:r w:rsidRPr="00A729A6">
                        <w:rPr>
                          <w:rFonts w:ascii="Bookman Old Style" w:hAnsi="Bookman Old Style"/>
                          <w:b/>
                          <w:color w:val="0000FF"/>
                          <w:sz w:val="28"/>
                          <w:szCs w:val="28"/>
                        </w:rPr>
                        <w:t xml:space="preserve">Professor of </w:t>
                      </w:r>
                      <w:r>
                        <w:rPr>
                          <w:rFonts w:ascii="Bookman Old Style" w:hAnsi="Bookman Old Style"/>
                          <w:b/>
                          <w:color w:val="0000FF"/>
                          <w:sz w:val="28"/>
                          <w:szCs w:val="28"/>
                        </w:rPr>
                        <w:t>CSE &amp; Head</w:t>
                      </w:r>
                    </w:p>
                  </w:txbxContent>
                </v:textbox>
              </v:shape>
            </w:pict>
          </mc:Fallback>
        </mc:AlternateContent>
      </w:r>
      <w:r>
        <w:rPr>
          <w:rFonts w:ascii="Bookman Old Style" w:hAnsi="Bookman Old Style"/>
          <w:b/>
          <w:sz w:val="28"/>
          <w:szCs w:val="28"/>
        </w:rPr>
        <w:t xml:space="preserve">   </w:t>
      </w:r>
    </w:p>
    <w:p w14:paraId="68371037" w14:textId="77777777" w:rsidR="009D3DD6" w:rsidRDefault="009D3DD6" w:rsidP="009D3DD6">
      <w:pPr>
        <w:pStyle w:val="NormalWeb"/>
        <w:tabs>
          <w:tab w:val="left" w:pos="2205"/>
          <w:tab w:val="center" w:pos="4320"/>
        </w:tabs>
        <w:spacing w:before="0" w:beforeAutospacing="0" w:after="0" w:afterAutospacing="0" w:line="360" w:lineRule="auto"/>
        <w:rPr>
          <w:rFonts w:ascii="Bookman Old Style" w:hAnsi="Bookman Old Style"/>
          <w:b/>
          <w:color w:val="0000FF"/>
          <w:sz w:val="32"/>
          <w:szCs w:val="32"/>
        </w:rPr>
      </w:pPr>
      <w:r>
        <w:rPr>
          <w:rFonts w:ascii="Bookman Old Style" w:hAnsi="Bookman Old Style"/>
          <w:b/>
          <w:color w:val="0000FF"/>
          <w:sz w:val="32"/>
          <w:szCs w:val="32"/>
        </w:rPr>
        <w:tab/>
      </w:r>
    </w:p>
    <w:p w14:paraId="63D23E2A" w14:textId="77777777" w:rsidR="00F45011" w:rsidRDefault="009D3DD6" w:rsidP="009D3DD6">
      <w:pPr>
        <w:pStyle w:val="NormalWeb"/>
        <w:tabs>
          <w:tab w:val="left" w:pos="2205"/>
          <w:tab w:val="center" w:pos="4320"/>
        </w:tabs>
        <w:spacing w:before="0" w:beforeAutospacing="0" w:after="0" w:afterAutospacing="0" w:line="360" w:lineRule="auto"/>
        <w:rPr>
          <w:rFonts w:ascii="Bookman Old Style" w:hAnsi="Bookman Old Style"/>
          <w:b/>
          <w:color w:val="0000FF"/>
          <w:sz w:val="32"/>
          <w:szCs w:val="32"/>
        </w:rPr>
      </w:pPr>
      <w:r>
        <w:rPr>
          <w:rFonts w:ascii="Bookman Old Style" w:hAnsi="Bookman Old Style"/>
          <w:b/>
          <w:color w:val="0000FF"/>
          <w:sz w:val="32"/>
          <w:szCs w:val="32"/>
        </w:rPr>
        <w:lastRenderedPageBreak/>
        <w:tab/>
      </w:r>
    </w:p>
    <w:p w14:paraId="2375E9B2" w14:textId="095A0AF0" w:rsidR="009D3DD6" w:rsidRPr="00F2186B" w:rsidRDefault="009D3DD6" w:rsidP="00B95FEB">
      <w:pPr>
        <w:pStyle w:val="NormalWeb"/>
        <w:tabs>
          <w:tab w:val="left" w:pos="2205"/>
          <w:tab w:val="center" w:pos="4320"/>
        </w:tabs>
        <w:spacing w:before="0" w:beforeAutospacing="0" w:after="0" w:afterAutospacing="0" w:line="360" w:lineRule="auto"/>
        <w:jc w:val="center"/>
        <w:rPr>
          <w:rFonts w:ascii="Bookman Old Style" w:hAnsi="Bookman Old Style"/>
          <w:b/>
          <w:sz w:val="32"/>
          <w:szCs w:val="32"/>
        </w:rPr>
      </w:pPr>
      <w:r>
        <w:rPr>
          <w:rFonts w:ascii="Bookman Old Style" w:hAnsi="Bookman Old Style"/>
          <w:b/>
          <w:color w:val="0000FF"/>
          <w:sz w:val="32"/>
          <w:szCs w:val="32"/>
        </w:rPr>
        <w:t>ACKNOWLEDGEMENTS</w:t>
      </w:r>
    </w:p>
    <w:p w14:paraId="7D9311B9" w14:textId="77777777" w:rsidR="009D3DD6" w:rsidRDefault="009D3DD6" w:rsidP="009D3DD6">
      <w:pPr>
        <w:tabs>
          <w:tab w:val="left" w:pos="6938"/>
        </w:tabs>
        <w:spacing w:line="360" w:lineRule="auto"/>
        <w:rPr>
          <w:rFonts w:ascii="Bookman Old Style" w:hAnsi="Bookman Old Style"/>
        </w:rPr>
      </w:pPr>
      <w:r>
        <w:rPr>
          <w:rFonts w:ascii="Bookman Old Style" w:hAnsi="Bookman Old Style"/>
        </w:rPr>
        <w:tab/>
      </w:r>
    </w:p>
    <w:p w14:paraId="0E1BF207" w14:textId="70A91254" w:rsidR="009D3DD6" w:rsidRPr="002946FC" w:rsidRDefault="009D3DD6" w:rsidP="005A291F">
      <w:pPr>
        <w:spacing w:line="360" w:lineRule="auto"/>
        <w:ind w:firstLine="720"/>
        <w:jc w:val="both"/>
        <w:rPr>
          <w:rFonts w:ascii="Bookman Old Style" w:hAnsi="Bookman Old Style"/>
        </w:rPr>
      </w:pPr>
      <w:r w:rsidRPr="002946FC">
        <w:rPr>
          <w:rFonts w:ascii="Bookman Old Style" w:hAnsi="Bookman Old Style"/>
        </w:rPr>
        <w:t xml:space="preserve">I express my deep gratitude and regards to </w:t>
      </w:r>
      <w:r>
        <w:rPr>
          <w:rFonts w:ascii="Bookman Old Style" w:hAnsi="Bookman Old Style"/>
        </w:rPr>
        <w:t>Karuna Arava</w:t>
      </w:r>
      <w:r w:rsidRPr="002946FC">
        <w:rPr>
          <w:rFonts w:ascii="Bookman Old Style" w:hAnsi="Bookman Old Style"/>
        </w:rPr>
        <w:t xml:space="preserve">, </w:t>
      </w:r>
      <w:proofErr w:type="gramStart"/>
      <w:r w:rsidRPr="002946FC">
        <w:rPr>
          <w:rFonts w:ascii="Bookman Old Style" w:hAnsi="Bookman Old Style"/>
        </w:rPr>
        <w:t>internal  guide</w:t>
      </w:r>
      <w:proofErr w:type="gramEnd"/>
      <w:r w:rsidRPr="002946FC">
        <w:rPr>
          <w:rFonts w:ascii="Bookman Old Style" w:hAnsi="Bookman Old Style"/>
        </w:rPr>
        <w:t xml:space="preserve"> and </w:t>
      </w:r>
      <w:r w:rsidR="005A291F">
        <w:rPr>
          <w:rFonts w:ascii="Bookman Old Style" w:hAnsi="Bookman Old Style"/>
        </w:rPr>
        <w:t xml:space="preserve">assistant </w:t>
      </w:r>
      <w:r w:rsidRPr="002946FC">
        <w:rPr>
          <w:rFonts w:ascii="Bookman Old Style" w:hAnsi="Bookman Old Style"/>
        </w:rPr>
        <w:t xml:space="preserve">professor, Department of Computer Science and </w:t>
      </w:r>
      <w:r>
        <w:rPr>
          <w:rFonts w:ascii="Bookman Old Style" w:hAnsi="Bookman Old Style"/>
        </w:rPr>
        <w:t>Engineering, University College of Engineering (Autonomous), Jawaharlal Nehru Technological University, Kakinada</w:t>
      </w:r>
      <w:r w:rsidRPr="002946FC">
        <w:rPr>
          <w:rFonts w:ascii="Bookman Old Style" w:hAnsi="Bookman Old Style"/>
        </w:rPr>
        <w:t xml:space="preserve"> for her encouragement and valuable guidance in bringing shape to this dissertation.</w:t>
      </w:r>
    </w:p>
    <w:p w14:paraId="32EB1876" w14:textId="77777777" w:rsidR="005A291F" w:rsidRDefault="005A291F" w:rsidP="005A291F">
      <w:pPr>
        <w:spacing w:line="360" w:lineRule="auto"/>
        <w:jc w:val="both"/>
        <w:rPr>
          <w:rFonts w:ascii="Bookman Old Style" w:hAnsi="Bookman Old Style"/>
        </w:rPr>
      </w:pPr>
    </w:p>
    <w:p w14:paraId="3CD6D71C" w14:textId="77777777" w:rsidR="009D3DD6" w:rsidRPr="002946FC" w:rsidRDefault="009D3DD6" w:rsidP="005A291F">
      <w:pPr>
        <w:spacing w:line="360" w:lineRule="auto"/>
        <w:ind w:firstLine="720"/>
        <w:jc w:val="both"/>
        <w:rPr>
          <w:rFonts w:ascii="Bookman Old Style" w:hAnsi="Bookman Old Style"/>
        </w:rPr>
      </w:pPr>
      <w:r w:rsidRPr="002946FC">
        <w:rPr>
          <w:rFonts w:ascii="Bookman Old Style" w:hAnsi="Bookman Old Style"/>
        </w:rPr>
        <w:t>I am grateful to Dr. K. Sahadevaiah, Head of th</w:t>
      </w:r>
      <w:r>
        <w:rPr>
          <w:rFonts w:ascii="Bookman Old Style" w:hAnsi="Bookman Old Style"/>
        </w:rPr>
        <w:t>e D</w:t>
      </w:r>
      <w:r w:rsidRPr="002946FC">
        <w:rPr>
          <w:rFonts w:ascii="Bookman Old Style" w:hAnsi="Bookman Old Style"/>
        </w:rPr>
        <w:t>epartment of Computer Science and Engineering, University College of Engineering (Autonomous), Jawaharlal Nehru Technological University, Kakinada for his encouragement and motivation.</w:t>
      </w:r>
      <w:r w:rsidRPr="002946FC">
        <w:rPr>
          <w:rFonts w:ascii="Bookman Old Style" w:hAnsi="Bookman Old Style"/>
        </w:rPr>
        <w:tab/>
      </w:r>
    </w:p>
    <w:p w14:paraId="00164030" w14:textId="77777777" w:rsidR="005A291F" w:rsidRDefault="005A291F" w:rsidP="005A291F">
      <w:pPr>
        <w:spacing w:line="360" w:lineRule="auto"/>
        <w:jc w:val="both"/>
        <w:rPr>
          <w:rFonts w:ascii="Bookman Old Style" w:hAnsi="Bookman Old Style"/>
        </w:rPr>
      </w:pPr>
    </w:p>
    <w:p w14:paraId="426AB005" w14:textId="77777777" w:rsidR="009D3DD6" w:rsidRPr="002946FC" w:rsidRDefault="009D3DD6" w:rsidP="005A291F">
      <w:pPr>
        <w:spacing w:line="360" w:lineRule="auto"/>
        <w:ind w:firstLine="720"/>
        <w:jc w:val="both"/>
        <w:rPr>
          <w:rFonts w:ascii="Bookman Old Style" w:hAnsi="Bookman Old Style"/>
        </w:rPr>
      </w:pPr>
      <w:r w:rsidRPr="002946FC">
        <w:rPr>
          <w:rFonts w:ascii="Bookman Old Style" w:hAnsi="Bookman Old Style"/>
        </w:rPr>
        <w:t>I am thankful to all the Professors and Faculty Members in the department of their teachings and academic support and thanks to Technical Staff and Non-Teaching staff in the department for their support.</w:t>
      </w:r>
    </w:p>
    <w:p w14:paraId="11EF9173" w14:textId="77777777" w:rsidR="009D3DD6" w:rsidRPr="002946FC" w:rsidRDefault="009D3DD6" w:rsidP="009D3DD6">
      <w:pPr>
        <w:spacing w:line="360" w:lineRule="auto"/>
        <w:ind w:left="720" w:firstLine="720"/>
        <w:jc w:val="both"/>
        <w:rPr>
          <w:rFonts w:ascii="Bookman Old Style" w:hAnsi="Bookman Old Style"/>
        </w:rPr>
      </w:pPr>
    </w:p>
    <w:p w14:paraId="2EABB641" w14:textId="77777777" w:rsidR="009D3DD6" w:rsidRPr="002946FC" w:rsidRDefault="009D3DD6" w:rsidP="009D3DD6">
      <w:pPr>
        <w:spacing w:line="360" w:lineRule="auto"/>
        <w:ind w:left="720" w:firstLine="720"/>
        <w:jc w:val="both"/>
        <w:rPr>
          <w:rFonts w:ascii="Bookman Old Style" w:hAnsi="Bookman Old Style"/>
        </w:rPr>
      </w:pPr>
    </w:p>
    <w:p w14:paraId="0C7BAE6A" w14:textId="77777777" w:rsidR="009D3DD6" w:rsidRPr="002946FC" w:rsidRDefault="009D3DD6" w:rsidP="009D3DD6">
      <w:pPr>
        <w:spacing w:line="360" w:lineRule="auto"/>
        <w:ind w:left="720" w:firstLine="720"/>
        <w:jc w:val="both"/>
        <w:rPr>
          <w:rFonts w:ascii="Bookman Old Style" w:hAnsi="Bookman Old Style"/>
        </w:rPr>
      </w:pPr>
    </w:p>
    <w:p w14:paraId="7FDEC0F7" w14:textId="77777777" w:rsidR="009D3DD6" w:rsidRPr="002946FC" w:rsidRDefault="009D3DD6" w:rsidP="009D3DD6">
      <w:pPr>
        <w:spacing w:line="360" w:lineRule="auto"/>
        <w:ind w:left="720" w:firstLine="720"/>
        <w:jc w:val="both"/>
        <w:rPr>
          <w:rFonts w:ascii="Bookman Old Style" w:hAnsi="Bookman Old Style"/>
        </w:rPr>
      </w:pPr>
    </w:p>
    <w:p w14:paraId="1F9DC73B" w14:textId="77777777" w:rsidR="009D3DD6" w:rsidRPr="002946FC" w:rsidRDefault="009D3DD6" w:rsidP="009D3DD6">
      <w:pPr>
        <w:spacing w:line="360" w:lineRule="auto"/>
        <w:ind w:left="720" w:firstLine="720"/>
        <w:jc w:val="both"/>
        <w:rPr>
          <w:rFonts w:ascii="Bookman Old Style" w:hAnsi="Bookman Old Style"/>
        </w:rPr>
      </w:pPr>
    </w:p>
    <w:p w14:paraId="02F0F3E2" w14:textId="77777777" w:rsidR="009D3DD6" w:rsidRPr="002946FC" w:rsidRDefault="009D3DD6" w:rsidP="009D3DD6">
      <w:pPr>
        <w:spacing w:line="360" w:lineRule="auto"/>
        <w:ind w:left="720" w:firstLine="720"/>
        <w:jc w:val="both"/>
        <w:rPr>
          <w:rFonts w:ascii="Bookman Old Style" w:hAnsi="Bookman Old Style"/>
        </w:rPr>
      </w:pPr>
    </w:p>
    <w:p w14:paraId="70C8E995" w14:textId="77777777" w:rsidR="009D3DD6" w:rsidRPr="002946FC" w:rsidRDefault="009D3DD6" w:rsidP="009D3DD6">
      <w:pPr>
        <w:spacing w:line="360" w:lineRule="auto"/>
        <w:ind w:left="720" w:firstLine="720"/>
        <w:jc w:val="both"/>
        <w:rPr>
          <w:rFonts w:ascii="Bookman Old Style" w:hAnsi="Bookman Old Style"/>
        </w:rPr>
      </w:pPr>
    </w:p>
    <w:p w14:paraId="66B5FA15" w14:textId="77777777" w:rsidR="009D3DD6" w:rsidRDefault="009D3DD6" w:rsidP="009D3DD6">
      <w:pPr>
        <w:ind w:left="720" w:firstLine="720"/>
        <w:jc w:val="both"/>
        <w:rPr>
          <w:rFonts w:ascii="Bookman Old Style" w:hAnsi="Bookman Old Style"/>
        </w:rPr>
      </w:pPr>
    </w:p>
    <w:p w14:paraId="6E47D942" w14:textId="77777777" w:rsidR="009D3DD6" w:rsidRDefault="009D3DD6" w:rsidP="009D3DD6">
      <w:pPr>
        <w:ind w:left="720" w:firstLine="720"/>
        <w:jc w:val="both"/>
        <w:rPr>
          <w:rFonts w:ascii="Bookman Old Style" w:hAnsi="Bookman Old Style"/>
        </w:rPr>
      </w:pPr>
    </w:p>
    <w:p w14:paraId="5566ACD1" w14:textId="77777777" w:rsidR="009D3DD6" w:rsidRDefault="009D3DD6" w:rsidP="009D3DD6">
      <w:pPr>
        <w:ind w:left="720" w:firstLine="720"/>
        <w:jc w:val="both"/>
        <w:rPr>
          <w:rFonts w:ascii="Bookman Old Style" w:hAnsi="Bookman Old Style"/>
        </w:rPr>
      </w:pPr>
    </w:p>
    <w:p w14:paraId="362867C6" w14:textId="19C39421" w:rsidR="009D3DD6" w:rsidRDefault="009D3DD6" w:rsidP="009D3DD6">
      <w:pPr>
        <w:autoSpaceDE w:val="0"/>
        <w:autoSpaceDN w:val="0"/>
        <w:adjustRightInd w:val="0"/>
        <w:spacing w:line="360" w:lineRule="auto"/>
        <w:jc w:val="both"/>
        <w:rPr>
          <w:rFonts w:ascii="Bookman Old Style" w:hAnsi="Bookman Old Style"/>
          <w:b/>
          <w:sz w:val="28"/>
          <w:szCs w:val="28"/>
        </w:rPr>
      </w:pPr>
      <w:r>
        <w:rPr>
          <w:rFonts w:ascii="Bookman Old Style" w:hAnsi="Bookman Old Style"/>
        </w:rPr>
        <w:t xml:space="preserve"> </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sidR="00B95FEB">
        <w:rPr>
          <w:rFonts w:ascii="Bookman Old Style" w:hAnsi="Bookman Old Style"/>
        </w:rPr>
        <w:tab/>
      </w:r>
      <w:r w:rsidR="00B95FEB">
        <w:rPr>
          <w:rFonts w:ascii="Bookman Old Style" w:hAnsi="Bookman Old Style"/>
        </w:rPr>
        <w:tab/>
      </w:r>
      <w:r>
        <w:rPr>
          <w:rFonts w:ascii="Bookman Old Style" w:hAnsi="Bookman Old Style"/>
          <w:b/>
          <w:sz w:val="28"/>
          <w:szCs w:val="28"/>
        </w:rPr>
        <w:t>MAZINDRANI MOHMMED JAWAD</w:t>
      </w:r>
    </w:p>
    <w:p w14:paraId="02313775" w14:textId="55A8B8DD" w:rsidR="00994873" w:rsidRDefault="009D3DD6" w:rsidP="009D3DD6">
      <w:pPr>
        <w:autoSpaceDE w:val="0"/>
        <w:autoSpaceDN w:val="0"/>
        <w:adjustRightInd w:val="0"/>
        <w:spacing w:line="360" w:lineRule="auto"/>
        <w:jc w:val="both"/>
        <w:rPr>
          <w:rFonts w:ascii="Bookman Old Style" w:hAnsi="Bookman Old Style"/>
          <w:b/>
          <w:sz w:val="28"/>
          <w:szCs w:val="28"/>
        </w:rPr>
      </w:pPr>
      <w:r>
        <w:rPr>
          <w:rFonts w:ascii="Bookman Old Style" w:hAnsi="Bookman Old Style"/>
          <w:b/>
          <w:sz w:val="28"/>
          <w:szCs w:val="28"/>
        </w:rPr>
        <w:tab/>
      </w:r>
      <w:r>
        <w:rPr>
          <w:rFonts w:ascii="Bookman Old Style" w:hAnsi="Bookman Old Style"/>
          <w:b/>
          <w:sz w:val="28"/>
          <w:szCs w:val="28"/>
        </w:rPr>
        <w:tab/>
      </w:r>
      <w:r>
        <w:rPr>
          <w:rFonts w:ascii="Bookman Old Style" w:hAnsi="Bookman Old Style"/>
          <w:b/>
          <w:sz w:val="28"/>
          <w:szCs w:val="28"/>
        </w:rPr>
        <w:tab/>
      </w:r>
      <w:r>
        <w:rPr>
          <w:rFonts w:ascii="Bookman Old Style" w:hAnsi="Bookman Old Style"/>
          <w:b/>
          <w:sz w:val="28"/>
          <w:szCs w:val="28"/>
        </w:rPr>
        <w:tab/>
      </w:r>
      <w:r>
        <w:rPr>
          <w:rFonts w:ascii="Bookman Old Style" w:hAnsi="Bookman Old Style"/>
          <w:b/>
          <w:sz w:val="28"/>
          <w:szCs w:val="28"/>
        </w:rPr>
        <w:tab/>
      </w:r>
      <w:r w:rsidR="00B95FEB">
        <w:rPr>
          <w:rFonts w:ascii="Bookman Old Style" w:hAnsi="Bookman Old Style"/>
          <w:b/>
          <w:sz w:val="28"/>
          <w:szCs w:val="28"/>
        </w:rPr>
        <w:tab/>
      </w:r>
      <w:r w:rsidR="00B95FEB">
        <w:rPr>
          <w:rFonts w:ascii="Bookman Old Style" w:hAnsi="Bookman Old Style"/>
          <w:b/>
          <w:sz w:val="28"/>
          <w:szCs w:val="28"/>
        </w:rPr>
        <w:tab/>
        <w:t xml:space="preserve">Roll </w:t>
      </w:r>
      <w:proofErr w:type="gramStart"/>
      <w:r w:rsidR="00B95FEB">
        <w:rPr>
          <w:rFonts w:ascii="Bookman Old Style" w:hAnsi="Bookman Old Style"/>
          <w:b/>
          <w:sz w:val="28"/>
          <w:szCs w:val="28"/>
        </w:rPr>
        <w:t>No :</w:t>
      </w:r>
      <w:proofErr w:type="gramEnd"/>
      <w:r w:rsidR="00B95FEB">
        <w:rPr>
          <w:rFonts w:ascii="Bookman Old Style" w:hAnsi="Bookman Old Style"/>
          <w:b/>
          <w:sz w:val="28"/>
          <w:szCs w:val="28"/>
        </w:rPr>
        <w:t xml:space="preserve"> 14021A0521</w:t>
      </w:r>
    </w:p>
    <w:p w14:paraId="4CE37991" w14:textId="77777777" w:rsidR="00994873" w:rsidRPr="002756F7" w:rsidRDefault="00994873" w:rsidP="00994873">
      <w:pPr>
        <w:spacing w:line="360" w:lineRule="auto"/>
      </w:pPr>
    </w:p>
    <w:p w14:paraId="178950F4" w14:textId="77777777" w:rsidR="00C7456E" w:rsidRPr="00F66BE0" w:rsidRDefault="00C7456E" w:rsidP="00AC7A29">
      <w:pPr>
        <w:spacing w:line="480" w:lineRule="auto"/>
        <w:jc w:val="both"/>
        <w:rPr>
          <w:rFonts w:ascii="Bookman Old Style" w:hAnsi="Bookman Old Style"/>
          <w:b/>
          <w:bCs/>
          <w:sz w:val="28"/>
          <w:szCs w:val="28"/>
          <w:u w:val="single"/>
        </w:rPr>
      </w:pPr>
    </w:p>
    <w:p w14:paraId="1F0EE7EA" w14:textId="77777777" w:rsidR="00C7456E" w:rsidRPr="00F66BE0" w:rsidRDefault="00C7456E" w:rsidP="00B95FEB">
      <w:pPr>
        <w:pStyle w:val="Heading1"/>
        <w:ind w:left="3600" w:firstLine="720"/>
        <w:jc w:val="left"/>
        <w:rPr>
          <w:rFonts w:ascii="Bookman Old Style" w:hAnsi="Bookman Old Style"/>
          <w:color w:val="2E20E8"/>
        </w:rPr>
      </w:pPr>
      <w:r w:rsidRPr="00F66BE0">
        <w:rPr>
          <w:rFonts w:ascii="Bookman Old Style" w:hAnsi="Bookman Old Style"/>
          <w:color w:val="2E20E8"/>
        </w:rPr>
        <w:lastRenderedPageBreak/>
        <w:t>Abstract</w:t>
      </w:r>
    </w:p>
    <w:p w14:paraId="19E3CA9C" w14:textId="77777777" w:rsidR="00C7456E" w:rsidRPr="00F66BE0" w:rsidRDefault="00C7456E" w:rsidP="00AC7A29">
      <w:pPr>
        <w:shd w:val="clear" w:color="auto" w:fill="FFFFFF"/>
        <w:spacing w:line="360" w:lineRule="auto"/>
        <w:ind w:firstLineChars="650" w:firstLine="1560"/>
        <w:jc w:val="both"/>
        <w:rPr>
          <w:rFonts w:ascii="Bookman Old Style" w:eastAsia="serif" w:hAnsi="Bookman Old Style"/>
          <w:shd w:val="clear" w:color="auto" w:fill="FFFFFF"/>
          <w:lang w:bidi="ar"/>
        </w:rPr>
      </w:pPr>
      <w:r w:rsidRPr="00F66BE0">
        <w:rPr>
          <w:rFonts w:ascii="Bookman Old Style" w:eastAsia="sans-serif" w:hAnsi="Bookman Old Style"/>
          <w:shd w:val="clear" w:color="auto" w:fill="FFFFFF"/>
          <w:lang w:bidi="ar"/>
        </w:rPr>
        <w:t>K</w:t>
      </w:r>
      <w:r w:rsidRPr="00F66BE0">
        <w:rPr>
          <w:rFonts w:ascii="Bookman Old Style" w:eastAsia="serif" w:hAnsi="Bookman Old Style"/>
          <w:shd w:val="clear" w:color="auto" w:fill="FFFFFF"/>
          <w:lang w:bidi="ar"/>
        </w:rPr>
        <w:t xml:space="preserve">-anonymity is a model to protect public released microdata from individual identification. It requires that each record is identical to at least </w:t>
      </w:r>
      <w:r w:rsidRPr="00F66BE0">
        <w:rPr>
          <w:rFonts w:ascii="Bookman Old Style" w:eastAsia="sans-serif" w:hAnsi="Bookman Old Style"/>
          <w:shd w:val="clear" w:color="auto" w:fill="FFFFFF"/>
          <w:lang w:bidi="ar"/>
        </w:rPr>
        <w:t xml:space="preserve">k−1 </w:t>
      </w:r>
      <w:r w:rsidRPr="00F66BE0">
        <w:rPr>
          <w:rFonts w:ascii="Bookman Old Style" w:eastAsia="serif" w:hAnsi="Bookman Old Style"/>
          <w:shd w:val="clear" w:color="auto" w:fill="FFFFFF"/>
          <w:lang w:bidi="ar"/>
        </w:rPr>
        <w:t xml:space="preserve">other records in the anonymized dataset with respect to a set of privacy-related attributes. Although it is easy to anonymize the original dataset to satisfy the requirement of </w:t>
      </w:r>
      <w:r w:rsidRPr="00F66BE0">
        <w:rPr>
          <w:rFonts w:ascii="Bookman Old Style" w:eastAsia="sans-serif" w:hAnsi="Bookman Old Style"/>
          <w:shd w:val="clear" w:color="auto" w:fill="FFFFFF"/>
          <w:lang w:bidi="ar"/>
        </w:rPr>
        <w:t>k</w:t>
      </w:r>
      <w:r w:rsidRPr="00F66BE0">
        <w:rPr>
          <w:rFonts w:ascii="Bookman Old Style" w:eastAsia="serif" w:hAnsi="Bookman Old Style"/>
          <w:shd w:val="clear" w:color="auto" w:fill="FFFFFF"/>
          <w:lang w:bidi="ar"/>
        </w:rPr>
        <w:t xml:space="preserve">-anonymity, it is important to ensure that the anonymized dataset should preserve as much information as possible of the original dataset. To minimize the information loss due to anonymization, it is crucial to group similar data together and then anonymize each group individually. </w:t>
      </w:r>
    </w:p>
    <w:p w14:paraId="52E08AE7" w14:textId="77777777" w:rsidR="00C7456E" w:rsidRPr="00F66BE0" w:rsidRDefault="00C7456E" w:rsidP="00AC7A29">
      <w:pPr>
        <w:shd w:val="clear" w:color="auto" w:fill="FFFFFF"/>
        <w:spacing w:line="360" w:lineRule="auto"/>
        <w:jc w:val="both"/>
        <w:rPr>
          <w:rFonts w:ascii="Bookman Old Style" w:eastAsia="serif" w:hAnsi="Bookman Old Style"/>
          <w:shd w:val="clear" w:color="auto" w:fill="FFFFFF"/>
          <w:lang w:bidi="ar"/>
        </w:rPr>
      </w:pPr>
    </w:p>
    <w:p w14:paraId="0B3D9DA8" w14:textId="77777777" w:rsidR="00C7456E" w:rsidRPr="00F66BE0" w:rsidRDefault="00C7456E" w:rsidP="00AC7A29">
      <w:pPr>
        <w:shd w:val="clear" w:color="auto" w:fill="FFFFFF"/>
        <w:spacing w:line="360" w:lineRule="auto"/>
        <w:ind w:firstLineChars="650" w:firstLine="1560"/>
        <w:jc w:val="both"/>
        <w:rPr>
          <w:rFonts w:ascii="Bookman Old Style" w:eastAsia="serif" w:hAnsi="Bookman Old Style"/>
        </w:rPr>
      </w:pPr>
      <w:r w:rsidRPr="00F66BE0">
        <w:rPr>
          <w:rFonts w:ascii="Bookman Old Style" w:eastAsia="serif" w:hAnsi="Bookman Old Style"/>
          <w:shd w:val="clear" w:color="auto" w:fill="FFFFFF"/>
          <w:lang w:bidi="ar"/>
        </w:rPr>
        <w:t>This work is based on graph theory. This is a greedy algorithm that considers the actual table to be a graph with nodes as records and edges as information loss between the nodes. This algorithm minimizes the information loss by selecting the edges with lowest weights possible. It is scalable for multi-dimensional tables compared with existing techniques in the literature.</w:t>
      </w:r>
    </w:p>
    <w:p w14:paraId="55D5F26C" w14:textId="77777777" w:rsidR="00C7456E" w:rsidRPr="00F66BE0" w:rsidRDefault="00C7456E" w:rsidP="00AC7A29">
      <w:pPr>
        <w:widowControl w:val="0"/>
        <w:spacing w:line="480" w:lineRule="auto"/>
        <w:jc w:val="both"/>
        <w:rPr>
          <w:rFonts w:ascii="Bookman Old Style" w:hAnsi="Bookman Old Style"/>
          <w:b/>
          <w:bCs/>
        </w:rPr>
      </w:pPr>
    </w:p>
    <w:p w14:paraId="0BC20283" w14:textId="1FA897F6" w:rsidR="00C7456E" w:rsidRPr="00F66BE0" w:rsidRDefault="00C7456E" w:rsidP="00AC7A29">
      <w:pPr>
        <w:widowControl w:val="0"/>
        <w:spacing w:line="480" w:lineRule="auto"/>
        <w:ind w:left="4900"/>
        <w:jc w:val="both"/>
        <w:rPr>
          <w:rFonts w:ascii="Bookman Old Style" w:hAnsi="Bookman Old Style"/>
        </w:rPr>
      </w:pPr>
      <w:r w:rsidRPr="00F66BE0">
        <w:rPr>
          <w:rFonts w:ascii="Bookman Old Style" w:hAnsi="Bookman Old Style"/>
          <w:b/>
          <w:bCs/>
        </w:rPr>
        <w:t xml:space="preserve">                     </w:t>
      </w:r>
    </w:p>
    <w:p w14:paraId="3867A345" w14:textId="6CF094B1" w:rsidR="00C7456E" w:rsidRDefault="00C7456E" w:rsidP="0067304A">
      <w:pPr>
        <w:widowControl w:val="0"/>
        <w:spacing w:line="360" w:lineRule="auto"/>
        <w:ind w:left="2160"/>
        <w:jc w:val="both"/>
        <w:rPr>
          <w:rFonts w:ascii="Bookman Old Style" w:hAnsi="Bookman Old Style"/>
        </w:rPr>
      </w:pPr>
      <w:r w:rsidRPr="00F66BE0">
        <w:rPr>
          <w:rFonts w:ascii="Bookman Old Style" w:hAnsi="Bookman Old Style"/>
        </w:rPr>
        <w:t xml:space="preserve">                    </w:t>
      </w:r>
      <w:r w:rsidRPr="00F66BE0">
        <w:rPr>
          <w:rFonts w:ascii="Bookman Old Style" w:hAnsi="Bookman Old Style"/>
        </w:rPr>
        <w:tab/>
      </w:r>
    </w:p>
    <w:p w14:paraId="48EC8D36" w14:textId="77777777" w:rsidR="00C1363D" w:rsidRDefault="00C1363D" w:rsidP="00AC7A29">
      <w:pPr>
        <w:widowControl w:val="0"/>
        <w:spacing w:line="360" w:lineRule="auto"/>
        <w:jc w:val="both"/>
        <w:rPr>
          <w:rFonts w:ascii="Bookman Old Style" w:hAnsi="Bookman Old Style"/>
        </w:rPr>
      </w:pPr>
    </w:p>
    <w:p w14:paraId="35F21A59" w14:textId="77777777" w:rsidR="00C1363D" w:rsidRDefault="00C1363D" w:rsidP="00AC7A29">
      <w:pPr>
        <w:widowControl w:val="0"/>
        <w:spacing w:line="360" w:lineRule="auto"/>
        <w:jc w:val="both"/>
        <w:rPr>
          <w:rFonts w:ascii="Bookman Old Style" w:hAnsi="Bookman Old Style"/>
        </w:rPr>
      </w:pPr>
    </w:p>
    <w:p w14:paraId="23E997FC" w14:textId="77777777" w:rsidR="00C1363D" w:rsidRDefault="00C1363D" w:rsidP="00AC7A29">
      <w:pPr>
        <w:widowControl w:val="0"/>
        <w:spacing w:line="360" w:lineRule="auto"/>
        <w:jc w:val="both"/>
        <w:rPr>
          <w:rFonts w:ascii="Bookman Old Style" w:hAnsi="Bookman Old Style"/>
        </w:rPr>
      </w:pPr>
    </w:p>
    <w:p w14:paraId="1F53DC77" w14:textId="77777777" w:rsidR="00C1363D" w:rsidRPr="00F66BE0" w:rsidRDefault="00C1363D" w:rsidP="00AC7A29">
      <w:pPr>
        <w:widowControl w:val="0"/>
        <w:spacing w:line="360" w:lineRule="auto"/>
        <w:jc w:val="both"/>
        <w:rPr>
          <w:rFonts w:ascii="Bookman Old Style" w:hAnsi="Bookman Old Style"/>
        </w:rPr>
      </w:pPr>
    </w:p>
    <w:p w14:paraId="7AEF5CBD" w14:textId="77777777" w:rsidR="00C7456E" w:rsidRPr="00F66BE0" w:rsidRDefault="00C7456E" w:rsidP="00AC7A29">
      <w:pPr>
        <w:widowControl w:val="0"/>
        <w:spacing w:line="360" w:lineRule="auto"/>
        <w:ind w:left="2880" w:hanging="2880"/>
        <w:jc w:val="both"/>
        <w:rPr>
          <w:rFonts w:ascii="Bookman Old Style" w:hAnsi="Bookman Old Style"/>
          <w:bCs/>
        </w:rPr>
      </w:pPr>
    </w:p>
    <w:p w14:paraId="4BC5B439" w14:textId="77777777" w:rsidR="00C7456E" w:rsidRPr="00F66BE0" w:rsidRDefault="00C7456E" w:rsidP="00AC7A29">
      <w:pPr>
        <w:spacing w:line="480" w:lineRule="auto"/>
        <w:ind w:left="720"/>
        <w:jc w:val="both"/>
        <w:rPr>
          <w:rFonts w:ascii="Bookman Old Style" w:hAnsi="Bookman Old Style"/>
          <w:lang w:eastAsia="en-IN"/>
        </w:rPr>
      </w:pPr>
    </w:p>
    <w:p w14:paraId="7A9FC865" w14:textId="77777777" w:rsidR="00C7456E" w:rsidRPr="00F66BE0" w:rsidRDefault="00C7456E" w:rsidP="00AC7A29">
      <w:pPr>
        <w:spacing w:line="480" w:lineRule="auto"/>
        <w:ind w:left="720"/>
        <w:jc w:val="both"/>
        <w:rPr>
          <w:rFonts w:ascii="Bookman Old Style" w:hAnsi="Bookman Old Style"/>
          <w:lang w:eastAsia="en-IN"/>
        </w:rPr>
      </w:pPr>
    </w:p>
    <w:p w14:paraId="5ED7B4CA" w14:textId="77777777" w:rsidR="00C7456E" w:rsidRPr="00F66BE0" w:rsidRDefault="00C7456E" w:rsidP="00AC7A29">
      <w:pPr>
        <w:spacing w:line="480" w:lineRule="auto"/>
        <w:ind w:left="720"/>
        <w:jc w:val="both"/>
        <w:rPr>
          <w:rFonts w:ascii="Bookman Old Style" w:hAnsi="Bookman Old Style"/>
          <w:lang w:eastAsia="en-IN"/>
        </w:rPr>
      </w:pPr>
    </w:p>
    <w:tbl>
      <w:tblPr>
        <w:tblpPr w:leftFromText="180" w:rightFromText="180" w:vertAnchor="page" w:horzAnchor="margin" w:tblpY="1261"/>
        <w:tblW w:w="9108" w:type="dxa"/>
        <w:tblLayout w:type="fixed"/>
        <w:tblLook w:val="01E0" w:firstRow="1" w:lastRow="1" w:firstColumn="1" w:lastColumn="1" w:noHBand="0" w:noVBand="0"/>
      </w:tblPr>
      <w:tblGrid>
        <w:gridCol w:w="8388"/>
        <w:gridCol w:w="720"/>
      </w:tblGrid>
      <w:tr w:rsidR="0067304A" w:rsidRPr="00F0146C" w14:paraId="76D3FD79" w14:textId="77777777" w:rsidTr="00E32989">
        <w:tc>
          <w:tcPr>
            <w:tcW w:w="9108" w:type="dxa"/>
            <w:gridSpan w:val="2"/>
          </w:tcPr>
          <w:p w14:paraId="2CC759FD" w14:textId="77777777" w:rsidR="0067304A" w:rsidRPr="00F0146C" w:rsidRDefault="0067304A" w:rsidP="00E32989">
            <w:pPr>
              <w:spacing w:after="240"/>
              <w:jc w:val="center"/>
              <w:rPr>
                <w:rFonts w:ascii="Bookman Old Style" w:hAnsi="Bookman Old Style"/>
                <w:sz w:val="40"/>
                <w:szCs w:val="40"/>
              </w:rPr>
            </w:pPr>
            <w:r w:rsidRPr="00F0146C">
              <w:rPr>
                <w:rFonts w:ascii="Bookman Old Style" w:hAnsi="Bookman Old Style"/>
                <w:b/>
                <w:sz w:val="40"/>
                <w:szCs w:val="40"/>
              </w:rPr>
              <w:lastRenderedPageBreak/>
              <w:t>CONTENTS</w:t>
            </w:r>
          </w:p>
        </w:tc>
      </w:tr>
      <w:tr w:rsidR="0067304A" w:rsidRPr="00F0146C" w14:paraId="116B6D4A" w14:textId="77777777" w:rsidTr="00E32989">
        <w:tc>
          <w:tcPr>
            <w:tcW w:w="8388" w:type="dxa"/>
            <w:vAlign w:val="center"/>
          </w:tcPr>
          <w:p w14:paraId="3DAFFE7F" w14:textId="77777777" w:rsidR="0067304A" w:rsidRPr="00F0146C" w:rsidRDefault="0067304A" w:rsidP="00E32989">
            <w:pPr>
              <w:spacing w:before="60" w:after="60" w:line="360" w:lineRule="auto"/>
              <w:rPr>
                <w:rFonts w:ascii="Bookman Old Style" w:hAnsi="Bookman Old Style"/>
                <w:sz w:val="28"/>
                <w:szCs w:val="28"/>
              </w:rPr>
            </w:pPr>
            <w:r w:rsidRPr="00F0146C">
              <w:rPr>
                <w:rFonts w:ascii="Bookman Old Style" w:hAnsi="Bookman Old Style"/>
                <w:b/>
                <w:sz w:val="28"/>
                <w:szCs w:val="28"/>
              </w:rPr>
              <w:t xml:space="preserve">Acknowledgements </w:t>
            </w:r>
          </w:p>
        </w:tc>
        <w:tc>
          <w:tcPr>
            <w:tcW w:w="720" w:type="dxa"/>
          </w:tcPr>
          <w:p w14:paraId="23C32B93" w14:textId="77777777" w:rsidR="0067304A" w:rsidRPr="00F0146C" w:rsidRDefault="0067304A" w:rsidP="00E32989">
            <w:pPr>
              <w:spacing w:before="60" w:after="60" w:line="360" w:lineRule="auto"/>
              <w:jc w:val="center"/>
              <w:rPr>
                <w:rFonts w:ascii="Bookman Old Style" w:hAnsi="Bookman Old Style"/>
              </w:rPr>
            </w:pPr>
            <w:r>
              <w:rPr>
                <w:rFonts w:ascii="Bookman Old Style" w:hAnsi="Bookman Old Style"/>
              </w:rPr>
              <w:t xml:space="preserve">    v</w:t>
            </w:r>
          </w:p>
        </w:tc>
      </w:tr>
      <w:tr w:rsidR="0067304A" w:rsidRPr="00F0146C" w14:paraId="0225E984" w14:textId="77777777" w:rsidTr="00E32989">
        <w:tc>
          <w:tcPr>
            <w:tcW w:w="8388" w:type="dxa"/>
            <w:vAlign w:val="center"/>
          </w:tcPr>
          <w:p w14:paraId="614C5CEA" w14:textId="77777777" w:rsidR="0067304A" w:rsidRPr="00F0146C" w:rsidRDefault="0067304A" w:rsidP="00E32989">
            <w:pPr>
              <w:autoSpaceDE w:val="0"/>
              <w:autoSpaceDN w:val="0"/>
              <w:adjustRightInd w:val="0"/>
              <w:spacing w:before="60" w:after="60" w:line="360" w:lineRule="auto"/>
              <w:rPr>
                <w:rFonts w:ascii="Bookman Old Style" w:hAnsi="Bookman Old Style"/>
                <w:sz w:val="28"/>
                <w:szCs w:val="28"/>
              </w:rPr>
            </w:pPr>
            <w:r w:rsidRPr="00F0146C">
              <w:rPr>
                <w:rFonts w:ascii="Bookman Old Style" w:hAnsi="Bookman Old Style"/>
                <w:b/>
                <w:sz w:val="28"/>
                <w:szCs w:val="28"/>
              </w:rPr>
              <w:t xml:space="preserve">Abstract </w:t>
            </w:r>
          </w:p>
        </w:tc>
        <w:tc>
          <w:tcPr>
            <w:tcW w:w="720" w:type="dxa"/>
          </w:tcPr>
          <w:p w14:paraId="49955D37" w14:textId="77777777" w:rsidR="0067304A" w:rsidRPr="00F0146C" w:rsidRDefault="0067304A" w:rsidP="00E32989">
            <w:pPr>
              <w:spacing w:before="60" w:after="60" w:line="360" w:lineRule="auto"/>
              <w:jc w:val="right"/>
              <w:rPr>
                <w:rFonts w:ascii="Bookman Old Style" w:hAnsi="Bookman Old Style"/>
              </w:rPr>
            </w:pPr>
            <w:r>
              <w:rPr>
                <w:rFonts w:ascii="Bookman Old Style" w:hAnsi="Bookman Old Style"/>
              </w:rPr>
              <w:t>vi</w:t>
            </w:r>
          </w:p>
        </w:tc>
      </w:tr>
      <w:tr w:rsidR="0067304A" w:rsidRPr="00F0146C" w14:paraId="1C391E38" w14:textId="77777777" w:rsidTr="00E32989">
        <w:tc>
          <w:tcPr>
            <w:tcW w:w="8388" w:type="dxa"/>
            <w:vAlign w:val="center"/>
          </w:tcPr>
          <w:p w14:paraId="037C1AF7" w14:textId="77777777" w:rsidR="0067304A" w:rsidRPr="00F0146C" w:rsidRDefault="0067304A" w:rsidP="00E32989">
            <w:pPr>
              <w:spacing w:before="60" w:after="60" w:line="360" w:lineRule="auto"/>
              <w:rPr>
                <w:rFonts w:ascii="Bookman Old Style" w:hAnsi="Bookman Old Style"/>
                <w:sz w:val="28"/>
                <w:szCs w:val="28"/>
              </w:rPr>
            </w:pPr>
            <w:r w:rsidRPr="00F0146C">
              <w:rPr>
                <w:rFonts w:ascii="Bookman Old Style" w:hAnsi="Bookman Old Style"/>
                <w:b/>
                <w:sz w:val="28"/>
                <w:szCs w:val="28"/>
              </w:rPr>
              <w:t>Contents</w:t>
            </w:r>
          </w:p>
        </w:tc>
        <w:tc>
          <w:tcPr>
            <w:tcW w:w="720" w:type="dxa"/>
          </w:tcPr>
          <w:p w14:paraId="4B231713" w14:textId="77777777" w:rsidR="0067304A" w:rsidRPr="00F0146C" w:rsidRDefault="0067304A" w:rsidP="00E32989">
            <w:pPr>
              <w:spacing w:before="60" w:after="60" w:line="360" w:lineRule="auto"/>
              <w:jc w:val="right"/>
              <w:rPr>
                <w:rFonts w:ascii="Bookman Old Style" w:hAnsi="Bookman Old Style"/>
              </w:rPr>
            </w:pPr>
            <w:r>
              <w:rPr>
                <w:rFonts w:ascii="Bookman Old Style" w:hAnsi="Bookman Old Style"/>
              </w:rPr>
              <w:t>vii</w:t>
            </w:r>
          </w:p>
        </w:tc>
      </w:tr>
      <w:tr w:rsidR="002375C9" w:rsidRPr="00F0146C" w14:paraId="28B316F0" w14:textId="77777777" w:rsidTr="00E32989">
        <w:tc>
          <w:tcPr>
            <w:tcW w:w="8388" w:type="dxa"/>
            <w:vAlign w:val="center"/>
          </w:tcPr>
          <w:p w14:paraId="20EC4F89" w14:textId="7983AAE8" w:rsidR="002375C9" w:rsidRPr="00F0146C" w:rsidRDefault="002375C9" w:rsidP="00E32989">
            <w:pPr>
              <w:spacing w:before="60" w:after="60" w:line="360" w:lineRule="auto"/>
              <w:rPr>
                <w:rFonts w:ascii="Bookman Old Style" w:hAnsi="Bookman Old Style"/>
                <w:b/>
                <w:sz w:val="28"/>
                <w:szCs w:val="28"/>
              </w:rPr>
            </w:pPr>
            <w:r>
              <w:rPr>
                <w:rFonts w:ascii="Bookman Old Style" w:hAnsi="Bookman Old Style"/>
                <w:b/>
                <w:sz w:val="28"/>
                <w:szCs w:val="28"/>
              </w:rPr>
              <w:t>List of Tables</w:t>
            </w:r>
          </w:p>
        </w:tc>
        <w:tc>
          <w:tcPr>
            <w:tcW w:w="720" w:type="dxa"/>
          </w:tcPr>
          <w:p w14:paraId="24B401BB" w14:textId="4B408F8D" w:rsidR="002375C9" w:rsidRDefault="002375C9" w:rsidP="00E32989">
            <w:pPr>
              <w:spacing w:before="60" w:after="60" w:line="360" w:lineRule="auto"/>
              <w:jc w:val="right"/>
              <w:rPr>
                <w:rFonts w:ascii="Bookman Old Style" w:hAnsi="Bookman Old Style"/>
              </w:rPr>
            </w:pPr>
            <w:r>
              <w:rPr>
                <w:rFonts w:ascii="Bookman Old Style" w:hAnsi="Bookman Old Style"/>
              </w:rPr>
              <w:t>xii</w:t>
            </w:r>
          </w:p>
        </w:tc>
      </w:tr>
      <w:tr w:rsidR="0067304A" w:rsidRPr="00F0146C" w14:paraId="0D71EB30" w14:textId="77777777" w:rsidTr="00E32989">
        <w:tc>
          <w:tcPr>
            <w:tcW w:w="8388" w:type="dxa"/>
            <w:vAlign w:val="center"/>
          </w:tcPr>
          <w:p w14:paraId="56490B3B" w14:textId="77777777" w:rsidR="0067304A" w:rsidRPr="00F0146C" w:rsidRDefault="0067304A" w:rsidP="00E32989">
            <w:pPr>
              <w:spacing w:before="60" w:after="60" w:line="360" w:lineRule="auto"/>
              <w:rPr>
                <w:rFonts w:ascii="Bookman Old Style" w:hAnsi="Bookman Old Style"/>
                <w:sz w:val="28"/>
                <w:szCs w:val="28"/>
              </w:rPr>
            </w:pPr>
            <w:r w:rsidRPr="00F0146C">
              <w:rPr>
                <w:rFonts w:ascii="Bookman Old Style" w:hAnsi="Bookman Old Style"/>
                <w:b/>
                <w:sz w:val="28"/>
                <w:szCs w:val="28"/>
              </w:rPr>
              <w:t xml:space="preserve">List of Figures </w:t>
            </w:r>
          </w:p>
        </w:tc>
        <w:tc>
          <w:tcPr>
            <w:tcW w:w="720" w:type="dxa"/>
          </w:tcPr>
          <w:p w14:paraId="4B40BBD0" w14:textId="1E6CB9CA" w:rsidR="0067304A" w:rsidRPr="00F0146C" w:rsidRDefault="0067304A" w:rsidP="00E32989">
            <w:pPr>
              <w:spacing w:before="60" w:after="60" w:line="360" w:lineRule="auto"/>
              <w:jc w:val="right"/>
              <w:rPr>
                <w:rFonts w:ascii="Bookman Old Style" w:hAnsi="Bookman Old Style"/>
              </w:rPr>
            </w:pPr>
            <w:r>
              <w:rPr>
                <w:rFonts w:ascii="Bookman Old Style" w:hAnsi="Bookman Old Style"/>
              </w:rPr>
              <w:t>x</w:t>
            </w:r>
            <w:r w:rsidR="002375C9">
              <w:rPr>
                <w:rFonts w:ascii="Bookman Old Style" w:hAnsi="Bookman Old Style"/>
              </w:rPr>
              <w:t>iii</w:t>
            </w:r>
          </w:p>
        </w:tc>
      </w:tr>
      <w:tr w:rsidR="0067304A" w:rsidRPr="00F0146C" w14:paraId="4F91F0AC" w14:textId="77777777" w:rsidTr="00E32989">
        <w:tc>
          <w:tcPr>
            <w:tcW w:w="8388" w:type="dxa"/>
            <w:vAlign w:val="center"/>
          </w:tcPr>
          <w:p w14:paraId="665854FF" w14:textId="77777777" w:rsidR="0067304A" w:rsidRPr="00F0146C" w:rsidRDefault="0067304A" w:rsidP="00E32989">
            <w:pPr>
              <w:spacing w:before="60" w:after="60" w:line="360" w:lineRule="auto"/>
              <w:rPr>
                <w:rFonts w:ascii="Bookman Old Style" w:hAnsi="Bookman Old Style"/>
                <w:sz w:val="28"/>
                <w:szCs w:val="28"/>
              </w:rPr>
            </w:pPr>
            <w:r w:rsidRPr="00F0146C">
              <w:rPr>
                <w:rFonts w:ascii="Bookman Old Style" w:hAnsi="Bookman Old Style"/>
                <w:b/>
                <w:sz w:val="28"/>
                <w:szCs w:val="28"/>
              </w:rPr>
              <w:t xml:space="preserve">List of </w:t>
            </w:r>
            <w:r w:rsidRPr="00F0146C">
              <w:rPr>
                <w:rFonts w:ascii="Bookman Old Style" w:hAnsi="Bookman Old Style" w:cs="HelveticaNeue-BoldCond"/>
                <w:b/>
                <w:bCs/>
                <w:sz w:val="28"/>
                <w:szCs w:val="28"/>
              </w:rPr>
              <w:t>Abbreviations</w:t>
            </w:r>
          </w:p>
        </w:tc>
        <w:tc>
          <w:tcPr>
            <w:tcW w:w="720" w:type="dxa"/>
          </w:tcPr>
          <w:p w14:paraId="65C19C31" w14:textId="6EC6A48E" w:rsidR="0067304A" w:rsidRPr="00F0146C" w:rsidRDefault="002375C9" w:rsidP="00E32989">
            <w:pPr>
              <w:spacing w:before="60" w:after="60" w:line="360" w:lineRule="auto"/>
              <w:jc w:val="center"/>
              <w:rPr>
                <w:rFonts w:ascii="Bookman Old Style" w:hAnsi="Bookman Old Style"/>
              </w:rPr>
            </w:pPr>
            <w:r>
              <w:rPr>
                <w:rFonts w:ascii="Bookman Old Style" w:hAnsi="Bookman Old Style"/>
              </w:rPr>
              <w:t xml:space="preserve">  </w:t>
            </w:r>
            <w:r w:rsidR="0067304A">
              <w:rPr>
                <w:rFonts w:ascii="Bookman Old Style" w:hAnsi="Bookman Old Style"/>
              </w:rPr>
              <w:t>xi</w:t>
            </w:r>
            <w:r>
              <w:rPr>
                <w:rFonts w:ascii="Bookman Old Style" w:hAnsi="Bookman Old Style"/>
              </w:rPr>
              <w:t>v</w:t>
            </w:r>
          </w:p>
        </w:tc>
      </w:tr>
    </w:tbl>
    <w:p w14:paraId="143F8B04" w14:textId="77777777" w:rsidR="00C7456E" w:rsidRPr="00F66BE0" w:rsidRDefault="00C7456E" w:rsidP="00AC7A29">
      <w:pPr>
        <w:spacing w:line="480" w:lineRule="auto"/>
        <w:ind w:left="720"/>
        <w:jc w:val="both"/>
        <w:rPr>
          <w:rFonts w:ascii="Bookman Old Style" w:hAnsi="Bookman Old Style"/>
          <w:lang w:eastAsia="en-IN"/>
        </w:rPr>
      </w:pPr>
    </w:p>
    <w:p w14:paraId="64C4E5ED" w14:textId="77777777" w:rsidR="00C7456E" w:rsidRDefault="00C7456E" w:rsidP="00AC7A29">
      <w:pPr>
        <w:spacing w:line="480" w:lineRule="auto"/>
        <w:ind w:left="720"/>
        <w:jc w:val="both"/>
        <w:rPr>
          <w:rFonts w:ascii="Bookman Old Style" w:hAnsi="Bookman Old Style"/>
          <w:lang w:eastAsia="en-IN"/>
        </w:rPr>
      </w:pPr>
    </w:p>
    <w:p w14:paraId="05DCD483" w14:textId="2D03157B" w:rsidR="00F93E51" w:rsidRPr="00F66BE0" w:rsidRDefault="00F93E51" w:rsidP="00F93E51">
      <w:pPr>
        <w:keepNext/>
        <w:keepLines/>
        <w:widowControl w:val="0"/>
        <w:suppressAutoHyphens/>
        <w:spacing w:before="120" w:after="120" w:line="360" w:lineRule="auto"/>
        <w:jc w:val="both"/>
        <w:outlineLvl w:val="0"/>
        <w:rPr>
          <w:rFonts w:ascii="Bookman Old Style" w:hAnsi="Bookman Old Style" w:cs="Mangal"/>
          <w:b/>
          <w:bCs/>
          <w:color w:val="000000"/>
          <w:sz w:val="32"/>
          <w:szCs w:val="25"/>
          <w:lang w:val="x-none" w:eastAsia="zh-CN" w:bidi="hi-IN"/>
        </w:rPr>
      </w:pPr>
      <w:r w:rsidRPr="00F66BE0">
        <w:rPr>
          <w:rFonts w:ascii="Bookman Old Style" w:hAnsi="Bookman Old Style" w:cs="Mangal"/>
          <w:b/>
          <w:bCs/>
          <w:color w:val="000000"/>
          <w:sz w:val="32"/>
          <w:szCs w:val="25"/>
          <w:lang w:val="x-none" w:eastAsia="zh-CN" w:bidi="hi-IN"/>
        </w:rPr>
        <w:t>CHAPTER 1</w:t>
      </w:r>
      <w:r w:rsidRPr="00F66BE0">
        <w:rPr>
          <w:rFonts w:ascii="Bookman Old Style" w:hAnsi="Bookman Old Style" w:cs="Mangal"/>
          <w:b/>
          <w:bCs/>
          <w:color w:val="000000"/>
          <w:sz w:val="32"/>
          <w:szCs w:val="25"/>
          <w:lang w:val="x-none" w:eastAsia="zh-CN" w:bidi="hi-IN"/>
        </w:rPr>
        <w:tab/>
      </w:r>
    </w:p>
    <w:p w14:paraId="03D14F8E" w14:textId="2CF0CD5C" w:rsidR="00F93E51" w:rsidRPr="00F93E51" w:rsidRDefault="00F93E51" w:rsidP="00F93E51">
      <w:pPr>
        <w:keepNext/>
        <w:keepLines/>
        <w:widowControl w:val="0"/>
        <w:suppressAutoHyphens/>
        <w:spacing w:before="120" w:after="120" w:line="360" w:lineRule="auto"/>
        <w:jc w:val="both"/>
        <w:outlineLvl w:val="0"/>
        <w:rPr>
          <w:rFonts w:ascii="Bookman Old Style" w:hAnsi="Bookman Old Style" w:cs="Mangal"/>
          <w:b/>
          <w:bCs/>
          <w:color w:val="000000"/>
          <w:sz w:val="32"/>
          <w:szCs w:val="25"/>
          <w:lang w:val="en-IN" w:eastAsia="zh-CN" w:bidi="hi-IN"/>
        </w:rPr>
      </w:pPr>
      <w:r w:rsidRPr="00F66BE0">
        <w:rPr>
          <w:rFonts w:ascii="Bookman Old Style" w:hAnsi="Bookman Old Style" w:cs="Mangal"/>
          <w:b/>
          <w:bCs/>
          <w:color w:val="000000"/>
          <w:sz w:val="32"/>
          <w:szCs w:val="25"/>
          <w:lang w:val="x-none" w:eastAsia="zh-CN" w:bidi="hi-IN"/>
        </w:rPr>
        <w:t>INTRODUCTION</w:t>
      </w:r>
      <w:r>
        <w:rPr>
          <w:rFonts w:ascii="Bookman Old Style" w:hAnsi="Bookman Old Style" w:cs="Mangal"/>
          <w:b/>
          <w:bCs/>
          <w:color w:val="000000"/>
          <w:sz w:val="32"/>
          <w:szCs w:val="25"/>
          <w:lang w:val="en-IN" w:eastAsia="zh-CN" w:bidi="hi-IN"/>
        </w:rPr>
        <w:t>…………………………………………</w:t>
      </w:r>
      <w:r w:rsidR="007F00C1">
        <w:rPr>
          <w:rFonts w:ascii="Bookman Old Style" w:hAnsi="Bookman Old Style" w:cs="Mangal"/>
          <w:b/>
          <w:bCs/>
          <w:color w:val="000000"/>
          <w:sz w:val="32"/>
          <w:szCs w:val="25"/>
          <w:lang w:val="en-IN" w:eastAsia="zh-CN" w:bidi="hi-IN"/>
        </w:rPr>
        <w:t>……..1</w:t>
      </w:r>
    </w:p>
    <w:p w14:paraId="0FE5A346" w14:textId="6A5BE3B7" w:rsidR="00F93E51" w:rsidRPr="00F66BE0" w:rsidRDefault="00F93E51" w:rsidP="00F93E51">
      <w:pPr>
        <w:widowControl w:val="0"/>
        <w:suppressAutoHyphens/>
        <w:spacing w:line="360" w:lineRule="auto"/>
        <w:ind w:left="720"/>
        <w:jc w:val="both"/>
        <w:rPr>
          <w:rFonts w:ascii="Bookman Old Style" w:eastAsia="Droid Sans Fallback" w:hAnsi="Bookman Old Style"/>
          <w:b/>
          <w:color w:val="00000A"/>
          <w:sz w:val="28"/>
          <w:szCs w:val="28"/>
          <w:lang w:val="en-IN" w:eastAsia="zh-CN" w:bidi="hi-IN"/>
        </w:rPr>
      </w:pPr>
      <w:r w:rsidRPr="00F66BE0">
        <w:rPr>
          <w:rFonts w:ascii="Bookman Old Style" w:eastAsia="Droid Sans Fallback" w:hAnsi="Bookman Old Style"/>
          <w:b/>
          <w:color w:val="00000A"/>
          <w:sz w:val="28"/>
          <w:szCs w:val="28"/>
          <w:lang w:val="en-IN" w:eastAsia="zh-CN" w:bidi="hi-IN"/>
        </w:rPr>
        <w:t>1.1 What is Cloud</w:t>
      </w:r>
      <w:proofErr w:type="gramStart"/>
      <w:r w:rsidRPr="00F66BE0">
        <w:rPr>
          <w:rFonts w:ascii="Bookman Old Style" w:eastAsia="Droid Sans Fallback" w:hAnsi="Bookman Old Style"/>
          <w:b/>
          <w:color w:val="00000A"/>
          <w:sz w:val="28"/>
          <w:szCs w:val="28"/>
          <w:lang w:val="en-IN" w:eastAsia="zh-CN" w:bidi="hi-IN"/>
        </w:rPr>
        <w:t>?</w:t>
      </w:r>
      <w:r>
        <w:rPr>
          <w:rFonts w:ascii="Bookman Old Style" w:eastAsia="Droid Sans Fallback" w:hAnsi="Bookman Old Style"/>
          <w:b/>
          <w:color w:val="00000A"/>
          <w:sz w:val="28"/>
          <w:szCs w:val="28"/>
          <w:lang w:val="en-IN" w:eastAsia="zh-CN" w:bidi="hi-IN"/>
        </w:rPr>
        <w:t>.....................</w:t>
      </w:r>
      <w:r w:rsidR="00E32989">
        <w:rPr>
          <w:rFonts w:ascii="Bookman Old Style" w:eastAsia="Droid Sans Fallback" w:hAnsi="Bookman Old Style"/>
          <w:b/>
          <w:color w:val="00000A"/>
          <w:sz w:val="28"/>
          <w:szCs w:val="28"/>
          <w:lang w:val="en-IN" w:eastAsia="zh-CN" w:bidi="hi-IN"/>
        </w:rPr>
        <w:t>..........................</w:t>
      </w:r>
      <w:r w:rsidR="0004314E">
        <w:rPr>
          <w:rFonts w:ascii="Bookman Old Style" w:eastAsia="Droid Sans Fallback" w:hAnsi="Bookman Old Style"/>
          <w:b/>
          <w:color w:val="00000A"/>
          <w:sz w:val="28"/>
          <w:szCs w:val="28"/>
          <w:lang w:val="en-IN" w:eastAsia="zh-CN" w:bidi="hi-IN"/>
        </w:rPr>
        <w:t>.......</w:t>
      </w:r>
      <w:proofErr w:type="gramEnd"/>
      <w:r w:rsidR="007F00C1">
        <w:rPr>
          <w:rFonts w:ascii="Bookman Old Style" w:eastAsia="Droid Sans Fallback" w:hAnsi="Bookman Old Style"/>
          <w:b/>
          <w:color w:val="00000A"/>
          <w:sz w:val="28"/>
          <w:szCs w:val="28"/>
          <w:lang w:val="en-IN" w:eastAsia="zh-CN" w:bidi="hi-IN"/>
        </w:rPr>
        <w:t>2</w:t>
      </w:r>
    </w:p>
    <w:p w14:paraId="77B5801B" w14:textId="3BA7FC39" w:rsidR="00F93E51" w:rsidRPr="00F66BE0" w:rsidRDefault="00F93E51" w:rsidP="00F93E51">
      <w:pPr>
        <w:widowControl w:val="0"/>
        <w:suppressAutoHyphens/>
        <w:spacing w:line="360" w:lineRule="auto"/>
        <w:ind w:left="720"/>
        <w:jc w:val="both"/>
        <w:rPr>
          <w:rFonts w:ascii="Bookman Old Style" w:eastAsia="Droid Sans Fallback" w:hAnsi="Bookman Old Style"/>
          <w:color w:val="00000A"/>
          <w:sz w:val="28"/>
          <w:szCs w:val="28"/>
          <w:shd w:val="clear" w:color="auto" w:fill="FFFFFF"/>
          <w:lang w:val="en-IN" w:eastAsia="zh-CN" w:bidi="hi-IN"/>
        </w:rPr>
      </w:pPr>
      <w:r w:rsidRPr="00F66BE0">
        <w:rPr>
          <w:rFonts w:ascii="Bookman Old Style" w:eastAsia="Droid Sans Fallback" w:hAnsi="Bookman Old Style"/>
          <w:b/>
          <w:color w:val="00000A"/>
          <w:sz w:val="28"/>
          <w:szCs w:val="28"/>
          <w:shd w:val="clear" w:color="auto" w:fill="FFFFFF"/>
          <w:lang w:val="en-IN" w:eastAsia="zh-CN" w:bidi="hi-IN"/>
        </w:rPr>
        <w:t>1.2 What is Cloud Computing</w:t>
      </w:r>
      <w:proofErr w:type="gramStart"/>
      <w:r w:rsidRPr="00F66BE0">
        <w:rPr>
          <w:rFonts w:ascii="Bookman Old Style" w:eastAsia="Droid Sans Fallback" w:hAnsi="Bookman Old Style"/>
          <w:b/>
          <w:color w:val="00000A"/>
          <w:sz w:val="28"/>
          <w:szCs w:val="28"/>
          <w:shd w:val="clear" w:color="auto" w:fill="FFFFFF"/>
          <w:lang w:val="en-IN" w:eastAsia="zh-CN" w:bidi="hi-IN"/>
        </w:rPr>
        <w:t>?</w:t>
      </w:r>
      <w:r>
        <w:rPr>
          <w:rFonts w:ascii="Bookman Old Style" w:eastAsia="Droid Sans Fallback" w:hAnsi="Bookman Old Style"/>
          <w:b/>
          <w:color w:val="00000A"/>
          <w:sz w:val="28"/>
          <w:szCs w:val="28"/>
          <w:shd w:val="clear" w:color="auto" w:fill="FFFFFF"/>
          <w:lang w:val="en-IN" w:eastAsia="zh-CN" w:bidi="hi-IN"/>
        </w:rPr>
        <w:t>...</w:t>
      </w:r>
      <w:r w:rsidR="00E32989">
        <w:rPr>
          <w:rFonts w:ascii="Bookman Old Style" w:eastAsia="Droid Sans Fallback" w:hAnsi="Bookman Old Style"/>
          <w:b/>
          <w:color w:val="00000A"/>
          <w:sz w:val="28"/>
          <w:szCs w:val="28"/>
          <w:shd w:val="clear" w:color="auto" w:fill="FFFFFF"/>
          <w:lang w:val="en-IN" w:eastAsia="zh-CN" w:bidi="hi-IN"/>
        </w:rPr>
        <w:t>..........................</w:t>
      </w:r>
      <w:r w:rsidR="005720A3">
        <w:rPr>
          <w:rFonts w:ascii="Bookman Old Style" w:eastAsia="Droid Sans Fallback" w:hAnsi="Bookman Old Style"/>
          <w:b/>
          <w:color w:val="00000A"/>
          <w:sz w:val="28"/>
          <w:szCs w:val="28"/>
          <w:shd w:val="clear" w:color="auto" w:fill="FFFFFF"/>
          <w:lang w:val="en-IN" w:eastAsia="zh-CN" w:bidi="hi-IN"/>
        </w:rPr>
        <w:t>.......</w:t>
      </w:r>
      <w:proofErr w:type="gramEnd"/>
      <w:r w:rsidR="007F00C1">
        <w:rPr>
          <w:rFonts w:ascii="Bookman Old Style" w:eastAsia="Droid Sans Fallback" w:hAnsi="Bookman Old Style"/>
          <w:b/>
          <w:color w:val="00000A"/>
          <w:sz w:val="28"/>
          <w:szCs w:val="28"/>
          <w:shd w:val="clear" w:color="auto" w:fill="FFFFFF"/>
          <w:lang w:val="en-IN" w:eastAsia="zh-CN" w:bidi="hi-IN"/>
        </w:rPr>
        <w:t>2</w:t>
      </w:r>
    </w:p>
    <w:p w14:paraId="0900772F" w14:textId="0EC822A7" w:rsidR="00F93E51" w:rsidRPr="00F93E51" w:rsidRDefault="00F93E51" w:rsidP="00F93E51">
      <w:pPr>
        <w:spacing w:line="360" w:lineRule="auto"/>
        <w:ind w:left="720"/>
        <w:rPr>
          <w:lang w:val="en-IN"/>
        </w:rPr>
      </w:pPr>
      <w:r w:rsidRPr="00F66BE0">
        <w:rPr>
          <w:rFonts w:ascii="Bookman Old Style" w:hAnsi="Bookman Old Style" w:cs="Mangal"/>
          <w:b/>
          <w:bCs/>
          <w:color w:val="000000"/>
          <w:sz w:val="28"/>
          <w:szCs w:val="28"/>
          <w:lang w:val="x-none" w:eastAsia="zh-CN" w:bidi="hi-IN"/>
        </w:rPr>
        <w:t>1.3 How do clouds work?</w:t>
      </w:r>
      <w:r>
        <w:rPr>
          <w:rFonts w:ascii="Bookman Old Style" w:hAnsi="Bookman Old Style" w:cs="Mangal"/>
          <w:b/>
          <w:bCs/>
          <w:color w:val="000000"/>
          <w:sz w:val="28"/>
          <w:szCs w:val="28"/>
          <w:lang w:val="en-IN" w:eastAsia="zh-CN" w:bidi="hi-IN"/>
        </w:rPr>
        <w:t>...........</w:t>
      </w:r>
      <w:r w:rsidR="005720A3">
        <w:rPr>
          <w:rFonts w:ascii="Bookman Old Style" w:hAnsi="Bookman Old Style" w:cs="Mangal"/>
          <w:b/>
          <w:bCs/>
          <w:color w:val="000000"/>
          <w:sz w:val="28"/>
          <w:szCs w:val="28"/>
          <w:lang w:val="en-IN" w:eastAsia="zh-CN" w:bidi="hi-IN"/>
        </w:rPr>
        <w:t>.................................</w:t>
      </w:r>
      <w:r w:rsidR="007F00C1">
        <w:rPr>
          <w:rFonts w:ascii="Bookman Old Style" w:hAnsi="Bookman Old Style" w:cs="Mangal"/>
          <w:b/>
          <w:bCs/>
          <w:color w:val="000000"/>
          <w:sz w:val="28"/>
          <w:szCs w:val="28"/>
          <w:lang w:val="en-IN" w:eastAsia="zh-CN" w:bidi="hi-IN"/>
        </w:rPr>
        <w:t>3</w:t>
      </w:r>
    </w:p>
    <w:p w14:paraId="71E904C9" w14:textId="4B5D6357" w:rsidR="00F93E51" w:rsidRDefault="00F93E51" w:rsidP="00F93E51">
      <w:pPr>
        <w:spacing w:line="360" w:lineRule="auto"/>
        <w:ind w:left="720"/>
      </w:pPr>
      <w:r w:rsidRPr="00F66BE0">
        <w:rPr>
          <w:rFonts w:ascii="Bookman Old Style" w:eastAsia="Droid Sans Fallback" w:hAnsi="Bookman Old Style"/>
          <w:b/>
          <w:color w:val="00000A"/>
          <w:sz w:val="28"/>
          <w:szCs w:val="28"/>
          <w:lang w:val="en-IN" w:eastAsia="zh-CN" w:bidi="hi-IN"/>
        </w:rPr>
        <w:t>1.4 Types of Service Models</w:t>
      </w:r>
      <w:r>
        <w:rPr>
          <w:rFonts w:ascii="Bookman Old Style" w:eastAsia="Droid Sans Fallback" w:hAnsi="Bookman Old Style"/>
          <w:b/>
          <w:color w:val="00000A"/>
          <w:sz w:val="28"/>
          <w:szCs w:val="28"/>
          <w:lang w:val="en-IN" w:eastAsia="zh-CN" w:bidi="hi-IN"/>
        </w:rPr>
        <w:t>…………………………</w:t>
      </w:r>
      <w:r w:rsidR="005720A3">
        <w:rPr>
          <w:rFonts w:ascii="Bookman Old Style" w:eastAsia="Droid Sans Fallback" w:hAnsi="Bookman Old Style"/>
          <w:b/>
          <w:color w:val="00000A"/>
          <w:sz w:val="28"/>
          <w:szCs w:val="28"/>
          <w:lang w:val="en-IN" w:eastAsia="zh-CN" w:bidi="hi-IN"/>
        </w:rPr>
        <w:t>………</w:t>
      </w:r>
      <w:r w:rsidR="00E32989">
        <w:rPr>
          <w:rFonts w:ascii="Bookman Old Style" w:eastAsia="Droid Sans Fallback" w:hAnsi="Bookman Old Style"/>
          <w:b/>
          <w:color w:val="00000A"/>
          <w:sz w:val="28"/>
          <w:szCs w:val="28"/>
          <w:lang w:val="en-IN" w:eastAsia="zh-CN" w:bidi="hi-IN"/>
        </w:rPr>
        <w:t>.</w:t>
      </w:r>
      <w:r w:rsidR="007F00C1">
        <w:rPr>
          <w:rFonts w:ascii="Bookman Old Style" w:eastAsia="Droid Sans Fallback" w:hAnsi="Bookman Old Style"/>
          <w:b/>
          <w:color w:val="00000A"/>
          <w:sz w:val="28"/>
          <w:szCs w:val="28"/>
          <w:lang w:val="en-IN" w:eastAsia="zh-CN" w:bidi="hi-IN"/>
        </w:rPr>
        <w:t>4</w:t>
      </w:r>
    </w:p>
    <w:p w14:paraId="13699480" w14:textId="58B8D87F" w:rsidR="00F93E51" w:rsidRPr="00796F4B" w:rsidRDefault="00F93E51" w:rsidP="00F93E51">
      <w:pPr>
        <w:spacing w:line="360" w:lineRule="auto"/>
        <w:ind w:left="720"/>
      </w:pPr>
      <w:r w:rsidRPr="00F66BE0">
        <w:rPr>
          <w:rFonts w:ascii="Bookman Old Style" w:hAnsi="Bookman Old Style"/>
          <w:b/>
          <w:bCs/>
          <w:sz w:val="28"/>
          <w:szCs w:val="28"/>
        </w:rPr>
        <w:t>1.5 Deployment Models</w:t>
      </w:r>
      <w:r>
        <w:rPr>
          <w:rFonts w:ascii="Bookman Old Style" w:hAnsi="Bookman Old Style"/>
          <w:b/>
          <w:bCs/>
          <w:sz w:val="28"/>
          <w:szCs w:val="28"/>
        </w:rPr>
        <w:t>………………………………</w:t>
      </w:r>
      <w:r w:rsidR="00E32989">
        <w:rPr>
          <w:rFonts w:ascii="Bookman Old Style" w:hAnsi="Bookman Old Style"/>
          <w:b/>
          <w:bCs/>
          <w:sz w:val="28"/>
          <w:szCs w:val="28"/>
        </w:rPr>
        <w:t>....</w:t>
      </w:r>
      <w:r w:rsidR="005720A3">
        <w:rPr>
          <w:rFonts w:ascii="Bookman Old Style" w:hAnsi="Bookman Old Style"/>
          <w:b/>
          <w:bCs/>
          <w:sz w:val="28"/>
          <w:szCs w:val="28"/>
        </w:rPr>
        <w:t>.......</w:t>
      </w:r>
      <w:r w:rsidR="007F00C1">
        <w:rPr>
          <w:rFonts w:ascii="Bookman Old Style" w:hAnsi="Bookman Old Style"/>
          <w:b/>
          <w:bCs/>
          <w:sz w:val="28"/>
          <w:szCs w:val="28"/>
        </w:rPr>
        <w:t>6</w:t>
      </w:r>
    </w:p>
    <w:p w14:paraId="5472A12E" w14:textId="4F8D1032" w:rsidR="00F93E51" w:rsidRPr="00F93E51" w:rsidRDefault="00F93E51" w:rsidP="00F93E51">
      <w:pPr>
        <w:spacing w:line="360" w:lineRule="auto"/>
        <w:ind w:left="720"/>
        <w:rPr>
          <w:lang w:val="en-IN"/>
        </w:rPr>
      </w:pPr>
      <w:r w:rsidRPr="00F66BE0">
        <w:rPr>
          <w:rFonts w:ascii="Bookman Old Style" w:hAnsi="Bookman Old Style" w:cs="Mangal"/>
          <w:b/>
          <w:bCs/>
          <w:color w:val="000000"/>
          <w:sz w:val="28"/>
          <w:szCs w:val="28"/>
          <w:lang w:val="x-none" w:eastAsia="zh-CN" w:bidi="hi-IN"/>
        </w:rPr>
        <w:t>1.6 Problem Statement</w:t>
      </w:r>
      <w:r>
        <w:rPr>
          <w:rFonts w:ascii="Bookman Old Style" w:hAnsi="Bookman Old Style" w:cs="Mangal"/>
          <w:b/>
          <w:bCs/>
          <w:color w:val="000000"/>
          <w:sz w:val="28"/>
          <w:szCs w:val="28"/>
          <w:lang w:val="en-IN" w:eastAsia="zh-CN" w:bidi="hi-IN"/>
        </w:rPr>
        <w:t>…………………………………</w:t>
      </w:r>
      <w:r w:rsidR="005720A3">
        <w:rPr>
          <w:rFonts w:ascii="Bookman Old Style" w:hAnsi="Bookman Old Style" w:cs="Mangal"/>
          <w:b/>
          <w:bCs/>
          <w:color w:val="000000"/>
          <w:sz w:val="28"/>
          <w:szCs w:val="28"/>
          <w:lang w:val="en-IN" w:eastAsia="zh-CN" w:bidi="hi-IN"/>
        </w:rPr>
        <w:t>………</w:t>
      </w:r>
      <w:r w:rsidR="007F00C1">
        <w:rPr>
          <w:rFonts w:ascii="Bookman Old Style" w:hAnsi="Bookman Old Style" w:cs="Mangal"/>
          <w:b/>
          <w:bCs/>
          <w:color w:val="000000"/>
          <w:sz w:val="28"/>
          <w:szCs w:val="28"/>
          <w:lang w:val="en-IN" w:eastAsia="zh-CN" w:bidi="hi-IN"/>
        </w:rPr>
        <w:t>9</w:t>
      </w:r>
    </w:p>
    <w:p w14:paraId="4C9E41C5" w14:textId="31195674" w:rsidR="00F93E51" w:rsidRPr="00F93E51" w:rsidRDefault="00F93E51" w:rsidP="00F93E51">
      <w:pPr>
        <w:keepNext/>
        <w:keepLines/>
        <w:widowControl w:val="0"/>
        <w:suppressAutoHyphens/>
        <w:spacing w:line="360" w:lineRule="auto"/>
        <w:ind w:left="720"/>
        <w:jc w:val="both"/>
        <w:outlineLvl w:val="3"/>
        <w:rPr>
          <w:rFonts w:ascii="Bookman Old Style" w:hAnsi="Bookman Old Style" w:cs="Mangal"/>
          <w:iCs/>
          <w:color w:val="000000"/>
          <w:sz w:val="28"/>
          <w:szCs w:val="28"/>
          <w:lang w:val="en-IN" w:eastAsia="zh-CN" w:bidi="hi-IN"/>
        </w:rPr>
      </w:pPr>
      <w:r w:rsidRPr="00F66BE0">
        <w:rPr>
          <w:rFonts w:ascii="Bookman Old Style" w:hAnsi="Bookman Old Style" w:cs="Mangal"/>
          <w:b/>
          <w:bCs/>
          <w:iCs/>
          <w:color w:val="000000"/>
          <w:sz w:val="28"/>
          <w:szCs w:val="28"/>
          <w:lang w:val="x-none" w:eastAsia="zh-CN" w:bidi="hi-IN"/>
        </w:rPr>
        <w:t>1.7 Scope</w:t>
      </w:r>
      <w:r>
        <w:rPr>
          <w:rFonts w:ascii="Bookman Old Style" w:hAnsi="Bookman Old Style" w:cs="Mangal"/>
          <w:b/>
          <w:bCs/>
          <w:iCs/>
          <w:color w:val="000000"/>
          <w:sz w:val="28"/>
          <w:szCs w:val="28"/>
          <w:lang w:val="en-IN" w:eastAsia="zh-CN" w:bidi="hi-IN"/>
        </w:rPr>
        <w:t>……………………………………………………</w:t>
      </w:r>
      <w:r w:rsidR="005720A3">
        <w:rPr>
          <w:rFonts w:ascii="Bookman Old Style" w:hAnsi="Bookman Old Style" w:cs="Mangal"/>
          <w:b/>
          <w:bCs/>
          <w:iCs/>
          <w:color w:val="000000"/>
          <w:sz w:val="28"/>
          <w:szCs w:val="28"/>
          <w:lang w:val="en-IN" w:eastAsia="zh-CN" w:bidi="hi-IN"/>
        </w:rPr>
        <w:t>………</w:t>
      </w:r>
      <w:r w:rsidR="007F00C1">
        <w:rPr>
          <w:rFonts w:ascii="Bookman Old Style" w:hAnsi="Bookman Old Style" w:cs="Mangal"/>
          <w:b/>
          <w:bCs/>
          <w:iCs/>
          <w:color w:val="000000"/>
          <w:sz w:val="28"/>
          <w:szCs w:val="28"/>
          <w:lang w:val="en-IN" w:eastAsia="zh-CN" w:bidi="hi-IN"/>
        </w:rPr>
        <w:t>9</w:t>
      </w:r>
    </w:p>
    <w:p w14:paraId="0F83EE9F" w14:textId="34166BBF" w:rsidR="00F93E51" w:rsidRPr="00F93E51" w:rsidRDefault="00F93E51" w:rsidP="00F93E51">
      <w:pPr>
        <w:spacing w:line="360" w:lineRule="auto"/>
        <w:ind w:left="720"/>
        <w:rPr>
          <w:lang w:val="en-IN"/>
        </w:rPr>
      </w:pPr>
      <w:r w:rsidRPr="00F66BE0">
        <w:rPr>
          <w:rFonts w:ascii="Bookman Old Style" w:hAnsi="Bookman Old Style" w:cs="Mangal"/>
          <w:b/>
          <w:bCs/>
          <w:color w:val="000000"/>
          <w:sz w:val="28"/>
          <w:szCs w:val="28"/>
          <w:lang w:val="x-none" w:eastAsia="zh-CN" w:bidi="hi-IN"/>
        </w:rPr>
        <w:t>1.</w:t>
      </w:r>
      <w:r w:rsidRPr="00F66BE0">
        <w:rPr>
          <w:rFonts w:ascii="Bookman Old Style" w:hAnsi="Bookman Old Style" w:cs="Mangal"/>
          <w:b/>
          <w:bCs/>
          <w:color w:val="000000"/>
          <w:sz w:val="28"/>
          <w:szCs w:val="28"/>
          <w:lang w:val="en-IN" w:eastAsia="zh-CN" w:bidi="hi-IN"/>
        </w:rPr>
        <w:t>8</w:t>
      </w:r>
      <w:r w:rsidRPr="00F66BE0">
        <w:rPr>
          <w:rFonts w:ascii="Bookman Old Style" w:hAnsi="Bookman Old Style" w:cs="Mangal"/>
          <w:b/>
          <w:bCs/>
          <w:color w:val="000000"/>
          <w:sz w:val="28"/>
          <w:szCs w:val="28"/>
          <w:lang w:val="x-none" w:eastAsia="zh-CN" w:bidi="hi-IN"/>
        </w:rPr>
        <w:t xml:space="preserve"> Objective</w:t>
      </w:r>
      <w:r>
        <w:rPr>
          <w:rFonts w:ascii="Bookman Old Style" w:hAnsi="Bookman Old Style" w:cs="Mangal"/>
          <w:b/>
          <w:bCs/>
          <w:color w:val="000000"/>
          <w:sz w:val="28"/>
          <w:szCs w:val="28"/>
          <w:lang w:val="en-IN" w:eastAsia="zh-CN" w:bidi="hi-IN"/>
        </w:rPr>
        <w:t>………………………………………………</w:t>
      </w:r>
      <w:r w:rsidR="00E32989">
        <w:rPr>
          <w:rFonts w:ascii="Bookman Old Style" w:hAnsi="Bookman Old Style" w:cs="Mangal"/>
          <w:b/>
          <w:bCs/>
          <w:color w:val="000000"/>
          <w:sz w:val="28"/>
          <w:szCs w:val="28"/>
          <w:lang w:val="en-IN" w:eastAsia="zh-CN" w:bidi="hi-IN"/>
        </w:rPr>
        <w:t>...</w:t>
      </w:r>
      <w:r w:rsidR="005720A3">
        <w:rPr>
          <w:rFonts w:ascii="Bookman Old Style" w:hAnsi="Bookman Old Style" w:cs="Mangal"/>
          <w:b/>
          <w:bCs/>
          <w:color w:val="000000"/>
          <w:sz w:val="28"/>
          <w:szCs w:val="28"/>
          <w:lang w:val="en-IN" w:eastAsia="zh-CN" w:bidi="hi-IN"/>
        </w:rPr>
        <w:t>......</w:t>
      </w:r>
      <w:r w:rsidR="007F00C1">
        <w:rPr>
          <w:rFonts w:ascii="Bookman Old Style" w:hAnsi="Bookman Old Style" w:cs="Mangal"/>
          <w:b/>
          <w:bCs/>
          <w:color w:val="000000"/>
          <w:sz w:val="28"/>
          <w:szCs w:val="28"/>
          <w:lang w:val="en-IN" w:eastAsia="zh-CN" w:bidi="hi-IN"/>
        </w:rPr>
        <w:t>9</w:t>
      </w:r>
    </w:p>
    <w:p w14:paraId="23A8A39E" w14:textId="25E28072" w:rsidR="00F93E51" w:rsidRPr="00F93E51" w:rsidRDefault="00F93E51" w:rsidP="00F93E51">
      <w:pPr>
        <w:spacing w:line="360" w:lineRule="auto"/>
        <w:ind w:left="720"/>
        <w:rPr>
          <w:lang w:val="en-IN"/>
        </w:rPr>
      </w:pPr>
      <w:r w:rsidRPr="00F66BE0">
        <w:rPr>
          <w:rFonts w:ascii="Bookman Old Style" w:hAnsi="Bookman Old Style" w:cs="Mangal"/>
          <w:b/>
          <w:bCs/>
          <w:color w:val="000000"/>
          <w:sz w:val="28"/>
          <w:szCs w:val="28"/>
          <w:lang w:val="en-IN" w:eastAsia="zh-CN" w:bidi="hi-IN"/>
        </w:rPr>
        <w:t xml:space="preserve">1.9 Proposed </w:t>
      </w:r>
      <w:r w:rsidRPr="00F66BE0">
        <w:rPr>
          <w:rFonts w:ascii="Bookman Old Style" w:hAnsi="Bookman Old Style" w:cs="Mangal"/>
          <w:b/>
          <w:bCs/>
          <w:color w:val="000000"/>
          <w:sz w:val="28"/>
          <w:szCs w:val="28"/>
          <w:lang w:val="x-none" w:eastAsia="zh-CN" w:bidi="hi-IN"/>
        </w:rPr>
        <w:t>Approach and method to be employed</w:t>
      </w:r>
      <w:proofErr w:type="gramStart"/>
      <w:r>
        <w:rPr>
          <w:rFonts w:ascii="Bookman Old Style" w:hAnsi="Bookman Old Style" w:cs="Mangal"/>
          <w:b/>
          <w:bCs/>
          <w:color w:val="000000"/>
          <w:sz w:val="28"/>
          <w:szCs w:val="28"/>
          <w:lang w:val="en-IN" w:eastAsia="zh-CN" w:bidi="hi-IN"/>
        </w:rPr>
        <w:t>..</w:t>
      </w:r>
      <w:proofErr w:type="gramEnd"/>
      <w:r w:rsidR="007F00C1">
        <w:rPr>
          <w:rFonts w:ascii="Bookman Old Style" w:hAnsi="Bookman Old Style" w:cs="Mangal"/>
          <w:b/>
          <w:bCs/>
          <w:color w:val="000000"/>
          <w:sz w:val="28"/>
          <w:szCs w:val="28"/>
          <w:lang w:val="en-IN" w:eastAsia="zh-CN" w:bidi="hi-IN"/>
        </w:rPr>
        <w:t>10</w:t>
      </w:r>
    </w:p>
    <w:p w14:paraId="36BF8E2F" w14:textId="5B303C6D" w:rsidR="00F93E51" w:rsidRPr="00F93E51" w:rsidRDefault="00F93E51" w:rsidP="00F93E51">
      <w:pPr>
        <w:spacing w:line="360" w:lineRule="auto"/>
        <w:ind w:left="720"/>
        <w:rPr>
          <w:lang w:val="en-IN"/>
        </w:rPr>
      </w:pPr>
      <w:r w:rsidRPr="00F66BE0">
        <w:rPr>
          <w:rFonts w:ascii="Bookman Old Style" w:hAnsi="Bookman Old Style" w:cs="Mangal"/>
          <w:b/>
          <w:bCs/>
          <w:color w:val="000000"/>
          <w:sz w:val="28"/>
          <w:szCs w:val="28"/>
          <w:lang w:val="x-none" w:eastAsia="zh-CN" w:bidi="hi-IN"/>
        </w:rPr>
        <w:t>1.</w:t>
      </w:r>
      <w:r w:rsidRPr="00F66BE0">
        <w:rPr>
          <w:rFonts w:ascii="Bookman Old Style" w:hAnsi="Bookman Old Style" w:cs="Mangal"/>
          <w:b/>
          <w:bCs/>
          <w:color w:val="000000"/>
          <w:sz w:val="28"/>
          <w:szCs w:val="28"/>
          <w:lang w:val="en-IN" w:eastAsia="zh-CN" w:bidi="hi-IN"/>
        </w:rPr>
        <w:t>10</w:t>
      </w:r>
      <w:r w:rsidRPr="00F66BE0">
        <w:rPr>
          <w:rFonts w:ascii="Bookman Old Style" w:hAnsi="Bookman Old Style" w:cs="Mangal"/>
          <w:b/>
          <w:bCs/>
          <w:color w:val="000000"/>
          <w:sz w:val="28"/>
          <w:szCs w:val="28"/>
          <w:lang w:val="x-none" w:eastAsia="zh-CN" w:bidi="hi-IN"/>
        </w:rPr>
        <w:t xml:space="preserve"> Organization of Thesis </w:t>
      </w:r>
      <w:r>
        <w:rPr>
          <w:rFonts w:ascii="Bookman Old Style" w:hAnsi="Bookman Old Style" w:cs="Mangal"/>
          <w:b/>
          <w:bCs/>
          <w:color w:val="000000"/>
          <w:sz w:val="28"/>
          <w:szCs w:val="28"/>
          <w:lang w:val="en-IN" w:eastAsia="zh-CN" w:bidi="hi-IN"/>
        </w:rPr>
        <w:t>…………………………</w:t>
      </w:r>
      <w:r w:rsidR="00E32989">
        <w:rPr>
          <w:rFonts w:ascii="Bookman Old Style" w:hAnsi="Bookman Old Style" w:cs="Mangal"/>
          <w:b/>
          <w:bCs/>
          <w:color w:val="000000"/>
          <w:sz w:val="28"/>
          <w:szCs w:val="28"/>
          <w:lang w:val="en-IN" w:eastAsia="zh-CN" w:bidi="hi-IN"/>
        </w:rPr>
        <w:t>...</w:t>
      </w:r>
      <w:r w:rsidR="005720A3">
        <w:rPr>
          <w:rFonts w:ascii="Bookman Old Style" w:hAnsi="Bookman Old Style" w:cs="Mangal"/>
          <w:b/>
          <w:bCs/>
          <w:color w:val="000000"/>
          <w:sz w:val="28"/>
          <w:szCs w:val="28"/>
          <w:lang w:val="en-IN" w:eastAsia="zh-CN" w:bidi="hi-IN"/>
        </w:rPr>
        <w:t>.....</w:t>
      </w:r>
      <w:r w:rsidR="007F00C1">
        <w:rPr>
          <w:rFonts w:ascii="Bookman Old Style" w:hAnsi="Bookman Old Style" w:cs="Mangal"/>
          <w:b/>
          <w:bCs/>
          <w:color w:val="000000"/>
          <w:sz w:val="28"/>
          <w:szCs w:val="28"/>
          <w:lang w:val="en-IN" w:eastAsia="zh-CN" w:bidi="hi-IN"/>
        </w:rPr>
        <w:t>10</w:t>
      </w:r>
    </w:p>
    <w:p w14:paraId="6DBE7B6F" w14:textId="77777777" w:rsidR="00F93E51" w:rsidRDefault="00F93E51" w:rsidP="00F93E51">
      <w:pPr>
        <w:keepNext/>
        <w:keepLines/>
        <w:widowControl w:val="0"/>
        <w:suppressAutoHyphens/>
        <w:spacing w:before="120" w:after="120" w:line="360" w:lineRule="auto"/>
        <w:jc w:val="both"/>
        <w:outlineLvl w:val="0"/>
        <w:rPr>
          <w:rFonts w:ascii="Bookman Old Style" w:hAnsi="Bookman Old Style"/>
          <w:b/>
          <w:bCs/>
          <w:color w:val="000000"/>
          <w:sz w:val="32"/>
          <w:szCs w:val="25"/>
          <w:lang w:val="x-none" w:eastAsia="zh-CN" w:bidi="hi-IN"/>
        </w:rPr>
      </w:pPr>
    </w:p>
    <w:p w14:paraId="3F9253C6" w14:textId="5AB345B8" w:rsidR="00F93E51" w:rsidRPr="00F93E51" w:rsidRDefault="00F93E51" w:rsidP="00F93E51">
      <w:pPr>
        <w:keepNext/>
        <w:keepLines/>
        <w:widowControl w:val="0"/>
        <w:suppressAutoHyphens/>
        <w:spacing w:before="120" w:after="120" w:line="360" w:lineRule="auto"/>
        <w:jc w:val="both"/>
        <w:outlineLvl w:val="0"/>
        <w:rPr>
          <w:rFonts w:ascii="Bookman Old Style" w:hAnsi="Bookman Old Style"/>
          <w:b/>
          <w:bCs/>
          <w:color w:val="000000"/>
          <w:sz w:val="32"/>
          <w:szCs w:val="25"/>
          <w:lang w:val="en-IN" w:eastAsia="zh-CN" w:bidi="hi-IN"/>
        </w:rPr>
      </w:pPr>
      <w:r w:rsidRPr="00F66BE0">
        <w:rPr>
          <w:rFonts w:ascii="Bookman Old Style" w:hAnsi="Bookman Old Style"/>
          <w:b/>
          <w:bCs/>
          <w:color w:val="000000"/>
          <w:sz w:val="32"/>
          <w:szCs w:val="25"/>
          <w:lang w:val="x-none" w:eastAsia="zh-CN" w:bidi="hi-IN"/>
        </w:rPr>
        <w:t>CHAPTER 2</w:t>
      </w:r>
    </w:p>
    <w:p w14:paraId="6BA4B5E8" w14:textId="4375E832" w:rsidR="00F93E51" w:rsidRPr="00F93E51" w:rsidRDefault="00F93E51" w:rsidP="00F93E51">
      <w:pPr>
        <w:keepNext/>
        <w:keepLines/>
        <w:widowControl w:val="0"/>
        <w:suppressAutoHyphens/>
        <w:spacing w:before="120" w:after="120" w:line="360" w:lineRule="auto"/>
        <w:jc w:val="both"/>
        <w:outlineLvl w:val="0"/>
        <w:rPr>
          <w:rFonts w:ascii="Bookman Old Style" w:hAnsi="Bookman Old Style"/>
          <w:b/>
          <w:bCs/>
          <w:color w:val="000000"/>
          <w:sz w:val="32"/>
          <w:szCs w:val="25"/>
          <w:lang w:val="en-IN" w:eastAsia="zh-CN" w:bidi="hi-IN"/>
        </w:rPr>
      </w:pPr>
      <w:r w:rsidRPr="00F66BE0">
        <w:rPr>
          <w:rFonts w:ascii="Bookman Old Style" w:hAnsi="Bookman Old Style"/>
          <w:b/>
          <w:bCs/>
          <w:color w:val="000000"/>
          <w:sz w:val="32"/>
          <w:szCs w:val="25"/>
          <w:lang w:val="x-none" w:eastAsia="zh-CN" w:bidi="hi-IN"/>
        </w:rPr>
        <w:t>LITERATURE SURVEY</w:t>
      </w:r>
      <w:r>
        <w:rPr>
          <w:rFonts w:ascii="Bookman Old Style" w:hAnsi="Bookman Old Style"/>
          <w:b/>
          <w:bCs/>
          <w:color w:val="000000"/>
          <w:sz w:val="32"/>
          <w:szCs w:val="25"/>
          <w:lang w:val="en-IN" w:eastAsia="zh-CN" w:bidi="hi-IN"/>
        </w:rPr>
        <w:t>…………………………………</w:t>
      </w:r>
      <w:r w:rsidR="005720A3">
        <w:rPr>
          <w:rFonts w:ascii="Bookman Old Style" w:hAnsi="Bookman Old Style"/>
          <w:b/>
          <w:bCs/>
          <w:color w:val="000000"/>
          <w:sz w:val="32"/>
          <w:szCs w:val="25"/>
          <w:lang w:val="en-IN" w:eastAsia="zh-CN" w:bidi="hi-IN"/>
        </w:rPr>
        <w:t>……..</w:t>
      </w:r>
      <w:r w:rsidR="00BD4D21">
        <w:rPr>
          <w:rFonts w:ascii="Bookman Old Style" w:hAnsi="Bookman Old Style"/>
          <w:b/>
          <w:bCs/>
          <w:color w:val="000000"/>
          <w:sz w:val="32"/>
          <w:szCs w:val="25"/>
          <w:lang w:val="en-IN" w:eastAsia="zh-CN" w:bidi="hi-IN"/>
        </w:rPr>
        <w:t>11</w:t>
      </w:r>
    </w:p>
    <w:p w14:paraId="28E38376" w14:textId="07115450" w:rsidR="00F93E51" w:rsidRPr="00F93E51" w:rsidRDefault="00F93E51" w:rsidP="00F93E51">
      <w:pPr>
        <w:keepNext/>
        <w:keepLines/>
        <w:widowControl w:val="0"/>
        <w:suppressAutoHyphens/>
        <w:spacing w:before="80" w:line="360" w:lineRule="auto"/>
        <w:ind w:firstLine="720"/>
        <w:jc w:val="both"/>
        <w:outlineLvl w:val="1"/>
        <w:rPr>
          <w:rFonts w:ascii="Bookman Old Style" w:hAnsi="Bookman Old Style"/>
          <w:b/>
          <w:bCs/>
          <w:color w:val="000000"/>
          <w:sz w:val="28"/>
          <w:szCs w:val="23"/>
          <w:lang w:val="en-IN" w:eastAsia="zh-CN" w:bidi="hi-IN"/>
        </w:rPr>
      </w:pPr>
      <w:r w:rsidRPr="00F66BE0">
        <w:rPr>
          <w:rFonts w:ascii="Bookman Old Style" w:hAnsi="Bookman Old Style"/>
          <w:b/>
          <w:bCs/>
          <w:color w:val="000000"/>
          <w:sz w:val="28"/>
          <w:szCs w:val="23"/>
          <w:lang w:val="x-none" w:eastAsia="zh-CN" w:bidi="hi-IN"/>
        </w:rPr>
        <w:t>2.1 Recommender System Strategies</w:t>
      </w:r>
      <w:r>
        <w:rPr>
          <w:rFonts w:ascii="Bookman Old Style" w:hAnsi="Bookman Old Style"/>
          <w:b/>
          <w:bCs/>
          <w:color w:val="000000"/>
          <w:sz w:val="28"/>
          <w:szCs w:val="23"/>
          <w:lang w:val="en-IN" w:eastAsia="zh-CN" w:bidi="hi-IN"/>
        </w:rPr>
        <w:t>…</w:t>
      </w:r>
      <w:r w:rsidR="00E32989">
        <w:rPr>
          <w:rFonts w:ascii="Bookman Old Style" w:hAnsi="Bookman Old Style"/>
          <w:b/>
          <w:bCs/>
          <w:color w:val="000000"/>
          <w:sz w:val="28"/>
          <w:szCs w:val="23"/>
          <w:lang w:val="en-IN" w:eastAsia="zh-CN" w:bidi="hi-IN"/>
        </w:rPr>
        <w:t>……………</w:t>
      </w:r>
      <w:r w:rsidR="005720A3">
        <w:rPr>
          <w:rFonts w:ascii="Bookman Old Style" w:hAnsi="Bookman Old Style"/>
          <w:b/>
          <w:bCs/>
          <w:color w:val="000000"/>
          <w:sz w:val="28"/>
          <w:szCs w:val="23"/>
          <w:lang w:val="en-IN" w:eastAsia="zh-CN" w:bidi="hi-IN"/>
        </w:rPr>
        <w:t>……….</w:t>
      </w:r>
      <w:r w:rsidR="00BD4D21">
        <w:rPr>
          <w:rFonts w:ascii="Bookman Old Style" w:hAnsi="Bookman Old Style"/>
          <w:b/>
          <w:bCs/>
          <w:color w:val="000000"/>
          <w:sz w:val="28"/>
          <w:szCs w:val="23"/>
          <w:lang w:val="en-IN" w:eastAsia="zh-CN" w:bidi="hi-IN"/>
        </w:rPr>
        <w:t>12</w:t>
      </w:r>
    </w:p>
    <w:p w14:paraId="3B371B36" w14:textId="77777777" w:rsidR="00F93E51" w:rsidRDefault="00F93E51" w:rsidP="00F93E51">
      <w:pPr>
        <w:keepNext/>
        <w:keepLines/>
        <w:widowControl w:val="0"/>
        <w:suppressAutoHyphens/>
        <w:spacing w:before="80" w:line="360" w:lineRule="auto"/>
        <w:jc w:val="both"/>
        <w:outlineLvl w:val="1"/>
        <w:rPr>
          <w:rFonts w:ascii="Bookman Old Style" w:hAnsi="Bookman Old Style"/>
          <w:b/>
          <w:bCs/>
          <w:color w:val="000000"/>
          <w:sz w:val="32"/>
          <w:szCs w:val="25"/>
          <w:lang w:val="x-none" w:eastAsia="zh-CN" w:bidi="hi-IN"/>
        </w:rPr>
      </w:pPr>
    </w:p>
    <w:p w14:paraId="4C1BBC2F" w14:textId="1C6D1E67" w:rsidR="00F93E51" w:rsidRPr="00E32989" w:rsidRDefault="00F93E51" w:rsidP="00F93E51">
      <w:pPr>
        <w:keepNext/>
        <w:keepLines/>
        <w:widowControl w:val="0"/>
        <w:suppressAutoHyphens/>
        <w:spacing w:before="80" w:line="360" w:lineRule="auto"/>
        <w:jc w:val="both"/>
        <w:outlineLvl w:val="1"/>
        <w:rPr>
          <w:rFonts w:ascii="Bookman Old Style" w:hAnsi="Bookman Old Style"/>
          <w:b/>
          <w:bCs/>
          <w:color w:val="000000"/>
          <w:sz w:val="28"/>
          <w:szCs w:val="23"/>
          <w:lang w:val="en-IN" w:eastAsia="zh-CN" w:bidi="hi-IN"/>
        </w:rPr>
      </w:pPr>
      <w:r w:rsidRPr="00F66BE0">
        <w:rPr>
          <w:rFonts w:ascii="Bookman Old Style" w:hAnsi="Bookman Old Style"/>
          <w:b/>
          <w:bCs/>
          <w:color w:val="000000"/>
          <w:sz w:val="32"/>
          <w:szCs w:val="25"/>
          <w:lang w:val="x-none" w:eastAsia="zh-CN" w:bidi="hi-IN"/>
        </w:rPr>
        <w:t>CHAPTER 3</w:t>
      </w:r>
    </w:p>
    <w:p w14:paraId="5F0F418C" w14:textId="2134109D" w:rsidR="00F93E51" w:rsidRPr="00E32989" w:rsidRDefault="00F93E51" w:rsidP="00F93E51">
      <w:pPr>
        <w:keepNext/>
        <w:keepLines/>
        <w:widowControl w:val="0"/>
        <w:suppressAutoHyphens/>
        <w:spacing w:before="120" w:after="120" w:line="360" w:lineRule="auto"/>
        <w:jc w:val="both"/>
        <w:outlineLvl w:val="0"/>
        <w:rPr>
          <w:rFonts w:ascii="Bookman Old Style" w:hAnsi="Bookman Old Style"/>
          <w:b/>
          <w:bCs/>
          <w:color w:val="000000"/>
          <w:sz w:val="32"/>
          <w:szCs w:val="25"/>
          <w:lang w:val="en-IN" w:eastAsia="zh-CN" w:bidi="hi-IN"/>
        </w:rPr>
      </w:pPr>
      <w:r w:rsidRPr="00F66BE0">
        <w:rPr>
          <w:rFonts w:ascii="Bookman Old Style" w:hAnsi="Bookman Old Style"/>
          <w:b/>
          <w:bCs/>
          <w:color w:val="000000"/>
          <w:sz w:val="32"/>
          <w:szCs w:val="25"/>
          <w:lang w:val="x-none" w:eastAsia="zh-CN" w:bidi="hi-IN"/>
        </w:rPr>
        <w:t>SYSTEM ANALYSIS AND DESIGN</w:t>
      </w:r>
      <w:r w:rsidR="00E32989">
        <w:rPr>
          <w:rFonts w:ascii="Bookman Old Style" w:hAnsi="Bookman Old Style"/>
          <w:b/>
          <w:bCs/>
          <w:color w:val="000000"/>
          <w:sz w:val="32"/>
          <w:szCs w:val="25"/>
          <w:lang w:val="en-IN" w:eastAsia="zh-CN" w:bidi="hi-IN"/>
        </w:rPr>
        <w:t>…………………………</w:t>
      </w:r>
      <w:r w:rsidR="00BD4D21">
        <w:rPr>
          <w:rFonts w:ascii="Bookman Old Style" w:hAnsi="Bookman Old Style"/>
          <w:b/>
          <w:bCs/>
          <w:color w:val="000000"/>
          <w:sz w:val="32"/>
          <w:szCs w:val="25"/>
          <w:lang w:val="en-IN" w:eastAsia="zh-CN" w:bidi="hi-IN"/>
        </w:rPr>
        <w:t>14</w:t>
      </w:r>
    </w:p>
    <w:p w14:paraId="675275F8" w14:textId="0C7041FA" w:rsidR="00F93E51" w:rsidRPr="00E32989" w:rsidRDefault="00F93E51" w:rsidP="00F93E51">
      <w:pPr>
        <w:spacing w:line="360" w:lineRule="auto"/>
        <w:ind w:left="720"/>
        <w:rPr>
          <w:lang w:val="en-IN"/>
        </w:rPr>
      </w:pPr>
      <w:r w:rsidRPr="00F66BE0">
        <w:rPr>
          <w:rFonts w:ascii="Bookman Old Style" w:hAnsi="Bookman Old Style"/>
          <w:b/>
          <w:bCs/>
          <w:color w:val="000000"/>
          <w:sz w:val="28"/>
          <w:szCs w:val="23"/>
          <w:lang w:val="x-none" w:eastAsia="zh-CN" w:bidi="hi-IN"/>
        </w:rPr>
        <w:t>3.1 System Architecture</w:t>
      </w:r>
      <w:r w:rsidR="00E32989">
        <w:rPr>
          <w:rFonts w:ascii="Bookman Old Style" w:hAnsi="Bookman Old Style"/>
          <w:b/>
          <w:bCs/>
          <w:color w:val="000000"/>
          <w:sz w:val="28"/>
          <w:szCs w:val="23"/>
          <w:lang w:val="en-IN" w:eastAsia="zh-CN" w:bidi="hi-IN"/>
        </w:rPr>
        <w:t>…………………………………</w:t>
      </w:r>
      <w:r w:rsidR="005720A3">
        <w:rPr>
          <w:rFonts w:ascii="Bookman Old Style" w:hAnsi="Bookman Old Style"/>
          <w:b/>
          <w:bCs/>
          <w:color w:val="000000"/>
          <w:sz w:val="28"/>
          <w:szCs w:val="23"/>
          <w:lang w:val="en-IN" w:eastAsia="zh-CN" w:bidi="hi-IN"/>
        </w:rPr>
        <w:t>……..</w:t>
      </w:r>
      <w:r w:rsidR="00BD4D21">
        <w:rPr>
          <w:rFonts w:ascii="Bookman Old Style" w:hAnsi="Bookman Old Style"/>
          <w:b/>
          <w:bCs/>
          <w:color w:val="000000"/>
          <w:sz w:val="28"/>
          <w:szCs w:val="23"/>
          <w:lang w:val="en-IN" w:eastAsia="zh-CN" w:bidi="hi-IN"/>
        </w:rPr>
        <w:t>15</w:t>
      </w:r>
    </w:p>
    <w:p w14:paraId="61848A53" w14:textId="499FC174" w:rsidR="00F93E51" w:rsidRPr="00E32989" w:rsidRDefault="00F93E51" w:rsidP="00F93E51">
      <w:pPr>
        <w:keepNext/>
        <w:keepLines/>
        <w:widowControl w:val="0"/>
        <w:suppressAutoHyphens/>
        <w:spacing w:before="80" w:line="360" w:lineRule="auto"/>
        <w:ind w:left="720"/>
        <w:jc w:val="both"/>
        <w:outlineLvl w:val="1"/>
        <w:rPr>
          <w:rFonts w:ascii="Bookman Old Style" w:hAnsi="Bookman Old Style"/>
          <w:b/>
          <w:bCs/>
          <w:color w:val="000000"/>
          <w:sz w:val="28"/>
          <w:szCs w:val="23"/>
          <w:lang w:val="en-IN" w:eastAsia="zh-CN" w:bidi="hi-IN"/>
        </w:rPr>
      </w:pPr>
      <w:r w:rsidRPr="00F66BE0">
        <w:rPr>
          <w:rFonts w:ascii="Bookman Old Style" w:hAnsi="Bookman Old Style"/>
          <w:b/>
          <w:bCs/>
          <w:color w:val="000000"/>
          <w:sz w:val="28"/>
          <w:szCs w:val="23"/>
          <w:lang w:val="x-none" w:eastAsia="zh-CN" w:bidi="hi-IN"/>
        </w:rPr>
        <w:t>3.2 System Design</w:t>
      </w:r>
      <w:r w:rsidR="00E32989">
        <w:rPr>
          <w:rFonts w:ascii="Bookman Old Style" w:hAnsi="Bookman Old Style"/>
          <w:b/>
          <w:bCs/>
          <w:color w:val="000000"/>
          <w:sz w:val="28"/>
          <w:szCs w:val="23"/>
          <w:lang w:val="en-IN" w:eastAsia="zh-CN" w:bidi="hi-IN"/>
        </w:rPr>
        <w:t>……………………………………………....</w:t>
      </w:r>
      <w:r w:rsidR="005720A3">
        <w:rPr>
          <w:rFonts w:ascii="Bookman Old Style" w:hAnsi="Bookman Old Style"/>
          <w:b/>
          <w:bCs/>
          <w:color w:val="000000"/>
          <w:sz w:val="28"/>
          <w:szCs w:val="23"/>
          <w:lang w:val="en-IN" w:eastAsia="zh-CN" w:bidi="hi-IN"/>
        </w:rPr>
        <w:t>.</w:t>
      </w:r>
      <w:r w:rsidR="00BD4D21">
        <w:rPr>
          <w:rFonts w:ascii="Bookman Old Style" w:hAnsi="Bookman Old Style"/>
          <w:b/>
          <w:bCs/>
          <w:color w:val="000000"/>
          <w:sz w:val="28"/>
          <w:szCs w:val="23"/>
          <w:lang w:val="en-IN" w:eastAsia="zh-CN" w:bidi="hi-IN"/>
        </w:rPr>
        <w:t>16</w:t>
      </w:r>
    </w:p>
    <w:p w14:paraId="34BB8D30" w14:textId="6C631044" w:rsidR="00F93E51" w:rsidRDefault="00F93E51" w:rsidP="00F93E51">
      <w:pPr>
        <w:spacing w:line="360" w:lineRule="auto"/>
        <w:ind w:left="720"/>
      </w:pPr>
      <w:r w:rsidRPr="00F66BE0">
        <w:rPr>
          <w:rFonts w:ascii="Bookman Old Style" w:hAnsi="Bookman Old Style"/>
          <w:b/>
          <w:iCs/>
          <w:sz w:val="28"/>
          <w:szCs w:val="28"/>
          <w:lang w:val="en-IN" w:eastAsia="zh-CN" w:bidi="hi-IN"/>
        </w:rPr>
        <w:t>3.2.1 Use Case Diagram</w:t>
      </w:r>
      <w:r w:rsidR="00E32989">
        <w:rPr>
          <w:rFonts w:ascii="Bookman Old Style" w:hAnsi="Bookman Old Style"/>
          <w:b/>
          <w:iCs/>
          <w:sz w:val="28"/>
          <w:szCs w:val="28"/>
          <w:lang w:val="en-IN" w:eastAsia="zh-CN" w:bidi="hi-IN"/>
        </w:rPr>
        <w:t>………………………………………</w:t>
      </w:r>
      <w:r w:rsidR="005720A3">
        <w:rPr>
          <w:rFonts w:ascii="Bookman Old Style" w:hAnsi="Bookman Old Style"/>
          <w:b/>
          <w:iCs/>
          <w:sz w:val="28"/>
          <w:szCs w:val="28"/>
          <w:lang w:val="en-IN" w:eastAsia="zh-CN" w:bidi="hi-IN"/>
        </w:rPr>
        <w:t>…</w:t>
      </w:r>
      <w:r w:rsidR="00BD4D21">
        <w:rPr>
          <w:rFonts w:ascii="Bookman Old Style" w:hAnsi="Bookman Old Style"/>
          <w:b/>
          <w:iCs/>
          <w:sz w:val="28"/>
          <w:szCs w:val="28"/>
          <w:lang w:val="en-IN" w:eastAsia="zh-CN" w:bidi="hi-IN"/>
        </w:rPr>
        <w:t>16</w:t>
      </w:r>
    </w:p>
    <w:p w14:paraId="1A2427A8" w14:textId="2F73F8F7" w:rsidR="00F93E51" w:rsidRDefault="00F93E51" w:rsidP="00F93E51">
      <w:pPr>
        <w:spacing w:line="360" w:lineRule="auto"/>
        <w:ind w:left="720"/>
      </w:pPr>
      <w:r w:rsidRPr="00F66BE0">
        <w:rPr>
          <w:rFonts w:ascii="Bookman Old Style" w:hAnsi="Bookman Old Style"/>
          <w:b/>
          <w:iCs/>
          <w:sz w:val="28"/>
          <w:szCs w:val="28"/>
          <w:lang w:val="en-IN" w:eastAsia="zh-CN" w:bidi="hi-IN"/>
        </w:rPr>
        <w:t>3.2.2 Sequence Diagram</w:t>
      </w:r>
      <w:r w:rsidR="00E32989">
        <w:rPr>
          <w:rFonts w:ascii="Bookman Old Style" w:hAnsi="Bookman Old Style"/>
          <w:b/>
          <w:iCs/>
          <w:sz w:val="28"/>
          <w:szCs w:val="28"/>
          <w:lang w:val="en-IN" w:eastAsia="zh-CN" w:bidi="hi-IN"/>
        </w:rPr>
        <w:t>……………………………………….</w:t>
      </w:r>
      <w:r w:rsidR="005720A3">
        <w:rPr>
          <w:rFonts w:ascii="Bookman Old Style" w:hAnsi="Bookman Old Style"/>
          <w:b/>
          <w:iCs/>
          <w:sz w:val="28"/>
          <w:szCs w:val="28"/>
          <w:lang w:val="en-IN" w:eastAsia="zh-CN" w:bidi="hi-IN"/>
        </w:rPr>
        <w:t>.</w:t>
      </w:r>
      <w:r w:rsidR="00BD4D21">
        <w:rPr>
          <w:rFonts w:ascii="Bookman Old Style" w:hAnsi="Bookman Old Style"/>
          <w:b/>
          <w:iCs/>
          <w:sz w:val="28"/>
          <w:szCs w:val="28"/>
          <w:lang w:val="en-IN" w:eastAsia="zh-CN" w:bidi="hi-IN"/>
        </w:rPr>
        <w:t>17</w:t>
      </w:r>
    </w:p>
    <w:p w14:paraId="78121ADD" w14:textId="0F22E3BD" w:rsidR="00F93E51" w:rsidRDefault="00F93E51" w:rsidP="00F93E51">
      <w:pPr>
        <w:spacing w:line="360" w:lineRule="auto"/>
        <w:ind w:left="720"/>
      </w:pPr>
      <w:r w:rsidRPr="00F66BE0">
        <w:rPr>
          <w:rFonts w:ascii="Bookman Old Style" w:hAnsi="Bookman Old Style"/>
          <w:b/>
          <w:iCs/>
          <w:sz w:val="28"/>
          <w:szCs w:val="28"/>
          <w:lang w:val="en-IN" w:eastAsia="zh-CN" w:bidi="hi-IN"/>
        </w:rPr>
        <w:t>3.2.3 State Chart Diagram</w:t>
      </w:r>
      <w:r w:rsidR="00E32989">
        <w:rPr>
          <w:rFonts w:ascii="Bookman Old Style" w:hAnsi="Bookman Old Style"/>
          <w:b/>
          <w:iCs/>
          <w:sz w:val="28"/>
          <w:szCs w:val="28"/>
          <w:lang w:val="en-IN" w:eastAsia="zh-CN" w:bidi="hi-IN"/>
        </w:rPr>
        <w:t>……………………………………</w:t>
      </w:r>
      <w:r w:rsidR="005720A3">
        <w:rPr>
          <w:rFonts w:ascii="Bookman Old Style" w:hAnsi="Bookman Old Style"/>
          <w:b/>
          <w:iCs/>
          <w:sz w:val="28"/>
          <w:szCs w:val="28"/>
          <w:lang w:val="en-IN" w:eastAsia="zh-CN" w:bidi="hi-IN"/>
        </w:rPr>
        <w:t>.</w:t>
      </w:r>
      <w:r w:rsidR="00E32989">
        <w:rPr>
          <w:rFonts w:ascii="Bookman Old Style" w:hAnsi="Bookman Old Style"/>
          <w:b/>
          <w:iCs/>
          <w:sz w:val="28"/>
          <w:szCs w:val="28"/>
          <w:lang w:val="en-IN" w:eastAsia="zh-CN" w:bidi="hi-IN"/>
        </w:rPr>
        <w:t>.</w:t>
      </w:r>
      <w:r w:rsidR="00BD4D21">
        <w:rPr>
          <w:rFonts w:ascii="Bookman Old Style" w:hAnsi="Bookman Old Style"/>
          <w:b/>
          <w:iCs/>
          <w:sz w:val="28"/>
          <w:szCs w:val="28"/>
          <w:lang w:val="en-IN" w:eastAsia="zh-CN" w:bidi="hi-IN"/>
        </w:rPr>
        <w:t>18</w:t>
      </w:r>
    </w:p>
    <w:p w14:paraId="699D9162" w14:textId="20198732" w:rsidR="00F93E51" w:rsidRDefault="00F93E51" w:rsidP="00F93E51">
      <w:pPr>
        <w:spacing w:line="360" w:lineRule="auto"/>
        <w:ind w:left="720"/>
      </w:pPr>
      <w:r w:rsidRPr="00F66BE0">
        <w:rPr>
          <w:rFonts w:ascii="Bookman Old Style" w:hAnsi="Bookman Old Style"/>
          <w:b/>
          <w:iCs/>
          <w:sz w:val="28"/>
          <w:szCs w:val="28"/>
          <w:lang w:val="en-IN" w:eastAsia="zh-CN" w:bidi="hi-IN"/>
        </w:rPr>
        <w:t>3.2.4 Class Diagram</w:t>
      </w:r>
      <w:r w:rsidR="00E32989">
        <w:rPr>
          <w:rFonts w:ascii="Bookman Old Style" w:hAnsi="Bookman Old Style"/>
          <w:b/>
          <w:iCs/>
          <w:sz w:val="28"/>
          <w:szCs w:val="28"/>
          <w:lang w:val="en-IN" w:eastAsia="zh-CN" w:bidi="hi-IN"/>
        </w:rPr>
        <w:t>……………………………………………</w:t>
      </w:r>
      <w:r w:rsidR="005720A3">
        <w:rPr>
          <w:rFonts w:ascii="Bookman Old Style" w:hAnsi="Bookman Old Style"/>
          <w:b/>
          <w:iCs/>
          <w:sz w:val="28"/>
          <w:szCs w:val="28"/>
          <w:lang w:val="en-IN" w:eastAsia="zh-CN" w:bidi="hi-IN"/>
        </w:rPr>
        <w:t>…</w:t>
      </w:r>
      <w:r w:rsidR="00BD4D21">
        <w:rPr>
          <w:rFonts w:ascii="Bookman Old Style" w:hAnsi="Bookman Old Style"/>
          <w:b/>
          <w:iCs/>
          <w:sz w:val="28"/>
          <w:szCs w:val="28"/>
          <w:lang w:val="en-IN" w:eastAsia="zh-CN" w:bidi="hi-IN"/>
        </w:rPr>
        <w:t>18</w:t>
      </w:r>
    </w:p>
    <w:p w14:paraId="5CDF5B9B" w14:textId="0E644F13" w:rsidR="00F93E51" w:rsidRPr="00E32989" w:rsidRDefault="00F93E51" w:rsidP="00F93E51">
      <w:pPr>
        <w:spacing w:line="360" w:lineRule="auto"/>
        <w:ind w:left="720"/>
        <w:rPr>
          <w:lang w:val="en-IN"/>
        </w:rPr>
      </w:pPr>
      <w:r w:rsidRPr="00F66BE0">
        <w:rPr>
          <w:rFonts w:ascii="Bookman Old Style" w:hAnsi="Bookman Old Style"/>
          <w:b/>
          <w:bCs/>
          <w:color w:val="000000"/>
          <w:sz w:val="28"/>
          <w:szCs w:val="23"/>
          <w:lang w:val="x-none" w:eastAsia="zh-CN" w:bidi="hi-IN"/>
        </w:rPr>
        <w:t>3.3 Technology Overview</w:t>
      </w:r>
      <w:r w:rsidR="00E32989">
        <w:rPr>
          <w:rFonts w:ascii="Bookman Old Style" w:hAnsi="Bookman Old Style"/>
          <w:b/>
          <w:bCs/>
          <w:color w:val="000000"/>
          <w:sz w:val="28"/>
          <w:szCs w:val="23"/>
          <w:lang w:val="en-IN" w:eastAsia="zh-CN" w:bidi="hi-IN"/>
        </w:rPr>
        <w:t>………………………………………</w:t>
      </w:r>
      <w:r w:rsidR="005720A3">
        <w:rPr>
          <w:rFonts w:ascii="Bookman Old Style" w:hAnsi="Bookman Old Style"/>
          <w:b/>
          <w:bCs/>
          <w:color w:val="000000"/>
          <w:sz w:val="28"/>
          <w:szCs w:val="23"/>
          <w:lang w:val="en-IN" w:eastAsia="zh-CN" w:bidi="hi-IN"/>
        </w:rPr>
        <w:t>.</w:t>
      </w:r>
      <w:r w:rsidR="00BD4D21">
        <w:rPr>
          <w:rFonts w:ascii="Bookman Old Style" w:hAnsi="Bookman Old Style"/>
          <w:b/>
          <w:bCs/>
          <w:color w:val="000000"/>
          <w:sz w:val="28"/>
          <w:szCs w:val="23"/>
          <w:lang w:val="en-IN" w:eastAsia="zh-CN" w:bidi="hi-IN"/>
        </w:rPr>
        <w:t>19</w:t>
      </w:r>
    </w:p>
    <w:p w14:paraId="7FCA1E93" w14:textId="393A5170" w:rsidR="00F93E51" w:rsidRDefault="00F93E51" w:rsidP="00F93E51">
      <w:pPr>
        <w:keepNext/>
        <w:keepLines/>
        <w:widowControl w:val="0"/>
        <w:suppressAutoHyphens/>
        <w:spacing w:before="40" w:line="360" w:lineRule="auto"/>
        <w:ind w:left="720"/>
        <w:jc w:val="both"/>
        <w:outlineLvl w:val="3"/>
        <w:rPr>
          <w:rFonts w:ascii="Bookman Old Style" w:hAnsi="Bookman Old Style"/>
          <w:b/>
          <w:iCs/>
          <w:sz w:val="28"/>
          <w:szCs w:val="28"/>
          <w:lang w:val="en-IN" w:eastAsia="zh-CN" w:bidi="hi-IN"/>
        </w:rPr>
      </w:pPr>
      <w:r w:rsidRPr="00F66BE0">
        <w:rPr>
          <w:rFonts w:ascii="Bookman Old Style" w:hAnsi="Bookman Old Style"/>
          <w:b/>
          <w:iCs/>
          <w:sz w:val="28"/>
          <w:szCs w:val="28"/>
          <w:lang w:val="en-IN" w:eastAsia="zh-CN" w:bidi="hi-IN"/>
        </w:rPr>
        <w:t>3.3.1 Python</w:t>
      </w:r>
      <w:r w:rsidR="00E32989">
        <w:rPr>
          <w:rFonts w:ascii="Bookman Old Style" w:hAnsi="Bookman Old Style"/>
          <w:b/>
          <w:iCs/>
          <w:sz w:val="28"/>
          <w:szCs w:val="28"/>
          <w:lang w:val="en-IN" w:eastAsia="zh-CN" w:bidi="hi-IN"/>
        </w:rPr>
        <w:t>……………………………………………………….</w:t>
      </w:r>
      <w:r w:rsidR="005720A3">
        <w:rPr>
          <w:rFonts w:ascii="Bookman Old Style" w:hAnsi="Bookman Old Style"/>
          <w:b/>
          <w:iCs/>
          <w:sz w:val="28"/>
          <w:szCs w:val="28"/>
          <w:lang w:val="en-IN" w:eastAsia="zh-CN" w:bidi="hi-IN"/>
        </w:rPr>
        <w:t>.</w:t>
      </w:r>
      <w:r w:rsidR="00BD4D21">
        <w:rPr>
          <w:rFonts w:ascii="Bookman Old Style" w:hAnsi="Bookman Old Style"/>
          <w:b/>
          <w:iCs/>
          <w:sz w:val="28"/>
          <w:szCs w:val="28"/>
          <w:lang w:val="en-IN" w:eastAsia="zh-CN" w:bidi="hi-IN"/>
        </w:rPr>
        <w:t>19</w:t>
      </w:r>
    </w:p>
    <w:p w14:paraId="0803E25F" w14:textId="0D52FEBF" w:rsidR="00F93E51" w:rsidRPr="00796F4B" w:rsidRDefault="00F93E51" w:rsidP="00F93E51">
      <w:pPr>
        <w:keepNext/>
        <w:keepLines/>
        <w:widowControl w:val="0"/>
        <w:suppressAutoHyphens/>
        <w:spacing w:before="40" w:line="360" w:lineRule="auto"/>
        <w:ind w:left="720"/>
        <w:jc w:val="both"/>
        <w:outlineLvl w:val="3"/>
        <w:rPr>
          <w:rFonts w:ascii="Bookman Old Style" w:hAnsi="Bookman Old Style"/>
          <w:b/>
          <w:iCs/>
          <w:sz w:val="28"/>
          <w:szCs w:val="28"/>
          <w:lang w:val="en-IN" w:eastAsia="zh-CN" w:bidi="hi-IN"/>
        </w:rPr>
      </w:pPr>
      <w:r>
        <w:rPr>
          <w:rFonts w:ascii="Bookman Old Style" w:hAnsi="Bookman Old Style"/>
          <w:b/>
          <w:color w:val="000000"/>
          <w:sz w:val="28"/>
          <w:szCs w:val="28"/>
          <w:lang w:val="en-IN" w:eastAsia="en-IN" w:bidi="hi-IN"/>
        </w:rPr>
        <w:t xml:space="preserve">3.3.2 </w:t>
      </w:r>
      <w:proofErr w:type="spellStart"/>
      <w:r>
        <w:rPr>
          <w:rFonts w:ascii="Bookman Old Style" w:hAnsi="Bookman Old Style"/>
          <w:b/>
          <w:color w:val="000000"/>
          <w:sz w:val="28"/>
          <w:szCs w:val="28"/>
          <w:lang w:val="en-IN" w:eastAsia="en-IN" w:bidi="hi-IN"/>
        </w:rPr>
        <w:t>Intellij</w:t>
      </w:r>
      <w:proofErr w:type="spellEnd"/>
      <w:r>
        <w:rPr>
          <w:rFonts w:ascii="Bookman Old Style" w:hAnsi="Bookman Old Style"/>
          <w:b/>
          <w:color w:val="000000"/>
          <w:sz w:val="28"/>
          <w:szCs w:val="28"/>
          <w:lang w:val="en-IN" w:eastAsia="en-IN" w:bidi="hi-IN"/>
        </w:rPr>
        <w:t xml:space="preserve"> IDE Environment </w:t>
      </w:r>
      <w:r w:rsidR="00E32989">
        <w:rPr>
          <w:rFonts w:ascii="Bookman Old Style" w:hAnsi="Bookman Old Style"/>
          <w:b/>
          <w:color w:val="000000"/>
          <w:sz w:val="28"/>
          <w:szCs w:val="28"/>
          <w:lang w:val="en-IN" w:eastAsia="en-IN" w:bidi="hi-IN"/>
        </w:rPr>
        <w:t>……………………………...</w:t>
      </w:r>
      <w:r w:rsidR="005720A3">
        <w:rPr>
          <w:rFonts w:ascii="Bookman Old Style" w:hAnsi="Bookman Old Style"/>
          <w:b/>
          <w:color w:val="000000"/>
          <w:sz w:val="28"/>
          <w:szCs w:val="28"/>
          <w:lang w:val="en-IN" w:eastAsia="en-IN" w:bidi="hi-IN"/>
        </w:rPr>
        <w:t>.</w:t>
      </w:r>
      <w:r w:rsidR="00BD4D21">
        <w:rPr>
          <w:rFonts w:ascii="Bookman Old Style" w:hAnsi="Bookman Old Style"/>
          <w:b/>
          <w:color w:val="000000"/>
          <w:sz w:val="28"/>
          <w:szCs w:val="28"/>
          <w:lang w:val="en-IN" w:eastAsia="en-IN" w:bidi="hi-IN"/>
        </w:rPr>
        <w:t>21</w:t>
      </w:r>
    </w:p>
    <w:p w14:paraId="180FF875" w14:textId="77777777" w:rsidR="00F93E51" w:rsidRDefault="00F93E51" w:rsidP="00F93E51">
      <w:pPr>
        <w:keepNext/>
        <w:keepLines/>
        <w:widowControl w:val="0"/>
        <w:suppressAutoHyphens/>
        <w:spacing w:before="120" w:after="120" w:line="360" w:lineRule="auto"/>
        <w:jc w:val="both"/>
        <w:outlineLvl w:val="0"/>
        <w:rPr>
          <w:rFonts w:ascii="Bookman Old Style" w:hAnsi="Bookman Old Style"/>
          <w:b/>
          <w:bCs/>
          <w:color w:val="000000"/>
          <w:sz w:val="32"/>
          <w:szCs w:val="25"/>
          <w:lang w:val="x-none" w:eastAsia="zh-CN" w:bidi="hi-IN"/>
        </w:rPr>
      </w:pPr>
    </w:p>
    <w:p w14:paraId="7F7D4354" w14:textId="77777777" w:rsidR="00F93E51" w:rsidRDefault="00F93E51" w:rsidP="00F93E51">
      <w:pPr>
        <w:keepNext/>
        <w:keepLines/>
        <w:widowControl w:val="0"/>
        <w:suppressAutoHyphens/>
        <w:spacing w:before="120" w:after="120" w:line="360" w:lineRule="auto"/>
        <w:jc w:val="both"/>
        <w:outlineLvl w:val="0"/>
        <w:rPr>
          <w:rFonts w:ascii="Bookman Old Style" w:hAnsi="Bookman Old Style"/>
          <w:b/>
          <w:bCs/>
          <w:color w:val="000000"/>
          <w:sz w:val="32"/>
          <w:szCs w:val="25"/>
          <w:lang w:val="x-none" w:eastAsia="zh-CN" w:bidi="hi-IN"/>
        </w:rPr>
      </w:pPr>
    </w:p>
    <w:p w14:paraId="37BB5ED8" w14:textId="1E06B047" w:rsidR="00F93E51" w:rsidRPr="00E32989" w:rsidRDefault="00F93E51" w:rsidP="00F93E51">
      <w:pPr>
        <w:keepNext/>
        <w:keepLines/>
        <w:widowControl w:val="0"/>
        <w:suppressAutoHyphens/>
        <w:spacing w:before="120" w:after="120" w:line="360" w:lineRule="auto"/>
        <w:jc w:val="both"/>
        <w:outlineLvl w:val="0"/>
        <w:rPr>
          <w:rFonts w:ascii="Bookman Old Style" w:hAnsi="Bookman Old Style"/>
          <w:b/>
          <w:bCs/>
          <w:color w:val="000000"/>
          <w:sz w:val="32"/>
          <w:szCs w:val="25"/>
          <w:lang w:val="en-IN" w:eastAsia="zh-CN" w:bidi="hi-IN"/>
        </w:rPr>
      </w:pPr>
      <w:r w:rsidRPr="00F66BE0">
        <w:rPr>
          <w:rFonts w:ascii="Bookman Old Style" w:hAnsi="Bookman Old Style"/>
          <w:b/>
          <w:bCs/>
          <w:color w:val="000000"/>
          <w:sz w:val="32"/>
          <w:szCs w:val="25"/>
          <w:lang w:val="x-none" w:eastAsia="zh-CN" w:bidi="hi-IN"/>
        </w:rPr>
        <w:t>CHAPTER 4</w:t>
      </w:r>
    </w:p>
    <w:p w14:paraId="2A32631B" w14:textId="01A56026" w:rsidR="00F93E51" w:rsidRPr="00E32989" w:rsidRDefault="00F93E51" w:rsidP="00F93E51">
      <w:pPr>
        <w:keepNext/>
        <w:keepLines/>
        <w:widowControl w:val="0"/>
        <w:suppressAutoHyphens/>
        <w:spacing w:before="120" w:after="120" w:line="360" w:lineRule="auto"/>
        <w:jc w:val="both"/>
        <w:outlineLvl w:val="0"/>
        <w:rPr>
          <w:rFonts w:ascii="Bookman Old Style" w:hAnsi="Bookman Old Style"/>
          <w:b/>
          <w:bCs/>
          <w:color w:val="000000"/>
          <w:sz w:val="32"/>
          <w:szCs w:val="25"/>
          <w:lang w:val="en-IN" w:eastAsia="zh-CN" w:bidi="hi-IN"/>
        </w:rPr>
      </w:pPr>
      <w:r w:rsidRPr="00F66BE0">
        <w:rPr>
          <w:rFonts w:ascii="Bookman Old Style" w:hAnsi="Bookman Old Style"/>
          <w:b/>
          <w:bCs/>
          <w:color w:val="000000"/>
          <w:sz w:val="32"/>
          <w:szCs w:val="25"/>
          <w:lang w:val="x-none" w:eastAsia="zh-CN" w:bidi="hi-IN"/>
        </w:rPr>
        <w:t>DESCRIPTION OF WORK</w:t>
      </w:r>
      <w:r w:rsidR="00E32989">
        <w:rPr>
          <w:rFonts w:ascii="Bookman Old Style" w:hAnsi="Bookman Old Style"/>
          <w:b/>
          <w:bCs/>
          <w:color w:val="000000"/>
          <w:sz w:val="32"/>
          <w:szCs w:val="25"/>
          <w:lang w:val="en-IN" w:eastAsia="zh-CN" w:bidi="hi-IN"/>
        </w:rPr>
        <w:t>……………………………………</w:t>
      </w:r>
      <w:r w:rsidR="00BD4D21">
        <w:rPr>
          <w:rFonts w:ascii="Bookman Old Style" w:hAnsi="Bookman Old Style"/>
          <w:b/>
          <w:bCs/>
          <w:color w:val="000000"/>
          <w:sz w:val="32"/>
          <w:szCs w:val="25"/>
          <w:lang w:val="en-IN" w:eastAsia="zh-CN" w:bidi="hi-IN"/>
        </w:rPr>
        <w:t>22</w:t>
      </w:r>
    </w:p>
    <w:p w14:paraId="6A10C618" w14:textId="406648CD" w:rsidR="00F93E51" w:rsidRPr="00E32989" w:rsidRDefault="00F93E51" w:rsidP="00F93E51">
      <w:pPr>
        <w:spacing w:line="360" w:lineRule="auto"/>
        <w:ind w:left="720"/>
        <w:rPr>
          <w:lang w:val="en-IN"/>
        </w:rPr>
      </w:pPr>
      <w:r w:rsidRPr="00F66BE0">
        <w:rPr>
          <w:rFonts w:ascii="Bookman Old Style" w:hAnsi="Bookman Old Style"/>
          <w:b/>
          <w:bCs/>
          <w:color w:val="000000"/>
          <w:sz w:val="28"/>
          <w:szCs w:val="23"/>
          <w:lang w:val="x-none" w:eastAsia="zh-CN" w:bidi="hi-IN"/>
        </w:rPr>
        <w:t>4.1 Basic Metrics and Terms</w:t>
      </w:r>
      <w:r w:rsidR="00E32989">
        <w:rPr>
          <w:rFonts w:ascii="Bookman Old Style" w:hAnsi="Bookman Old Style"/>
          <w:b/>
          <w:bCs/>
          <w:color w:val="000000"/>
          <w:sz w:val="28"/>
          <w:szCs w:val="23"/>
          <w:lang w:val="en-IN" w:eastAsia="zh-CN" w:bidi="hi-IN"/>
        </w:rPr>
        <w:t>………………………………….</w:t>
      </w:r>
      <w:r w:rsidR="00BD4D21">
        <w:rPr>
          <w:rFonts w:ascii="Bookman Old Style" w:hAnsi="Bookman Old Style"/>
          <w:b/>
          <w:bCs/>
          <w:color w:val="000000"/>
          <w:sz w:val="28"/>
          <w:szCs w:val="23"/>
          <w:lang w:val="en-IN" w:eastAsia="zh-CN" w:bidi="hi-IN"/>
        </w:rPr>
        <w:t>23</w:t>
      </w:r>
    </w:p>
    <w:p w14:paraId="208C64E8" w14:textId="2F03C6C1" w:rsidR="00F93E51" w:rsidRPr="00E32989" w:rsidRDefault="00F93E51" w:rsidP="00F93E51">
      <w:pPr>
        <w:spacing w:line="360" w:lineRule="auto"/>
        <w:ind w:left="720"/>
        <w:rPr>
          <w:lang w:val="en-IN"/>
        </w:rPr>
      </w:pPr>
      <w:r w:rsidRPr="00F66BE0">
        <w:rPr>
          <w:rFonts w:ascii="Bookman Old Style" w:hAnsi="Bookman Old Style"/>
          <w:b/>
          <w:bCs/>
          <w:color w:val="000000"/>
          <w:sz w:val="28"/>
          <w:szCs w:val="23"/>
          <w:lang w:val="x-none" w:eastAsia="zh-CN" w:bidi="hi-IN"/>
        </w:rPr>
        <w:t>4.1.1 Information Loss</w:t>
      </w:r>
      <w:r w:rsidR="00E32989">
        <w:rPr>
          <w:rFonts w:ascii="Bookman Old Style" w:hAnsi="Bookman Old Style"/>
          <w:b/>
          <w:bCs/>
          <w:color w:val="000000"/>
          <w:sz w:val="28"/>
          <w:szCs w:val="23"/>
          <w:lang w:val="en-IN" w:eastAsia="zh-CN" w:bidi="hi-IN"/>
        </w:rPr>
        <w:t>………………………………………….</w:t>
      </w:r>
      <w:r w:rsidR="00BD4D21">
        <w:rPr>
          <w:rFonts w:ascii="Bookman Old Style" w:hAnsi="Bookman Old Style"/>
          <w:b/>
          <w:bCs/>
          <w:color w:val="000000"/>
          <w:sz w:val="28"/>
          <w:szCs w:val="23"/>
          <w:lang w:val="en-IN" w:eastAsia="zh-CN" w:bidi="hi-IN"/>
        </w:rPr>
        <w:t>23</w:t>
      </w:r>
    </w:p>
    <w:p w14:paraId="4507D81F" w14:textId="023ABF08" w:rsidR="00F93E51" w:rsidRPr="00F66BE0" w:rsidRDefault="00F93E51" w:rsidP="00F93E51">
      <w:pPr>
        <w:keepNext/>
        <w:keepLines/>
        <w:widowControl w:val="0"/>
        <w:suppressAutoHyphens/>
        <w:spacing w:before="40" w:line="360" w:lineRule="auto"/>
        <w:ind w:left="720"/>
        <w:jc w:val="both"/>
        <w:outlineLvl w:val="3"/>
        <w:rPr>
          <w:rFonts w:ascii="Bookman Old Style" w:hAnsi="Bookman Old Style"/>
          <w:b/>
          <w:iCs/>
          <w:sz w:val="28"/>
          <w:szCs w:val="28"/>
          <w:lang w:eastAsia="zh-CN" w:bidi="hi-IN"/>
        </w:rPr>
      </w:pPr>
      <w:r w:rsidRPr="00F66BE0">
        <w:rPr>
          <w:rFonts w:ascii="Bookman Old Style" w:hAnsi="Bookman Old Style"/>
          <w:b/>
          <w:iCs/>
          <w:sz w:val="28"/>
          <w:szCs w:val="28"/>
          <w:lang w:val="en-IN" w:eastAsia="zh-CN" w:bidi="hi-IN"/>
        </w:rPr>
        <w:lastRenderedPageBreak/>
        <w:t xml:space="preserve">4.1.2 </w:t>
      </w:r>
      <w:proofErr w:type="gramStart"/>
      <w:r w:rsidRPr="00F66BE0">
        <w:rPr>
          <w:rFonts w:ascii="Bookman Old Style" w:hAnsi="Bookman Old Style"/>
          <w:b/>
          <w:iCs/>
          <w:sz w:val="28"/>
          <w:szCs w:val="28"/>
          <w:lang w:eastAsia="zh-CN" w:bidi="hi-IN"/>
        </w:rPr>
        <w:t>NCP  Metric</w:t>
      </w:r>
      <w:proofErr w:type="gramEnd"/>
      <w:r w:rsidRPr="00F66BE0">
        <w:rPr>
          <w:rFonts w:ascii="Bookman Old Style" w:hAnsi="Bookman Old Style"/>
          <w:b/>
          <w:iCs/>
          <w:sz w:val="28"/>
          <w:szCs w:val="28"/>
          <w:lang w:eastAsia="zh-CN" w:bidi="hi-IN"/>
        </w:rPr>
        <w:t xml:space="preserve"> Calculations</w:t>
      </w:r>
      <w:r w:rsidR="00E32989">
        <w:rPr>
          <w:rFonts w:ascii="Bookman Old Style" w:hAnsi="Bookman Old Style"/>
          <w:b/>
          <w:iCs/>
          <w:sz w:val="28"/>
          <w:szCs w:val="28"/>
          <w:lang w:eastAsia="zh-CN" w:bidi="hi-IN"/>
        </w:rPr>
        <w:t>……………………………</w:t>
      </w:r>
      <w:r w:rsidR="005720A3">
        <w:rPr>
          <w:rFonts w:ascii="Bookman Old Style" w:hAnsi="Bookman Old Style"/>
          <w:b/>
          <w:iCs/>
          <w:sz w:val="28"/>
          <w:szCs w:val="28"/>
          <w:lang w:eastAsia="zh-CN" w:bidi="hi-IN"/>
        </w:rPr>
        <w:t>.</w:t>
      </w:r>
      <w:r w:rsidR="00E32989">
        <w:rPr>
          <w:rFonts w:ascii="Bookman Old Style" w:hAnsi="Bookman Old Style"/>
          <w:b/>
          <w:iCs/>
          <w:sz w:val="28"/>
          <w:szCs w:val="28"/>
          <w:lang w:eastAsia="zh-CN" w:bidi="hi-IN"/>
        </w:rPr>
        <w:t>…</w:t>
      </w:r>
      <w:r w:rsidR="00BD4D21">
        <w:rPr>
          <w:rFonts w:ascii="Bookman Old Style" w:hAnsi="Bookman Old Style"/>
          <w:b/>
          <w:iCs/>
          <w:sz w:val="28"/>
          <w:szCs w:val="28"/>
          <w:lang w:eastAsia="zh-CN" w:bidi="hi-IN"/>
        </w:rPr>
        <w:t>23</w:t>
      </w:r>
    </w:p>
    <w:p w14:paraId="58FAEDCF" w14:textId="5FACC627" w:rsidR="00F93E51" w:rsidRPr="00F66BE0" w:rsidRDefault="00F93E51" w:rsidP="00F93E51">
      <w:pPr>
        <w:spacing w:line="360" w:lineRule="auto"/>
        <w:ind w:left="720"/>
        <w:jc w:val="both"/>
        <w:rPr>
          <w:rFonts w:ascii="Bookman Old Style" w:hAnsi="Bookman Old Style"/>
          <w:b/>
          <w:sz w:val="28"/>
          <w:szCs w:val="28"/>
          <w:lang w:eastAsia="en-IN"/>
        </w:rPr>
      </w:pPr>
      <w:r w:rsidRPr="00F66BE0">
        <w:rPr>
          <w:rFonts w:ascii="Bookman Old Style" w:hAnsi="Bookman Old Style"/>
          <w:b/>
          <w:sz w:val="28"/>
          <w:szCs w:val="28"/>
          <w:lang w:eastAsia="en-IN"/>
        </w:rPr>
        <w:t>4.2 K-Anonymity Using Graph Theory</w:t>
      </w:r>
      <w:r w:rsidR="00E32989">
        <w:rPr>
          <w:rFonts w:ascii="Bookman Old Style" w:hAnsi="Bookman Old Style"/>
          <w:b/>
          <w:sz w:val="28"/>
          <w:szCs w:val="28"/>
          <w:lang w:eastAsia="en-IN"/>
        </w:rPr>
        <w:t>…………………….</w:t>
      </w:r>
      <w:r w:rsidR="005720A3">
        <w:rPr>
          <w:rFonts w:ascii="Bookman Old Style" w:hAnsi="Bookman Old Style"/>
          <w:b/>
          <w:sz w:val="28"/>
          <w:szCs w:val="28"/>
          <w:lang w:eastAsia="en-IN"/>
        </w:rPr>
        <w:t>.</w:t>
      </w:r>
      <w:r w:rsidR="00BD4D21">
        <w:rPr>
          <w:rFonts w:ascii="Bookman Old Style" w:hAnsi="Bookman Old Style"/>
          <w:b/>
          <w:sz w:val="28"/>
          <w:szCs w:val="28"/>
          <w:lang w:eastAsia="en-IN"/>
        </w:rPr>
        <w:t>23</w:t>
      </w:r>
    </w:p>
    <w:p w14:paraId="2D820228" w14:textId="350D70CA" w:rsidR="00F93E51" w:rsidRPr="00F66BE0" w:rsidRDefault="00F93E51" w:rsidP="00F93E51">
      <w:pPr>
        <w:spacing w:line="360" w:lineRule="auto"/>
        <w:ind w:left="720"/>
        <w:jc w:val="both"/>
        <w:rPr>
          <w:rFonts w:ascii="Bookman Old Style" w:hAnsi="Bookman Old Style"/>
          <w:b/>
          <w:sz w:val="28"/>
          <w:szCs w:val="28"/>
          <w:lang w:eastAsia="en-IN"/>
        </w:rPr>
      </w:pPr>
      <w:r w:rsidRPr="00F66BE0">
        <w:rPr>
          <w:rFonts w:ascii="Bookman Old Style" w:hAnsi="Bookman Old Style"/>
          <w:b/>
          <w:sz w:val="28"/>
          <w:szCs w:val="28"/>
          <w:lang w:eastAsia="en-IN"/>
        </w:rPr>
        <w:t xml:space="preserve">4.2.1 The Idea </w:t>
      </w:r>
      <w:proofErr w:type="gramStart"/>
      <w:r w:rsidRPr="00F66BE0">
        <w:rPr>
          <w:rFonts w:ascii="Bookman Old Style" w:hAnsi="Bookman Old Style"/>
          <w:b/>
          <w:sz w:val="28"/>
          <w:szCs w:val="28"/>
          <w:lang w:eastAsia="en-IN"/>
        </w:rPr>
        <w:t>And</w:t>
      </w:r>
      <w:proofErr w:type="gramEnd"/>
      <w:r w:rsidRPr="00F66BE0">
        <w:rPr>
          <w:rFonts w:ascii="Bookman Old Style" w:hAnsi="Bookman Old Style"/>
          <w:b/>
          <w:sz w:val="28"/>
          <w:szCs w:val="28"/>
          <w:lang w:eastAsia="en-IN"/>
        </w:rPr>
        <w:t xml:space="preserve"> Pseudo Code</w:t>
      </w:r>
      <w:r w:rsidR="005720A3">
        <w:rPr>
          <w:rFonts w:ascii="Bookman Old Style" w:hAnsi="Bookman Old Style"/>
          <w:b/>
          <w:sz w:val="28"/>
          <w:szCs w:val="28"/>
          <w:lang w:eastAsia="en-IN"/>
        </w:rPr>
        <w:t>…………………………..</w:t>
      </w:r>
      <w:r w:rsidR="00E32989">
        <w:rPr>
          <w:rFonts w:ascii="Bookman Old Style" w:hAnsi="Bookman Old Style"/>
          <w:b/>
          <w:sz w:val="28"/>
          <w:szCs w:val="28"/>
          <w:lang w:eastAsia="en-IN"/>
        </w:rPr>
        <w:t>.</w:t>
      </w:r>
      <w:r w:rsidR="005720A3">
        <w:rPr>
          <w:rFonts w:ascii="Bookman Old Style" w:hAnsi="Bookman Old Style"/>
          <w:b/>
          <w:sz w:val="28"/>
          <w:szCs w:val="28"/>
          <w:lang w:eastAsia="en-IN"/>
        </w:rPr>
        <w:t>.</w:t>
      </w:r>
      <w:r w:rsidR="00BD4D21">
        <w:rPr>
          <w:rFonts w:ascii="Bookman Old Style" w:hAnsi="Bookman Old Style"/>
          <w:b/>
          <w:sz w:val="28"/>
          <w:szCs w:val="28"/>
          <w:lang w:eastAsia="en-IN"/>
        </w:rPr>
        <w:t>23</w:t>
      </w:r>
    </w:p>
    <w:p w14:paraId="6F9977D8" w14:textId="337BF25C" w:rsidR="00F93E51" w:rsidRPr="00F66BE0" w:rsidRDefault="00F93E51" w:rsidP="00F93E51">
      <w:pPr>
        <w:spacing w:line="360" w:lineRule="auto"/>
        <w:ind w:left="720"/>
        <w:jc w:val="both"/>
        <w:rPr>
          <w:rFonts w:ascii="Bookman Old Style" w:hAnsi="Bookman Old Style"/>
          <w:b/>
          <w:sz w:val="28"/>
          <w:szCs w:val="28"/>
          <w:lang w:eastAsia="en-IN"/>
        </w:rPr>
      </w:pPr>
      <w:r w:rsidRPr="00F66BE0">
        <w:rPr>
          <w:rFonts w:ascii="Bookman Old Style" w:hAnsi="Bookman Old Style"/>
          <w:b/>
          <w:sz w:val="28"/>
          <w:szCs w:val="28"/>
          <w:lang w:eastAsia="en-IN"/>
        </w:rPr>
        <w:t>4.2.2 Distance Metrics Used</w:t>
      </w:r>
      <w:r w:rsidR="005720A3">
        <w:rPr>
          <w:rFonts w:ascii="Bookman Old Style" w:hAnsi="Bookman Old Style"/>
          <w:b/>
          <w:sz w:val="28"/>
          <w:szCs w:val="28"/>
          <w:lang w:eastAsia="en-IN"/>
        </w:rPr>
        <w:t>………………………………..</w:t>
      </w:r>
      <w:r w:rsidR="00E32989">
        <w:rPr>
          <w:rFonts w:ascii="Bookman Old Style" w:hAnsi="Bookman Old Style"/>
          <w:b/>
          <w:sz w:val="28"/>
          <w:szCs w:val="28"/>
          <w:lang w:eastAsia="en-IN"/>
        </w:rPr>
        <w:t>..</w:t>
      </w:r>
      <w:r w:rsidR="005720A3">
        <w:rPr>
          <w:rFonts w:ascii="Bookman Old Style" w:hAnsi="Bookman Old Style"/>
          <w:b/>
          <w:sz w:val="28"/>
          <w:szCs w:val="28"/>
          <w:lang w:eastAsia="en-IN"/>
        </w:rPr>
        <w:t>.</w:t>
      </w:r>
      <w:r w:rsidR="00BD4D21">
        <w:rPr>
          <w:rFonts w:ascii="Bookman Old Style" w:hAnsi="Bookman Old Style"/>
          <w:b/>
          <w:sz w:val="28"/>
          <w:szCs w:val="28"/>
          <w:lang w:eastAsia="en-IN"/>
        </w:rPr>
        <w:t>31</w:t>
      </w:r>
    </w:p>
    <w:p w14:paraId="6D9785F6" w14:textId="7B724AFD" w:rsidR="00F93E51" w:rsidRDefault="00F93E51" w:rsidP="00F93E51">
      <w:pPr>
        <w:spacing w:line="360" w:lineRule="auto"/>
        <w:ind w:left="720"/>
        <w:rPr>
          <w:rFonts w:ascii="Bookman Old Style" w:hAnsi="Bookman Old Style"/>
          <w:b/>
          <w:sz w:val="28"/>
          <w:szCs w:val="28"/>
          <w:lang w:eastAsia="en-IN"/>
        </w:rPr>
      </w:pPr>
      <w:r w:rsidRPr="00F66BE0">
        <w:rPr>
          <w:rFonts w:ascii="Bookman Old Style" w:hAnsi="Bookman Old Style"/>
          <w:b/>
          <w:sz w:val="28"/>
          <w:szCs w:val="28"/>
          <w:lang w:eastAsia="en-IN"/>
        </w:rPr>
        <w:t xml:space="preserve">4.2.3 Distance </w:t>
      </w:r>
      <w:proofErr w:type="gramStart"/>
      <w:r w:rsidRPr="00F66BE0">
        <w:rPr>
          <w:rFonts w:ascii="Bookman Old Style" w:hAnsi="Bookman Old Style"/>
          <w:b/>
          <w:sz w:val="28"/>
          <w:szCs w:val="28"/>
          <w:lang w:eastAsia="en-IN"/>
        </w:rPr>
        <w:t>Between</w:t>
      </w:r>
      <w:proofErr w:type="gramEnd"/>
      <w:r w:rsidRPr="00F66BE0">
        <w:rPr>
          <w:rFonts w:ascii="Bookman Old Style" w:hAnsi="Bookman Old Style"/>
          <w:b/>
          <w:sz w:val="28"/>
          <w:szCs w:val="28"/>
          <w:lang w:eastAsia="en-IN"/>
        </w:rPr>
        <w:t xml:space="preserve"> Two Records</w:t>
      </w:r>
      <w:r w:rsidR="00E32989">
        <w:rPr>
          <w:rFonts w:ascii="Bookman Old Style" w:hAnsi="Bookman Old Style"/>
          <w:b/>
          <w:sz w:val="28"/>
          <w:szCs w:val="28"/>
          <w:lang w:eastAsia="en-IN"/>
        </w:rPr>
        <w:t>………………………</w:t>
      </w:r>
      <w:r w:rsidR="00BD4D21">
        <w:rPr>
          <w:rFonts w:ascii="Bookman Old Style" w:hAnsi="Bookman Old Style"/>
          <w:b/>
          <w:sz w:val="28"/>
          <w:szCs w:val="28"/>
          <w:lang w:eastAsia="en-IN"/>
        </w:rPr>
        <w:t>32</w:t>
      </w:r>
    </w:p>
    <w:p w14:paraId="29A00FA4" w14:textId="77777777" w:rsidR="00BD4D21" w:rsidRDefault="00BD4D21" w:rsidP="00BD4D21">
      <w:pPr>
        <w:spacing w:after="120" w:line="360" w:lineRule="auto"/>
        <w:rPr>
          <w:rFonts w:ascii="Bookman Old Style" w:hAnsi="Bookman Old Style"/>
          <w:b/>
          <w:bCs/>
          <w:sz w:val="32"/>
          <w:szCs w:val="32"/>
        </w:rPr>
      </w:pPr>
    </w:p>
    <w:p w14:paraId="61BAB74E" w14:textId="3564FE90" w:rsidR="00CF3178" w:rsidRDefault="00CF3178" w:rsidP="00BD4D21">
      <w:pPr>
        <w:spacing w:after="120" w:line="360" w:lineRule="auto"/>
        <w:rPr>
          <w:rFonts w:ascii="Bookman Old Style" w:hAnsi="Bookman Old Style"/>
          <w:b/>
          <w:bCs/>
          <w:sz w:val="32"/>
          <w:szCs w:val="32"/>
        </w:rPr>
      </w:pPr>
      <w:r>
        <w:rPr>
          <w:rFonts w:ascii="Bookman Old Style" w:hAnsi="Bookman Old Style"/>
          <w:b/>
          <w:bCs/>
          <w:sz w:val="32"/>
          <w:szCs w:val="32"/>
        </w:rPr>
        <w:t xml:space="preserve">CHAPTER </w:t>
      </w:r>
      <w:r w:rsidR="00BD4D21">
        <w:rPr>
          <w:rFonts w:ascii="Bookman Old Style" w:hAnsi="Bookman Old Style"/>
          <w:b/>
          <w:bCs/>
          <w:sz w:val="32"/>
          <w:szCs w:val="32"/>
        </w:rPr>
        <w:t>5</w:t>
      </w:r>
    </w:p>
    <w:p w14:paraId="3F96ACFA" w14:textId="75608164" w:rsidR="00BD4D21" w:rsidRPr="00F66BE0" w:rsidRDefault="00BD4D21" w:rsidP="00BD4D21">
      <w:pPr>
        <w:spacing w:after="120" w:line="360" w:lineRule="auto"/>
        <w:rPr>
          <w:rFonts w:ascii="Bookman Old Style" w:hAnsi="Bookman Old Style"/>
          <w:sz w:val="32"/>
          <w:szCs w:val="32"/>
        </w:rPr>
      </w:pPr>
      <w:r w:rsidRPr="00F66BE0">
        <w:rPr>
          <w:rFonts w:ascii="Bookman Old Style" w:hAnsi="Bookman Old Style"/>
          <w:b/>
          <w:bCs/>
          <w:sz w:val="32"/>
          <w:szCs w:val="32"/>
        </w:rPr>
        <w:t>SYSTEM REQUIREMENTS</w:t>
      </w:r>
      <w:r>
        <w:rPr>
          <w:rFonts w:ascii="Bookman Old Style" w:hAnsi="Bookman Old Style"/>
          <w:b/>
          <w:bCs/>
          <w:sz w:val="32"/>
          <w:szCs w:val="32"/>
        </w:rPr>
        <w:t>………………………………</w:t>
      </w:r>
      <w:r w:rsidR="005720A3">
        <w:rPr>
          <w:rFonts w:ascii="Bookman Old Style" w:hAnsi="Bookman Old Style"/>
          <w:b/>
          <w:bCs/>
          <w:sz w:val="32"/>
          <w:szCs w:val="32"/>
        </w:rPr>
        <w:t>….</w:t>
      </w:r>
      <w:r w:rsidR="00CF3178">
        <w:rPr>
          <w:rFonts w:ascii="Bookman Old Style" w:hAnsi="Bookman Old Style"/>
          <w:b/>
          <w:bCs/>
          <w:sz w:val="32"/>
          <w:szCs w:val="32"/>
        </w:rPr>
        <w:t>33</w:t>
      </w:r>
    </w:p>
    <w:p w14:paraId="1276C253" w14:textId="7E86B220" w:rsidR="00BD4D21" w:rsidRPr="00796F4B" w:rsidRDefault="00BD4D21" w:rsidP="00BD4D21">
      <w:pPr>
        <w:spacing w:after="120" w:line="360" w:lineRule="auto"/>
        <w:ind w:left="720"/>
        <w:jc w:val="both"/>
        <w:rPr>
          <w:rFonts w:ascii="Bookman Old Style" w:hAnsi="Bookman Old Style"/>
          <w:sz w:val="28"/>
          <w:szCs w:val="28"/>
        </w:rPr>
      </w:pPr>
      <w:r>
        <w:rPr>
          <w:rFonts w:ascii="Bookman Old Style" w:hAnsi="Bookman Old Style"/>
          <w:b/>
          <w:bCs/>
          <w:sz w:val="28"/>
          <w:szCs w:val="28"/>
        </w:rPr>
        <w:t>5</w:t>
      </w:r>
      <w:r w:rsidRPr="00796F4B">
        <w:rPr>
          <w:rFonts w:ascii="Bookman Old Style" w:hAnsi="Bookman Old Style"/>
          <w:b/>
          <w:bCs/>
          <w:sz w:val="28"/>
          <w:szCs w:val="28"/>
        </w:rPr>
        <w:t>.1 Hardware Requirements</w:t>
      </w:r>
      <w:r>
        <w:rPr>
          <w:rFonts w:ascii="Bookman Old Style" w:hAnsi="Bookman Old Style"/>
          <w:b/>
          <w:bCs/>
          <w:sz w:val="28"/>
          <w:szCs w:val="28"/>
        </w:rPr>
        <w:t>…………………………………..</w:t>
      </w:r>
      <w:r w:rsidR="00CF3178">
        <w:rPr>
          <w:rFonts w:ascii="Bookman Old Style" w:hAnsi="Bookman Old Style"/>
          <w:b/>
          <w:bCs/>
          <w:sz w:val="28"/>
          <w:szCs w:val="28"/>
        </w:rPr>
        <w:t>34</w:t>
      </w:r>
    </w:p>
    <w:p w14:paraId="710992E9" w14:textId="4E9550F5" w:rsidR="00BD4D21" w:rsidRPr="00796F4B" w:rsidRDefault="00BD4D21" w:rsidP="00BD4D21">
      <w:pPr>
        <w:spacing w:after="120" w:line="360" w:lineRule="auto"/>
        <w:ind w:left="720"/>
        <w:jc w:val="both"/>
        <w:rPr>
          <w:rFonts w:ascii="Bookman Old Style" w:hAnsi="Bookman Old Style"/>
          <w:sz w:val="28"/>
          <w:szCs w:val="28"/>
        </w:rPr>
      </w:pPr>
      <w:r>
        <w:rPr>
          <w:rFonts w:ascii="Bookman Old Style" w:hAnsi="Bookman Old Style"/>
          <w:b/>
          <w:bCs/>
          <w:sz w:val="28"/>
          <w:szCs w:val="28"/>
        </w:rPr>
        <w:t>5</w:t>
      </w:r>
      <w:r w:rsidRPr="00796F4B">
        <w:rPr>
          <w:rFonts w:ascii="Bookman Old Style" w:hAnsi="Bookman Old Style"/>
          <w:b/>
          <w:bCs/>
          <w:sz w:val="28"/>
          <w:szCs w:val="28"/>
        </w:rPr>
        <w:t>.1.1 Memory</w:t>
      </w:r>
      <w:r>
        <w:rPr>
          <w:rFonts w:ascii="Bookman Old Style" w:hAnsi="Bookman Old Style"/>
          <w:b/>
          <w:bCs/>
          <w:sz w:val="28"/>
          <w:szCs w:val="28"/>
        </w:rPr>
        <w:t>………………………………………………</w:t>
      </w:r>
      <w:r w:rsidR="005720A3">
        <w:rPr>
          <w:rFonts w:ascii="Bookman Old Style" w:hAnsi="Bookman Old Style"/>
          <w:b/>
          <w:bCs/>
          <w:sz w:val="28"/>
          <w:szCs w:val="28"/>
        </w:rPr>
        <w:t>………</w:t>
      </w:r>
      <w:r w:rsidR="00CF3178">
        <w:rPr>
          <w:rFonts w:ascii="Bookman Old Style" w:hAnsi="Bookman Old Style"/>
          <w:b/>
          <w:bCs/>
          <w:sz w:val="28"/>
          <w:szCs w:val="28"/>
        </w:rPr>
        <w:t>34</w:t>
      </w:r>
    </w:p>
    <w:p w14:paraId="1755EDA8" w14:textId="2465E0E2" w:rsidR="00BD4D21" w:rsidRPr="00796F4B" w:rsidRDefault="00BD4D21" w:rsidP="00BD4D21">
      <w:pPr>
        <w:spacing w:after="120" w:line="360" w:lineRule="auto"/>
        <w:ind w:left="720"/>
        <w:jc w:val="both"/>
        <w:rPr>
          <w:rFonts w:ascii="Bookman Old Style" w:hAnsi="Bookman Old Style"/>
          <w:sz w:val="28"/>
          <w:szCs w:val="28"/>
        </w:rPr>
      </w:pPr>
      <w:r>
        <w:rPr>
          <w:rFonts w:ascii="Bookman Old Style" w:hAnsi="Bookman Old Style"/>
          <w:b/>
          <w:bCs/>
          <w:sz w:val="28"/>
          <w:szCs w:val="28"/>
        </w:rPr>
        <w:t>5</w:t>
      </w:r>
      <w:r w:rsidRPr="00796F4B">
        <w:rPr>
          <w:rFonts w:ascii="Bookman Old Style" w:hAnsi="Bookman Old Style"/>
          <w:b/>
          <w:bCs/>
          <w:sz w:val="28"/>
          <w:szCs w:val="28"/>
        </w:rPr>
        <w:t>.1.2 Processing power</w:t>
      </w:r>
      <w:r>
        <w:rPr>
          <w:rFonts w:ascii="Bookman Old Style" w:hAnsi="Bookman Old Style"/>
          <w:b/>
          <w:bCs/>
          <w:sz w:val="28"/>
          <w:szCs w:val="28"/>
        </w:rPr>
        <w:t>…………………………………</w:t>
      </w:r>
      <w:r w:rsidR="005720A3">
        <w:rPr>
          <w:rFonts w:ascii="Bookman Old Style" w:hAnsi="Bookman Old Style"/>
          <w:b/>
          <w:bCs/>
          <w:sz w:val="28"/>
          <w:szCs w:val="28"/>
        </w:rPr>
        <w:t>……….</w:t>
      </w:r>
      <w:r w:rsidR="00CF3178">
        <w:rPr>
          <w:rFonts w:ascii="Bookman Old Style" w:hAnsi="Bookman Old Style"/>
          <w:b/>
          <w:bCs/>
          <w:sz w:val="28"/>
          <w:szCs w:val="28"/>
        </w:rPr>
        <w:t>34</w:t>
      </w:r>
    </w:p>
    <w:p w14:paraId="568B06FE" w14:textId="3CB9DE3D" w:rsidR="00BD4D21" w:rsidRPr="00796F4B" w:rsidRDefault="00BD4D21" w:rsidP="00BD4D21">
      <w:pPr>
        <w:spacing w:after="120" w:line="360" w:lineRule="auto"/>
        <w:ind w:left="720"/>
        <w:jc w:val="both"/>
        <w:rPr>
          <w:rFonts w:ascii="Bookman Old Style" w:hAnsi="Bookman Old Style"/>
          <w:sz w:val="28"/>
          <w:szCs w:val="28"/>
        </w:rPr>
      </w:pPr>
      <w:r>
        <w:rPr>
          <w:rFonts w:ascii="Bookman Old Style" w:hAnsi="Bookman Old Style"/>
          <w:b/>
          <w:bCs/>
          <w:sz w:val="28"/>
          <w:szCs w:val="28"/>
        </w:rPr>
        <w:t>5</w:t>
      </w:r>
      <w:r w:rsidRPr="00796F4B">
        <w:rPr>
          <w:rFonts w:ascii="Bookman Old Style" w:hAnsi="Bookman Old Style"/>
          <w:b/>
          <w:bCs/>
          <w:sz w:val="28"/>
          <w:szCs w:val="28"/>
        </w:rPr>
        <w:t>.2 Software Requirements</w:t>
      </w:r>
      <w:r>
        <w:rPr>
          <w:rFonts w:ascii="Bookman Old Style" w:hAnsi="Bookman Old Style"/>
          <w:b/>
          <w:bCs/>
          <w:sz w:val="28"/>
          <w:szCs w:val="28"/>
        </w:rPr>
        <w:t>……………………………</w:t>
      </w:r>
      <w:r w:rsidR="005720A3">
        <w:rPr>
          <w:rFonts w:ascii="Bookman Old Style" w:hAnsi="Bookman Old Style"/>
          <w:b/>
          <w:bCs/>
          <w:sz w:val="28"/>
          <w:szCs w:val="28"/>
        </w:rPr>
        <w:t>………</w:t>
      </w:r>
      <w:r w:rsidR="00CF3178">
        <w:rPr>
          <w:rFonts w:ascii="Bookman Old Style" w:hAnsi="Bookman Old Style"/>
          <w:b/>
          <w:bCs/>
          <w:sz w:val="28"/>
          <w:szCs w:val="28"/>
        </w:rPr>
        <w:t>35</w:t>
      </w:r>
    </w:p>
    <w:p w14:paraId="2E982A9F" w14:textId="76A53851" w:rsidR="00BD4D21" w:rsidRPr="00796F4B" w:rsidRDefault="00BD4D21" w:rsidP="00BD4D21">
      <w:pPr>
        <w:spacing w:after="120" w:line="360" w:lineRule="auto"/>
        <w:ind w:left="720"/>
        <w:jc w:val="both"/>
        <w:rPr>
          <w:rFonts w:ascii="Bookman Old Style" w:hAnsi="Bookman Old Style"/>
          <w:sz w:val="28"/>
          <w:szCs w:val="28"/>
        </w:rPr>
      </w:pPr>
      <w:r>
        <w:rPr>
          <w:rFonts w:ascii="Bookman Old Style" w:hAnsi="Bookman Old Style"/>
          <w:b/>
          <w:bCs/>
          <w:sz w:val="28"/>
          <w:szCs w:val="28"/>
        </w:rPr>
        <w:t>5</w:t>
      </w:r>
      <w:r w:rsidRPr="00796F4B">
        <w:rPr>
          <w:rFonts w:ascii="Bookman Old Style" w:hAnsi="Bookman Old Style"/>
          <w:b/>
          <w:bCs/>
          <w:sz w:val="28"/>
          <w:szCs w:val="28"/>
        </w:rPr>
        <w:t>.2.1 Platform</w:t>
      </w:r>
      <w:r>
        <w:rPr>
          <w:rFonts w:ascii="Bookman Old Style" w:hAnsi="Bookman Old Style"/>
          <w:b/>
          <w:bCs/>
          <w:sz w:val="28"/>
          <w:szCs w:val="28"/>
        </w:rPr>
        <w:t>………………………………………………</w:t>
      </w:r>
      <w:r w:rsidR="005720A3">
        <w:rPr>
          <w:rFonts w:ascii="Bookman Old Style" w:hAnsi="Bookman Old Style"/>
          <w:b/>
          <w:bCs/>
          <w:sz w:val="28"/>
          <w:szCs w:val="28"/>
        </w:rPr>
        <w:t>……..</w:t>
      </w:r>
      <w:r w:rsidR="00CF3178">
        <w:rPr>
          <w:rFonts w:ascii="Bookman Old Style" w:hAnsi="Bookman Old Style"/>
          <w:b/>
          <w:bCs/>
          <w:sz w:val="28"/>
          <w:szCs w:val="28"/>
        </w:rPr>
        <w:t>35</w:t>
      </w:r>
    </w:p>
    <w:p w14:paraId="1EA7E244" w14:textId="4A4C9D53" w:rsidR="00BD4D21" w:rsidRDefault="00BD4D21" w:rsidP="00BD4D21">
      <w:pPr>
        <w:spacing w:after="120" w:line="360" w:lineRule="auto"/>
        <w:ind w:left="720"/>
        <w:jc w:val="both"/>
        <w:rPr>
          <w:rFonts w:ascii="Bookman Old Style" w:hAnsi="Bookman Old Style"/>
          <w:b/>
          <w:bCs/>
          <w:sz w:val="28"/>
          <w:szCs w:val="28"/>
        </w:rPr>
      </w:pPr>
      <w:r>
        <w:rPr>
          <w:rFonts w:ascii="Bookman Old Style" w:hAnsi="Bookman Old Style"/>
          <w:b/>
          <w:bCs/>
          <w:sz w:val="28"/>
          <w:szCs w:val="28"/>
        </w:rPr>
        <w:t>5</w:t>
      </w:r>
      <w:r w:rsidRPr="00796F4B">
        <w:rPr>
          <w:rFonts w:ascii="Bookman Old Style" w:hAnsi="Bookman Old Style"/>
          <w:b/>
          <w:bCs/>
          <w:sz w:val="28"/>
          <w:szCs w:val="28"/>
        </w:rPr>
        <w:t>.2.4 Programming languages</w:t>
      </w:r>
      <w:r>
        <w:rPr>
          <w:rFonts w:ascii="Bookman Old Style" w:hAnsi="Bookman Old Style"/>
          <w:b/>
          <w:bCs/>
          <w:sz w:val="28"/>
          <w:szCs w:val="28"/>
        </w:rPr>
        <w:t>…………………………</w:t>
      </w:r>
      <w:r w:rsidR="005720A3">
        <w:rPr>
          <w:rFonts w:ascii="Bookman Old Style" w:hAnsi="Bookman Old Style"/>
          <w:b/>
          <w:bCs/>
          <w:sz w:val="28"/>
          <w:szCs w:val="28"/>
        </w:rPr>
        <w:t>……..</w:t>
      </w:r>
      <w:r w:rsidR="00CF3178">
        <w:rPr>
          <w:rFonts w:ascii="Bookman Old Style" w:hAnsi="Bookman Old Style"/>
          <w:b/>
          <w:bCs/>
          <w:sz w:val="28"/>
          <w:szCs w:val="28"/>
        </w:rPr>
        <w:t>35</w:t>
      </w:r>
    </w:p>
    <w:p w14:paraId="68FB2F2B" w14:textId="77777777" w:rsidR="00F93E51" w:rsidRPr="00796F4B" w:rsidRDefault="00F93E51" w:rsidP="00F93E51">
      <w:pPr>
        <w:spacing w:line="360" w:lineRule="auto"/>
        <w:ind w:left="720"/>
      </w:pPr>
    </w:p>
    <w:p w14:paraId="074D67C1" w14:textId="4301CC69" w:rsidR="00F93E51" w:rsidRPr="00784518" w:rsidRDefault="00BD4D21" w:rsidP="00F93E51">
      <w:pPr>
        <w:spacing w:line="360" w:lineRule="auto"/>
        <w:jc w:val="both"/>
        <w:rPr>
          <w:rFonts w:ascii="Bookman Old Style" w:hAnsi="Bookman Old Style"/>
          <w:b/>
          <w:sz w:val="32"/>
          <w:szCs w:val="32"/>
          <w:lang w:eastAsia="en-IN"/>
        </w:rPr>
      </w:pPr>
      <w:r>
        <w:rPr>
          <w:rFonts w:ascii="Bookman Old Style" w:hAnsi="Bookman Old Style"/>
          <w:b/>
          <w:sz w:val="32"/>
          <w:szCs w:val="32"/>
          <w:lang w:eastAsia="en-IN"/>
        </w:rPr>
        <w:t>CHAPTER 6</w:t>
      </w:r>
      <w:r w:rsidR="00F93E51" w:rsidRPr="00784518">
        <w:rPr>
          <w:rFonts w:ascii="Bookman Old Style" w:hAnsi="Bookman Old Style"/>
          <w:b/>
          <w:sz w:val="32"/>
          <w:szCs w:val="32"/>
          <w:lang w:eastAsia="en-IN"/>
        </w:rPr>
        <w:t xml:space="preserve"> </w:t>
      </w:r>
    </w:p>
    <w:p w14:paraId="3F921681" w14:textId="3D11C398" w:rsidR="00F93E51" w:rsidRPr="00796F4B" w:rsidRDefault="00E32989" w:rsidP="00F93E51">
      <w:pPr>
        <w:keepNext/>
        <w:spacing w:line="360" w:lineRule="auto"/>
        <w:jc w:val="both"/>
        <w:outlineLvl w:val="5"/>
        <w:rPr>
          <w:rFonts w:ascii="Bookman Old Style" w:hAnsi="Bookman Old Style"/>
          <w:b/>
          <w:sz w:val="32"/>
          <w:szCs w:val="32"/>
          <w:lang w:eastAsia="en-IN"/>
        </w:rPr>
      </w:pPr>
      <w:r w:rsidRPr="00784518">
        <w:rPr>
          <w:rFonts w:ascii="Bookman Old Style" w:hAnsi="Bookman Old Style"/>
          <w:b/>
          <w:sz w:val="32"/>
          <w:szCs w:val="32"/>
          <w:lang w:eastAsia="en-IN"/>
        </w:rPr>
        <w:t>CODING</w:t>
      </w:r>
      <w:r>
        <w:rPr>
          <w:rFonts w:ascii="Bookman Old Style" w:hAnsi="Bookman Old Style"/>
          <w:b/>
          <w:sz w:val="32"/>
          <w:szCs w:val="32"/>
          <w:lang w:eastAsia="en-IN"/>
        </w:rPr>
        <w:t>………………………………………………………</w:t>
      </w:r>
      <w:r w:rsidR="005720A3">
        <w:rPr>
          <w:rFonts w:ascii="Bookman Old Style" w:hAnsi="Bookman Old Style"/>
          <w:b/>
          <w:sz w:val="32"/>
          <w:szCs w:val="32"/>
          <w:lang w:eastAsia="en-IN"/>
        </w:rPr>
        <w:t>…..</w:t>
      </w:r>
      <w:r w:rsidR="00CF3178">
        <w:rPr>
          <w:rFonts w:ascii="Bookman Old Style" w:hAnsi="Bookman Old Style"/>
          <w:b/>
          <w:sz w:val="32"/>
          <w:szCs w:val="32"/>
          <w:lang w:eastAsia="en-IN"/>
        </w:rPr>
        <w:t>36</w:t>
      </w:r>
    </w:p>
    <w:p w14:paraId="62761FF6" w14:textId="044E97CE" w:rsidR="00F93E51" w:rsidRPr="003C21F0" w:rsidRDefault="00BD4D21" w:rsidP="00F93E51">
      <w:pPr>
        <w:spacing w:line="360" w:lineRule="auto"/>
        <w:ind w:left="720"/>
        <w:jc w:val="both"/>
        <w:rPr>
          <w:rFonts w:ascii="Bookman Old Style" w:hAnsi="Bookman Old Style"/>
          <w:b/>
          <w:sz w:val="28"/>
          <w:szCs w:val="28"/>
          <w:lang w:eastAsia="en-IN"/>
        </w:rPr>
      </w:pPr>
      <w:r>
        <w:rPr>
          <w:rFonts w:ascii="Bookman Old Style" w:hAnsi="Bookman Old Style"/>
          <w:b/>
          <w:sz w:val="28"/>
          <w:szCs w:val="28"/>
          <w:lang w:eastAsia="en-IN"/>
        </w:rPr>
        <w:t>6</w:t>
      </w:r>
      <w:r w:rsidR="00F93E51" w:rsidRPr="003C21F0">
        <w:rPr>
          <w:rFonts w:ascii="Bookman Old Style" w:hAnsi="Bookman Old Style"/>
          <w:b/>
          <w:sz w:val="28"/>
          <w:szCs w:val="28"/>
          <w:lang w:eastAsia="en-IN"/>
        </w:rPr>
        <w:t>.1 Group Class Python Source Code</w:t>
      </w:r>
      <w:r w:rsidR="00E32989">
        <w:rPr>
          <w:rFonts w:ascii="Bookman Old Style" w:hAnsi="Bookman Old Style"/>
          <w:b/>
          <w:sz w:val="28"/>
          <w:szCs w:val="28"/>
          <w:lang w:eastAsia="en-IN"/>
        </w:rPr>
        <w:t>…………………</w:t>
      </w:r>
      <w:r w:rsidR="005720A3">
        <w:rPr>
          <w:rFonts w:ascii="Bookman Old Style" w:hAnsi="Bookman Old Style"/>
          <w:b/>
          <w:sz w:val="28"/>
          <w:szCs w:val="28"/>
          <w:lang w:eastAsia="en-IN"/>
        </w:rPr>
        <w:t>…….</w:t>
      </w:r>
      <w:r w:rsidR="00CF3178">
        <w:rPr>
          <w:rFonts w:ascii="Bookman Old Style" w:hAnsi="Bookman Old Style"/>
          <w:b/>
          <w:sz w:val="28"/>
          <w:szCs w:val="28"/>
          <w:lang w:eastAsia="en-IN"/>
        </w:rPr>
        <w:t>37</w:t>
      </w:r>
    </w:p>
    <w:p w14:paraId="68B51D0C" w14:textId="1C68CCBF" w:rsidR="00F93E51" w:rsidRPr="00796F4B" w:rsidRDefault="00BD4D21" w:rsidP="00F93E51">
      <w:pPr>
        <w:spacing w:line="360" w:lineRule="auto"/>
        <w:ind w:left="720"/>
        <w:rPr>
          <w:rFonts w:ascii="Bookman Old Style" w:hAnsi="Bookman Old Style"/>
          <w:b/>
          <w:sz w:val="28"/>
          <w:szCs w:val="28"/>
          <w:lang w:eastAsia="en-IN"/>
        </w:rPr>
      </w:pPr>
      <w:r>
        <w:rPr>
          <w:rFonts w:ascii="Bookman Old Style" w:hAnsi="Bookman Old Style"/>
          <w:b/>
          <w:sz w:val="28"/>
          <w:szCs w:val="28"/>
          <w:lang w:eastAsia="en-IN"/>
        </w:rPr>
        <w:t>6</w:t>
      </w:r>
      <w:r w:rsidR="00F93E51" w:rsidRPr="003C21F0">
        <w:rPr>
          <w:rFonts w:ascii="Bookman Old Style" w:hAnsi="Bookman Old Style"/>
          <w:b/>
          <w:sz w:val="28"/>
          <w:szCs w:val="28"/>
          <w:lang w:eastAsia="en-IN"/>
        </w:rPr>
        <w:t xml:space="preserve">.2 Source Code </w:t>
      </w:r>
      <w:proofErr w:type="gramStart"/>
      <w:r w:rsidR="00F93E51" w:rsidRPr="003C21F0">
        <w:rPr>
          <w:rFonts w:ascii="Bookman Old Style" w:hAnsi="Bookman Old Style"/>
          <w:b/>
          <w:sz w:val="28"/>
          <w:szCs w:val="28"/>
          <w:lang w:eastAsia="en-IN"/>
        </w:rPr>
        <w:t>Of</w:t>
      </w:r>
      <w:proofErr w:type="gramEnd"/>
      <w:r w:rsidR="00F93E51" w:rsidRPr="003C21F0">
        <w:rPr>
          <w:rFonts w:ascii="Bookman Old Style" w:hAnsi="Bookman Old Style"/>
          <w:b/>
          <w:sz w:val="28"/>
          <w:szCs w:val="28"/>
          <w:lang w:eastAsia="en-IN"/>
        </w:rPr>
        <w:t xml:space="preserve"> The Algorithm</w:t>
      </w:r>
      <w:r w:rsidR="00E32989">
        <w:rPr>
          <w:rFonts w:ascii="Bookman Old Style" w:hAnsi="Bookman Old Style"/>
          <w:b/>
          <w:sz w:val="28"/>
          <w:szCs w:val="28"/>
          <w:lang w:eastAsia="en-IN"/>
        </w:rPr>
        <w:t>……………………</w:t>
      </w:r>
      <w:r w:rsidR="005720A3">
        <w:rPr>
          <w:rFonts w:ascii="Bookman Old Style" w:hAnsi="Bookman Old Style"/>
          <w:b/>
          <w:sz w:val="28"/>
          <w:szCs w:val="28"/>
          <w:lang w:eastAsia="en-IN"/>
        </w:rPr>
        <w:t>……..</w:t>
      </w:r>
      <w:r w:rsidR="00CF3178">
        <w:rPr>
          <w:rFonts w:ascii="Bookman Old Style" w:hAnsi="Bookman Old Style"/>
          <w:b/>
          <w:sz w:val="28"/>
          <w:szCs w:val="28"/>
          <w:lang w:eastAsia="en-IN"/>
        </w:rPr>
        <w:t>39</w:t>
      </w:r>
    </w:p>
    <w:p w14:paraId="072838CB" w14:textId="722DBE0E" w:rsidR="00F93E51" w:rsidRDefault="00BD4D21" w:rsidP="00F93E51">
      <w:pPr>
        <w:spacing w:line="360" w:lineRule="auto"/>
        <w:ind w:left="720"/>
        <w:jc w:val="both"/>
        <w:rPr>
          <w:rFonts w:ascii="Bookman Old Style" w:hAnsi="Bookman Old Style"/>
          <w:b/>
          <w:sz w:val="28"/>
          <w:szCs w:val="28"/>
          <w:lang w:eastAsia="en-IN"/>
        </w:rPr>
      </w:pPr>
      <w:r>
        <w:rPr>
          <w:rFonts w:ascii="Bookman Old Style" w:hAnsi="Bookman Old Style"/>
          <w:b/>
          <w:sz w:val="28"/>
          <w:szCs w:val="28"/>
          <w:lang w:eastAsia="en-IN"/>
        </w:rPr>
        <w:t>6</w:t>
      </w:r>
      <w:r w:rsidR="00F93E51" w:rsidRPr="003C21F0">
        <w:rPr>
          <w:rFonts w:ascii="Bookman Old Style" w:hAnsi="Bookman Old Style"/>
          <w:b/>
          <w:sz w:val="28"/>
          <w:szCs w:val="28"/>
          <w:lang w:eastAsia="en-IN"/>
        </w:rPr>
        <w:t xml:space="preserve">.3 Source Code </w:t>
      </w:r>
      <w:proofErr w:type="gramStart"/>
      <w:r w:rsidR="00F93E51" w:rsidRPr="003C21F0">
        <w:rPr>
          <w:rFonts w:ascii="Bookman Old Style" w:hAnsi="Bookman Old Style"/>
          <w:b/>
          <w:sz w:val="28"/>
          <w:szCs w:val="28"/>
          <w:lang w:eastAsia="en-IN"/>
        </w:rPr>
        <w:t>To</w:t>
      </w:r>
      <w:proofErr w:type="gramEnd"/>
      <w:r w:rsidR="00F93E51" w:rsidRPr="003C21F0">
        <w:rPr>
          <w:rFonts w:ascii="Bookman Old Style" w:hAnsi="Bookman Old Style"/>
          <w:b/>
          <w:sz w:val="28"/>
          <w:szCs w:val="28"/>
          <w:lang w:eastAsia="en-IN"/>
        </w:rPr>
        <w:t xml:space="preserve"> Calculate Distance Between Two Records</w:t>
      </w:r>
      <w:r w:rsidR="00E32989">
        <w:rPr>
          <w:rFonts w:ascii="Bookman Old Style" w:hAnsi="Bookman Old Style"/>
          <w:b/>
          <w:sz w:val="28"/>
          <w:szCs w:val="28"/>
          <w:lang w:eastAsia="en-IN"/>
        </w:rPr>
        <w:t>………………………………………………………………</w:t>
      </w:r>
      <w:r w:rsidR="00CF3178">
        <w:rPr>
          <w:rFonts w:ascii="Bookman Old Style" w:hAnsi="Bookman Old Style"/>
          <w:b/>
          <w:sz w:val="28"/>
          <w:szCs w:val="28"/>
          <w:lang w:eastAsia="en-IN"/>
        </w:rPr>
        <w:t>40</w:t>
      </w:r>
    </w:p>
    <w:p w14:paraId="2D1778A6" w14:textId="77777777" w:rsidR="00F93E51" w:rsidRPr="003C21F0" w:rsidRDefault="00F93E51" w:rsidP="00F93E51">
      <w:pPr>
        <w:spacing w:line="360" w:lineRule="auto"/>
        <w:ind w:left="720"/>
        <w:jc w:val="both"/>
        <w:rPr>
          <w:rFonts w:ascii="Bookman Old Style" w:hAnsi="Bookman Old Style"/>
          <w:b/>
          <w:sz w:val="28"/>
          <w:szCs w:val="28"/>
          <w:lang w:eastAsia="en-IN"/>
        </w:rPr>
      </w:pPr>
    </w:p>
    <w:p w14:paraId="3F1AE56E" w14:textId="77777777" w:rsidR="00F93E51" w:rsidRPr="00796F4B" w:rsidRDefault="00F93E51" w:rsidP="00F93E51">
      <w:pPr>
        <w:spacing w:after="120" w:line="360" w:lineRule="auto"/>
        <w:ind w:left="720"/>
        <w:jc w:val="both"/>
        <w:rPr>
          <w:rFonts w:ascii="Bookman Old Style" w:hAnsi="Bookman Old Style"/>
          <w:sz w:val="28"/>
          <w:szCs w:val="28"/>
        </w:rPr>
      </w:pPr>
    </w:p>
    <w:p w14:paraId="05E0908B" w14:textId="5FE10B22" w:rsidR="00F93E51" w:rsidRPr="00F66BE0" w:rsidRDefault="00F93E51" w:rsidP="00F93E51">
      <w:pPr>
        <w:pStyle w:val="Heading5"/>
        <w:spacing w:line="360" w:lineRule="auto"/>
        <w:ind w:left="0" w:firstLine="0"/>
        <w:jc w:val="both"/>
        <w:rPr>
          <w:rFonts w:ascii="Bookman Old Style" w:hAnsi="Bookman Old Style"/>
        </w:rPr>
      </w:pPr>
      <w:r w:rsidRPr="00F66BE0">
        <w:rPr>
          <w:rFonts w:ascii="Bookman Old Style" w:hAnsi="Bookman Old Style"/>
        </w:rPr>
        <w:lastRenderedPageBreak/>
        <w:t xml:space="preserve">CHAPTER </w:t>
      </w:r>
      <w:r>
        <w:rPr>
          <w:rFonts w:ascii="Bookman Old Style" w:hAnsi="Bookman Old Style"/>
        </w:rPr>
        <w:t>7</w:t>
      </w:r>
    </w:p>
    <w:p w14:paraId="1315E756" w14:textId="391D766F" w:rsidR="00F93E51" w:rsidRPr="00E32989" w:rsidRDefault="00E32989" w:rsidP="00F93E51">
      <w:pPr>
        <w:keepNext/>
        <w:keepLines/>
        <w:widowControl w:val="0"/>
        <w:suppressAutoHyphens/>
        <w:spacing w:before="120" w:after="120" w:line="360" w:lineRule="auto"/>
        <w:jc w:val="both"/>
        <w:outlineLvl w:val="0"/>
        <w:rPr>
          <w:rFonts w:ascii="Bookman Old Style" w:hAnsi="Bookman Old Style"/>
          <w:b/>
          <w:bCs/>
          <w:color w:val="000000"/>
          <w:sz w:val="32"/>
          <w:szCs w:val="25"/>
          <w:lang w:val="en-IN" w:eastAsia="zh-CN" w:bidi="hi-IN"/>
        </w:rPr>
      </w:pPr>
      <w:r>
        <w:rPr>
          <w:rFonts w:ascii="Bookman Old Style" w:hAnsi="Bookman Old Style"/>
          <w:b/>
          <w:bCs/>
          <w:color w:val="000000"/>
          <w:sz w:val="32"/>
          <w:szCs w:val="25"/>
          <w:lang w:val="x-none" w:eastAsia="zh-CN" w:bidi="hi-IN"/>
        </w:rPr>
        <w:t>EXPERIMENTS AND RESULTS…</w:t>
      </w:r>
      <w:r>
        <w:rPr>
          <w:rFonts w:ascii="Bookman Old Style" w:hAnsi="Bookman Old Style"/>
          <w:b/>
          <w:bCs/>
          <w:color w:val="000000"/>
          <w:sz w:val="32"/>
          <w:szCs w:val="25"/>
          <w:lang w:val="en-IN" w:eastAsia="zh-CN" w:bidi="hi-IN"/>
        </w:rPr>
        <w:t>…………………</w:t>
      </w:r>
      <w:r w:rsidR="005720A3">
        <w:rPr>
          <w:rFonts w:ascii="Bookman Old Style" w:hAnsi="Bookman Old Style"/>
          <w:b/>
          <w:bCs/>
          <w:color w:val="000000"/>
          <w:sz w:val="32"/>
          <w:szCs w:val="25"/>
          <w:lang w:val="en-IN" w:eastAsia="zh-CN" w:bidi="hi-IN"/>
        </w:rPr>
        <w:t>……..</w:t>
      </w:r>
      <w:r w:rsidR="00CF3178">
        <w:rPr>
          <w:rFonts w:ascii="Bookman Old Style" w:hAnsi="Bookman Old Style"/>
          <w:b/>
          <w:bCs/>
          <w:color w:val="000000"/>
          <w:sz w:val="32"/>
          <w:szCs w:val="25"/>
          <w:lang w:val="en-IN" w:eastAsia="zh-CN" w:bidi="hi-IN"/>
        </w:rPr>
        <w:t>42</w:t>
      </w:r>
    </w:p>
    <w:p w14:paraId="4A58829E" w14:textId="25BBAA33" w:rsidR="00F93E51" w:rsidRPr="00796F4B" w:rsidRDefault="00F93E51" w:rsidP="00F93E51">
      <w:pPr>
        <w:keepNext/>
        <w:keepLines/>
        <w:widowControl w:val="0"/>
        <w:suppressAutoHyphens/>
        <w:spacing w:before="40" w:line="360" w:lineRule="auto"/>
        <w:ind w:left="720"/>
        <w:jc w:val="both"/>
        <w:outlineLvl w:val="4"/>
        <w:rPr>
          <w:rFonts w:ascii="Bookman Old Style" w:hAnsi="Bookman Old Style"/>
          <w:b/>
          <w:sz w:val="28"/>
          <w:szCs w:val="28"/>
          <w:lang w:eastAsia="zh-CN" w:bidi="hi-IN"/>
        </w:rPr>
      </w:pPr>
      <w:r>
        <w:rPr>
          <w:rFonts w:ascii="Bookman Old Style" w:hAnsi="Bookman Old Style"/>
          <w:b/>
          <w:sz w:val="28"/>
          <w:szCs w:val="28"/>
          <w:lang w:val="en-IN" w:eastAsia="zh-CN" w:bidi="hi-IN"/>
        </w:rPr>
        <w:t>7</w:t>
      </w:r>
      <w:r w:rsidRPr="00F66BE0">
        <w:rPr>
          <w:rFonts w:ascii="Bookman Old Style" w:hAnsi="Bookman Old Style"/>
          <w:b/>
          <w:sz w:val="28"/>
          <w:szCs w:val="28"/>
          <w:lang w:val="en-IN" w:eastAsia="zh-CN" w:bidi="hi-IN"/>
        </w:rPr>
        <w:t xml:space="preserve">.1 </w:t>
      </w:r>
      <w:r w:rsidRPr="00F66BE0">
        <w:rPr>
          <w:rFonts w:ascii="Bookman Old Style" w:hAnsi="Bookman Old Style"/>
          <w:b/>
          <w:sz w:val="28"/>
          <w:szCs w:val="28"/>
          <w:lang w:eastAsia="zh-CN" w:bidi="hi-IN"/>
        </w:rPr>
        <w:t>Data Set</w:t>
      </w:r>
      <w:r w:rsidR="00E32989">
        <w:rPr>
          <w:rFonts w:ascii="Bookman Old Style" w:hAnsi="Bookman Old Style"/>
          <w:b/>
          <w:sz w:val="28"/>
          <w:szCs w:val="28"/>
          <w:lang w:eastAsia="zh-CN" w:bidi="hi-IN"/>
        </w:rPr>
        <w:t>………………………………………………</w:t>
      </w:r>
      <w:r w:rsidR="005720A3">
        <w:rPr>
          <w:rFonts w:ascii="Bookman Old Style" w:hAnsi="Bookman Old Style"/>
          <w:b/>
          <w:sz w:val="28"/>
          <w:szCs w:val="28"/>
          <w:lang w:eastAsia="zh-CN" w:bidi="hi-IN"/>
        </w:rPr>
        <w:t>………</w:t>
      </w:r>
      <w:r w:rsidR="00CF3178">
        <w:rPr>
          <w:rFonts w:ascii="Bookman Old Style" w:hAnsi="Bookman Old Style"/>
          <w:b/>
          <w:sz w:val="28"/>
          <w:szCs w:val="28"/>
          <w:lang w:eastAsia="zh-CN" w:bidi="hi-IN"/>
        </w:rPr>
        <w:t>43</w:t>
      </w:r>
    </w:p>
    <w:p w14:paraId="4097BFF7" w14:textId="628646A0" w:rsidR="00F93E51" w:rsidRDefault="00F93E51" w:rsidP="00F93E51">
      <w:pPr>
        <w:keepNext/>
        <w:keepLines/>
        <w:widowControl w:val="0"/>
        <w:suppressAutoHyphens/>
        <w:spacing w:before="40" w:line="360" w:lineRule="auto"/>
        <w:ind w:left="720"/>
        <w:jc w:val="both"/>
        <w:outlineLvl w:val="3"/>
        <w:rPr>
          <w:rFonts w:ascii="Bookman Old Style" w:hAnsi="Bookman Old Style"/>
          <w:b/>
          <w:iCs/>
          <w:sz w:val="28"/>
          <w:szCs w:val="28"/>
          <w:lang w:val="en-IN" w:eastAsia="zh-CN" w:bidi="hi-IN"/>
        </w:rPr>
      </w:pPr>
      <w:r>
        <w:rPr>
          <w:rFonts w:ascii="Bookman Old Style" w:hAnsi="Bookman Old Style"/>
          <w:b/>
          <w:iCs/>
          <w:sz w:val="28"/>
          <w:szCs w:val="28"/>
          <w:lang w:val="en-IN" w:eastAsia="zh-CN" w:bidi="hi-IN"/>
        </w:rPr>
        <w:t>7</w:t>
      </w:r>
      <w:r w:rsidRPr="00F66BE0">
        <w:rPr>
          <w:rFonts w:ascii="Bookman Old Style" w:hAnsi="Bookman Old Style"/>
          <w:b/>
          <w:iCs/>
          <w:sz w:val="28"/>
          <w:szCs w:val="28"/>
          <w:lang w:val="en-IN" w:eastAsia="zh-CN" w:bidi="hi-IN"/>
        </w:rPr>
        <w:t>.2 Visualization and Result</w:t>
      </w:r>
      <w:r w:rsidR="00E32989">
        <w:rPr>
          <w:rFonts w:ascii="Bookman Old Style" w:hAnsi="Bookman Old Style"/>
          <w:b/>
          <w:iCs/>
          <w:sz w:val="28"/>
          <w:szCs w:val="28"/>
          <w:lang w:val="en-IN" w:eastAsia="zh-CN" w:bidi="hi-IN"/>
        </w:rPr>
        <w:t>…………………………</w:t>
      </w:r>
      <w:r w:rsidR="005720A3">
        <w:rPr>
          <w:rFonts w:ascii="Bookman Old Style" w:hAnsi="Bookman Old Style"/>
          <w:b/>
          <w:iCs/>
          <w:sz w:val="28"/>
          <w:szCs w:val="28"/>
          <w:lang w:val="en-IN" w:eastAsia="zh-CN" w:bidi="hi-IN"/>
        </w:rPr>
        <w:t>……..</w:t>
      </w:r>
      <w:r w:rsidR="00CF3178">
        <w:rPr>
          <w:rFonts w:ascii="Bookman Old Style" w:hAnsi="Bookman Old Style"/>
          <w:b/>
          <w:iCs/>
          <w:sz w:val="28"/>
          <w:szCs w:val="28"/>
          <w:lang w:val="en-IN" w:eastAsia="zh-CN" w:bidi="hi-IN"/>
        </w:rPr>
        <w:t>44</w:t>
      </w:r>
    </w:p>
    <w:p w14:paraId="18AC3509" w14:textId="77777777" w:rsidR="00F93E51" w:rsidRPr="00F66BE0" w:rsidRDefault="00F93E51" w:rsidP="00F93E51">
      <w:pPr>
        <w:keepNext/>
        <w:keepLines/>
        <w:widowControl w:val="0"/>
        <w:suppressAutoHyphens/>
        <w:spacing w:before="40" w:line="360" w:lineRule="auto"/>
        <w:ind w:left="720"/>
        <w:jc w:val="both"/>
        <w:outlineLvl w:val="3"/>
        <w:rPr>
          <w:rFonts w:ascii="Bookman Old Style" w:hAnsi="Bookman Old Style"/>
          <w:b/>
          <w:iCs/>
          <w:sz w:val="28"/>
          <w:szCs w:val="28"/>
          <w:lang w:val="en-IN" w:eastAsia="zh-CN" w:bidi="hi-IN"/>
        </w:rPr>
      </w:pPr>
    </w:p>
    <w:p w14:paraId="217B46A1" w14:textId="088BF243" w:rsidR="00F93E51" w:rsidRPr="00E32989" w:rsidRDefault="00F93E51" w:rsidP="00F93E51">
      <w:pPr>
        <w:keepNext/>
        <w:keepLines/>
        <w:widowControl w:val="0"/>
        <w:suppressAutoHyphens/>
        <w:spacing w:before="120" w:after="120" w:line="360" w:lineRule="auto"/>
        <w:jc w:val="both"/>
        <w:outlineLvl w:val="0"/>
        <w:rPr>
          <w:rFonts w:ascii="Bookman Old Style" w:hAnsi="Bookman Old Style"/>
          <w:b/>
          <w:bCs/>
          <w:color w:val="000000"/>
          <w:sz w:val="32"/>
          <w:szCs w:val="25"/>
          <w:lang w:val="en-IN" w:eastAsia="zh-CN" w:bidi="hi-IN"/>
        </w:rPr>
      </w:pPr>
      <w:r w:rsidRPr="00F66BE0">
        <w:rPr>
          <w:rFonts w:ascii="Bookman Old Style" w:hAnsi="Bookman Old Style"/>
          <w:b/>
          <w:bCs/>
          <w:color w:val="000000"/>
          <w:sz w:val="32"/>
          <w:szCs w:val="25"/>
          <w:lang w:val="x-none" w:eastAsia="zh-CN" w:bidi="hi-IN"/>
        </w:rPr>
        <w:t xml:space="preserve">CHAPTER </w:t>
      </w:r>
      <w:r>
        <w:rPr>
          <w:rFonts w:ascii="Bookman Old Style" w:hAnsi="Bookman Old Style"/>
          <w:b/>
          <w:bCs/>
          <w:color w:val="000000"/>
          <w:sz w:val="32"/>
          <w:szCs w:val="25"/>
          <w:lang w:val="x-none" w:eastAsia="zh-CN" w:bidi="hi-IN"/>
        </w:rPr>
        <w:t>8</w:t>
      </w:r>
    </w:p>
    <w:p w14:paraId="11515659" w14:textId="36CC318D" w:rsidR="00F93E51" w:rsidRPr="00E32989" w:rsidRDefault="00F93E51" w:rsidP="00F93E51">
      <w:pPr>
        <w:keepNext/>
        <w:keepLines/>
        <w:widowControl w:val="0"/>
        <w:suppressAutoHyphens/>
        <w:spacing w:before="120" w:after="120" w:line="360" w:lineRule="auto"/>
        <w:jc w:val="both"/>
        <w:outlineLvl w:val="0"/>
        <w:rPr>
          <w:rFonts w:ascii="Bookman Old Style" w:hAnsi="Bookman Old Style"/>
          <w:b/>
          <w:bCs/>
          <w:color w:val="000000"/>
          <w:sz w:val="32"/>
          <w:szCs w:val="25"/>
          <w:lang w:val="en-IN" w:eastAsia="zh-CN" w:bidi="hi-IN"/>
        </w:rPr>
      </w:pPr>
      <w:r w:rsidRPr="00F66BE0">
        <w:rPr>
          <w:rFonts w:ascii="Bookman Old Style" w:hAnsi="Bookman Old Style"/>
          <w:b/>
          <w:bCs/>
          <w:color w:val="000000"/>
          <w:sz w:val="32"/>
          <w:szCs w:val="25"/>
          <w:lang w:val="x-none" w:eastAsia="zh-CN" w:bidi="hi-IN"/>
        </w:rPr>
        <w:t>TESTING</w:t>
      </w:r>
      <w:r w:rsidR="00E32989">
        <w:rPr>
          <w:rFonts w:ascii="Bookman Old Style" w:hAnsi="Bookman Old Style"/>
          <w:b/>
          <w:bCs/>
          <w:color w:val="000000"/>
          <w:sz w:val="32"/>
          <w:szCs w:val="25"/>
          <w:lang w:val="en-IN" w:eastAsia="zh-CN" w:bidi="hi-IN"/>
        </w:rPr>
        <w:t>…………………………………………………</w:t>
      </w:r>
      <w:r w:rsidR="005720A3">
        <w:rPr>
          <w:rFonts w:ascii="Bookman Old Style" w:hAnsi="Bookman Old Style"/>
          <w:b/>
          <w:bCs/>
          <w:color w:val="000000"/>
          <w:sz w:val="32"/>
          <w:szCs w:val="25"/>
          <w:lang w:val="en-IN" w:eastAsia="zh-CN" w:bidi="hi-IN"/>
        </w:rPr>
        <w:t>……..</w:t>
      </w:r>
      <w:r w:rsidR="00CF3178">
        <w:rPr>
          <w:rFonts w:ascii="Bookman Old Style" w:hAnsi="Bookman Old Style"/>
          <w:b/>
          <w:bCs/>
          <w:color w:val="000000"/>
          <w:sz w:val="32"/>
          <w:szCs w:val="25"/>
          <w:lang w:val="en-IN" w:eastAsia="zh-CN" w:bidi="hi-IN"/>
        </w:rPr>
        <w:t>46</w:t>
      </w:r>
    </w:p>
    <w:p w14:paraId="786A4F39" w14:textId="0F439C07" w:rsidR="00F93E51" w:rsidRPr="00E32989" w:rsidRDefault="00F93E51" w:rsidP="00F93E51">
      <w:pPr>
        <w:keepNext/>
        <w:keepLines/>
        <w:numPr>
          <w:ilvl w:val="1"/>
          <w:numId w:val="0"/>
        </w:numPr>
        <w:suppressAutoHyphens/>
        <w:spacing w:before="80" w:line="360" w:lineRule="auto"/>
        <w:ind w:left="1296" w:hanging="576"/>
        <w:jc w:val="both"/>
        <w:outlineLvl w:val="1"/>
        <w:rPr>
          <w:rFonts w:ascii="Bookman Old Style" w:hAnsi="Bookman Old Style"/>
          <w:b/>
          <w:bCs/>
          <w:color w:val="000000"/>
          <w:sz w:val="28"/>
          <w:szCs w:val="23"/>
          <w:lang w:val="en-IN" w:eastAsia="zh-CN" w:bidi="hi-IN"/>
        </w:rPr>
      </w:pPr>
      <w:r>
        <w:rPr>
          <w:rFonts w:ascii="Bookman Old Style" w:hAnsi="Bookman Old Style"/>
          <w:b/>
          <w:bCs/>
          <w:color w:val="000000"/>
          <w:sz w:val="28"/>
          <w:szCs w:val="23"/>
          <w:lang w:val="x-none" w:eastAsia="zh-CN" w:bidi="hi-IN"/>
        </w:rPr>
        <w:t>8</w:t>
      </w:r>
      <w:r w:rsidRPr="00F66BE0">
        <w:rPr>
          <w:rFonts w:ascii="Bookman Old Style" w:hAnsi="Bookman Old Style"/>
          <w:b/>
          <w:bCs/>
          <w:color w:val="000000"/>
          <w:sz w:val="28"/>
          <w:szCs w:val="23"/>
          <w:lang w:val="x-none" w:eastAsia="zh-CN" w:bidi="hi-IN"/>
        </w:rPr>
        <w:t>.1 Testing Strategies</w:t>
      </w:r>
      <w:r w:rsidR="00E32989">
        <w:rPr>
          <w:rFonts w:ascii="Bookman Old Style" w:hAnsi="Bookman Old Style"/>
          <w:b/>
          <w:bCs/>
          <w:color w:val="000000"/>
          <w:sz w:val="28"/>
          <w:szCs w:val="23"/>
          <w:lang w:val="en-IN" w:eastAsia="zh-CN" w:bidi="hi-IN"/>
        </w:rPr>
        <w:t>…………………………………</w:t>
      </w:r>
      <w:r w:rsidR="005720A3">
        <w:rPr>
          <w:rFonts w:ascii="Bookman Old Style" w:hAnsi="Bookman Old Style"/>
          <w:b/>
          <w:bCs/>
          <w:color w:val="000000"/>
          <w:sz w:val="28"/>
          <w:szCs w:val="23"/>
          <w:lang w:val="en-IN" w:eastAsia="zh-CN" w:bidi="hi-IN"/>
        </w:rPr>
        <w:t>……….</w:t>
      </w:r>
      <w:r w:rsidR="00CF3178">
        <w:rPr>
          <w:rFonts w:ascii="Bookman Old Style" w:hAnsi="Bookman Old Style"/>
          <w:b/>
          <w:bCs/>
          <w:color w:val="000000"/>
          <w:sz w:val="28"/>
          <w:szCs w:val="23"/>
          <w:lang w:val="en-IN" w:eastAsia="zh-CN" w:bidi="hi-IN"/>
        </w:rPr>
        <w:t>47</w:t>
      </w:r>
    </w:p>
    <w:p w14:paraId="216E3512" w14:textId="609FED4F" w:rsidR="00F93E51" w:rsidRDefault="00F93E51" w:rsidP="00F93E51">
      <w:pPr>
        <w:spacing w:line="360" w:lineRule="auto"/>
        <w:ind w:left="720"/>
      </w:pPr>
      <w:r>
        <w:rPr>
          <w:rFonts w:ascii="Bookman Old Style" w:hAnsi="Bookman Old Style"/>
          <w:b/>
          <w:iCs/>
          <w:sz w:val="28"/>
          <w:szCs w:val="28"/>
          <w:lang w:val="en-IN" w:eastAsia="zh-CN" w:bidi="hi-IN"/>
        </w:rPr>
        <w:t>8</w:t>
      </w:r>
      <w:r w:rsidRPr="00F66BE0">
        <w:rPr>
          <w:rFonts w:ascii="Bookman Old Style" w:hAnsi="Bookman Old Style"/>
          <w:b/>
          <w:iCs/>
          <w:sz w:val="28"/>
          <w:szCs w:val="28"/>
          <w:lang w:val="en-IN" w:eastAsia="zh-CN" w:bidi="hi-IN"/>
        </w:rPr>
        <w:t>.1.1 Unit Testing</w:t>
      </w:r>
      <w:r w:rsidR="00E32989">
        <w:rPr>
          <w:rFonts w:ascii="Bookman Old Style" w:hAnsi="Bookman Old Style"/>
          <w:b/>
          <w:iCs/>
          <w:sz w:val="28"/>
          <w:szCs w:val="28"/>
          <w:lang w:val="en-IN" w:eastAsia="zh-CN" w:bidi="hi-IN"/>
        </w:rPr>
        <w:t>………………………………………</w:t>
      </w:r>
      <w:r w:rsidR="005720A3">
        <w:rPr>
          <w:rFonts w:ascii="Bookman Old Style" w:hAnsi="Bookman Old Style"/>
          <w:b/>
          <w:iCs/>
          <w:sz w:val="28"/>
          <w:szCs w:val="28"/>
          <w:lang w:val="en-IN" w:eastAsia="zh-CN" w:bidi="hi-IN"/>
        </w:rPr>
        <w:t>……….</w:t>
      </w:r>
      <w:r w:rsidR="00CF3178">
        <w:rPr>
          <w:rFonts w:ascii="Bookman Old Style" w:hAnsi="Bookman Old Style"/>
          <w:b/>
          <w:iCs/>
          <w:sz w:val="28"/>
          <w:szCs w:val="28"/>
          <w:lang w:val="en-IN" w:eastAsia="zh-CN" w:bidi="hi-IN"/>
        </w:rPr>
        <w:t>47</w:t>
      </w:r>
    </w:p>
    <w:p w14:paraId="1BF6B4A7" w14:textId="725FEA81" w:rsidR="00F93E51" w:rsidRPr="00F66BE0" w:rsidRDefault="00F93E51" w:rsidP="00F93E51">
      <w:pPr>
        <w:keepNext/>
        <w:keepLines/>
        <w:widowControl w:val="0"/>
        <w:suppressAutoHyphens/>
        <w:spacing w:before="40" w:line="360" w:lineRule="auto"/>
        <w:ind w:left="720"/>
        <w:jc w:val="both"/>
        <w:outlineLvl w:val="4"/>
        <w:rPr>
          <w:rFonts w:ascii="Bookman Old Style" w:hAnsi="Bookman Old Style"/>
          <w:b/>
          <w:sz w:val="28"/>
          <w:szCs w:val="28"/>
          <w:lang w:val="en-IN" w:eastAsia="zh-CN" w:bidi="hi-IN"/>
        </w:rPr>
      </w:pPr>
      <w:r>
        <w:rPr>
          <w:rFonts w:ascii="Bookman Old Style" w:hAnsi="Bookman Old Style"/>
          <w:b/>
          <w:sz w:val="28"/>
          <w:szCs w:val="28"/>
          <w:lang w:val="en-IN" w:eastAsia="zh-CN" w:bidi="hi-IN"/>
        </w:rPr>
        <w:t>8</w:t>
      </w:r>
      <w:r w:rsidRPr="00F66BE0">
        <w:rPr>
          <w:rFonts w:ascii="Bookman Old Style" w:hAnsi="Bookman Old Style"/>
          <w:b/>
          <w:sz w:val="28"/>
          <w:szCs w:val="28"/>
          <w:lang w:val="en-IN" w:eastAsia="zh-CN" w:bidi="hi-IN"/>
        </w:rPr>
        <w:t>.1.1.1 Black Box Testing</w:t>
      </w:r>
      <w:r w:rsidR="00E32989">
        <w:rPr>
          <w:rFonts w:ascii="Bookman Old Style" w:hAnsi="Bookman Old Style"/>
          <w:b/>
          <w:sz w:val="28"/>
          <w:szCs w:val="28"/>
          <w:lang w:val="en-IN" w:eastAsia="zh-CN" w:bidi="hi-IN"/>
        </w:rPr>
        <w:t>……………………………...</w:t>
      </w:r>
      <w:r w:rsidR="005720A3">
        <w:rPr>
          <w:rFonts w:ascii="Bookman Old Style" w:hAnsi="Bookman Old Style"/>
          <w:b/>
          <w:sz w:val="28"/>
          <w:szCs w:val="28"/>
          <w:lang w:val="en-IN" w:eastAsia="zh-CN" w:bidi="hi-IN"/>
        </w:rPr>
        <w:t>.......</w:t>
      </w:r>
      <w:r w:rsidR="00CF3178">
        <w:rPr>
          <w:rFonts w:ascii="Bookman Old Style" w:hAnsi="Bookman Old Style"/>
          <w:b/>
          <w:sz w:val="28"/>
          <w:szCs w:val="28"/>
          <w:lang w:val="en-IN" w:eastAsia="zh-CN" w:bidi="hi-IN"/>
        </w:rPr>
        <w:t>47</w:t>
      </w:r>
    </w:p>
    <w:p w14:paraId="627D3E96" w14:textId="094F390C" w:rsidR="00F93E51" w:rsidRPr="00F66BE0" w:rsidRDefault="00F93E51" w:rsidP="00F93E51">
      <w:pPr>
        <w:keepNext/>
        <w:keepLines/>
        <w:widowControl w:val="0"/>
        <w:suppressAutoHyphens/>
        <w:spacing w:before="40" w:line="360" w:lineRule="auto"/>
        <w:ind w:left="720"/>
        <w:jc w:val="both"/>
        <w:outlineLvl w:val="4"/>
        <w:rPr>
          <w:rFonts w:ascii="Bookman Old Style" w:hAnsi="Bookman Old Style"/>
          <w:b/>
          <w:color w:val="2E74B5"/>
          <w:sz w:val="28"/>
          <w:szCs w:val="28"/>
          <w:lang w:val="en-IN" w:eastAsia="zh-CN" w:bidi="hi-IN"/>
        </w:rPr>
      </w:pPr>
      <w:r>
        <w:rPr>
          <w:rFonts w:ascii="Bookman Old Style" w:hAnsi="Bookman Old Style"/>
          <w:b/>
          <w:sz w:val="28"/>
          <w:szCs w:val="28"/>
          <w:lang w:val="en-IN" w:eastAsia="zh-CN" w:bidi="hi-IN"/>
        </w:rPr>
        <w:t>8</w:t>
      </w:r>
      <w:r w:rsidRPr="00F66BE0">
        <w:rPr>
          <w:rFonts w:ascii="Bookman Old Style" w:hAnsi="Bookman Old Style"/>
          <w:b/>
          <w:sz w:val="28"/>
          <w:szCs w:val="28"/>
          <w:lang w:val="en-IN" w:eastAsia="zh-CN" w:bidi="hi-IN"/>
        </w:rPr>
        <w:t>.1.1.2 White Box Testing</w:t>
      </w:r>
      <w:r w:rsidR="00E32989">
        <w:rPr>
          <w:rFonts w:ascii="Bookman Old Style" w:hAnsi="Bookman Old Style"/>
          <w:b/>
          <w:sz w:val="28"/>
          <w:szCs w:val="28"/>
          <w:lang w:val="en-IN" w:eastAsia="zh-CN" w:bidi="hi-IN"/>
        </w:rPr>
        <w:t>……………………………</w:t>
      </w:r>
      <w:r w:rsidR="005720A3">
        <w:rPr>
          <w:rFonts w:ascii="Bookman Old Style" w:hAnsi="Bookman Old Style"/>
          <w:b/>
          <w:sz w:val="28"/>
          <w:szCs w:val="28"/>
          <w:lang w:val="en-IN" w:eastAsia="zh-CN" w:bidi="hi-IN"/>
        </w:rPr>
        <w:t>……….</w:t>
      </w:r>
      <w:r w:rsidR="00CF3178">
        <w:rPr>
          <w:rFonts w:ascii="Bookman Old Style" w:hAnsi="Bookman Old Style"/>
          <w:b/>
          <w:sz w:val="28"/>
          <w:szCs w:val="28"/>
          <w:lang w:val="en-IN" w:eastAsia="zh-CN" w:bidi="hi-IN"/>
        </w:rPr>
        <w:t>47</w:t>
      </w:r>
    </w:p>
    <w:p w14:paraId="79D6EB1D" w14:textId="2F739A7B" w:rsidR="00F93E51" w:rsidRPr="00F66BE0" w:rsidRDefault="00F93E51" w:rsidP="00F93E51">
      <w:pPr>
        <w:keepNext/>
        <w:keepLines/>
        <w:widowControl w:val="0"/>
        <w:suppressAutoHyphens/>
        <w:spacing w:before="40" w:line="360" w:lineRule="auto"/>
        <w:ind w:left="720"/>
        <w:jc w:val="both"/>
        <w:outlineLvl w:val="3"/>
        <w:rPr>
          <w:rFonts w:ascii="Bookman Old Style" w:hAnsi="Bookman Old Style"/>
          <w:b/>
          <w:iCs/>
          <w:color w:val="2E74B5"/>
          <w:sz w:val="28"/>
          <w:szCs w:val="28"/>
          <w:lang w:val="en-IN" w:eastAsia="zh-CN" w:bidi="hi-IN"/>
        </w:rPr>
      </w:pPr>
      <w:r>
        <w:rPr>
          <w:rFonts w:ascii="Bookman Old Style" w:hAnsi="Bookman Old Style"/>
          <w:b/>
          <w:iCs/>
          <w:sz w:val="28"/>
          <w:szCs w:val="28"/>
          <w:lang w:val="en-IN" w:eastAsia="zh-CN" w:bidi="hi-IN"/>
        </w:rPr>
        <w:t>8</w:t>
      </w:r>
      <w:r w:rsidRPr="00F66BE0">
        <w:rPr>
          <w:rFonts w:ascii="Bookman Old Style" w:hAnsi="Bookman Old Style"/>
          <w:b/>
          <w:iCs/>
          <w:sz w:val="28"/>
          <w:szCs w:val="28"/>
          <w:lang w:val="en-IN" w:eastAsia="zh-CN" w:bidi="hi-IN"/>
        </w:rPr>
        <w:t>.1.2 Integrating Testing</w:t>
      </w:r>
      <w:r w:rsidR="00E32989">
        <w:rPr>
          <w:rFonts w:ascii="Bookman Old Style" w:hAnsi="Bookman Old Style"/>
          <w:b/>
          <w:iCs/>
          <w:sz w:val="28"/>
          <w:szCs w:val="28"/>
          <w:lang w:val="en-IN" w:eastAsia="zh-CN" w:bidi="hi-IN"/>
        </w:rPr>
        <w:t>………………………………</w:t>
      </w:r>
      <w:r w:rsidR="005720A3">
        <w:rPr>
          <w:rFonts w:ascii="Bookman Old Style" w:hAnsi="Bookman Old Style"/>
          <w:b/>
          <w:iCs/>
          <w:sz w:val="28"/>
          <w:szCs w:val="28"/>
          <w:lang w:val="en-IN" w:eastAsia="zh-CN" w:bidi="hi-IN"/>
        </w:rPr>
        <w:t>……..</w:t>
      </w:r>
      <w:r w:rsidR="00CF3178">
        <w:rPr>
          <w:rFonts w:ascii="Bookman Old Style" w:hAnsi="Bookman Old Style"/>
          <w:b/>
          <w:iCs/>
          <w:sz w:val="28"/>
          <w:szCs w:val="28"/>
          <w:lang w:val="en-IN" w:eastAsia="zh-CN" w:bidi="hi-IN"/>
        </w:rPr>
        <w:t>48</w:t>
      </w:r>
    </w:p>
    <w:p w14:paraId="4506A395" w14:textId="3EC4EF1C" w:rsidR="00F93E51" w:rsidRDefault="00F93E51" w:rsidP="00F93E51">
      <w:pPr>
        <w:spacing w:line="360" w:lineRule="auto"/>
        <w:ind w:left="720"/>
      </w:pPr>
      <w:r>
        <w:rPr>
          <w:rFonts w:ascii="Bookman Old Style" w:hAnsi="Bookman Old Style"/>
          <w:b/>
          <w:iCs/>
          <w:sz w:val="28"/>
          <w:szCs w:val="28"/>
          <w:lang w:val="en-IN" w:eastAsia="zh-CN" w:bidi="hi-IN"/>
        </w:rPr>
        <w:t>8</w:t>
      </w:r>
      <w:r w:rsidRPr="00F66BE0">
        <w:rPr>
          <w:rFonts w:ascii="Bookman Old Style" w:hAnsi="Bookman Old Style"/>
          <w:b/>
          <w:iCs/>
          <w:sz w:val="28"/>
          <w:szCs w:val="28"/>
          <w:lang w:val="en-IN" w:eastAsia="zh-CN" w:bidi="hi-IN"/>
        </w:rPr>
        <w:t>.1.3 System Testing</w:t>
      </w:r>
      <w:r w:rsidR="00E32989">
        <w:rPr>
          <w:rFonts w:ascii="Bookman Old Style" w:hAnsi="Bookman Old Style"/>
          <w:b/>
          <w:iCs/>
          <w:sz w:val="28"/>
          <w:szCs w:val="28"/>
          <w:lang w:val="en-IN" w:eastAsia="zh-CN" w:bidi="hi-IN"/>
        </w:rPr>
        <w:t>……………………………………</w:t>
      </w:r>
      <w:r w:rsidR="005720A3">
        <w:rPr>
          <w:rFonts w:ascii="Bookman Old Style" w:hAnsi="Bookman Old Style"/>
          <w:b/>
          <w:iCs/>
          <w:sz w:val="28"/>
          <w:szCs w:val="28"/>
          <w:lang w:val="en-IN" w:eastAsia="zh-CN" w:bidi="hi-IN"/>
        </w:rPr>
        <w:t>……..</w:t>
      </w:r>
      <w:r w:rsidR="00CF3178">
        <w:rPr>
          <w:rFonts w:ascii="Bookman Old Style" w:hAnsi="Bookman Old Style"/>
          <w:b/>
          <w:iCs/>
          <w:sz w:val="28"/>
          <w:szCs w:val="28"/>
          <w:lang w:val="en-IN" w:eastAsia="zh-CN" w:bidi="hi-IN"/>
        </w:rPr>
        <w:t>48</w:t>
      </w:r>
    </w:p>
    <w:p w14:paraId="2ABE6246" w14:textId="3FD64D39" w:rsidR="00F93E51" w:rsidRPr="00E32989" w:rsidRDefault="00F93E51" w:rsidP="00F93E51">
      <w:pPr>
        <w:spacing w:line="360" w:lineRule="auto"/>
        <w:ind w:left="720"/>
        <w:rPr>
          <w:lang w:val="en-IN"/>
        </w:rPr>
      </w:pPr>
      <w:r>
        <w:rPr>
          <w:rFonts w:ascii="Bookman Old Style" w:hAnsi="Bookman Old Style"/>
          <w:b/>
          <w:bCs/>
          <w:color w:val="000000"/>
          <w:sz w:val="28"/>
          <w:szCs w:val="23"/>
          <w:lang w:val="x-none" w:eastAsia="zh-CN" w:bidi="hi-IN"/>
        </w:rPr>
        <w:t>8</w:t>
      </w:r>
      <w:r w:rsidRPr="00F66BE0">
        <w:rPr>
          <w:rFonts w:ascii="Bookman Old Style" w:hAnsi="Bookman Old Style"/>
          <w:b/>
          <w:bCs/>
          <w:color w:val="000000"/>
          <w:sz w:val="28"/>
          <w:szCs w:val="23"/>
          <w:lang w:val="x-none" w:eastAsia="zh-CN" w:bidi="hi-IN"/>
        </w:rPr>
        <w:t>.2 Test Approaches</w:t>
      </w:r>
      <w:r w:rsidR="00E32989">
        <w:rPr>
          <w:rFonts w:ascii="Bookman Old Style" w:hAnsi="Bookman Old Style"/>
          <w:b/>
          <w:bCs/>
          <w:color w:val="000000"/>
          <w:sz w:val="28"/>
          <w:szCs w:val="23"/>
          <w:lang w:val="en-IN" w:eastAsia="zh-CN" w:bidi="hi-IN"/>
        </w:rPr>
        <w:t>………………………………………</w:t>
      </w:r>
      <w:r w:rsidR="005720A3">
        <w:rPr>
          <w:rFonts w:ascii="Bookman Old Style" w:hAnsi="Bookman Old Style"/>
          <w:b/>
          <w:bCs/>
          <w:color w:val="000000"/>
          <w:sz w:val="28"/>
          <w:szCs w:val="23"/>
          <w:lang w:val="en-IN" w:eastAsia="zh-CN" w:bidi="hi-IN"/>
        </w:rPr>
        <w:t>……</w:t>
      </w:r>
      <w:r w:rsidR="00CF3178">
        <w:rPr>
          <w:rFonts w:ascii="Bookman Old Style" w:hAnsi="Bookman Old Style"/>
          <w:b/>
          <w:bCs/>
          <w:color w:val="000000"/>
          <w:sz w:val="28"/>
          <w:szCs w:val="23"/>
          <w:lang w:val="en-IN" w:eastAsia="zh-CN" w:bidi="hi-IN"/>
        </w:rPr>
        <w:t>48</w:t>
      </w:r>
    </w:p>
    <w:p w14:paraId="64CCD46B" w14:textId="09257B1A" w:rsidR="00F93E51" w:rsidRPr="00F66BE0" w:rsidRDefault="00F93E51" w:rsidP="00F93E51">
      <w:pPr>
        <w:keepNext/>
        <w:keepLines/>
        <w:widowControl w:val="0"/>
        <w:suppressAutoHyphens/>
        <w:spacing w:before="40" w:line="360" w:lineRule="auto"/>
        <w:ind w:left="720"/>
        <w:jc w:val="both"/>
        <w:outlineLvl w:val="3"/>
        <w:rPr>
          <w:rFonts w:ascii="Bookman Old Style" w:hAnsi="Bookman Old Style"/>
          <w:b/>
          <w:iCs/>
          <w:sz w:val="28"/>
          <w:szCs w:val="28"/>
          <w:lang w:val="en-IN" w:eastAsia="zh-CN" w:bidi="hi-IN"/>
        </w:rPr>
      </w:pPr>
      <w:r>
        <w:rPr>
          <w:rFonts w:ascii="Bookman Old Style" w:hAnsi="Bookman Old Style"/>
          <w:b/>
          <w:iCs/>
          <w:sz w:val="28"/>
          <w:szCs w:val="28"/>
          <w:lang w:val="en-IN" w:eastAsia="zh-CN" w:bidi="hi-IN"/>
        </w:rPr>
        <w:t>8</w:t>
      </w:r>
      <w:r w:rsidRPr="00F66BE0">
        <w:rPr>
          <w:rFonts w:ascii="Bookman Old Style" w:hAnsi="Bookman Old Style"/>
          <w:b/>
          <w:iCs/>
          <w:sz w:val="28"/>
          <w:szCs w:val="28"/>
          <w:lang w:val="en-IN" w:eastAsia="zh-CN" w:bidi="hi-IN"/>
        </w:rPr>
        <w:t>.2.1 Bottom up Approach</w:t>
      </w:r>
      <w:r w:rsidR="00E32989">
        <w:rPr>
          <w:rFonts w:ascii="Bookman Old Style" w:hAnsi="Bookman Old Style"/>
          <w:b/>
          <w:iCs/>
          <w:sz w:val="28"/>
          <w:szCs w:val="28"/>
          <w:lang w:val="en-IN" w:eastAsia="zh-CN" w:bidi="hi-IN"/>
        </w:rPr>
        <w:t>………………………………</w:t>
      </w:r>
      <w:r w:rsidR="005720A3">
        <w:rPr>
          <w:rFonts w:ascii="Bookman Old Style" w:hAnsi="Bookman Old Style"/>
          <w:b/>
          <w:iCs/>
          <w:sz w:val="28"/>
          <w:szCs w:val="28"/>
          <w:lang w:val="en-IN" w:eastAsia="zh-CN" w:bidi="hi-IN"/>
        </w:rPr>
        <w:t>……</w:t>
      </w:r>
      <w:r w:rsidR="00CF3178">
        <w:rPr>
          <w:rFonts w:ascii="Bookman Old Style" w:hAnsi="Bookman Old Style"/>
          <w:b/>
          <w:iCs/>
          <w:sz w:val="28"/>
          <w:szCs w:val="28"/>
          <w:lang w:val="en-IN" w:eastAsia="zh-CN" w:bidi="hi-IN"/>
        </w:rPr>
        <w:t>48</w:t>
      </w:r>
    </w:p>
    <w:p w14:paraId="20FE0788" w14:textId="131C0045" w:rsidR="00F93E51" w:rsidRPr="00F66BE0" w:rsidRDefault="00F93E51" w:rsidP="00F93E51">
      <w:pPr>
        <w:keepNext/>
        <w:keepLines/>
        <w:widowControl w:val="0"/>
        <w:suppressAutoHyphens/>
        <w:spacing w:before="40" w:line="360" w:lineRule="auto"/>
        <w:ind w:left="720"/>
        <w:jc w:val="both"/>
        <w:outlineLvl w:val="3"/>
        <w:rPr>
          <w:rFonts w:ascii="Bookman Old Style" w:hAnsi="Bookman Old Style"/>
          <w:b/>
          <w:iCs/>
          <w:sz w:val="28"/>
          <w:szCs w:val="28"/>
          <w:lang w:val="en-IN" w:eastAsia="zh-CN" w:bidi="hi-IN"/>
        </w:rPr>
      </w:pPr>
      <w:r>
        <w:rPr>
          <w:rFonts w:ascii="Bookman Old Style" w:hAnsi="Bookman Old Style"/>
          <w:b/>
          <w:iCs/>
          <w:sz w:val="28"/>
          <w:szCs w:val="28"/>
          <w:lang w:val="en-IN" w:eastAsia="zh-CN" w:bidi="hi-IN"/>
        </w:rPr>
        <w:t>8</w:t>
      </w:r>
      <w:r w:rsidRPr="00F66BE0">
        <w:rPr>
          <w:rFonts w:ascii="Bookman Old Style" w:hAnsi="Bookman Old Style"/>
          <w:b/>
          <w:iCs/>
          <w:sz w:val="28"/>
          <w:szCs w:val="28"/>
          <w:lang w:val="en-IN" w:eastAsia="zh-CN" w:bidi="hi-IN"/>
        </w:rPr>
        <w:t>.2.2 Top down Approach</w:t>
      </w:r>
      <w:r w:rsidR="00E32989">
        <w:rPr>
          <w:rFonts w:ascii="Bookman Old Style" w:hAnsi="Bookman Old Style"/>
          <w:b/>
          <w:iCs/>
          <w:sz w:val="28"/>
          <w:szCs w:val="28"/>
          <w:lang w:val="en-IN" w:eastAsia="zh-CN" w:bidi="hi-IN"/>
        </w:rPr>
        <w:t>………………………………</w:t>
      </w:r>
      <w:r w:rsidR="005720A3">
        <w:rPr>
          <w:rFonts w:ascii="Bookman Old Style" w:hAnsi="Bookman Old Style"/>
          <w:b/>
          <w:iCs/>
          <w:sz w:val="28"/>
          <w:szCs w:val="28"/>
          <w:lang w:val="en-IN" w:eastAsia="zh-CN" w:bidi="hi-IN"/>
        </w:rPr>
        <w:t>…….</w:t>
      </w:r>
      <w:r w:rsidR="00CF3178">
        <w:rPr>
          <w:rFonts w:ascii="Bookman Old Style" w:hAnsi="Bookman Old Style"/>
          <w:b/>
          <w:iCs/>
          <w:sz w:val="28"/>
          <w:szCs w:val="28"/>
          <w:lang w:val="en-IN" w:eastAsia="zh-CN" w:bidi="hi-IN"/>
        </w:rPr>
        <w:t>48</w:t>
      </w:r>
    </w:p>
    <w:p w14:paraId="4C73AD25" w14:textId="1E288250" w:rsidR="00F93E51" w:rsidRPr="00E32989" w:rsidRDefault="00F93E51" w:rsidP="00F93E51">
      <w:pPr>
        <w:keepNext/>
        <w:keepLines/>
        <w:widowControl w:val="0"/>
        <w:suppressAutoHyphens/>
        <w:spacing w:before="80" w:line="360" w:lineRule="auto"/>
        <w:ind w:left="720"/>
        <w:jc w:val="both"/>
        <w:outlineLvl w:val="1"/>
        <w:rPr>
          <w:rFonts w:ascii="Bookman Old Style" w:hAnsi="Bookman Old Style"/>
          <w:b/>
          <w:bCs/>
          <w:color w:val="000000"/>
          <w:sz w:val="28"/>
          <w:szCs w:val="23"/>
          <w:lang w:val="en-IN" w:eastAsia="zh-CN" w:bidi="hi-IN"/>
        </w:rPr>
      </w:pPr>
      <w:r>
        <w:rPr>
          <w:rFonts w:ascii="Bookman Old Style" w:hAnsi="Bookman Old Style"/>
          <w:b/>
          <w:bCs/>
          <w:color w:val="000000"/>
          <w:sz w:val="28"/>
          <w:szCs w:val="23"/>
          <w:lang w:val="en-IN" w:eastAsia="zh-CN" w:bidi="hi-IN"/>
        </w:rPr>
        <w:t>8</w:t>
      </w:r>
      <w:r w:rsidRPr="00F66BE0">
        <w:rPr>
          <w:rFonts w:ascii="Bookman Old Style" w:hAnsi="Bookman Old Style"/>
          <w:b/>
          <w:bCs/>
          <w:color w:val="000000"/>
          <w:sz w:val="28"/>
          <w:szCs w:val="23"/>
          <w:lang w:val="x-none" w:eastAsia="zh-CN" w:bidi="hi-IN"/>
        </w:rPr>
        <w:t>.3 Test cases</w:t>
      </w:r>
      <w:r w:rsidR="00E32989">
        <w:rPr>
          <w:rFonts w:ascii="Bookman Old Style" w:hAnsi="Bookman Old Style"/>
          <w:b/>
          <w:bCs/>
          <w:color w:val="000000"/>
          <w:sz w:val="28"/>
          <w:szCs w:val="23"/>
          <w:lang w:val="en-IN" w:eastAsia="zh-CN" w:bidi="hi-IN"/>
        </w:rPr>
        <w:t>………………………………………………</w:t>
      </w:r>
      <w:r w:rsidR="005720A3">
        <w:rPr>
          <w:rFonts w:ascii="Bookman Old Style" w:hAnsi="Bookman Old Style"/>
          <w:b/>
          <w:bCs/>
          <w:color w:val="000000"/>
          <w:sz w:val="28"/>
          <w:szCs w:val="23"/>
          <w:lang w:val="en-IN" w:eastAsia="zh-CN" w:bidi="hi-IN"/>
        </w:rPr>
        <w:t>…….</w:t>
      </w:r>
      <w:r w:rsidR="00CF3178">
        <w:rPr>
          <w:rFonts w:ascii="Bookman Old Style" w:hAnsi="Bookman Old Style"/>
          <w:b/>
          <w:bCs/>
          <w:color w:val="000000"/>
          <w:sz w:val="28"/>
          <w:szCs w:val="23"/>
          <w:lang w:val="en-IN" w:eastAsia="zh-CN" w:bidi="hi-IN"/>
        </w:rPr>
        <w:t>48</w:t>
      </w:r>
    </w:p>
    <w:p w14:paraId="0CC63BE3" w14:textId="77777777" w:rsidR="00F93E51" w:rsidRPr="00F66BE0" w:rsidRDefault="00F93E51" w:rsidP="00F93E51">
      <w:pPr>
        <w:keepNext/>
        <w:keepLines/>
        <w:widowControl w:val="0"/>
        <w:suppressAutoHyphens/>
        <w:spacing w:before="80" w:line="360" w:lineRule="auto"/>
        <w:ind w:left="720"/>
        <w:jc w:val="both"/>
        <w:outlineLvl w:val="1"/>
        <w:rPr>
          <w:rFonts w:ascii="Bookman Old Style" w:hAnsi="Bookman Old Style"/>
          <w:b/>
          <w:bCs/>
          <w:color w:val="000000"/>
          <w:sz w:val="28"/>
          <w:szCs w:val="23"/>
          <w:lang w:val="x-none" w:eastAsia="zh-CN" w:bidi="hi-IN"/>
        </w:rPr>
      </w:pPr>
    </w:p>
    <w:p w14:paraId="2BF425F8" w14:textId="2602F833" w:rsidR="00F93E51" w:rsidRPr="00E32989" w:rsidRDefault="00F93E51" w:rsidP="00F93E51">
      <w:pPr>
        <w:keepNext/>
        <w:keepLines/>
        <w:widowControl w:val="0"/>
        <w:suppressAutoHyphens/>
        <w:spacing w:before="120" w:after="120" w:line="360" w:lineRule="auto"/>
        <w:jc w:val="both"/>
        <w:outlineLvl w:val="0"/>
        <w:rPr>
          <w:rFonts w:ascii="Bookman Old Style" w:hAnsi="Bookman Old Style"/>
          <w:b/>
          <w:bCs/>
          <w:color w:val="000000"/>
          <w:sz w:val="32"/>
          <w:szCs w:val="25"/>
          <w:lang w:val="en-IN" w:eastAsia="zh-CN" w:bidi="hi-IN"/>
        </w:rPr>
      </w:pPr>
      <w:r w:rsidRPr="00F66BE0">
        <w:rPr>
          <w:rFonts w:ascii="Bookman Old Style" w:hAnsi="Bookman Old Style"/>
          <w:b/>
          <w:bCs/>
          <w:color w:val="000000"/>
          <w:sz w:val="32"/>
          <w:szCs w:val="25"/>
          <w:lang w:val="x-none" w:eastAsia="zh-CN" w:bidi="hi-IN"/>
        </w:rPr>
        <w:t xml:space="preserve">CHAPTER </w:t>
      </w:r>
      <w:r>
        <w:rPr>
          <w:rFonts w:ascii="Bookman Old Style" w:hAnsi="Bookman Old Style"/>
          <w:b/>
          <w:bCs/>
          <w:color w:val="000000"/>
          <w:sz w:val="32"/>
          <w:szCs w:val="25"/>
          <w:lang w:val="x-none" w:eastAsia="zh-CN" w:bidi="hi-IN"/>
        </w:rPr>
        <w:t>9</w:t>
      </w:r>
    </w:p>
    <w:p w14:paraId="50615EE7" w14:textId="0967A708" w:rsidR="00F93E51" w:rsidRPr="00F66BE0" w:rsidRDefault="00F93E51" w:rsidP="00F93E51">
      <w:pPr>
        <w:keepNext/>
        <w:keepLines/>
        <w:widowControl w:val="0"/>
        <w:suppressAutoHyphens/>
        <w:spacing w:before="120" w:after="120" w:line="360" w:lineRule="auto"/>
        <w:jc w:val="both"/>
        <w:outlineLvl w:val="0"/>
        <w:rPr>
          <w:rFonts w:ascii="Bookman Old Style" w:hAnsi="Bookman Old Style"/>
          <w:b/>
          <w:bCs/>
          <w:color w:val="000000"/>
          <w:sz w:val="32"/>
          <w:szCs w:val="25"/>
          <w:lang w:val="x-none" w:eastAsia="zh-CN" w:bidi="hi-IN"/>
        </w:rPr>
      </w:pPr>
      <w:r w:rsidRPr="00F66BE0">
        <w:rPr>
          <w:rFonts w:ascii="Bookman Old Style" w:hAnsi="Bookman Old Style"/>
          <w:b/>
          <w:bCs/>
          <w:color w:val="000000"/>
          <w:sz w:val="32"/>
          <w:szCs w:val="25"/>
          <w:lang w:val="x-none" w:eastAsia="zh-CN" w:bidi="hi-IN"/>
        </w:rPr>
        <w:t>CONCLUSION AND FUTURE DIRECTIONS OF</w:t>
      </w:r>
      <w:r>
        <w:rPr>
          <w:rFonts w:ascii="Bookman Old Style" w:hAnsi="Bookman Old Style"/>
          <w:b/>
          <w:bCs/>
          <w:color w:val="000000"/>
          <w:sz w:val="32"/>
          <w:szCs w:val="25"/>
          <w:lang w:val="en-IN" w:eastAsia="zh-CN" w:bidi="hi-IN"/>
        </w:rPr>
        <w:t xml:space="preserve"> WORK</w:t>
      </w:r>
      <w:r w:rsidR="00CF3178">
        <w:rPr>
          <w:rFonts w:ascii="Bookman Old Style" w:hAnsi="Bookman Old Style"/>
          <w:b/>
          <w:bCs/>
          <w:color w:val="000000"/>
          <w:sz w:val="32"/>
          <w:szCs w:val="25"/>
          <w:lang w:val="en-IN" w:eastAsia="zh-CN" w:bidi="hi-IN"/>
        </w:rPr>
        <w:t>..50</w:t>
      </w:r>
      <w:r w:rsidRPr="00F66BE0">
        <w:rPr>
          <w:rFonts w:ascii="Bookman Old Style" w:hAnsi="Bookman Old Style"/>
          <w:b/>
          <w:bCs/>
          <w:color w:val="000000"/>
          <w:sz w:val="32"/>
          <w:szCs w:val="25"/>
          <w:lang w:val="x-none" w:eastAsia="zh-CN" w:bidi="hi-IN"/>
        </w:rPr>
        <w:t xml:space="preserve"> </w:t>
      </w:r>
    </w:p>
    <w:p w14:paraId="4282AC85" w14:textId="6F5CE46C" w:rsidR="00F93E51" w:rsidRPr="00E32989" w:rsidRDefault="00F93E51" w:rsidP="00F93E51">
      <w:pPr>
        <w:spacing w:line="360" w:lineRule="auto"/>
        <w:ind w:firstLine="720"/>
        <w:rPr>
          <w:lang w:val="en-IN"/>
        </w:rPr>
      </w:pPr>
      <w:r>
        <w:rPr>
          <w:rFonts w:ascii="Bookman Old Style" w:hAnsi="Bookman Old Style"/>
          <w:b/>
          <w:bCs/>
          <w:color w:val="000000"/>
          <w:sz w:val="28"/>
          <w:szCs w:val="23"/>
          <w:lang w:val="en-IN" w:eastAsia="zh-CN" w:bidi="hi-IN"/>
        </w:rPr>
        <w:t>9</w:t>
      </w:r>
      <w:r w:rsidRPr="00F66BE0">
        <w:rPr>
          <w:rFonts w:ascii="Bookman Old Style" w:hAnsi="Bookman Old Style"/>
          <w:b/>
          <w:bCs/>
          <w:color w:val="000000"/>
          <w:sz w:val="28"/>
          <w:szCs w:val="23"/>
          <w:lang w:val="x-none" w:eastAsia="zh-CN" w:bidi="hi-IN"/>
        </w:rPr>
        <w:t>.1 Conclusion</w:t>
      </w:r>
      <w:r w:rsidRPr="00F66BE0">
        <w:rPr>
          <w:rFonts w:ascii="Bookman Old Style" w:hAnsi="Bookman Old Style"/>
          <w:b/>
          <w:bCs/>
          <w:color w:val="000000"/>
          <w:sz w:val="28"/>
          <w:szCs w:val="23"/>
          <w:lang w:val="en-IN" w:eastAsia="zh-CN" w:bidi="hi-IN"/>
        </w:rPr>
        <w:t xml:space="preserve"> </w:t>
      </w:r>
      <w:proofErr w:type="gramStart"/>
      <w:r w:rsidRPr="00F66BE0">
        <w:rPr>
          <w:rFonts w:ascii="Bookman Old Style" w:hAnsi="Bookman Old Style"/>
          <w:b/>
          <w:bCs/>
          <w:color w:val="000000"/>
          <w:sz w:val="28"/>
          <w:szCs w:val="23"/>
          <w:lang w:val="x-none" w:eastAsia="zh-CN" w:bidi="hi-IN"/>
        </w:rPr>
        <w:t>And</w:t>
      </w:r>
      <w:proofErr w:type="gramEnd"/>
      <w:r w:rsidRPr="00F66BE0">
        <w:rPr>
          <w:rFonts w:ascii="Bookman Old Style" w:hAnsi="Bookman Old Style"/>
          <w:b/>
          <w:bCs/>
          <w:color w:val="000000"/>
          <w:sz w:val="28"/>
          <w:szCs w:val="23"/>
          <w:lang w:val="x-none" w:eastAsia="zh-CN" w:bidi="hi-IN"/>
        </w:rPr>
        <w:t xml:space="preserve"> Future Directions of Work</w:t>
      </w:r>
      <w:r w:rsidR="00E32989">
        <w:rPr>
          <w:rFonts w:ascii="Bookman Old Style" w:hAnsi="Bookman Old Style"/>
          <w:b/>
          <w:bCs/>
          <w:color w:val="000000"/>
          <w:sz w:val="28"/>
          <w:szCs w:val="23"/>
          <w:lang w:val="en-IN" w:eastAsia="zh-CN" w:bidi="hi-IN"/>
        </w:rPr>
        <w:t>………</w:t>
      </w:r>
      <w:r w:rsidR="005720A3">
        <w:rPr>
          <w:rFonts w:ascii="Bookman Old Style" w:hAnsi="Bookman Old Style"/>
          <w:b/>
          <w:bCs/>
          <w:color w:val="000000"/>
          <w:sz w:val="28"/>
          <w:szCs w:val="23"/>
          <w:lang w:val="en-IN" w:eastAsia="zh-CN" w:bidi="hi-IN"/>
        </w:rPr>
        <w:t>…..</w:t>
      </w:r>
      <w:r w:rsidR="00E32989">
        <w:rPr>
          <w:rFonts w:ascii="Bookman Old Style" w:hAnsi="Bookman Old Style"/>
          <w:b/>
          <w:bCs/>
          <w:color w:val="000000"/>
          <w:sz w:val="28"/>
          <w:szCs w:val="23"/>
          <w:lang w:val="en-IN" w:eastAsia="zh-CN" w:bidi="hi-IN"/>
        </w:rPr>
        <w:t>.</w:t>
      </w:r>
      <w:r w:rsidR="00CF3178">
        <w:rPr>
          <w:rFonts w:ascii="Bookman Old Style" w:hAnsi="Bookman Old Style"/>
          <w:b/>
          <w:bCs/>
          <w:color w:val="000000"/>
          <w:sz w:val="28"/>
          <w:szCs w:val="23"/>
          <w:lang w:val="en-IN" w:eastAsia="zh-CN" w:bidi="hi-IN"/>
        </w:rPr>
        <w:t>51</w:t>
      </w:r>
    </w:p>
    <w:p w14:paraId="2A2133AC" w14:textId="77777777" w:rsidR="00F93E51" w:rsidRDefault="00F93E51" w:rsidP="00F93E51">
      <w:pPr>
        <w:spacing w:line="360" w:lineRule="auto"/>
        <w:jc w:val="both"/>
        <w:rPr>
          <w:rFonts w:ascii="Bookman Old Style" w:hAnsi="Bookman Old Style"/>
          <w:b/>
          <w:sz w:val="32"/>
          <w:szCs w:val="32"/>
          <w:lang w:eastAsia="en-IN"/>
        </w:rPr>
      </w:pPr>
    </w:p>
    <w:p w14:paraId="67C92CC6" w14:textId="77777777" w:rsidR="00F004E1" w:rsidRDefault="00F004E1" w:rsidP="00F93E51">
      <w:pPr>
        <w:spacing w:line="360" w:lineRule="auto"/>
        <w:jc w:val="both"/>
        <w:rPr>
          <w:rFonts w:ascii="Bookman Old Style" w:hAnsi="Bookman Old Style"/>
          <w:b/>
          <w:sz w:val="32"/>
          <w:szCs w:val="32"/>
          <w:lang w:eastAsia="en-IN"/>
        </w:rPr>
      </w:pPr>
    </w:p>
    <w:p w14:paraId="56C820A7" w14:textId="030CF65A" w:rsidR="00F93E51" w:rsidRPr="00F66BE0" w:rsidRDefault="00F93E51" w:rsidP="00F93E51">
      <w:pPr>
        <w:spacing w:line="360" w:lineRule="auto"/>
        <w:jc w:val="both"/>
        <w:rPr>
          <w:rFonts w:ascii="Bookman Old Style" w:hAnsi="Bookman Old Style"/>
          <w:b/>
          <w:sz w:val="32"/>
          <w:szCs w:val="32"/>
          <w:lang w:eastAsia="en-IN"/>
        </w:rPr>
      </w:pPr>
      <w:r>
        <w:rPr>
          <w:rFonts w:ascii="Bookman Old Style" w:hAnsi="Bookman Old Style"/>
          <w:b/>
          <w:sz w:val="32"/>
          <w:szCs w:val="32"/>
          <w:lang w:eastAsia="en-IN"/>
        </w:rPr>
        <w:lastRenderedPageBreak/>
        <w:t>CHAPTER 10</w:t>
      </w:r>
    </w:p>
    <w:p w14:paraId="56999855" w14:textId="23539298" w:rsidR="00F93E51" w:rsidRPr="00F66BE0" w:rsidRDefault="00F93E51" w:rsidP="00F93E51">
      <w:pPr>
        <w:spacing w:line="360" w:lineRule="auto"/>
        <w:jc w:val="both"/>
        <w:rPr>
          <w:rFonts w:ascii="Bookman Old Style" w:hAnsi="Bookman Old Style"/>
          <w:b/>
          <w:sz w:val="32"/>
          <w:szCs w:val="32"/>
          <w:lang w:eastAsia="en-IN"/>
        </w:rPr>
      </w:pPr>
      <w:r w:rsidRPr="00F66BE0">
        <w:rPr>
          <w:rFonts w:ascii="Bookman Old Style" w:hAnsi="Bookman Old Style"/>
          <w:b/>
          <w:sz w:val="32"/>
          <w:szCs w:val="32"/>
          <w:lang w:eastAsia="en-IN"/>
        </w:rPr>
        <w:t>REFERENCES</w:t>
      </w:r>
      <w:r w:rsidR="00E32989">
        <w:rPr>
          <w:rFonts w:ascii="Bookman Old Style" w:hAnsi="Bookman Old Style"/>
          <w:b/>
          <w:sz w:val="32"/>
          <w:szCs w:val="32"/>
          <w:lang w:eastAsia="en-IN"/>
        </w:rPr>
        <w:t>……………………………………………..</w:t>
      </w:r>
      <w:r w:rsidR="00CF3178">
        <w:rPr>
          <w:rFonts w:ascii="Bookman Old Style" w:hAnsi="Bookman Old Style"/>
          <w:b/>
          <w:sz w:val="32"/>
          <w:szCs w:val="32"/>
          <w:lang w:eastAsia="en-IN"/>
        </w:rPr>
        <w:t>52</w:t>
      </w:r>
    </w:p>
    <w:p w14:paraId="5D75E3C5" w14:textId="77777777" w:rsidR="00F93E51" w:rsidRDefault="00F93E51" w:rsidP="00F93E51">
      <w:pPr>
        <w:spacing w:line="360" w:lineRule="auto"/>
      </w:pPr>
    </w:p>
    <w:p w14:paraId="44F93D24" w14:textId="77777777" w:rsidR="00D54D77" w:rsidRDefault="00D54D77" w:rsidP="00D54D77">
      <w:pPr>
        <w:rPr>
          <w:b/>
          <w:sz w:val="28"/>
          <w:szCs w:val="28"/>
          <w:lang w:eastAsia="en-IN"/>
        </w:rPr>
      </w:pPr>
    </w:p>
    <w:p w14:paraId="548A5F5A" w14:textId="77777777" w:rsidR="00D54D77" w:rsidRPr="00D54D77" w:rsidRDefault="00D54D77" w:rsidP="00D54D77">
      <w:pPr>
        <w:rPr>
          <w:b/>
          <w:sz w:val="28"/>
          <w:szCs w:val="28"/>
          <w:lang w:eastAsia="en-IN"/>
        </w:rPr>
      </w:pPr>
    </w:p>
    <w:p w14:paraId="0183FEFE" w14:textId="77777777" w:rsidR="00D54D77" w:rsidRDefault="00D54D77" w:rsidP="00D54D77">
      <w:pPr>
        <w:rPr>
          <w:lang w:eastAsia="en-IN"/>
        </w:rPr>
      </w:pPr>
    </w:p>
    <w:p w14:paraId="3FD9F8AA" w14:textId="77777777" w:rsidR="00D54D77" w:rsidRDefault="00D54D77" w:rsidP="00D54D77">
      <w:pPr>
        <w:rPr>
          <w:lang w:eastAsia="en-IN"/>
        </w:rPr>
      </w:pPr>
    </w:p>
    <w:p w14:paraId="282579E9" w14:textId="77777777" w:rsidR="00D54D77" w:rsidRDefault="00D54D77" w:rsidP="00D54D77">
      <w:pPr>
        <w:rPr>
          <w:lang w:eastAsia="en-IN"/>
        </w:rPr>
      </w:pPr>
    </w:p>
    <w:p w14:paraId="40C2B104" w14:textId="77777777" w:rsidR="00D54D77" w:rsidRDefault="00D54D77" w:rsidP="00D54D77">
      <w:pPr>
        <w:rPr>
          <w:lang w:eastAsia="en-IN"/>
        </w:rPr>
      </w:pPr>
    </w:p>
    <w:p w14:paraId="080DCA56" w14:textId="77777777" w:rsidR="00D54D77" w:rsidRDefault="00D54D77" w:rsidP="00D54D77">
      <w:pPr>
        <w:rPr>
          <w:lang w:eastAsia="en-IN"/>
        </w:rPr>
      </w:pPr>
    </w:p>
    <w:p w14:paraId="1417FD97" w14:textId="77777777" w:rsidR="00D54D77" w:rsidRDefault="00D54D77" w:rsidP="00D54D77">
      <w:pPr>
        <w:rPr>
          <w:lang w:eastAsia="en-IN"/>
        </w:rPr>
      </w:pPr>
    </w:p>
    <w:p w14:paraId="7768541B" w14:textId="77777777" w:rsidR="00D54D77" w:rsidRDefault="00D54D77" w:rsidP="00D54D77">
      <w:pPr>
        <w:rPr>
          <w:lang w:eastAsia="en-IN"/>
        </w:rPr>
      </w:pPr>
    </w:p>
    <w:p w14:paraId="786F903C" w14:textId="77777777" w:rsidR="00D54D77" w:rsidRDefault="00D54D77" w:rsidP="00D54D77">
      <w:pPr>
        <w:rPr>
          <w:lang w:eastAsia="en-IN"/>
        </w:rPr>
      </w:pPr>
    </w:p>
    <w:p w14:paraId="6AFD3485" w14:textId="77777777" w:rsidR="00D54D77" w:rsidRDefault="00D54D77" w:rsidP="00D54D77">
      <w:pPr>
        <w:rPr>
          <w:lang w:eastAsia="en-IN"/>
        </w:rPr>
      </w:pPr>
    </w:p>
    <w:p w14:paraId="0ED4D3B9" w14:textId="77777777" w:rsidR="00D54D77" w:rsidRDefault="00D54D77" w:rsidP="00D54D77">
      <w:pPr>
        <w:rPr>
          <w:lang w:eastAsia="en-IN"/>
        </w:rPr>
      </w:pPr>
    </w:p>
    <w:p w14:paraId="15CB07FF" w14:textId="77777777" w:rsidR="00D54D77" w:rsidRDefault="00D54D77" w:rsidP="00D54D77">
      <w:pPr>
        <w:rPr>
          <w:lang w:eastAsia="en-IN"/>
        </w:rPr>
      </w:pPr>
    </w:p>
    <w:p w14:paraId="28FE866C" w14:textId="77777777" w:rsidR="00D54D77" w:rsidRDefault="00D54D77" w:rsidP="00D54D77">
      <w:pPr>
        <w:rPr>
          <w:lang w:eastAsia="en-IN"/>
        </w:rPr>
      </w:pPr>
    </w:p>
    <w:p w14:paraId="4777AD55" w14:textId="77777777" w:rsidR="00D54D77" w:rsidRDefault="00D54D77" w:rsidP="00D54D77">
      <w:pPr>
        <w:rPr>
          <w:lang w:eastAsia="en-IN"/>
        </w:rPr>
      </w:pPr>
    </w:p>
    <w:p w14:paraId="55417663" w14:textId="77777777" w:rsidR="00D54D77" w:rsidRDefault="00D54D77" w:rsidP="00D54D77">
      <w:pPr>
        <w:rPr>
          <w:lang w:eastAsia="en-IN"/>
        </w:rPr>
      </w:pPr>
    </w:p>
    <w:p w14:paraId="4B678C01" w14:textId="77777777" w:rsidR="00D54D77" w:rsidRDefault="00D54D77" w:rsidP="00D54D77">
      <w:pPr>
        <w:rPr>
          <w:lang w:eastAsia="en-IN"/>
        </w:rPr>
      </w:pPr>
    </w:p>
    <w:p w14:paraId="5E72EC9C" w14:textId="77777777" w:rsidR="00D54D77" w:rsidRDefault="00D54D77" w:rsidP="00D54D77">
      <w:pPr>
        <w:rPr>
          <w:lang w:eastAsia="en-IN"/>
        </w:rPr>
      </w:pPr>
      <w:bookmarkStart w:id="0" w:name="_GoBack"/>
      <w:bookmarkEnd w:id="0"/>
    </w:p>
    <w:p w14:paraId="79EC0C3D" w14:textId="77777777" w:rsidR="00D54D77" w:rsidRDefault="00D54D77" w:rsidP="00D54D77">
      <w:pPr>
        <w:rPr>
          <w:lang w:eastAsia="en-IN"/>
        </w:rPr>
      </w:pPr>
    </w:p>
    <w:p w14:paraId="6F9E6BC1" w14:textId="77777777" w:rsidR="00D54D77" w:rsidRDefault="00D54D77" w:rsidP="00D54D77">
      <w:pPr>
        <w:rPr>
          <w:lang w:eastAsia="en-IN"/>
        </w:rPr>
      </w:pPr>
    </w:p>
    <w:p w14:paraId="2B98C506" w14:textId="77777777" w:rsidR="00D54D77" w:rsidRDefault="00D54D77" w:rsidP="00D54D77">
      <w:pPr>
        <w:rPr>
          <w:lang w:eastAsia="en-IN"/>
        </w:rPr>
      </w:pPr>
    </w:p>
    <w:p w14:paraId="1ECB3F0A" w14:textId="77777777" w:rsidR="00D54D77" w:rsidRDefault="00D54D77" w:rsidP="00D54D77">
      <w:pPr>
        <w:rPr>
          <w:lang w:eastAsia="en-IN"/>
        </w:rPr>
      </w:pPr>
    </w:p>
    <w:p w14:paraId="763E1D86" w14:textId="77777777" w:rsidR="00D54D77" w:rsidRPr="00D54D77" w:rsidRDefault="00D54D77" w:rsidP="00D54D77">
      <w:pPr>
        <w:rPr>
          <w:lang w:eastAsia="en-IN"/>
        </w:rPr>
      </w:pPr>
    </w:p>
    <w:p w14:paraId="70B5AE41" w14:textId="77777777" w:rsidR="00C7456E" w:rsidRPr="00F66BE0" w:rsidRDefault="00C7456E" w:rsidP="00AC7A29">
      <w:pPr>
        <w:spacing w:line="480" w:lineRule="auto"/>
        <w:ind w:left="720"/>
        <w:jc w:val="both"/>
        <w:rPr>
          <w:rFonts w:ascii="Bookman Old Style" w:hAnsi="Bookman Old Style"/>
          <w:lang w:eastAsia="en-IN"/>
        </w:rPr>
      </w:pPr>
    </w:p>
    <w:p w14:paraId="04EAE8CE" w14:textId="77777777" w:rsidR="00C7456E" w:rsidRPr="00F66BE0" w:rsidRDefault="00C7456E" w:rsidP="00AC7A29">
      <w:pPr>
        <w:spacing w:line="480" w:lineRule="auto"/>
        <w:ind w:left="720"/>
        <w:jc w:val="both"/>
        <w:rPr>
          <w:rFonts w:ascii="Bookman Old Style" w:hAnsi="Bookman Old Style"/>
          <w:lang w:eastAsia="en-IN"/>
        </w:rPr>
      </w:pPr>
    </w:p>
    <w:p w14:paraId="00AF8F08" w14:textId="77777777" w:rsidR="00E55472" w:rsidRPr="00F66BE0" w:rsidRDefault="00E55472" w:rsidP="00AC7A29">
      <w:pPr>
        <w:pStyle w:val="Footer"/>
        <w:tabs>
          <w:tab w:val="clear" w:pos="4513"/>
          <w:tab w:val="clear" w:pos="9026"/>
        </w:tabs>
        <w:spacing w:line="360" w:lineRule="auto"/>
        <w:jc w:val="both"/>
        <w:rPr>
          <w:rFonts w:ascii="Bookman Old Style" w:hAnsi="Bookman Old Style"/>
        </w:rPr>
      </w:pPr>
    </w:p>
    <w:p w14:paraId="328B8274" w14:textId="77777777" w:rsidR="006723E8" w:rsidRPr="00F66BE0" w:rsidRDefault="006723E8" w:rsidP="00AC7A29">
      <w:pPr>
        <w:keepNext/>
        <w:keepLines/>
        <w:widowControl w:val="0"/>
        <w:suppressAutoHyphens/>
        <w:spacing w:before="120" w:after="120"/>
        <w:jc w:val="both"/>
        <w:outlineLvl w:val="0"/>
        <w:rPr>
          <w:rFonts w:ascii="Bookman Old Style" w:hAnsi="Bookman Old Style" w:cs="Mangal"/>
          <w:b/>
          <w:bCs/>
          <w:color w:val="000000"/>
          <w:sz w:val="32"/>
          <w:szCs w:val="25"/>
          <w:lang w:val="x-none" w:eastAsia="zh-CN" w:bidi="hi-IN"/>
        </w:rPr>
      </w:pPr>
      <w:bookmarkStart w:id="1" w:name="_Toc430859471"/>
    </w:p>
    <w:p w14:paraId="2D185862" w14:textId="77777777" w:rsidR="006723E8" w:rsidRPr="00F66BE0" w:rsidRDefault="006723E8" w:rsidP="00AC7A29">
      <w:pPr>
        <w:keepNext/>
        <w:keepLines/>
        <w:widowControl w:val="0"/>
        <w:suppressAutoHyphens/>
        <w:spacing w:before="120" w:after="120"/>
        <w:jc w:val="both"/>
        <w:outlineLvl w:val="0"/>
        <w:rPr>
          <w:rFonts w:ascii="Bookman Old Style" w:hAnsi="Bookman Old Style" w:cs="Mangal"/>
          <w:b/>
          <w:bCs/>
          <w:color w:val="000000"/>
          <w:sz w:val="32"/>
          <w:szCs w:val="25"/>
          <w:lang w:val="x-none" w:eastAsia="zh-CN" w:bidi="hi-IN"/>
        </w:rPr>
      </w:pPr>
    </w:p>
    <w:p w14:paraId="1A0382F1" w14:textId="77777777" w:rsidR="006723E8" w:rsidRPr="00F66BE0" w:rsidRDefault="006723E8" w:rsidP="00AC7A29">
      <w:pPr>
        <w:keepNext/>
        <w:keepLines/>
        <w:widowControl w:val="0"/>
        <w:suppressAutoHyphens/>
        <w:spacing w:before="120" w:after="120"/>
        <w:jc w:val="both"/>
        <w:outlineLvl w:val="0"/>
        <w:rPr>
          <w:rFonts w:ascii="Bookman Old Style" w:hAnsi="Bookman Old Style" w:cs="Mangal"/>
          <w:b/>
          <w:bCs/>
          <w:color w:val="000000"/>
          <w:sz w:val="32"/>
          <w:szCs w:val="25"/>
          <w:lang w:val="x-none" w:eastAsia="zh-CN" w:bidi="hi-IN"/>
        </w:rPr>
      </w:pPr>
    </w:p>
    <w:p w14:paraId="154A07D7" w14:textId="77777777" w:rsidR="00F93E51" w:rsidRDefault="00F93E51" w:rsidP="00AC7A29">
      <w:pPr>
        <w:keepNext/>
        <w:keepLines/>
        <w:widowControl w:val="0"/>
        <w:suppressAutoHyphens/>
        <w:spacing w:before="120" w:after="120"/>
        <w:jc w:val="both"/>
        <w:outlineLvl w:val="0"/>
        <w:rPr>
          <w:rFonts w:ascii="Bookman Old Style" w:hAnsi="Bookman Old Style" w:cs="Mangal"/>
          <w:b/>
          <w:bCs/>
          <w:color w:val="000000"/>
          <w:sz w:val="32"/>
          <w:szCs w:val="25"/>
          <w:lang w:val="x-none" w:eastAsia="zh-CN" w:bidi="hi-IN"/>
        </w:rPr>
      </w:pPr>
    </w:p>
    <w:p w14:paraId="541B8664" w14:textId="77777777" w:rsidR="00F93E51" w:rsidRDefault="00F93E51" w:rsidP="00AC7A29">
      <w:pPr>
        <w:keepNext/>
        <w:keepLines/>
        <w:widowControl w:val="0"/>
        <w:suppressAutoHyphens/>
        <w:spacing w:before="120" w:after="120"/>
        <w:jc w:val="both"/>
        <w:outlineLvl w:val="0"/>
        <w:rPr>
          <w:rFonts w:ascii="Bookman Old Style" w:hAnsi="Bookman Old Style" w:cs="Mangal"/>
          <w:b/>
          <w:bCs/>
          <w:color w:val="000000"/>
          <w:sz w:val="32"/>
          <w:szCs w:val="25"/>
          <w:lang w:val="x-none" w:eastAsia="zh-CN" w:bidi="hi-IN"/>
        </w:rPr>
      </w:pPr>
    </w:p>
    <w:p w14:paraId="3EFF8883" w14:textId="77777777" w:rsidR="00F93E51" w:rsidRDefault="00F93E51" w:rsidP="00AC7A29">
      <w:pPr>
        <w:keepNext/>
        <w:keepLines/>
        <w:widowControl w:val="0"/>
        <w:suppressAutoHyphens/>
        <w:spacing w:before="120" w:after="120"/>
        <w:jc w:val="both"/>
        <w:outlineLvl w:val="0"/>
        <w:rPr>
          <w:rFonts w:ascii="Bookman Old Style" w:hAnsi="Bookman Old Style" w:cs="Mangal"/>
          <w:b/>
          <w:bCs/>
          <w:color w:val="000000"/>
          <w:sz w:val="32"/>
          <w:szCs w:val="25"/>
          <w:lang w:val="x-none" w:eastAsia="zh-CN" w:bidi="hi-IN"/>
        </w:rPr>
      </w:pPr>
    </w:p>
    <w:p w14:paraId="2B77AB32" w14:textId="77777777" w:rsidR="00972111" w:rsidRDefault="00972111" w:rsidP="00AC7A29">
      <w:pPr>
        <w:keepNext/>
        <w:keepLines/>
        <w:widowControl w:val="0"/>
        <w:suppressAutoHyphens/>
        <w:spacing w:before="120" w:after="120"/>
        <w:jc w:val="both"/>
        <w:outlineLvl w:val="0"/>
        <w:rPr>
          <w:rFonts w:ascii="Bookman Old Style" w:hAnsi="Bookman Old Style" w:cs="Mangal"/>
          <w:b/>
          <w:bCs/>
          <w:color w:val="000000"/>
          <w:sz w:val="32"/>
          <w:szCs w:val="25"/>
          <w:lang w:val="x-none" w:eastAsia="zh-CN" w:bidi="hi-IN"/>
        </w:rPr>
      </w:pPr>
    </w:p>
    <w:p w14:paraId="28EF56B6" w14:textId="77777777" w:rsidR="00972111" w:rsidRDefault="00972111" w:rsidP="00AC7A29">
      <w:pPr>
        <w:keepNext/>
        <w:keepLines/>
        <w:widowControl w:val="0"/>
        <w:suppressAutoHyphens/>
        <w:spacing w:before="120" w:after="120"/>
        <w:jc w:val="both"/>
        <w:outlineLvl w:val="0"/>
        <w:rPr>
          <w:rFonts w:ascii="Bookman Old Style" w:hAnsi="Bookman Old Style" w:cs="Mangal"/>
          <w:b/>
          <w:bCs/>
          <w:color w:val="000000"/>
          <w:sz w:val="32"/>
          <w:szCs w:val="25"/>
          <w:lang w:val="x-none" w:eastAsia="zh-CN" w:bidi="hi-IN"/>
        </w:rPr>
      </w:pPr>
    </w:p>
    <w:p w14:paraId="00DE4AC7" w14:textId="77777777" w:rsidR="00972111" w:rsidRDefault="00972111" w:rsidP="00AC7A29">
      <w:pPr>
        <w:keepNext/>
        <w:keepLines/>
        <w:widowControl w:val="0"/>
        <w:suppressAutoHyphens/>
        <w:spacing w:before="120" w:after="120"/>
        <w:jc w:val="both"/>
        <w:outlineLvl w:val="0"/>
        <w:rPr>
          <w:rFonts w:ascii="Bookman Old Style" w:hAnsi="Bookman Old Style" w:cs="Mangal"/>
          <w:b/>
          <w:bCs/>
          <w:color w:val="000000"/>
          <w:sz w:val="32"/>
          <w:szCs w:val="25"/>
          <w:lang w:val="x-none" w:eastAsia="zh-CN" w:bidi="hi-IN"/>
        </w:rPr>
      </w:pPr>
    </w:p>
    <w:p w14:paraId="6AE772C8" w14:textId="77777777" w:rsidR="00972111" w:rsidRDefault="00972111" w:rsidP="00AC7A29">
      <w:pPr>
        <w:keepNext/>
        <w:keepLines/>
        <w:widowControl w:val="0"/>
        <w:suppressAutoHyphens/>
        <w:spacing w:before="120" w:after="120"/>
        <w:jc w:val="both"/>
        <w:outlineLvl w:val="0"/>
        <w:rPr>
          <w:rFonts w:ascii="Bookman Old Style" w:hAnsi="Bookman Old Style" w:cs="Mangal"/>
          <w:b/>
          <w:bCs/>
          <w:color w:val="000000"/>
          <w:sz w:val="32"/>
          <w:szCs w:val="25"/>
          <w:lang w:val="x-none" w:eastAsia="zh-CN" w:bidi="hi-IN"/>
        </w:rPr>
      </w:pPr>
    </w:p>
    <w:p w14:paraId="00263CF6" w14:textId="77777777" w:rsidR="00E55472" w:rsidRDefault="00E55472" w:rsidP="00AC7A29">
      <w:pPr>
        <w:keepNext/>
        <w:keepLines/>
        <w:widowControl w:val="0"/>
        <w:suppressAutoHyphens/>
        <w:spacing w:before="120" w:after="120"/>
        <w:jc w:val="both"/>
        <w:outlineLvl w:val="0"/>
        <w:rPr>
          <w:rFonts w:ascii="Bookman Old Style" w:hAnsi="Bookman Old Style" w:cs="Mangal"/>
          <w:b/>
          <w:bCs/>
          <w:color w:val="000000"/>
          <w:sz w:val="32"/>
          <w:szCs w:val="25"/>
          <w:lang w:val="x-none" w:eastAsia="zh-CN" w:bidi="hi-IN"/>
        </w:rPr>
      </w:pPr>
      <w:r w:rsidRPr="00F66BE0">
        <w:rPr>
          <w:rFonts w:ascii="Bookman Old Style" w:hAnsi="Bookman Old Style" w:cs="Mangal"/>
          <w:b/>
          <w:bCs/>
          <w:color w:val="000000"/>
          <w:sz w:val="32"/>
          <w:szCs w:val="25"/>
          <w:lang w:val="x-none" w:eastAsia="zh-CN" w:bidi="hi-IN"/>
        </w:rPr>
        <w:t>LIST OF TABLES</w:t>
      </w:r>
      <w:bookmarkEnd w:id="1"/>
    </w:p>
    <w:p w14:paraId="55FD52E0" w14:textId="77777777" w:rsidR="00E55472" w:rsidRPr="00F66BE0" w:rsidRDefault="00E55472" w:rsidP="00AC7A29">
      <w:pPr>
        <w:widowControl w:val="0"/>
        <w:suppressAutoHyphens/>
        <w:spacing w:line="360" w:lineRule="auto"/>
        <w:jc w:val="both"/>
        <w:rPr>
          <w:rFonts w:ascii="Bookman Old Style" w:eastAsia="Droid Sans Fallback" w:hAnsi="Bookman Old Style" w:cs="FreeSans"/>
          <w:color w:val="00000A"/>
          <w:lang w:val="en-IN" w:eastAsia="zh-CN" w:bidi="hi-IN"/>
        </w:rPr>
      </w:pPr>
    </w:p>
    <w:p w14:paraId="72614D57" w14:textId="34AAD681" w:rsidR="00E55472" w:rsidRPr="00622042" w:rsidRDefault="00972111" w:rsidP="00AC7A29">
      <w:pPr>
        <w:widowControl w:val="0"/>
        <w:suppressAutoHyphens/>
        <w:spacing w:line="360" w:lineRule="auto"/>
        <w:jc w:val="both"/>
        <w:rPr>
          <w:rFonts w:ascii="Bookman Old Style" w:eastAsia="Droid Sans Fallback" w:hAnsi="Bookman Old Style" w:cs="FreeSans"/>
          <w:b/>
          <w:color w:val="00000A"/>
          <w:sz w:val="28"/>
          <w:szCs w:val="28"/>
          <w:lang w:val="en-IN" w:eastAsia="zh-CN" w:bidi="hi-IN"/>
        </w:rPr>
      </w:pPr>
      <w:r w:rsidRPr="00622042">
        <w:rPr>
          <w:rFonts w:ascii="Bookman Old Style" w:eastAsia="Droid Sans Fallback" w:hAnsi="Bookman Old Style" w:cs="FreeSans"/>
          <w:b/>
          <w:color w:val="00000A"/>
          <w:sz w:val="28"/>
          <w:szCs w:val="28"/>
          <w:lang w:val="en-IN" w:eastAsia="zh-CN" w:bidi="hi-IN"/>
        </w:rPr>
        <w:t xml:space="preserve">Table1.1 Hospital </w:t>
      </w:r>
      <w:r w:rsidR="00E55472" w:rsidRPr="00622042">
        <w:rPr>
          <w:rFonts w:ascii="Bookman Old Style" w:eastAsia="Droid Sans Fallback" w:hAnsi="Bookman Old Style" w:cs="FreeSans"/>
          <w:b/>
          <w:color w:val="00000A"/>
          <w:sz w:val="28"/>
          <w:szCs w:val="28"/>
          <w:lang w:val="en-IN" w:eastAsia="zh-CN" w:bidi="hi-IN"/>
        </w:rPr>
        <w:t>Data Set</w:t>
      </w:r>
      <w:r w:rsidR="00D4731D">
        <w:rPr>
          <w:rFonts w:ascii="Bookman Old Style" w:eastAsia="Droid Sans Fallback" w:hAnsi="Bookman Old Style" w:cs="FreeSans"/>
          <w:b/>
          <w:color w:val="00000A"/>
          <w:sz w:val="28"/>
          <w:szCs w:val="28"/>
          <w:lang w:val="en-IN" w:eastAsia="zh-CN" w:bidi="hi-IN"/>
        </w:rPr>
        <w:t>………………………………………………….7</w:t>
      </w:r>
      <w:r w:rsidR="00E55472" w:rsidRPr="00622042">
        <w:rPr>
          <w:rFonts w:ascii="Bookman Old Style" w:eastAsia="Droid Sans Fallback" w:hAnsi="Bookman Old Style" w:cs="FreeSans"/>
          <w:b/>
          <w:color w:val="00000A"/>
          <w:sz w:val="28"/>
          <w:szCs w:val="28"/>
          <w:lang w:val="en-IN" w:eastAsia="zh-CN" w:bidi="hi-IN"/>
        </w:rPr>
        <w:t xml:space="preserve"> </w:t>
      </w:r>
    </w:p>
    <w:p w14:paraId="19E0F566" w14:textId="18F3D122" w:rsidR="00E55472" w:rsidRPr="00622042" w:rsidRDefault="00972111" w:rsidP="00AC7A29">
      <w:pPr>
        <w:widowControl w:val="0"/>
        <w:suppressAutoHyphens/>
        <w:spacing w:line="360" w:lineRule="auto"/>
        <w:jc w:val="both"/>
        <w:rPr>
          <w:rFonts w:ascii="Bookman Old Style" w:eastAsia="Droid Sans Fallback" w:hAnsi="Bookman Old Style" w:cs="FreeSans"/>
          <w:b/>
          <w:color w:val="00000A"/>
          <w:sz w:val="28"/>
          <w:szCs w:val="28"/>
          <w:lang w:val="en-IN" w:eastAsia="zh-CN" w:bidi="hi-IN"/>
        </w:rPr>
      </w:pPr>
      <w:r w:rsidRPr="00622042">
        <w:rPr>
          <w:rFonts w:ascii="Bookman Old Style" w:eastAsia="Droid Sans Fallback" w:hAnsi="Bookman Old Style" w:cs="FreeSans"/>
          <w:b/>
          <w:color w:val="00000A"/>
          <w:sz w:val="28"/>
          <w:szCs w:val="28"/>
          <w:lang w:val="en-IN" w:eastAsia="zh-CN" w:bidi="hi-IN"/>
        </w:rPr>
        <w:t xml:space="preserve">Table1.2 Anonymized Data </w:t>
      </w:r>
      <w:r w:rsidR="00E55472" w:rsidRPr="00622042">
        <w:rPr>
          <w:rFonts w:ascii="Bookman Old Style" w:eastAsia="Droid Sans Fallback" w:hAnsi="Bookman Old Style" w:cs="FreeSans"/>
          <w:b/>
          <w:color w:val="00000A"/>
          <w:sz w:val="28"/>
          <w:szCs w:val="28"/>
          <w:lang w:val="en-IN" w:eastAsia="zh-CN" w:bidi="hi-IN"/>
        </w:rPr>
        <w:t xml:space="preserve">Set </w:t>
      </w:r>
      <w:proofErr w:type="gramStart"/>
      <w:r w:rsidR="00E55472" w:rsidRPr="00622042">
        <w:rPr>
          <w:rFonts w:ascii="Bookman Old Style" w:eastAsia="Droid Sans Fallback" w:hAnsi="Bookman Old Style" w:cs="FreeSans"/>
          <w:b/>
          <w:color w:val="00000A"/>
          <w:sz w:val="28"/>
          <w:szCs w:val="28"/>
          <w:lang w:val="en-IN" w:eastAsia="zh-CN" w:bidi="hi-IN"/>
        </w:rPr>
        <w:t>At</w:t>
      </w:r>
      <w:proofErr w:type="gramEnd"/>
      <w:r w:rsidR="00E55472" w:rsidRPr="00622042">
        <w:rPr>
          <w:rFonts w:ascii="Bookman Old Style" w:eastAsia="Droid Sans Fallback" w:hAnsi="Bookman Old Style" w:cs="FreeSans"/>
          <w:b/>
          <w:color w:val="00000A"/>
          <w:sz w:val="28"/>
          <w:szCs w:val="28"/>
          <w:lang w:val="en-IN" w:eastAsia="zh-CN" w:bidi="hi-IN"/>
        </w:rPr>
        <w:t xml:space="preserve"> Cell Lev</w:t>
      </w:r>
      <w:r w:rsidR="00C34395" w:rsidRPr="00622042">
        <w:rPr>
          <w:rFonts w:ascii="Bookman Old Style" w:eastAsia="Droid Sans Fallback" w:hAnsi="Bookman Old Style" w:cs="FreeSans"/>
          <w:b/>
          <w:color w:val="00000A"/>
          <w:sz w:val="28"/>
          <w:szCs w:val="28"/>
          <w:lang w:val="en-IN" w:eastAsia="zh-CN" w:bidi="hi-IN"/>
        </w:rPr>
        <w:t>el</w:t>
      </w:r>
      <w:r w:rsidR="00D4731D">
        <w:rPr>
          <w:rFonts w:ascii="Bookman Old Style" w:eastAsia="Droid Sans Fallback" w:hAnsi="Bookman Old Style" w:cs="FreeSans"/>
          <w:b/>
          <w:color w:val="00000A"/>
          <w:sz w:val="28"/>
          <w:szCs w:val="28"/>
          <w:lang w:val="en-IN" w:eastAsia="zh-CN" w:bidi="hi-IN"/>
        </w:rPr>
        <w:t>………………………….8</w:t>
      </w:r>
    </w:p>
    <w:p w14:paraId="66330805" w14:textId="5CAACDA8" w:rsidR="00E55472" w:rsidRPr="00622042" w:rsidRDefault="00972111" w:rsidP="00AC7A29">
      <w:pPr>
        <w:widowControl w:val="0"/>
        <w:suppressAutoHyphens/>
        <w:spacing w:line="360" w:lineRule="auto"/>
        <w:jc w:val="both"/>
        <w:rPr>
          <w:rFonts w:ascii="Bookman Old Style" w:eastAsia="Droid Sans Fallback" w:hAnsi="Bookman Old Style" w:cs="FreeSans"/>
          <w:b/>
          <w:color w:val="00000A"/>
          <w:sz w:val="28"/>
          <w:szCs w:val="28"/>
          <w:lang w:val="en-IN" w:eastAsia="zh-CN" w:bidi="hi-IN"/>
        </w:rPr>
      </w:pPr>
      <w:r w:rsidRPr="00622042">
        <w:rPr>
          <w:rFonts w:ascii="Bookman Old Style" w:eastAsia="Droid Sans Fallback" w:hAnsi="Bookman Old Style" w:cs="FreeSans"/>
          <w:b/>
          <w:color w:val="00000A"/>
          <w:sz w:val="28"/>
          <w:szCs w:val="28"/>
          <w:lang w:val="en-IN" w:eastAsia="zh-CN" w:bidi="hi-IN"/>
        </w:rPr>
        <w:t>Table1.3 Anonymized Data Set A</w:t>
      </w:r>
      <w:r w:rsidR="00E55472" w:rsidRPr="00622042">
        <w:rPr>
          <w:rFonts w:ascii="Bookman Old Style" w:eastAsia="Droid Sans Fallback" w:hAnsi="Bookman Old Style" w:cs="FreeSans"/>
          <w:b/>
          <w:color w:val="00000A"/>
          <w:sz w:val="28"/>
          <w:szCs w:val="28"/>
          <w:lang w:val="en-IN" w:eastAsia="zh-CN" w:bidi="hi-IN"/>
        </w:rPr>
        <w:t xml:space="preserve">ttribute </w:t>
      </w:r>
      <w:r w:rsidRPr="00622042">
        <w:rPr>
          <w:rFonts w:ascii="Bookman Old Style" w:eastAsia="Droid Sans Fallback" w:hAnsi="Bookman Old Style" w:cs="FreeSans"/>
          <w:b/>
          <w:color w:val="00000A"/>
          <w:sz w:val="28"/>
          <w:szCs w:val="28"/>
          <w:lang w:val="en-IN" w:eastAsia="zh-CN" w:bidi="hi-IN"/>
        </w:rPr>
        <w:t>level</w:t>
      </w:r>
      <w:r w:rsidR="00D4731D">
        <w:rPr>
          <w:rFonts w:ascii="Bookman Old Style" w:eastAsia="Droid Sans Fallback" w:hAnsi="Bookman Old Style" w:cs="FreeSans"/>
          <w:b/>
          <w:color w:val="00000A"/>
          <w:sz w:val="28"/>
          <w:szCs w:val="28"/>
          <w:lang w:val="en-IN" w:eastAsia="zh-CN" w:bidi="hi-IN"/>
        </w:rPr>
        <w:t>……………………….8</w:t>
      </w:r>
    </w:p>
    <w:p w14:paraId="6A0EC91F" w14:textId="77777777" w:rsidR="00E55472" w:rsidRPr="00F66BE0" w:rsidRDefault="00E55472" w:rsidP="00AC7A29">
      <w:pPr>
        <w:pStyle w:val="Footer"/>
        <w:tabs>
          <w:tab w:val="clear" w:pos="4513"/>
          <w:tab w:val="clear" w:pos="9026"/>
        </w:tabs>
        <w:spacing w:line="360" w:lineRule="auto"/>
        <w:jc w:val="both"/>
        <w:rPr>
          <w:rFonts w:ascii="Bookman Old Style" w:hAnsi="Bookman Old Style"/>
        </w:rPr>
      </w:pPr>
    </w:p>
    <w:p w14:paraId="4EC789F9" w14:textId="77777777" w:rsidR="00E55472" w:rsidRPr="00F66BE0" w:rsidRDefault="00E55472" w:rsidP="00AC7A29">
      <w:pPr>
        <w:pStyle w:val="Footer"/>
        <w:tabs>
          <w:tab w:val="clear" w:pos="4513"/>
          <w:tab w:val="clear" w:pos="9026"/>
        </w:tabs>
        <w:spacing w:line="360" w:lineRule="auto"/>
        <w:jc w:val="both"/>
        <w:rPr>
          <w:rFonts w:ascii="Bookman Old Style" w:hAnsi="Bookman Old Style"/>
        </w:rPr>
      </w:pPr>
    </w:p>
    <w:p w14:paraId="5804ED59" w14:textId="77777777" w:rsidR="00E55472" w:rsidRPr="00F66BE0" w:rsidRDefault="00E55472" w:rsidP="00AC7A29">
      <w:pPr>
        <w:pStyle w:val="Footer"/>
        <w:tabs>
          <w:tab w:val="clear" w:pos="4513"/>
          <w:tab w:val="clear" w:pos="9026"/>
        </w:tabs>
        <w:spacing w:line="360" w:lineRule="auto"/>
        <w:jc w:val="both"/>
        <w:rPr>
          <w:rFonts w:ascii="Bookman Old Style" w:hAnsi="Bookman Old Style"/>
        </w:rPr>
      </w:pPr>
    </w:p>
    <w:p w14:paraId="13C31B24" w14:textId="77777777" w:rsidR="006723E8" w:rsidRPr="00F66BE0" w:rsidRDefault="006723E8" w:rsidP="00AC7A29">
      <w:pPr>
        <w:keepNext/>
        <w:keepLines/>
        <w:widowControl w:val="0"/>
        <w:suppressAutoHyphens/>
        <w:spacing w:before="120" w:after="120"/>
        <w:jc w:val="both"/>
        <w:outlineLvl w:val="0"/>
        <w:rPr>
          <w:rFonts w:ascii="Bookman Old Style" w:hAnsi="Bookman Old Style" w:cs="Mangal"/>
          <w:b/>
          <w:bCs/>
          <w:color w:val="000000"/>
          <w:sz w:val="32"/>
          <w:szCs w:val="25"/>
          <w:lang w:val="x-none" w:eastAsia="zh-CN" w:bidi="hi-IN"/>
        </w:rPr>
      </w:pPr>
      <w:bookmarkStart w:id="2" w:name="_Toc430859470"/>
    </w:p>
    <w:p w14:paraId="3EF4E169" w14:textId="77777777" w:rsidR="006723E8" w:rsidRPr="00F66BE0" w:rsidRDefault="006723E8" w:rsidP="00AC7A29">
      <w:pPr>
        <w:keepNext/>
        <w:keepLines/>
        <w:widowControl w:val="0"/>
        <w:suppressAutoHyphens/>
        <w:spacing w:before="120" w:after="120"/>
        <w:jc w:val="both"/>
        <w:outlineLvl w:val="0"/>
        <w:rPr>
          <w:rFonts w:ascii="Bookman Old Style" w:hAnsi="Bookman Old Style" w:cs="Mangal"/>
          <w:b/>
          <w:bCs/>
          <w:color w:val="000000"/>
          <w:sz w:val="32"/>
          <w:szCs w:val="25"/>
          <w:lang w:val="x-none" w:eastAsia="zh-CN" w:bidi="hi-IN"/>
        </w:rPr>
      </w:pPr>
    </w:p>
    <w:p w14:paraId="458B50EC" w14:textId="77777777" w:rsidR="00972111" w:rsidRDefault="00972111" w:rsidP="00AC7A29">
      <w:pPr>
        <w:keepNext/>
        <w:keepLines/>
        <w:widowControl w:val="0"/>
        <w:suppressAutoHyphens/>
        <w:spacing w:before="120" w:after="120"/>
        <w:jc w:val="both"/>
        <w:outlineLvl w:val="0"/>
        <w:rPr>
          <w:rFonts w:ascii="Bookman Old Style" w:hAnsi="Bookman Old Style" w:cs="Mangal"/>
          <w:b/>
          <w:bCs/>
          <w:color w:val="000000"/>
          <w:sz w:val="32"/>
          <w:szCs w:val="25"/>
          <w:lang w:val="x-none" w:eastAsia="zh-CN" w:bidi="hi-IN"/>
        </w:rPr>
      </w:pPr>
    </w:p>
    <w:p w14:paraId="0CAC4F5F" w14:textId="77777777" w:rsidR="00972111" w:rsidRDefault="00972111" w:rsidP="00AC7A29">
      <w:pPr>
        <w:keepNext/>
        <w:keepLines/>
        <w:widowControl w:val="0"/>
        <w:suppressAutoHyphens/>
        <w:spacing w:before="120" w:after="120"/>
        <w:jc w:val="both"/>
        <w:outlineLvl w:val="0"/>
        <w:rPr>
          <w:rFonts w:ascii="Bookman Old Style" w:hAnsi="Bookman Old Style" w:cs="Mangal"/>
          <w:b/>
          <w:bCs/>
          <w:color w:val="000000"/>
          <w:sz w:val="32"/>
          <w:szCs w:val="25"/>
          <w:lang w:val="x-none" w:eastAsia="zh-CN" w:bidi="hi-IN"/>
        </w:rPr>
      </w:pPr>
    </w:p>
    <w:p w14:paraId="496D96A0" w14:textId="77777777" w:rsidR="00972111" w:rsidRDefault="00972111" w:rsidP="00AC7A29">
      <w:pPr>
        <w:keepNext/>
        <w:keepLines/>
        <w:widowControl w:val="0"/>
        <w:suppressAutoHyphens/>
        <w:spacing w:before="120" w:after="120"/>
        <w:jc w:val="both"/>
        <w:outlineLvl w:val="0"/>
        <w:rPr>
          <w:rFonts w:ascii="Bookman Old Style" w:hAnsi="Bookman Old Style" w:cs="Mangal"/>
          <w:b/>
          <w:bCs/>
          <w:color w:val="000000"/>
          <w:sz w:val="32"/>
          <w:szCs w:val="25"/>
          <w:lang w:val="x-none" w:eastAsia="zh-CN" w:bidi="hi-IN"/>
        </w:rPr>
      </w:pPr>
    </w:p>
    <w:p w14:paraId="0C384AED" w14:textId="77777777" w:rsidR="00972111" w:rsidRDefault="00972111" w:rsidP="00AC7A29">
      <w:pPr>
        <w:keepNext/>
        <w:keepLines/>
        <w:widowControl w:val="0"/>
        <w:suppressAutoHyphens/>
        <w:spacing w:before="120" w:after="120"/>
        <w:jc w:val="both"/>
        <w:outlineLvl w:val="0"/>
        <w:rPr>
          <w:rFonts w:ascii="Bookman Old Style" w:hAnsi="Bookman Old Style" w:cs="Mangal"/>
          <w:b/>
          <w:bCs/>
          <w:color w:val="000000"/>
          <w:sz w:val="32"/>
          <w:szCs w:val="25"/>
          <w:lang w:val="x-none" w:eastAsia="zh-CN" w:bidi="hi-IN"/>
        </w:rPr>
      </w:pPr>
    </w:p>
    <w:p w14:paraId="669F0E8F" w14:textId="77777777" w:rsidR="00972111" w:rsidRDefault="00972111" w:rsidP="00AC7A29">
      <w:pPr>
        <w:keepNext/>
        <w:keepLines/>
        <w:widowControl w:val="0"/>
        <w:suppressAutoHyphens/>
        <w:spacing w:before="120" w:after="120"/>
        <w:jc w:val="both"/>
        <w:outlineLvl w:val="0"/>
        <w:rPr>
          <w:rFonts w:ascii="Bookman Old Style" w:hAnsi="Bookman Old Style" w:cs="Mangal"/>
          <w:b/>
          <w:bCs/>
          <w:color w:val="000000"/>
          <w:sz w:val="32"/>
          <w:szCs w:val="25"/>
          <w:lang w:val="x-none" w:eastAsia="zh-CN" w:bidi="hi-IN"/>
        </w:rPr>
      </w:pPr>
    </w:p>
    <w:p w14:paraId="7EFE6115" w14:textId="77777777" w:rsidR="00972111" w:rsidRDefault="00972111" w:rsidP="00AC7A29">
      <w:pPr>
        <w:keepNext/>
        <w:keepLines/>
        <w:widowControl w:val="0"/>
        <w:suppressAutoHyphens/>
        <w:spacing w:before="120" w:after="120"/>
        <w:jc w:val="both"/>
        <w:outlineLvl w:val="0"/>
        <w:rPr>
          <w:rFonts w:ascii="Bookman Old Style" w:hAnsi="Bookman Old Style" w:cs="Mangal"/>
          <w:b/>
          <w:bCs/>
          <w:color w:val="000000"/>
          <w:sz w:val="32"/>
          <w:szCs w:val="25"/>
          <w:lang w:val="x-none" w:eastAsia="zh-CN" w:bidi="hi-IN"/>
        </w:rPr>
      </w:pPr>
    </w:p>
    <w:p w14:paraId="7FDF5A5C" w14:textId="77777777" w:rsidR="00972111" w:rsidRDefault="00972111" w:rsidP="00AC7A29">
      <w:pPr>
        <w:keepNext/>
        <w:keepLines/>
        <w:widowControl w:val="0"/>
        <w:suppressAutoHyphens/>
        <w:spacing w:before="120" w:after="120"/>
        <w:jc w:val="both"/>
        <w:outlineLvl w:val="0"/>
        <w:rPr>
          <w:rFonts w:ascii="Bookman Old Style" w:hAnsi="Bookman Old Style" w:cs="Mangal"/>
          <w:b/>
          <w:bCs/>
          <w:color w:val="000000"/>
          <w:sz w:val="32"/>
          <w:szCs w:val="25"/>
          <w:lang w:val="x-none" w:eastAsia="zh-CN" w:bidi="hi-IN"/>
        </w:rPr>
      </w:pPr>
    </w:p>
    <w:p w14:paraId="0EA8297F" w14:textId="77777777" w:rsidR="00E55472" w:rsidRPr="00F66BE0" w:rsidRDefault="00E55472" w:rsidP="00AC7A29">
      <w:pPr>
        <w:keepNext/>
        <w:keepLines/>
        <w:widowControl w:val="0"/>
        <w:suppressAutoHyphens/>
        <w:spacing w:before="120" w:after="120"/>
        <w:jc w:val="both"/>
        <w:outlineLvl w:val="0"/>
        <w:rPr>
          <w:rFonts w:ascii="Bookman Old Style" w:hAnsi="Bookman Old Style" w:cs="Mangal"/>
          <w:b/>
          <w:bCs/>
          <w:color w:val="000000"/>
          <w:sz w:val="32"/>
          <w:szCs w:val="25"/>
          <w:lang w:val="x-none" w:eastAsia="zh-CN" w:bidi="hi-IN"/>
        </w:rPr>
      </w:pPr>
      <w:r w:rsidRPr="00F66BE0">
        <w:rPr>
          <w:rFonts w:ascii="Bookman Old Style" w:hAnsi="Bookman Old Style" w:cs="Mangal"/>
          <w:b/>
          <w:bCs/>
          <w:color w:val="000000"/>
          <w:sz w:val="32"/>
          <w:szCs w:val="25"/>
          <w:lang w:val="x-none" w:eastAsia="zh-CN" w:bidi="hi-IN"/>
        </w:rPr>
        <w:t>LIST OF FIGURES</w:t>
      </w:r>
      <w:bookmarkEnd w:id="2"/>
    </w:p>
    <w:p w14:paraId="644CB2E5" w14:textId="77777777" w:rsidR="00E55472" w:rsidRPr="00F66BE0" w:rsidRDefault="00E55472" w:rsidP="00AC7A29">
      <w:pPr>
        <w:widowControl w:val="0"/>
        <w:suppressAutoHyphens/>
        <w:jc w:val="both"/>
        <w:rPr>
          <w:rFonts w:ascii="Bookman Old Style" w:eastAsia="Droid Sans Fallback" w:hAnsi="Bookman Old Style" w:cs="FreeSans"/>
          <w:color w:val="00000A"/>
          <w:lang w:val="en-IN" w:eastAsia="zh-CN" w:bidi="hi-IN"/>
        </w:rPr>
      </w:pPr>
    </w:p>
    <w:p w14:paraId="6D77D926" w14:textId="77777777" w:rsidR="00E55472" w:rsidRPr="00F66BE0" w:rsidRDefault="00E55472" w:rsidP="00AC7A29">
      <w:pPr>
        <w:widowControl w:val="0"/>
        <w:suppressAutoHyphens/>
        <w:jc w:val="both"/>
        <w:rPr>
          <w:rFonts w:ascii="Bookman Old Style" w:eastAsia="Droid Sans Fallback" w:hAnsi="Bookman Old Style" w:cs="FreeSans"/>
          <w:color w:val="00000A"/>
          <w:lang w:val="en-IN" w:eastAsia="zh-CN" w:bidi="hi-IN"/>
        </w:rPr>
      </w:pPr>
    </w:p>
    <w:p w14:paraId="0B4A7838" w14:textId="4C33CFE2" w:rsidR="00E55472" w:rsidRPr="00E961AC" w:rsidRDefault="00E55472" w:rsidP="00AC7A29">
      <w:pPr>
        <w:widowControl w:val="0"/>
        <w:suppressAutoHyphens/>
        <w:spacing w:line="360" w:lineRule="auto"/>
        <w:jc w:val="both"/>
        <w:rPr>
          <w:rFonts w:ascii="Bookman Old Style" w:eastAsia="Droid Sans Fallback" w:hAnsi="Bookman Old Style"/>
          <w:b/>
          <w:color w:val="00000A"/>
          <w:sz w:val="28"/>
          <w:szCs w:val="28"/>
          <w:lang w:val="en-IN" w:eastAsia="zh-CN" w:bidi="hi-IN"/>
        </w:rPr>
      </w:pPr>
      <w:r w:rsidRPr="00E961AC">
        <w:rPr>
          <w:rFonts w:ascii="Bookman Old Style" w:eastAsia="Droid Sans Fallback" w:hAnsi="Bookman Old Style"/>
          <w:b/>
          <w:color w:val="00000A"/>
          <w:sz w:val="28"/>
          <w:szCs w:val="28"/>
          <w:lang w:val="en-IN" w:eastAsia="zh-CN" w:bidi="hi-IN"/>
        </w:rPr>
        <w:t>Figure 3.1 System Arch</w:t>
      </w:r>
      <w:r w:rsidR="00C34395" w:rsidRPr="00E961AC">
        <w:rPr>
          <w:rFonts w:ascii="Bookman Old Style" w:eastAsia="Droid Sans Fallback" w:hAnsi="Bookman Old Style"/>
          <w:b/>
          <w:color w:val="00000A"/>
          <w:sz w:val="28"/>
          <w:szCs w:val="28"/>
          <w:lang w:val="en-IN" w:eastAsia="zh-CN" w:bidi="hi-IN"/>
        </w:rPr>
        <w:t>itecture</w:t>
      </w:r>
      <w:r w:rsidR="00E961AC">
        <w:rPr>
          <w:rFonts w:ascii="Bookman Old Style" w:eastAsia="Droid Sans Fallback" w:hAnsi="Bookman Old Style"/>
          <w:b/>
          <w:color w:val="00000A"/>
          <w:sz w:val="28"/>
          <w:szCs w:val="28"/>
          <w:lang w:val="en-IN" w:eastAsia="zh-CN" w:bidi="hi-IN"/>
        </w:rPr>
        <w:t>…………………………………………15</w:t>
      </w:r>
    </w:p>
    <w:p w14:paraId="42F2BFC8" w14:textId="19497B01" w:rsidR="00E55472" w:rsidRPr="00E961AC" w:rsidRDefault="00E961AC" w:rsidP="00AC7A29">
      <w:pPr>
        <w:widowControl w:val="0"/>
        <w:suppressAutoHyphens/>
        <w:spacing w:line="360" w:lineRule="auto"/>
        <w:jc w:val="both"/>
        <w:rPr>
          <w:rFonts w:ascii="Bookman Old Style" w:eastAsia="Droid Sans Fallback" w:hAnsi="Bookman Old Style"/>
          <w:b/>
          <w:color w:val="00000A"/>
          <w:sz w:val="28"/>
          <w:szCs w:val="28"/>
          <w:lang w:val="en-IN" w:eastAsia="zh-CN" w:bidi="hi-IN"/>
        </w:rPr>
      </w:pPr>
      <w:r>
        <w:rPr>
          <w:rFonts w:ascii="Bookman Old Style" w:eastAsia="Droid Sans Fallback" w:hAnsi="Bookman Old Style"/>
          <w:b/>
          <w:color w:val="00000A"/>
          <w:sz w:val="28"/>
          <w:szCs w:val="28"/>
          <w:lang w:val="en-IN" w:eastAsia="zh-CN" w:bidi="hi-IN"/>
        </w:rPr>
        <w:t>Figure 3.2 Use Case Diagram…………………………………………….16</w:t>
      </w:r>
    </w:p>
    <w:p w14:paraId="75B42169" w14:textId="6DAEE9EC" w:rsidR="00E55472" w:rsidRPr="00E961AC" w:rsidRDefault="00E961AC" w:rsidP="00AC7A29">
      <w:pPr>
        <w:widowControl w:val="0"/>
        <w:suppressAutoHyphens/>
        <w:spacing w:line="360" w:lineRule="auto"/>
        <w:jc w:val="both"/>
        <w:rPr>
          <w:rFonts w:ascii="Bookman Old Style" w:eastAsia="Droid Sans Fallback" w:hAnsi="Bookman Old Style"/>
          <w:b/>
          <w:color w:val="00000A"/>
          <w:sz w:val="28"/>
          <w:szCs w:val="28"/>
          <w:lang w:val="en-IN" w:eastAsia="zh-CN" w:bidi="hi-IN"/>
        </w:rPr>
      </w:pPr>
      <w:r>
        <w:rPr>
          <w:rFonts w:ascii="Bookman Old Style" w:eastAsia="Droid Sans Fallback" w:hAnsi="Bookman Old Style"/>
          <w:b/>
          <w:color w:val="00000A"/>
          <w:sz w:val="28"/>
          <w:szCs w:val="28"/>
          <w:lang w:val="en-IN" w:eastAsia="zh-CN" w:bidi="hi-IN"/>
        </w:rPr>
        <w:t>Figure 3.3 Sequence Diagram…………………………………………...17</w:t>
      </w:r>
    </w:p>
    <w:p w14:paraId="1A72BD78" w14:textId="11865DE9" w:rsidR="00E55472" w:rsidRPr="00E961AC" w:rsidRDefault="00E55472" w:rsidP="00AC7A29">
      <w:pPr>
        <w:widowControl w:val="0"/>
        <w:suppressAutoHyphens/>
        <w:spacing w:line="360" w:lineRule="auto"/>
        <w:jc w:val="both"/>
        <w:rPr>
          <w:rFonts w:ascii="Bookman Old Style" w:eastAsia="Droid Sans Fallback" w:hAnsi="Bookman Old Style"/>
          <w:b/>
          <w:color w:val="00000A"/>
          <w:sz w:val="28"/>
          <w:szCs w:val="28"/>
          <w:lang w:val="en-IN" w:eastAsia="zh-CN" w:bidi="hi-IN"/>
        </w:rPr>
      </w:pPr>
      <w:r w:rsidRPr="00E961AC">
        <w:rPr>
          <w:rFonts w:ascii="Bookman Old Style" w:eastAsia="Droid Sans Fallback" w:hAnsi="Bookman Old Style"/>
          <w:b/>
          <w:color w:val="00000A"/>
          <w:sz w:val="28"/>
          <w:szCs w:val="28"/>
          <w:lang w:val="en-IN" w:eastAsia="zh-CN" w:bidi="hi-IN"/>
        </w:rPr>
        <w:t>F</w:t>
      </w:r>
      <w:r w:rsidR="00E961AC">
        <w:rPr>
          <w:rFonts w:ascii="Bookman Old Style" w:eastAsia="Droid Sans Fallback" w:hAnsi="Bookman Old Style"/>
          <w:b/>
          <w:color w:val="00000A"/>
          <w:sz w:val="28"/>
          <w:szCs w:val="28"/>
          <w:lang w:val="en-IN" w:eastAsia="zh-CN" w:bidi="hi-IN"/>
        </w:rPr>
        <w:t>igure 3.4 State Chart Diagram………………………………………..18</w:t>
      </w:r>
    </w:p>
    <w:p w14:paraId="3EDB760B" w14:textId="41B8F5A3" w:rsidR="00E55472" w:rsidRPr="00E961AC" w:rsidRDefault="00972111" w:rsidP="00AC7A29">
      <w:pPr>
        <w:widowControl w:val="0"/>
        <w:suppressAutoHyphens/>
        <w:spacing w:line="360" w:lineRule="auto"/>
        <w:jc w:val="both"/>
        <w:rPr>
          <w:rFonts w:ascii="Bookman Old Style" w:eastAsia="Droid Sans Fallback" w:hAnsi="Bookman Old Style"/>
          <w:b/>
          <w:color w:val="00000A"/>
          <w:sz w:val="28"/>
          <w:szCs w:val="28"/>
          <w:lang w:val="en-IN" w:eastAsia="zh-CN" w:bidi="hi-IN"/>
        </w:rPr>
      </w:pPr>
      <w:r w:rsidRPr="00E961AC">
        <w:rPr>
          <w:rFonts w:ascii="Bookman Old Style" w:eastAsia="Droid Sans Fallback" w:hAnsi="Bookman Old Style"/>
          <w:b/>
          <w:color w:val="00000A"/>
          <w:sz w:val="28"/>
          <w:szCs w:val="28"/>
          <w:lang w:val="en-IN" w:eastAsia="zh-CN" w:bidi="hi-IN"/>
        </w:rPr>
        <w:t>Figure 3.5 Class Diagram</w:t>
      </w:r>
      <w:r w:rsidR="00E961AC">
        <w:rPr>
          <w:rFonts w:ascii="Bookman Old Style" w:eastAsia="Droid Sans Fallback" w:hAnsi="Bookman Old Style"/>
          <w:b/>
          <w:color w:val="00000A"/>
          <w:sz w:val="28"/>
          <w:szCs w:val="28"/>
          <w:lang w:val="en-IN" w:eastAsia="zh-CN" w:bidi="hi-IN"/>
        </w:rPr>
        <w:t>…………………………………………………19</w:t>
      </w:r>
      <w:r w:rsidRPr="00E961AC">
        <w:rPr>
          <w:rFonts w:ascii="Bookman Old Style" w:eastAsia="Droid Sans Fallback" w:hAnsi="Bookman Old Style"/>
          <w:b/>
          <w:color w:val="00000A"/>
          <w:sz w:val="28"/>
          <w:szCs w:val="28"/>
          <w:lang w:val="en-IN" w:eastAsia="zh-CN" w:bidi="hi-IN"/>
        </w:rPr>
        <w:t xml:space="preserve"> </w:t>
      </w:r>
    </w:p>
    <w:p w14:paraId="360C280A" w14:textId="28D004F8" w:rsidR="00E961AC" w:rsidRDefault="00E961AC" w:rsidP="00E961AC">
      <w:pPr>
        <w:widowControl w:val="0"/>
        <w:suppressAutoHyphens/>
        <w:spacing w:line="360" w:lineRule="auto"/>
        <w:jc w:val="both"/>
        <w:rPr>
          <w:rFonts w:ascii="Bookman Old Style" w:hAnsi="Bookman Old Style"/>
          <w:b/>
          <w:bCs/>
          <w:color w:val="000000"/>
          <w:sz w:val="28"/>
          <w:szCs w:val="28"/>
          <w:lang w:eastAsia="zh-CN"/>
        </w:rPr>
      </w:pPr>
      <w:r w:rsidRPr="00E961AC">
        <w:rPr>
          <w:rFonts w:ascii="Bookman Old Style" w:hAnsi="Bookman Old Style"/>
          <w:b/>
          <w:bCs/>
          <w:color w:val="000000"/>
          <w:sz w:val="28"/>
          <w:szCs w:val="28"/>
          <w:lang w:eastAsia="zh-CN"/>
        </w:rPr>
        <w:t>Figure 7.1</w:t>
      </w:r>
      <w:r>
        <w:rPr>
          <w:rFonts w:ascii="Bookman Old Style" w:hAnsi="Bookman Old Style"/>
          <w:b/>
          <w:bCs/>
          <w:color w:val="000000"/>
          <w:sz w:val="28"/>
          <w:szCs w:val="28"/>
          <w:lang w:eastAsia="zh-CN"/>
        </w:rPr>
        <w:t xml:space="preserve"> </w:t>
      </w:r>
      <w:r w:rsidRPr="00E961AC">
        <w:rPr>
          <w:rFonts w:ascii="Bookman Old Style" w:hAnsi="Bookman Old Style"/>
          <w:b/>
          <w:bCs/>
          <w:color w:val="000000"/>
          <w:sz w:val="28"/>
          <w:szCs w:val="28"/>
          <w:lang w:eastAsia="zh-CN"/>
        </w:rPr>
        <w:t>Out</w:t>
      </w:r>
      <w:r>
        <w:rPr>
          <w:rFonts w:ascii="Bookman Old Style" w:hAnsi="Bookman Old Style"/>
          <w:b/>
          <w:bCs/>
          <w:color w:val="000000"/>
          <w:sz w:val="28"/>
          <w:szCs w:val="28"/>
          <w:lang w:eastAsia="zh-CN"/>
        </w:rPr>
        <w:t>put…………………………………………………………..</w:t>
      </w:r>
      <w:r w:rsidRPr="00E961AC">
        <w:rPr>
          <w:rFonts w:ascii="Bookman Old Style" w:hAnsi="Bookman Old Style"/>
          <w:b/>
          <w:bCs/>
          <w:color w:val="000000"/>
          <w:sz w:val="28"/>
          <w:szCs w:val="28"/>
          <w:lang w:eastAsia="zh-CN"/>
        </w:rPr>
        <w:t>44</w:t>
      </w:r>
    </w:p>
    <w:p w14:paraId="2ED9215D" w14:textId="6746500B" w:rsidR="00A85E5E" w:rsidRPr="00A85E5E" w:rsidRDefault="00A85E5E" w:rsidP="00A85E5E">
      <w:pPr>
        <w:widowControl w:val="0"/>
        <w:suppressAutoHyphens/>
        <w:spacing w:line="360" w:lineRule="auto"/>
        <w:jc w:val="both"/>
        <w:rPr>
          <w:rFonts w:ascii="Bookman Old Style" w:hAnsi="Bookman Old Style"/>
          <w:color w:val="000000"/>
          <w:sz w:val="28"/>
          <w:lang w:eastAsia="zh-CN"/>
        </w:rPr>
      </w:pPr>
      <w:r>
        <w:rPr>
          <w:rFonts w:ascii="Bookman Old Style" w:hAnsi="Bookman Old Style"/>
          <w:b/>
          <w:bCs/>
          <w:color w:val="000000"/>
          <w:sz w:val="28"/>
          <w:lang w:eastAsia="zh-CN"/>
        </w:rPr>
        <w:t>Figure</w:t>
      </w:r>
      <w:r w:rsidRPr="00A85E5E">
        <w:rPr>
          <w:rFonts w:ascii="Bookman Old Style" w:hAnsi="Bookman Old Style"/>
          <w:b/>
          <w:bCs/>
          <w:color w:val="000000"/>
          <w:sz w:val="28"/>
          <w:lang w:eastAsia="zh-CN"/>
        </w:rPr>
        <w:t xml:space="preserve"> 7.2</w:t>
      </w:r>
      <w:r>
        <w:rPr>
          <w:rFonts w:ascii="Bookman Old Style" w:hAnsi="Bookman Old Style"/>
          <w:b/>
          <w:bCs/>
          <w:color w:val="000000"/>
          <w:sz w:val="28"/>
          <w:lang w:eastAsia="zh-CN"/>
        </w:rPr>
        <w:t xml:space="preserve"> </w:t>
      </w:r>
      <w:r w:rsidRPr="00A85E5E">
        <w:rPr>
          <w:rFonts w:ascii="Bookman Old Style" w:hAnsi="Bookman Old Style"/>
          <w:b/>
          <w:bCs/>
          <w:color w:val="000000"/>
          <w:sz w:val="28"/>
          <w:lang w:eastAsia="zh-CN"/>
        </w:rPr>
        <w:t>Grouped Output visualization</w:t>
      </w:r>
      <w:r>
        <w:rPr>
          <w:rFonts w:ascii="Bookman Old Style" w:hAnsi="Bookman Old Style"/>
          <w:b/>
          <w:bCs/>
          <w:color w:val="000000"/>
          <w:sz w:val="28"/>
          <w:lang w:eastAsia="zh-CN"/>
        </w:rPr>
        <w:t>……………………………</w:t>
      </w:r>
      <w:r w:rsidRPr="00A85E5E">
        <w:rPr>
          <w:rFonts w:ascii="Bookman Old Style" w:hAnsi="Bookman Old Style"/>
          <w:b/>
          <w:bCs/>
          <w:color w:val="000000"/>
          <w:sz w:val="28"/>
          <w:lang w:eastAsia="zh-CN"/>
        </w:rPr>
        <w:t>44</w:t>
      </w:r>
    </w:p>
    <w:p w14:paraId="6CEBD862" w14:textId="77777777" w:rsidR="00A85E5E" w:rsidRPr="00E961AC" w:rsidRDefault="00A85E5E" w:rsidP="00E961AC">
      <w:pPr>
        <w:widowControl w:val="0"/>
        <w:suppressAutoHyphens/>
        <w:spacing w:line="360" w:lineRule="auto"/>
        <w:jc w:val="both"/>
        <w:rPr>
          <w:rFonts w:ascii="Bookman Old Style" w:hAnsi="Bookman Old Style"/>
          <w:b/>
          <w:bCs/>
          <w:color w:val="000000"/>
          <w:sz w:val="28"/>
          <w:szCs w:val="28"/>
          <w:lang w:eastAsia="zh-CN"/>
        </w:rPr>
      </w:pPr>
    </w:p>
    <w:p w14:paraId="50124BA5" w14:textId="77777777" w:rsidR="00E55472" w:rsidRPr="00F66BE0" w:rsidRDefault="00E55472" w:rsidP="00AC7A29">
      <w:pPr>
        <w:pStyle w:val="Footer"/>
        <w:tabs>
          <w:tab w:val="clear" w:pos="4513"/>
          <w:tab w:val="clear" w:pos="9026"/>
        </w:tabs>
        <w:spacing w:line="360" w:lineRule="auto"/>
        <w:jc w:val="both"/>
        <w:rPr>
          <w:rFonts w:ascii="Bookman Old Style" w:hAnsi="Bookman Old Style"/>
        </w:rPr>
      </w:pPr>
    </w:p>
    <w:p w14:paraId="2B1F1559" w14:textId="77777777" w:rsidR="00E55472" w:rsidRPr="00F66BE0" w:rsidRDefault="00E55472" w:rsidP="00AC7A29">
      <w:pPr>
        <w:pStyle w:val="Footer"/>
        <w:tabs>
          <w:tab w:val="clear" w:pos="4513"/>
          <w:tab w:val="clear" w:pos="9026"/>
        </w:tabs>
        <w:spacing w:line="360" w:lineRule="auto"/>
        <w:jc w:val="both"/>
        <w:rPr>
          <w:rFonts w:ascii="Bookman Old Style" w:hAnsi="Bookman Old Style"/>
        </w:rPr>
      </w:pPr>
    </w:p>
    <w:tbl>
      <w:tblPr>
        <w:tblW w:w="0" w:type="auto"/>
        <w:tblInd w:w="13" w:type="dxa"/>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8233"/>
      </w:tblGrid>
      <w:tr w:rsidR="00E55472" w:rsidRPr="00F66BE0" w14:paraId="4B198906" w14:textId="77777777" w:rsidTr="00E55472">
        <w:trPr>
          <w:cantSplit/>
          <w:trHeight w:val="368"/>
        </w:trPr>
        <w:tc>
          <w:tcPr>
            <w:tcW w:w="8233" w:type="dxa"/>
            <w:tcBorders>
              <w:top w:val="nil"/>
              <w:left w:val="nil"/>
              <w:bottom w:val="nil"/>
              <w:right w:val="nil"/>
            </w:tcBorders>
            <w:shd w:val="clear" w:color="auto" w:fill="FFFFFF"/>
            <w:vAlign w:val="bottom"/>
          </w:tcPr>
          <w:p w14:paraId="11769A5D" w14:textId="77777777" w:rsidR="006723E8" w:rsidRPr="00F66BE0" w:rsidRDefault="006723E8" w:rsidP="00AC7A29">
            <w:pPr>
              <w:keepNext/>
              <w:keepLines/>
              <w:widowControl w:val="0"/>
              <w:suppressAutoHyphens/>
              <w:spacing w:before="120" w:after="120"/>
              <w:jc w:val="both"/>
              <w:outlineLvl w:val="0"/>
              <w:rPr>
                <w:rFonts w:ascii="Bookman Old Style" w:hAnsi="Bookman Old Style" w:cs="Mangal"/>
                <w:b/>
                <w:bCs/>
                <w:color w:val="000000"/>
                <w:sz w:val="32"/>
                <w:szCs w:val="25"/>
                <w:lang w:val="en-IN" w:eastAsia="zh-CN" w:bidi="hi-IN"/>
              </w:rPr>
            </w:pPr>
            <w:bookmarkStart w:id="3" w:name="_Toc430859472"/>
          </w:p>
          <w:p w14:paraId="0E0C994F" w14:textId="77777777" w:rsidR="006723E8" w:rsidRPr="00F66BE0" w:rsidRDefault="006723E8" w:rsidP="00AC7A29">
            <w:pPr>
              <w:keepNext/>
              <w:keepLines/>
              <w:widowControl w:val="0"/>
              <w:suppressAutoHyphens/>
              <w:spacing w:before="120" w:after="120"/>
              <w:jc w:val="both"/>
              <w:outlineLvl w:val="0"/>
              <w:rPr>
                <w:rFonts w:ascii="Bookman Old Style" w:hAnsi="Bookman Old Style" w:cs="Mangal"/>
                <w:b/>
                <w:bCs/>
                <w:color w:val="000000"/>
                <w:sz w:val="32"/>
                <w:szCs w:val="25"/>
                <w:lang w:val="en-IN" w:eastAsia="zh-CN" w:bidi="hi-IN"/>
              </w:rPr>
            </w:pPr>
          </w:p>
          <w:p w14:paraId="14623608" w14:textId="77777777" w:rsidR="006723E8" w:rsidRPr="00F66BE0" w:rsidRDefault="006723E8" w:rsidP="00AC7A29">
            <w:pPr>
              <w:keepNext/>
              <w:keepLines/>
              <w:widowControl w:val="0"/>
              <w:suppressAutoHyphens/>
              <w:spacing w:before="120" w:after="120"/>
              <w:jc w:val="both"/>
              <w:outlineLvl w:val="0"/>
              <w:rPr>
                <w:rFonts w:ascii="Bookman Old Style" w:hAnsi="Bookman Old Style" w:cs="Mangal"/>
                <w:b/>
                <w:bCs/>
                <w:color w:val="000000"/>
                <w:sz w:val="32"/>
                <w:szCs w:val="25"/>
                <w:lang w:val="en-IN" w:eastAsia="zh-CN" w:bidi="hi-IN"/>
              </w:rPr>
            </w:pPr>
          </w:p>
          <w:p w14:paraId="16BF8B94" w14:textId="77777777" w:rsidR="006723E8" w:rsidRPr="00F66BE0" w:rsidRDefault="006723E8" w:rsidP="00AC7A29">
            <w:pPr>
              <w:keepNext/>
              <w:keepLines/>
              <w:widowControl w:val="0"/>
              <w:suppressAutoHyphens/>
              <w:spacing w:before="120" w:after="120"/>
              <w:jc w:val="both"/>
              <w:outlineLvl w:val="0"/>
              <w:rPr>
                <w:rFonts w:ascii="Bookman Old Style" w:hAnsi="Bookman Old Style" w:cs="Mangal"/>
                <w:b/>
                <w:bCs/>
                <w:color w:val="000000"/>
                <w:sz w:val="32"/>
                <w:szCs w:val="25"/>
                <w:lang w:val="en-IN" w:eastAsia="zh-CN" w:bidi="hi-IN"/>
              </w:rPr>
            </w:pPr>
          </w:p>
          <w:p w14:paraId="672E3C23" w14:textId="77777777" w:rsidR="00972111" w:rsidRDefault="00972111" w:rsidP="00AC7A29">
            <w:pPr>
              <w:keepNext/>
              <w:keepLines/>
              <w:widowControl w:val="0"/>
              <w:suppressAutoHyphens/>
              <w:spacing w:before="120" w:after="120"/>
              <w:jc w:val="both"/>
              <w:outlineLvl w:val="0"/>
              <w:rPr>
                <w:rFonts w:ascii="Bookman Old Style" w:hAnsi="Bookman Old Style" w:cs="Mangal"/>
                <w:b/>
                <w:bCs/>
                <w:color w:val="000000"/>
                <w:sz w:val="32"/>
                <w:szCs w:val="25"/>
                <w:lang w:val="en-IN" w:eastAsia="zh-CN" w:bidi="hi-IN"/>
              </w:rPr>
            </w:pPr>
          </w:p>
          <w:p w14:paraId="73C5EF6A" w14:textId="77777777" w:rsidR="00972111" w:rsidRDefault="00972111" w:rsidP="00AC7A29">
            <w:pPr>
              <w:keepNext/>
              <w:keepLines/>
              <w:widowControl w:val="0"/>
              <w:suppressAutoHyphens/>
              <w:spacing w:before="120" w:after="120"/>
              <w:jc w:val="both"/>
              <w:outlineLvl w:val="0"/>
              <w:rPr>
                <w:rFonts w:ascii="Bookman Old Style" w:hAnsi="Bookman Old Style" w:cs="Mangal"/>
                <w:b/>
                <w:bCs/>
                <w:color w:val="000000"/>
                <w:sz w:val="32"/>
                <w:szCs w:val="25"/>
                <w:lang w:val="en-IN" w:eastAsia="zh-CN" w:bidi="hi-IN"/>
              </w:rPr>
            </w:pPr>
          </w:p>
          <w:p w14:paraId="4B250A1A" w14:textId="77777777" w:rsidR="00972111" w:rsidRDefault="00972111" w:rsidP="00AC7A29">
            <w:pPr>
              <w:keepNext/>
              <w:keepLines/>
              <w:widowControl w:val="0"/>
              <w:suppressAutoHyphens/>
              <w:spacing w:before="120" w:after="120"/>
              <w:jc w:val="both"/>
              <w:outlineLvl w:val="0"/>
              <w:rPr>
                <w:rFonts w:ascii="Bookman Old Style" w:hAnsi="Bookman Old Style" w:cs="Mangal"/>
                <w:b/>
                <w:bCs/>
                <w:color w:val="000000"/>
                <w:sz w:val="32"/>
                <w:szCs w:val="25"/>
                <w:lang w:val="en-IN" w:eastAsia="zh-CN" w:bidi="hi-IN"/>
              </w:rPr>
            </w:pPr>
          </w:p>
          <w:p w14:paraId="16941C97" w14:textId="454C6C73" w:rsidR="00E55472" w:rsidRPr="00F66BE0" w:rsidRDefault="00E55472" w:rsidP="00AC7A29">
            <w:pPr>
              <w:keepNext/>
              <w:keepLines/>
              <w:widowControl w:val="0"/>
              <w:suppressAutoHyphens/>
              <w:spacing w:before="120" w:after="120"/>
              <w:jc w:val="both"/>
              <w:outlineLvl w:val="0"/>
              <w:rPr>
                <w:rFonts w:ascii="Bookman Old Style" w:hAnsi="Bookman Old Style" w:cs="Mangal"/>
                <w:b/>
                <w:bCs/>
                <w:color w:val="000000"/>
                <w:sz w:val="32"/>
                <w:szCs w:val="25"/>
                <w:lang w:val="en-IN" w:eastAsia="zh-CN" w:bidi="hi-IN"/>
              </w:rPr>
            </w:pPr>
            <w:r w:rsidRPr="00F66BE0">
              <w:rPr>
                <w:rFonts w:ascii="Bookman Old Style" w:hAnsi="Bookman Old Style" w:cs="Mangal"/>
                <w:b/>
                <w:bCs/>
                <w:color w:val="000000"/>
                <w:sz w:val="32"/>
                <w:szCs w:val="25"/>
                <w:lang w:val="en-IN" w:eastAsia="zh-CN" w:bidi="hi-IN"/>
              </w:rPr>
              <w:t>LIST OF</w:t>
            </w:r>
            <w:r w:rsidR="00F963CD" w:rsidRPr="00F66BE0">
              <w:rPr>
                <w:rFonts w:ascii="Bookman Old Style" w:hAnsi="Bookman Old Style" w:cs="Mangal"/>
                <w:b/>
                <w:bCs/>
                <w:color w:val="000000"/>
                <w:sz w:val="32"/>
                <w:szCs w:val="25"/>
                <w:lang w:val="en-IN" w:eastAsia="zh-CN" w:bidi="hi-IN"/>
              </w:rPr>
              <w:t xml:space="preserve"> </w:t>
            </w:r>
            <w:r w:rsidRPr="00F66BE0">
              <w:rPr>
                <w:rFonts w:ascii="Bookman Old Style" w:hAnsi="Bookman Old Style" w:cs="Mangal"/>
                <w:b/>
                <w:bCs/>
                <w:color w:val="000000"/>
                <w:sz w:val="32"/>
                <w:szCs w:val="25"/>
                <w:lang w:val="en-IN" w:eastAsia="zh-CN" w:bidi="hi-IN"/>
              </w:rPr>
              <w:t>ABBREVIATIONS</w:t>
            </w:r>
            <w:bookmarkEnd w:id="3"/>
            <w:r w:rsidRPr="00F66BE0">
              <w:rPr>
                <w:rFonts w:ascii="Bookman Old Style" w:hAnsi="Bookman Old Style" w:cs="Mangal"/>
                <w:b/>
                <w:bCs/>
                <w:color w:val="000000"/>
                <w:sz w:val="32"/>
                <w:szCs w:val="25"/>
                <w:lang w:val="en-IN" w:eastAsia="zh-CN" w:bidi="hi-IN"/>
              </w:rPr>
              <w:t xml:space="preserve"> </w:t>
            </w:r>
          </w:p>
        </w:tc>
      </w:tr>
    </w:tbl>
    <w:p w14:paraId="2DAA7F8D" w14:textId="77777777" w:rsidR="00E55472" w:rsidRPr="00F66BE0" w:rsidRDefault="00E55472" w:rsidP="00AC7A29">
      <w:pPr>
        <w:widowControl w:val="0"/>
        <w:suppressAutoHyphens/>
        <w:spacing w:line="200" w:lineRule="exact"/>
        <w:jc w:val="both"/>
        <w:rPr>
          <w:rFonts w:ascii="Bookman Old Style" w:eastAsia="Droid Sans Fallback" w:hAnsi="Bookman Old Style" w:cs="FreeSans"/>
          <w:color w:val="00000A"/>
          <w:lang w:val="en-IN" w:eastAsia="zh-CN" w:bidi="hi-IN"/>
        </w:rPr>
      </w:pPr>
    </w:p>
    <w:p w14:paraId="00EC0BEF" w14:textId="77777777" w:rsidR="00E55472" w:rsidRPr="00F66BE0" w:rsidRDefault="00E55472" w:rsidP="00AC7A29">
      <w:pPr>
        <w:widowControl w:val="0"/>
        <w:suppressAutoHyphens/>
        <w:spacing w:line="200" w:lineRule="exact"/>
        <w:jc w:val="both"/>
        <w:rPr>
          <w:rFonts w:ascii="Bookman Old Style" w:eastAsia="Droid Sans Fallback" w:hAnsi="Bookman Old Style" w:cs="FreeSans"/>
          <w:color w:val="00000A"/>
          <w:lang w:val="en-IN" w:eastAsia="zh-CN" w:bidi="hi-IN"/>
        </w:rPr>
      </w:pPr>
    </w:p>
    <w:p w14:paraId="7A927CC7" w14:textId="77777777" w:rsidR="00E55472" w:rsidRPr="00F66BE0" w:rsidRDefault="00E55472" w:rsidP="00AC7A29">
      <w:pPr>
        <w:widowControl w:val="0"/>
        <w:shd w:val="clear" w:color="auto" w:fill="FFFFFF"/>
        <w:suppressAutoHyphens/>
        <w:spacing w:line="360" w:lineRule="auto"/>
        <w:jc w:val="both"/>
        <w:rPr>
          <w:rFonts w:ascii="Bookman Old Style" w:eastAsia="Droid Sans Fallback" w:hAnsi="Bookman Old Style" w:cs="FreeSans"/>
          <w:color w:val="00000A"/>
          <w:lang w:val="en-IN" w:eastAsia="zh-CN" w:bidi="hi-IN"/>
        </w:rPr>
      </w:pPr>
    </w:p>
    <w:tbl>
      <w:tblPr>
        <w:tblW w:w="0" w:type="auto"/>
        <w:tblLook w:val="04A0" w:firstRow="1" w:lastRow="0" w:firstColumn="1" w:lastColumn="0" w:noHBand="0" w:noVBand="1"/>
      </w:tblPr>
      <w:tblGrid>
        <w:gridCol w:w="2268"/>
        <w:gridCol w:w="6194"/>
      </w:tblGrid>
      <w:tr w:rsidR="00E55472" w:rsidRPr="00F66BE0" w14:paraId="68E33E6A" w14:textId="77777777" w:rsidTr="00E55472">
        <w:tc>
          <w:tcPr>
            <w:tcW w:w="2268" w:type="dxa"/>
          </w:tcPr>
          <w:p w14:paraId="60C9DDE5" w14:textId="77777777" w:rsidR="00E55472" w:rsidRPr="00972111" w:rsidRDefault="00E55472" w:rsidP="00AC7A29">
            <w:pPr>
              <w:widowControl w:val="0"/>
              <w:shd w:val="clear" w:color="auto" w:fill="FFFFFF"/>
              <w:suppressAutoHyphens/>
              <w:spacing w:line="360" w:lineRule="auto"/>
              <w:jc w:val="both"/>
              <w:rPr>
                <w:rFonts w:ascii="Bookman Old Style" w:hAnsi="Bookman Old Style"/>
                <w:color w:val="00000A"/>
                <w:sz w:val="28"/>
                <w:szCs w:val="28"/>
              </w:rPr>
            </w:pPr>
            <w:r w:rsidRPr="00972111">
              <w:rPr>
                <w:rFonts w:ascii="Bookman Old Style" w:hAnsi="Bookman Old Style"/>
                <w:color w:val="00000A"/>
                <w:sz w:val="28"/>
                <w:szCs w:val="28"/>
              </w:rPr>
              <w:t>T</w:t>
            </w:r>
          </w:p>
        </w:tc>
        <w:tc>
          <w:tcPr>
            <w:tcW w:w="6194" w:type="dxa"/>
          </w:tcPr>
          <w:p w14:paraId="3B528C75" w14:textId="77777777" w:rsidR="00E55472" w:rsidRPr="00972111" w:rsidRDefault="00E55472" w:rsidP="00AC7A29">
            <w:pPr>
              <w:widowControl w:val="0"/>
              <w:shd w:val="clear" w:color="auto" w:fill="FFFFFF"/>
              <w:suppressAutoHyphens/>
              <w:spacing w:line="360" w:lineRule="auto"/>
              <w:jc w:val="both"/>
              <w:rPr>
                <w:rFonts w:ascii="Bookman Old Style" w:hAnsi="Bookman Old Style"/>
                <w:color w:val="00000A"/>
                <w:sz w:val="28"/>
                <w:szCs w:val="28"/>
              </w:rPr>
            </w:pPr>
            <w:r w:rsidRPr="00972111">
              <w:rPr>
                <w:rFonts w:ascii="Bookman Old Style" w:hAnsi="Bookman Old Style"/>
                <w:color w:val="00000A"/>
                <w:sz w:val="28"/>
                <w:szCs w:val="28"/>
              </w:rPr>
              <w:t xml:space="preserve">No. of records </w:t>
            </w:r>
          </w:p>
        </w:tc>
      </w:tr>
      <w:tr w:rsidR="00E55472" w:rsidRPr="00F66BE0" w14:paraId="712683AB" w14:textId="77777777" w:rsidTr="00E55472">
        <w:tc>
          <w:tcPr>
            <w:tcW w:w="2268" w:type="dxa"/>
          </w:tcPr>
          <w:p w14:paraId="70DE6782" w14:textId="77777777" w:rsidR="00E55472" w:rsidRPr="00972111" w:rsidRDefault="00E55472" w:rsidP="00AC7A29">
            <w:pPr>
              <w:widowControl w:val="0"/>
              <w:shd w:val="clear" w:color="auto" w:fill="FFFFFF"/>
              <w:suppressAutoHyphens/>
              <w:spacing w:line="360" w:lineRule="auto"/>
              <w:jc w:val="both"/>
              <w:rPr>
                <w:rFonts w:ascii="Bookman Old Style" w:hAnsi="Bookman Old Style"/>
                <w:color w:val="00000A"/>
                <w:sz w:val="28"/>
                <w:szCs w:val="28"/>
              </w:rPr>
            </w:pPr>
            <w:r w:rsidRPr="00972111">
              <w:rPr>
                <w:rFonts w:ascii="Bookman Old Style" w:hAnsi="Bookman Old Style"/>
                <w:color w:val="00000A"/>
                <w:sz w:val="28"/>
                <w:szCs w:val="28"/>
              </w:rPr>
              <w:t>N1, . . . , Nm</w:t>
            </w:r>
          </w:p>
        </w:tc>
        <w:tc>
          <w:tcPr>
            <w:tcW w:w="6194" w:type="dxa"/>
          </w:tcPr>
          <w:p w14:paraId="1F35E1DC" w14:textId="77777777" w:rsidR="00E55472" w:rsidRPr="00972111" w:rsidRDefault="00E55472" w:rsidP="00AC7A29">
            <w:pPr>
              <w:widowControl w:val="0"/>
              <w:shd w:val="clear" w:color="auto" w:fill="FFFFFF"/>
              <w:suppressAutoHyphens/>
              <w:spacing w:line="360" w:lineRule="auto"/>
              <w:jc w:val="both"/>
              <w:rPr>
                <w:rFonts w:ascii="Bookman Old Style" w:hAnsi="Bookman Old Style"/>
                <w:color w:val="00000A"/>
                <w:sz w:val="28"/>
                <w:szCs w:val="28"/>
              </w:rPr>
            </w:pPr>
            <w:r w:rsidRPr="00972111">
              <w:rPr>
                <w:rFonts w:ascii="Bookman Old Style" w:hAnsi="Bookman Old Style"/>
                <w:color w:val="00000A"/>
                <w:sz w:val="28"/>
                <w:szCs w:val="28"/>
              </w:rPr>
              <w:t>Numeric quasi identifiers</w:t>
            </w:r>
          </w:p>
        </w:tc>
      </w:tr>
      <w:tr w:rsidR="00E55472" w:rsidRPr="00F66BE0" w14:paraId="1216BF38" w14:textId="77777777" w:rsidTr="00E55472">
        <w:tc>
          <w:tcPr>
            <w:tcW w:w="2268" w:type="dxa"/>
          </w:tcPr>
          <w:p w14:paraId="6D9633A6" w14:textId="77777777" w:rsidR="00E55472" w:rsidRPr="00972111" w:rsidRDefault="00E55472" w:rsidP="00AC7A29">
            <w:pPr>
              <w:widowControl w:val="0"/>
              <w:shd w:val="clear" w:color="auto" w:fill="FFFFFF"/>
              <w:suppressAutoHyphens/>
              <w:spacing w:line="360" w:lineRule="auto"/>
              <w:jc w:val="both"/>
              <w:rPr>
                <w:rFonts w:ascii="Bookman Old Style" w:hAnsi="Bookman Old Style"/>
                <w:color w:val="00000A"/>
                <w:sz w:val="28"/>
                <w:szCs w:val="28"/>
              </w:rPr>
            </w:pPr>
            <w:r w:rsidRPr="00972111">
              <w:rPr>
                <w:rFonts w:ascii="Bookman Old Style" w:hAnsi="Bookman Old Style"/>
                <w:color w:val="00000A"/>
                <w:sz w:val="28"/>
                <w:szCs w:val="28"/>
              </w:rPr>
              <w:t>C1, . . . , Cq</w:t>
            </w:r>
          </w:p>
        </w:tc>
        <w:tc>
          <w:tcPr>
            <w:tcW w:w="6194" w:type="dxa"/>
          </w:tcPr>
          <w:p w14:paraId="36486350" w14:textId="77777777" w:rsidR="00E55472" w:rsidRPr="00972111" w:rsidRDefault="00E55472" w:rsidP="00AC7A29">
            <w:pPr>
              <w:widowControl w:val="0"/>
              <w:shd w:val="clear" w:color="auto" w:fill="FFFFFF"/>
              <w:suppressAutoHyphens/>
              <w:spacing w:line="360" w:lineRule="auto"/>
              <w:jc w:val="both"/>
              <w:rPr>
                <w:rFonts w:ascii="Bookman Old Style" w:hAnsi="Bookman Old Style"/>
                <w:color w:val="00000A"/>
                <w:sz w:val="28"/>
                <w:szCs w:val="28"/>
              </w:rPr>
            </w:pPr>
            <w:r w:rsidRPr="00972111">
              <w:rPr>
                <w:rFonts w:ascii="Bookman Old Style" w:hAnsi="Bookman Old Style"/>
                <w:color w:val="00000A"/>
                <w:sz w:val="28"/>
                <w:szCs w:val="28"/>
              </w:rPr>
              <w:t>Categorical quasi identifiers</w:t>
            </w:r>
          </w:p>
        </w:tc>
      </w:tr>
      <w:tr w:rsidR="00E55472" w:rsidRPr="00F66BE0" w14:paraId="04735160" w14:textId="77777777" w:rsidTr="00E55472">
        <w:tc>
          <w:tcPr>
            <w:tcW w:w="2268" w:type="dxa"/>
          </w:tcPr>
          <w:p w14:paraId="0DB281F1" w14:textId="77777777" w:rsidR="00E55472" w:rsidRPr="00972111" w:rsidRDefault="00E55472" w:rsidP="00AC7A29">
            <w:pPr>
              <w:widowControl w:val="0"/>
              <w:shd w:val="clear" w:color="auto" w:fill="FFFFFF"/>
              <w:suppressAutoHyphens/>
              <w:spacing w:line="360" w:lineRule="auto"/>
              <w:jc w:val="both"/>
              <w:rPr>
                <w:rFonts w:ascii="Bookman Old Style" w:hAnsi="Bookman Old Style"/>
                <w:color w:val="00000A"/>
                <w:sz w:val="28"/>
                <w:szCs w:val="28"/>
              </w:rPr>
            </w:pPr>
            <w:r w:rsidRPr="00972111">
              <w:rPr>
                <w:rFonts w:ascii="Bookman Old Style" w:hAnsi="Bookman Old Style"/>
                <w:color w:val="00000A"/>
                <w:sz w:val="28"/>
                <w:szCs w:val="28"/>
              </w:rPr>
              <w:t>N ˆi(P)</w:t>
            </w:r>
          </w:p>
        </w:tc>
        <w:tc>
          <w:tcPr>
            <w:tcW w:w="6194" w:type="dxa"/>
          </w:tcPr>
          <w:p w14:paraId="142FAFAE" w14:textId="77777777" w:rsidR="00E55472" w:rsidRPr="00972111" w:rsidRDefault="00E55472" w:rsidP="00AC7A29">
            <w:pPr>
              <w:widowControl w:val="0"/>
              <w:shd w:val="clear" w:color="auto" w:fill="FFFFFF"/>
              <w:suppressAutoHyphens/>
              <w:spacing w:line="360" w:lineRule="auto"/>
              <w:jc w:val="both"/>
              <w:rPr>
                <w:rFonts w:ascii="Bookman Old Style" w:hAnsi="Bookman Old Style"/>
                <w:color w:val="00000A"/>
                <w:sz w:val="28"/>
                <w:szCs w:val="28"/>
              </w:rPr>
            </w:pPr>
            <w:r w:rsidRPr="00972111">
              <w:rPr>
                <w:rFonts w:ascii="Bookman Old Style" w:hAnsi="Bookman Old Style"/>
                <w:color w:val="00000A"/>
                <w:sz w:val="28"/>
                <w:szCs w:val="28"/>
              </w:rPr>
              <w:t>Maximum value of the records in P.</w:t>
            </w:r>
          </w:p>
        </w:tc>
      </w:tr>
      <w:tr w:rsidR="00E55472" w:rsidRPr="00F66BE0" w14:paraId="4878B588" w14:textId="77777777" w:rsidTr="00E55472">
        <w:tc>
          <w:tcPr>
            <w:tcW w:w="2268" w:type="dxa"/>
          </w:tcPr>
          <w:p w14:paraId="570574F7" w14:textId="77777777" w:rsidR="00E55472" w:rsidRPr="00972111" w:rsidRDefault="00E55472" w:rsidP="00AC7A29">
            <w:pPr>
              <w:widowControl w:val="0"/>
              <w:shd w:val="clear" w:color="auto" w:fill="FFFFFF"/>
              <w:suppressAutoHyphens/>
              <w:spacing w:line="360" w:lineRule="auto"/>
              <w:jc w:val="both"/>
              <w:rPr>
                <w:rFonts w:ascii="Bookman Old Style" w:hAnsi="Bookman Old Style"/>
                <w:color w:val="00000A"/>
                <w:sz w:val="28"/>
                <w:szCs w:val="28"/>
              </w:rPr>
            </w:pPr>
            <w:r w:rsidRPr="00972111">
              <w:rPr>
                <w:rFonts w:ascii="Bookman Old Style" w:hAnsi="Bookman Old Style"/>
                <w:color w:val="00000A"/>
                <w:sz w:val="28"/>
                <w:szCs w:val="28"/>
              </w:rPr>
              <w:t>N ˇi(P)</w:t>
            </w:r>
          </w:p>
        </w:tc>
        <w:tc>
          <w:tcPr>
            <w:tcW w:w="6194" w:type="dxa"/>
          </w:tcPr>
          <w:p w14:paraId="0764FE34" w14:textId="77777777" w:rsidR="00E55472" w:rsidRPr="00972111" w:rsidRDefault="00E55472" w:rsidP="00AC7A29">
            <w:pPr>
              <w:widowControl w:val="0"/>
              <w:shd w:val="clear" w:color="auto" w:fill="FFFFFF"/>
              <w:suppressAutoHyphens/>
              <w:spacing w:line="360" w:lineRule="auto"/>
              <w:jc w:val="both"/>
              <w:rPr>
                <w:rFonts w:ascii="Bookman Old Style" w:hAnsi="Bookman Old Style"/>
                <w:color w:val="00000A"/>
                <w:sz w:val="28"/>
                <w:szCs w:val="28"/>
              </w:rPr>
            </w:pPr>
            <w:r w:rsidRPr="00972111">
              <w:rPr>
                <w:rFonts w:ascii="Bookman Old Style" w:hAnsi="Bookman Old Style"/>
                <w:color w:val="00000A"/>
                <w:sz w:val="28"/>
                <w:szCs w:val="28"/>
              </w:rPr>
              <w:t xml:space="preserve">Minimum value of the records in P. </w:t>
            </w:r>
          </w:p>
        </w:tc>
      </w:tr>
      <w:tr w:rsidR="00E55472" w:rsidRPr="00F66BE0" w14:paraId="4E66794A" w14:textId="77777777" w:rsidTr="00E55472">
        <w:tc>
          <w:tcPr>
            <w:tcW w:w="2268" w:type="dxa"/>
          </w:tcPr>
          <w:p w14:paraId="59D8F56D" w14:textId="77777777" w:rsidR="00E55472" w:rsidRPr="00972111" w:rsidRDefault="00E55472" w:rsidP="00AC7A29">
            <w:pPr>
              <w:widowControl w:val="0"/>
              <w:shd w:val="clear" w:color="auto" w:fill="FFFFFF"/>
              <w:suppressAutoHyphens/>
              <w:spacing w:line="360" w:lineRule="auto"/>
              <w:jc w:val="both"/>
              <w:rPr>
                <w:rFonts w:ascii="Bookman Old Style" w:hAnsi="Bookman Old Style"/>
                <w:color w:val="00000A"/>
                <w:sz w:val="28"/>
                <w:szCs w:val="28"/>
              </w:rPr>
            </w:pPr>
            <w:r w:rsidRPr="00972111">
              <w:rPr>
                <w:rFonts w:ascii="Bookman Old Style" w:hAnsi="Bookman Old Style"/>
                <w:color w:val="00000A"/>
                <w:sz w:val="28"/>
                <w:szCs w:val="28"/>
              </w:rPr>
              <w:t>N i(P)</w:t>
            </w:r>
          </w:p>
        </w:tc>
        <w:tc>
          <w:tcPr>
            <w:tcW w:w="6194" w:type="dxa"/>
          </w:tcPr>
          <w:p w14:paraId="734C3A53" w14:textId="77777777" w:rsidR="00E55472" w:rsidRPr="00972111" w:rsidRDefault="00E55472" w:rsidP="00AC7A29">
            <w:pPr>
              <w:widowControl w:val="0"/>
              <w:shd w:val="clear" w:color="auto" w:fill="FFFFFF"/>
              <w:suppressAutoHyphens/>
              <w:spacing w:line="360" w:lineRule="auto"/>
              <w:jc w:val="both"/>
              <w:rPr>
                <w:rFonts w:ascii="Bookman Old Style" w:hAnsi="Bookman Old Style"/>
                <w:color w:val="00000A"/>
                <w:sz w:val="28"/>
                <w:szCs w:val="28"/>
              </w:rPr>
            </w:pPr>
            <w:r w:rsidRPr="00972111">
              <w:rPr>
                <w:rFonts w:ascii="Bookman Old Style" w:hAnsi="Bookman Old Style"/>
                <w:color w:val="00000A"/>
                <w:sz w:val="28"/>
                <w:szCs w:val="28"/>
              </w:rPr>
              <w:t>Average value of the records in P.</w:t>
            </w:r>
          </w:p>
        </w:tc>
      </w:tr>
      <w:tr w:rsidR="00E55472" w:rsidRPr="00F66BE0" w14:paraId="7680CA9F" w14:textId="77777777" w:rsidTr="00E55472">
        <w:tc>
          <w:tcPr>
            <w:tcW w:w="2268" w:type="dxa"/>
          </w:tcPr>
          <w:p w14:paraId="4C47DE87" w14:textId="153964AB" w:rsidR="00E55472" w:rsidRPr="00F66BE0" w:rsidRDefault="00E55472" w:rsidP="00AC7A29">
            <w:pPr>
              <w:widowControl w:val="0"/>
              <w:shd w:val="clear" w:color="auto" w:fill="FFFFFF"/>
              <w:suppressAutoHyphens/>
              <w:spacing w:line="360" w:lineRule="auto"/>
              <w:jc w:val="both"/>
              <w:rPr>
                <w:rFonts w:ascii="Bookman Old Style" w:hAnsi="Bookman Old Style"/>
                <w:color w:val="00000A"/>
                <w:sz w:val="22"/>
                <w:szCs w:val="22"/>
              </w:rPr>
            </w:pPr>
          </w:p>
        </w:tc>
        <w:tc>
          <w:tcPr>
            <w:tcW w:w="6194" w:type="dxa"/>
          </w:tcPr>
          <w:p w14:paraId="7C30C84A" w14:textId="3A7AD490" w:rsidR="00E55472" w:rsidRPr="00F66BE0" w:rsidRDefault="00E55472" w:rsidP="00AC7A29">
            <w:pPr>
              <w:widowControl w:val="0"/>
              <w:shd w:val="clear" w:color="auto" w:fill="FFFFFF"/>
              <w:suppressAutoHyphens/>
              <w:spacing w:line="360" w:lineRule="auto"/>
              <w:jc w:val="both"/>
              <w:rPr>
                <w:rFonts w:ascii="Bookman Old Style" w:hAnsi="Bookman Old Style"/>
                <w:color w:val="00000A"/>
                <w:sz w:val="22"/>
                <w:szCs w:val="22"/>
              </w:rPr>
            </w:pPr>
          </w:p>
        </w:tc>
      </w:tr>
    </w:tbl>
    <w:p w14:paraId="6282BCCA" w14:textId="77777777" w:rsidR="00E55472" w:rsidRPr="00F66BE0" w:rsidRDefault="00E55472" w:rsidP="00AC7A29">
      <w:pPr>
        <w:pStyle w:val="Footer"/>
        <w:tabs>
          <w:tab w:val="clear" w:pos="4513"/>
          <w:tab w:val="clear" w:pos="9026"/>
        </w:tabs>
        <w:spacing w:line="360" w:lineRule="auto"/>
        <w:jc w:val="both"/>
        <w:rPr>
          <w:rFonts w:ascii="Bookman Old Style" w:hAnsi="Bookman Old Style"/>
        </w:rPr>
      </w:pPr>
    </w:p>
    <w:p w14:paraId="4D5A68DC" w14:textId="77777777" w:rsidR="006723E8" w:rsidRPr="00F66BE0" w:rsidRDefault="006723E8" w:rsidP="007B666C">
      <w:pPr>
        <w:keepNext/>
        <w:keepLines/>
        <w:widowControl w:val="0"/>
        <w:suppressAutoHyphens/>
        <w:spacing w:after="120"/>
        <w:jc w:val="both"/>
        <w:outlineLvl w:val="0"/>
        <w:rPr>
          <w:rFonts w:ascii="Bookman Old Style" w:hAnsi="Bookman Old Style" w:cs="Mangal"/>
          <w:b/>
          <w:bCs/>
          <w:color w:val="000000"/>
          <w:sz w:val="32"/>
          <w:szCs w:val="25"/>
          <w:lang w:val="x-none" w:eastAsia="zh-CN" w:bidi="hi-IN"/>
        </w:rPr>
      </w:pPr>
      <w:bookmarkStart w:id="4" w:name="_Toc430859473"/>
    </w:p>
    <w:p w14:paraId="7990E138" w14:textId="77777777" w:rsidR="00750E8A" w:rsidRDefault="00750E8A" w:rsidP="00750E8A">
      <w:pPr>
        <w:keepNext/>
        <w:keepLines/>
        <w:widowControl w:val="0"/>
        <w:suppressAutoHyphens/>
        <w:spacing w:before="120" w:after="120" w:line="360" w:lineRule="auto"/>
        <w:outlineLvl w:val="0"/>
        <w:rPr>
          <w:rFonts w:ascii="Bookman Old Style" w:hAnsi="Bookman Old Style" w:cs="Mangal"/>
          <w:b/>
          <w:bCs/>
          <w:color w:val="000000"/>
          <w:sz w:val="32"/>
          <w:szCs w:val="25"/>
          <w:lang w:val="x-none" w:eastAsia="zh-CN" w:bidi="hi-IN"/>
        </w:rPr>
      </w:pPr>
    </w:p>
    <w:p w14:paraId="28C80D37" w14:textId="77777777" w:rsidR="007B666C" w:rsidRDefault="007B666C" w:rsidP="00750E8A">
      <w:pPr>
        <w:keepNext/>
        <w:keepLines/>
        <w:widowControl w:val="0"/>
        <w:suppressAutoHyphens/>
        <w:spacing w:before="120" w:after="120" w:line="360" w:lineRule="auto"/>
        <w:outlineLvl w:val="0"/>
        <w:rPr>
          <w:rFonts w:ascii="Bookman Old Style" w:hAnsi="Bookman Old Style" w:cs="Mangal"/>
          <w:b/>
          <w:bCs/>
          <w:color w:val="000000"/>
          <w:sz w:val="32"/>
          <w:szCs w:val="25"/>
          <w:lang w:val="x-none" w:eastAsia="zh-CN" w:bidi="hi-IN"/>
        </w:rPr>
      </w:pPr>
    </w:p>
    <w:p w14:paraId="09F45762" w14:textId="77777777" w:rsidR="007B666C" w:rsidRDefault="007B666C" w:rsidP="00750E8A">
      <w:pPr>
        <w:keepNext/>
        <w:keepLines/>
        <w:widowControl w:val="0"/>
        <w:suppressAutoHyphens/>
        <w:spacing w:before="120" w:after="120" w:line="360" w:lineRule="auto"/>
        <w:outlineLvl w:val="0"/>
        <w:rPr>
          <w:rFonts w:ascii="Bookman Old Style" w:hAnsi="Bookman Old Style" w:cs="Mangal"/>
          <w:b/>
          <w:bCs/>
          <w:color w:val="000000"/>
          <w:sz w:val="32"/>
          <w:szCs w:val="25"/>
          <w:lang w:val="x-none" w:eastAsia="zh-CN" w:bidi="hi-IN"/>
        </w:rPr>
      </w:pPr>
    </w:p>
    <w:p w14:paraId="0AE335C7" w14:textId="77777777" w:rsidR="007B666C" w:rsidRDefault="007B666C" w:rsidP="007B666C">
      <w:pPr>
        <w:keepNext/>
        <w:keepLines/>
        <w:widowControl w:val="0"/>
        <w:suppressAutoHyphens/>
        <w:spacing w:before="120" w:after="120" w:line="360" w:lineRule="auto"/>
        <w:ind w:left="1440"/>
        <w:outlineLvl w:val="0"/>
        <w:rPr>
          <w:rFonts w:ascii="Bookman Old Style" w:hAnsi="Bookman Old Style" w:cs="Mangal"/>
          <w:b/>
          <w:bCs/>
          <w:color w:val="000000"/>
          <w:sz w:val="56"/>
          <w:szCs w:val="56"/>
          <w:lang w:val="en-IN" w:eastAsia="zh-CN" w:bidi="hi-IN"/>
        </w:rPr>
      </w:pPr>
      <w:r>
        <w:rPr>
          <w:rFonts w:ascii="Bookman Old Style" w:hAnsi="Bookman Old Style" w:cs="Mangal"/>
          <w:b/>
          <w:bCs/>
          <w:color w:val="000000"/>
          <w:sz w:val="56"/>
          <w:szCs w:val="56"/>
          <w:lang w:val="en-IN" w:eastAsia="zh-CN" w:bidi="hi-IN"/>
        </w:rPr>
        <w:t xml:space="preserve">   </w:t>
      </w:r>
    </w:p>
    <w:p w14:paraId="1CD23CE8" w14:textId="77777777" w:rsidR="007B666C" w:rsidRDefault="007B666C" w:rsidP="007B666C">
      <w:pPr>
        <w:keepNext/>
        <w:keepLines/>
        <w:widowControl w:val="0"/>
        <w:suppressAutoHyphens/>
        <w:spacing w:before="120" w:after="120" w:line="360" w:lineRule="auto"/>
        <w:ind w:left="1440"/>
        <w:outlineLvl w:val="0"/>
        <w:rPr>
          <w:rFonts w:ascii="Bookman Old Style" w:hAnsi="Bookman Old Style" w:cs="Mangal"/>
          <w:b/>
          <w:bCs/>
          <w:color w:val="000000"/>
          <w:sz w:val="56"/>
          <w:szCs w:val="56"/>
          <w:lang w:val="en-IN" w:eastAsia="zh-CN" w:bidi="hi-IN"/>
        </w:rPr>
      </w:pPr>
    </w:p>
    <w:p w14:paraId="07BF7928" w14:textId="77777777" w:rsidR="002375C9" w:rsidRDefault="002375C9" w:rsidP="007B666C">
      <w:pPr>
        <w:keepNext/>
        <w:keepLines/>
        <w:widowControl w:val="0"/>
        <w:suppressAutoHyphens/>
        <w:spacing w:before="120" w:after="120" w:line="360" w:lineRule="auto"/>
        <w:ind w:left="1440"/>
        <w:outlineLvl w:val="0"/>
        <w:rPr>
          <w:rFonts w:ascii="Bookman Old Style" w:hAnsi="Bookman Old Style" w:cs="Mangal"/>
          <w:b/>
          <w:bCs/>
          <w:color w:val="000000"/>
          <w:sz w:val="56"/>
          <w:szCs w:val="56"/>
          <w:lang w:val="en-IN" w:eastAsia="zh-CN" w:bidi="hi-IN"/>
        </w:rPr>
        <w:sectPr w:rsidR="002375C9" w:rsidSect="00B95FEB">
          <w:footerReference w:type="default" r:id="rId8"/>
          <w:footnotePr>
            <w:numFmt w:val="lowerRoman"/>
          </w:footnotePr>
          <w:pgSz w:w="12240" w:h="15840"/>
          <w:pgMar w:top="1134" w:right="1134" w:bottom="1134" w:left="1134" w:header="0" w:footer="0" w:gutter="0"/>
          <w:pgNumType w:fmt="lowerRoman"/>
          <w:cols w:space="720"/>
          <w:docGrid w:linePitch="360"/>
        </w:sectPr>
      </w:pPr>
    </w:p>
    <w:p w14:paraId="48775C8F" w14:textId="623AE065" w:rsidR="007B666C" w:rsidRDefault="007B666C" w:rsidP="007B666C">
      <w:pPr>
        <w:keepNext/>
        <w:keepLines/>
        <w:widowControl w:val="0"/>
        <w:suppressAutoHyphens/>
        <w:spacing w:before="120" w:after="120" w:line="360" w:lineRule="auto"/>
        <w:ind w:left="1440"/>
        <w:outlineLvl w:val="0"/>
        <w:rPr>
          <w:rFonts w:ascii="Bookman Old Style" w:hAnsi="Bookman Old Style" w:cs="Mangal"/>
          <w:b/>
          <w:bCs/>
          <w:color w:val="000000"/>
          <w:sz w:val="56"/>
          <w:szCs w:val="56"/>
          <w:lang w:val="en-IN" w:eastAsia="zh-CN" w:bidi="hi-IN"/>
        </w:rPr>
      </w:pPr>
    </w:p>
    <w:p w14:paraId="5797ADAD" w14:textId="77777777" w:rsidR="002375C9" w:rsidRDefault="002375C9" w:rsidP="007B666C">
      <w:pPr>
        <w:keepNext/>
        <w:keepLines/>
        <w:widowControl w:val="0"/>
        <w:suppressAutoHyphens/>
        <w:spacing w:before="120" w:after="120" w:line="360" w:lineRule="auto"/>
        <w:ind w:left="1440"/>
        <w:outlineLvl w:val="0"/>
        <w:rPr>
          <w:rFonts w:ascii="Bookman Old Style" w:hAnsi="Bookman Old Style" w:cs="Mangal"/>
          <w:b/>
          <w:bCs/>
          <w:color w:val="000000"/>
          <w:sz w:val="56"/>
          <w:szCs w:val="56"/>
          <w:lang w:val="en-IN" w:eastAsia="zh-CN" w:bidi="hi-IN"/>
        </w:rPr>
      </w:pPr>
    </w:p>
    <w:p w14:paraId="70EE9DE3" w14:textId="77777777" w:rsidR="002375C9" w:rsidRDefault="002375C9" w:rsidP="007B666C">
      <w:pPr>
        <w:keepNext/>
        <w:keepLines/>
        <w:widowControl w:val="0"/>
        <w:suppressAutoHyphens/>
        <w:spacing w:before="120" w:after="120" w:line="360" w:lineRule="auto"/>
        <w:ind w:left="1440"/>
        <w:outlineLvl w:val="0"/>
        <w:rPr>
          <w:rFonts w:ascii="Bookman Old Style" w:hAnsi="Bookman Old Style" w:cs="Mangal"/>
          <w:b/>
          <w:bCs/>
          <w:color w:val="000000"/>
          <w:sz w:val="56"/>
          <w:szCs w:val="56"/>
          <w:lang w:val="en-IN" w:eastAsia="zh-CN" w:bidi="hi-IN"/>
        </w:rPr>
      </w:pPr>
    </w:p>
    <w:p w14:paraId="0D2BF7B7" w14:textId="77777777" w:rsidR="002375C9" w:rsidRDefault="002375C9" w:rsidP="007B666C">
      <w:pPr>
        <w:keepNext/>
        <w:keepLines/>
        <w:widowControl w:val="0"/>
        <w:suppressAutoHyphens/>
        <w:spacing w:before="120" w:after="120" w:line="360" w:lineRule="auto"/>
        <w:ind w:left="1440"/>
        <w:outlineLvl w:val="0"/>
        <w:rPr>
          <w:rFonts w:ascii="Bookman Old Style" w:hAnsi="Bookman Old Style" w:cs="Mangal"/>
          <w:b/>
          <w:bCs/>
          <w:color w:val="000000"/>
          <w:sz w:val="56"/>
          <w:szCs w:val="56"/>
          <w:lang w:val="en-IN" w:eastAsia="zh-CN" w:bidi="hi-IN"/>
        </w:rPr>
      </w:pPr>
    </w:p>
    <w:p w14:paraId="6ACAF0D5" w14:textId="77777777" w:rsidR="002375C9" w:rsidRDefault="002375C9" w:rsidP="007B666C">
      <w:pPr>
        <w:keepNext/>
        <w:keepLines/>
        <w:widowControl w:val="0"/>
        <w:suppressAutoHyphens/>
        <w:spacing w:before="120" w:after="120" w:line="360" w:lineRule="auto"/>
        <w:ind w:left="1440"/>
        <w:outlineLvl w:val="0"/>
        <w:rPr>
          <w:rFonts w:ascii="Bookman Old Style" w:hAnsi="Bookman Old Style" w:cs="Mangal"/>
          <w:b/>
          <w:bCs/>
          <w:color w:val="000000"/>
          <w:sz w:val="56"/>
          <w:szCs w:val="56"/>
          <w:lang w:val="en-IN" w:eastAsia="zh-CN" w:bidi="hi-IN"/>
        </w:rPr>
      </w:pPr>
    </w:p>
    <w:p w14:paraId="068614EB" w14:textId="77777777" w:rsidR="002375C9" w:rsidRDefault="002375C9" w:rsidP="007B666C">
      <w:pPr>
        <w:keepNext/>
        <w:keepLines/>
        <w:widowControl w:val="0"/>
        <w:suppressAutoHyphens/>
        <w:spacing w:before="120" w:after="120" w:line="360" w:lineRule="auto"/>
        <w:ind w:left="1440"/>
        <w:outlineLvl w:val="0"/>
        <w:rPr>
          <w:rFonts w:ascii="Bookman Old Style" w:hAnsi="Bookman Old Style" w:cs="Mangal"/>
          <w:b/>
          <w:bCs/>
          <w:color w:val="000000"/>
          <w:sz w:val="56"/>
          <w:szCs w:val="56"/>
          <w:lang w:val="en-IN" w:eastAsia="zh-CN" w:bidi="hi-IN"/>
        </w:rPr>
      </w:pPr>
    </w:p>
    <w:p w14:paraId="770E2AE7" w14:textId="57637872" w:rsidR="005363B6" w:rsidRPr="007B666C" w:rsidRDefault="009D73FB" w:rsidP="009D73FB">
      <w:pPr>
        <w:keepNext/>
        <w:keepLines/>
        <w:widowControl w:val="0"/>
        <w:suppressAutoHyphens/>
        <w:spacing w:before="120" w:after="120" w:line="360" w:lineRule="auto"/>
        <w:ind w:left="2880"/>
        <w:outlineLvl w:val="0"/>
        <w:rPr>
          <w:rFonts w:ascii="Bookman Old Style" w:hAnsi="Bookman Old Style" w:cs="Mangal"/>
          <w:b/>
          <w:bCs/>
          <w:color w:val="000000"/>
          <w:sz w:val="56"/>
          <w:szCs w:val="56"/>
          <w:lang w:val="x-none" w:eastAsia="zh-CN" w:bidi="hi-IN"/>
        </w:rPr>
      </w:pPr>
      <w:r>
        <w:rPr>
          <w:rFonts w:ascii="Bookman Old Style" w:hAnsi="Bookman Old Style" w:cs="Mangal"/>
          <w:b/>
          <w:bCs/>
          <w:color w:val="000000"/>
          <w:sz w:val="56"/>
          <w:szCs w:val="56"/>
          <w:lang w:val="en-IN" w:eastAsia="zh-CN" w:bidi="hi-IN"/>
        </w:rPr>
        <w:t xml:space="preserve">  </w:t>
      </w:r>
      <w:r w:rsidR="005363B6" w:rsidRPr="007B666C">
        <w:rPr>
          <w:rFonts w:ascii="Bookman Old Style" w:hAnsi="Bookman Old Style" w:cs="Mangal"/>
          <w:b/>
          <w:bCs/>
          <w:color w:val="000000"/>
          <w:sz w:val="56"/>
          <w:szCs w:val="56"/>
          <w:lang w:val="x-none" w:eastAsia="zh-CN" w:bidi="hi-IN"/>
        </w:rPr>
        <w:t>CHAPTER 1</w:t>
      </w:r>
      <w:bookmarkEnd w:id="4"/>
    </w:p>
    <w:p w14:paraId="4E833E95" w14:textId="3D1D3B1F" w:rsidR="005363B6" w:rsidRPr="00F66BE0" w:rsidRDefault="005363B6" w:rsidP="009D73FB">
      <w:pPr>
        <w:keepNext/>
        <w:keepLines/>
        <w:widowControl w:val="0"/>
        <w:suppressAutoHyphens/>
        <w:spacing w:before="120" w:after="120" w:line="360" w:lineRule="auto"/>
        <w:jc w:val="center"/>
        <w:outlineLvl w:val="0"/>
        <w:rPr>
          <w:rFonts w:ascii="Bookman Old Style" w:hAnsi="Bookman Old Style" w:cs="Mangal"/>
          <w:b/>
          <w:bCs/>
          <w:color w:val="000000"/>
          <w:sz w:val="32"/>
          <w:szCs w:val="25"/>
          <w:lang w:val="x-none" w:eastAsia="zh-CN" w:bidi="hi-IN"/>
        </w:rPr>
      </w:pPr>
      <w:bookmarkStart w:id="5" w:name="_Toc430859474"/>
      <w:r w:rsidRPr="007B666C">
        <w:rPr>
          <w:rFonts w:ascii="Bookman Old Style" w:hAnsi="Bookman Old Style" w:cs="Mangal"/>
          <w:b/>
          <w:bCs/>
          <w:color w:val="000000"/>
          <w:sz w:val="56"/>
          <w:szCs w:val="56"/>
          <w:lang w:val="x-none" w:eastAsia="zh-CN" w:bidi="hi-IN"/>
        </w:rPr>
        <w:t>INTRODUCTION</w:t>
      </w:r>
      <w:bookmarkEnd w:id="5"/>
    </w:p>
    <w:p w14:paraId="1C04B59E" w14:textId="77777777" w:rsidR="005363B6" w:rsidRPr="00F66BE0" w:rsidRDefault="005363B6" w:rsidP="00750E8A">
      <w:pPr>
        <w:keepNext/>
        <w:keepLines/>
        <w:widowControl w:val="0"/>
        <w:suppressAutoHyphens/>
        <w:spacing w:before="80" w:line="360" w:lineRule="auto"/>
        <w:jc w:val="both"/>
        <w:outlineLvl w:val="1"/>
        <w:rPr>
          <w:rFonts w:ascii="Bookman Old Style" w:hAnsi="Bookman Old Style" w:cs="Mangal"/>
          <w:b/>
          <w:bCs/>
          <w:color w:val="000000"/>
          <w:sz w:val="28"/>
          <w:szCs w:val="23"/>
          <w:lang w:val="x-none" w:eastAsia="zh-CN" w:bidi="hi-IN"/>
        </w:rPr>
      </w:pPr>
    </w:p>
    <w:p w14:paraId="7BB83FEB" w14:textId="77777777" w:rsidR="005363B6" w:rsidRPr="00F66BE0" w:rsidRDefault="005363B6" w:rsidP="00750E8A">
      <w:pPr>
        <w:widowControl w:val="0"/>
        <w:suppressAutoHyphens/>
        <w:spacing w:line="360" w:lineRule="auto"/>
        <w:jc w:val="both"/>
        <w:rPr>
          <w:rFonts w:ascii="Bookman Old Style" w:eastAsia="Droid Sans Fallback" w:hAnsi="Bookman Old Style" w:cs="FreeSans"/>
          <w:b/>
          <w:color w:val="00000A"/>
          <w:sz w:val="28"/>
          <w:lang w:val="en-IN" w:eastAsia="zh-CN" w:bidi="hi-IN"/>
        </w:rPr>
      </w:pPr>
    </w:p>
    <w:p w14:paraId="1DAFCE20" w14:textId="77777777" w:rsidR="007B666C" w:rsidRDefault="007B666C" w:rsidP="00750E8A">
      <w:pPr>
        <w:widowControl w:val="0"/>
        <w:suppressAutoHyphens/>
        <w:spacing w:line="360" w:lineRule="auto"/>
        <w:jc w:val="both"/>
        <w:rPr>
          <w:rFonts w:ascii="Bookman Old Style" w:eastAsia="Droid Sans Fallback" w:hAnsi="Bookman Old Style"/>
          <w:b/>
          <w:color w:val="00000A"/>
          <w:sz w:val="28"/>
          <w:szCs w:val="28"/>
          <w:lang w:val="en-IN" w:eastAsia="zh-CN" w:bidi="hi-IN"/>
        </w:rPr>
      </w:pPr>
    </w:p>
    <w:p w14:paraId="7C835E9D" w14:textId="77777777" w:rsidR="007B666C" w:rsidRDefault="007B666C" w:rsidP="00750E8A">
      <w:pPr>
        <w:widowControl w:val="0"/>
        <w:suppressAutoHyphens/>
        <w:spacing w:line="360" w:lineRule="auto"/>
        <w:jc w:val="both"/>
        <w:rPr>
          <w:rFonts w:ascii="Bookman Old Style" w:eastAsia="Droid Sans Fallback" w:hAnsi="Bookman Old Style"/>
          <w:b/>
          <w:color w:val="00000A"/>
          <w:sz w:val="28"/>
          <w:szCs w:val="28"/>
          <w:lang w:val="en-IN" w:eastAsia="zh-CN" w:bidi="hi-IN"/>
        </w:rPr>
      </w:pPr>
    </w:p>
    <w:p w14:paraId="56D1A7B1" w14:textId="77777777" w:rsidR="007B666C" w:rsidRDefault="007B666C" w:rsidP="00750E8A">
      <w:pPr>
        <w:widowControl w:val="0"/>
        <w:suppressAutoHyphens/>
        <w:spacing w:line="360" w:lineRule="auto"/>
        <w:jc w:val="both"/>
        <w:rPr>
          <w:rFonts w:ascii="Bookman Old Style" w:eastAsia="Droid Sans Fallback" w:hAnsi="Bookman Old Style"/>
          <w:b/>
          <w:color w:val="00000A"/>
          <w:sz w:val="28"/>
          <w:szCs w:val="28"/>
          <w:lang w:val="en-IN" w:eastAsia="zh-CN" w:bidi="hi-IN"/>
        </w:rPr>
      </w:pPr>
    </w:p>
    <w:p w14:paraId="441B187A" w14:textId="77777777" w:rsidR="007B666C" w:rsidRDefault="007B666C" w:rsidP="00750E8A">
      <w:pPr>
        <w:widowControl w:val="0"/>
        <w:suppressAutoHyphens/>
        <w:spacing w:line="360" w:lineRule="auto"/>
        <w:jc w:val="both"/>
        <w:rPr>
          <w:rFonts w:ascii="Bookman Old Style" w:eastAsia="Droid Sans Fallback" w:hAnsi="Bookman Old Style"/>
          <w:b/>
          <w:color w:val="00000A"/>
          <w:sz w:val="28"/>
          <w:szCs w:val="28"/>
          <w:lang w:val="en-IN" w:eastAsia="zh-CN" w:bidi="hi-IN"/>
        </w:rPr>
      </w:pPr>
    </w:p>
    <w:p w14:paraId="5E86DEBA" w14:textId="77777777" w:rsidR="007B666C" w:rsidRDefault="007B666C" w:rsidP="00750E8A">
      <w:pPr>
        <w:widowControl w:val="0"/>
        <w:suppressAutoHyphens/>
        <w:spacing w:line="360" w:lineRule="auto"/>
        <w:jc w:val="both"/>
        <w:rPr>
          <w:rFonts w:ascii="Bookman Old Style" w:eastAsia="Droid Sans Fallback" w:hAnsi="Bookman Old Style"/>
          <w:b/>
          <w:color w:val="00000A"/>
          <w:sz w:val="28"/>
          <w:szCs w:val="28"/>
          <w:lang w:val="en-IN" w:eastAsia="zh-CN" w:bidi="hi-IN"/>
        </w:rPr>
      </w:pPr>
    </w:p>
    <w:p w14:paraId="771B80AD" w14:textId="77777777" w:rsidR="007B666C" w:rsidRDefault="007B666C" w:rsidP="00750E8A">
      <w:pPr>
        <w:widowControl w:val="0"/>
        <w:suppressAutoHyphens/>
        <w:spacing w:line="360" w:lineRule="auto"/>
        <w:jc w:val="both"/>
        <w:rPr>
          <w:rFonts w:ascii="Bookman Old Style" w:eastAsia="Droid Sans Fallback" w:hAnsi="Bookman Old Style"/>
          <w:b/>
          <w:color w:val="00000A"/>
          <w:sz w:val="28"/>
          <w:szCs w:val="28"/>
          <w:lang w:val="en-IN" w:eastAsia="zh-CN" w:bidi="hi-IN"/>
        </w:rPr>
      </w:pPr>
    </w:p>
    <w:p w14:paraId="3547E401" w14:textId="77777777" w:rsidR="007B666C" w:rsidRDefault="007B666C" w:rsidP="00750E8A">
      <w:pPr>
        <w:widowControl w:val="0"/>
        <w:suppressAutoHyphens/>
        <w:spacing w:line="360" w:lineRule="auto"/>
        <w:jc w:val="both"/>
        <w:rPr>
          <w:rFonts w:ascii="Bookman Old Style" w:eastAsia="Droid Sans Fallback" w:hAnsi="Bookman Old Style"/>
          <w:b/>
          <w:color w:val="00000A"/>
          <w:sz w:val="28"/>
          <w:szCs w:val="28"/>
          <w:lang w:val="en-IN" w:eastAsia="zh-CN" w:bidi="hi-IN"/>
        </w:rPr>
      </w:pPr>
    </w:p>
    <w:p w14:paraId="45414CEA" w14:textId="77777777" w:rsidR="009D73FB" w:rsidRDefault="009D73FB" w:rsidP="007B666C">
      <w:pPr>
        <w:widowControl w:val="0"/>
        <w:suppressAutoHyphens/>
        <w:spacing w:line="360" w:lineRule="auto"/>
        <w:rPr>
          <w:rFonts w:ascii="Bookman Old Style" w:eastAsia="Droid Sans Fallback" w:hAnsi="Bookman Old Style"/>
          <w:b/>
          <w:color w:val="00000A"/>
          <w:sz w:val="28"/>
          <w:szCs w:val="28"/>
          <w:lang w:val="en-IN" w:eastAsia="zh-CN" w:bidi="hi-IN"/>
        </w:rPr>
      </w:pPr>
    </w:p>
    <w:p w14:paraId="66790C2F" w14:textId="77777777" w:rsidR="005363B6" w:rsidRPr="00F66BE0" w:rsidRDefault="005363B6" w:rsidP="007B666C">
      <w:pPr>
        <w:widowControl w:val="0"/>
        <w:suppressAutoHyphens/>
        <w:spacing w:line="360" w:lineRule="auto"/>
        <w:rPr>
          <w:rFonts w:ascii="Bookman Old Style" w:eastAsia="Droid Sans Fallback" w:hAnsi="Bookman Old Style"/>
          <w:b/>
          <w:color w:val="00000A"/>
          <w:sz w:val="28"/>
          <w:szCs w:val="28"/>
          <w:lang w:val="en-IN" w:eastAsia="zh-CN" w:bidi="hi-IN"/>
        </w:rPr>
      </w:pPr>
      <w:r w:rsidRPr="00F66BE0">
        <w:rPr>
          <w:rFonts w:ascii="Bookman Old Style" w:eastAsia="Droid Sans Fallback" w:hAnsi="Bookman Old Style"/>
          <w:b/>
          <w:color w:val="00000A"/>
          <w:sz w:val="28"/>
          <w:szCs w:val="28"/>
          <w:lang w:val="en-IN" w:eastAsia="zh-CN" w:bidi="hi-IN"/>
        </w:rPr>
        <w:t>1.1 What is Cloud?</w:t>
      </w:r>
    </w:p>
    <w:p w14:paraId="4CD563FB" w14:textId="77777777" w:rsidR="005363B6" w:rsidRPr="00F66BE0" w:rsidRDefault="005363B6" w:rsidP="009D73FB">
      <w:pPr>
        <w:widowControl w:val="0"/>
        <w:suppressAutoHyphens/>
        <w:spacing w:line="360" w:lineRule="auto"/>
        <w:ind w:firstLine="720"/>
        <w:jc w:val="both"/>
        <w:rPr>
          <w:rFonts w:ascii="Bookman Old Style" w:eastAsia="Droid Sans Fallback" w:hAnsi="Bookman Old Style"/>
          <w:color w:val="00000A"/>
          <w:lang w:val="en-IN" w:eastAsia="zh-CN" w:bidi="hi-IN"/>
        </w:rPr>
      </w:pPr>
      <w:r w:rsidRPr="00F66BE0">
        <w:rPr>
          <w:rFonts w:ascii="Bookman Old Style" w:eastAsia="Droid Sans Fallback" w:hAnsi="Bookman Old Style"/>
          <w:color w:val="00000A"/>
          <w:lang w:val="en-IN" w:eastAsia="zh-CN" w:bidi="hi-IN"/>
        </w:rPr>
        <w:t xml:space="preserve"> The term Cloud refers to a Network or Internet. In other words, we can say that Cloud is something, which is present at remote location. Cloud can provide services over network, i.e., on public networks or on private networks, i.e., WAN, LAN or VPN. Applications such as e-mail, web conferencing, customer relationship management (CRM), all run in cloud.</w:t>
      </w:r>
    </w:p>
    <w:p w14:paraId="31696628" w14:textId="77777777" w:rsidR="005363B6" w:rsidRPr="009D73FB" w:rsidRDefault="005363B6" w:rsidP="009D73FB">
      <w:pPr>
        <w:pStyle w:val="BodyText"/>
        <w:rPr>
          <w:rFonts w:ascii="Bookman Old Style" w:hAnsi="Bookman Old Style" w:cs="Times New Roman"/>
          <w:shd w:val="clear" w:color="auto" w:fill="FFFFFF"/>
          <w:lang w:val="en-IN"/>
        </w:rPr>
      </w:pPr>
      <w:r w:rsidRPr="009D73FB">
        <w:rPr>
          <w:rFonts w:ascii="Bookman Old Style" w:hAnsi="Bookman Old Style" w:cs="Times New Roman"/>
          <w:shd w:val="clear" w:color="auto" w:fill="FFFFFF"/>
          <w:lang w:val="en-IN"/>
        </w:rPr>
        <w:t xml:space="preserve"> </w:t>
      </w:r>
      <w:r w:rsidRPr="009D73FB">
        <w:rPr>
          <w:rFonts w:ascii="Bookman Old Style" w:hAnsi="Bookman Old Style" w:cs="Times New Roman"/>
          <w:shd w:val="clear" w:color="auto" w:fill="FFFFFF"/>
          <w:lang w:val="en-IN"/>
        </w:rPr>
        <w:tab/>
        <w:t>Clouds are owned by large single parties such as individual companies and are usually used by small to medium commercial businesses and researchers. These users normally pay the provider to use their computing resources.</w:t>
      </w:r>
    </w:p>
    <w:p w14:paraId="3380DB6F" w14:textId="77777777" w:rsidR="005363B6" w:rsidRPr="00F66BE0" w:rsidRDefault="005363B6" w:rsidP="007B666C">
      <w:pPr>
        <w:widowControl w:val="0"/>
        <w:suppressAutoHyphens/>
        <w:spacing w:line="360" w:lineRule="auto"/>
        <w:ind w:firstLine="720"/>
        <w:rPr>
          <w:rFonts w:ascii="Bookman Old Style" w:eastAsia="Droid Sans Fallback" w:hAnsi="Bookman Old Style"/>
          <w:color w:val="00000A"/>
          <w:shd w:val="clear" w:color="auto" w:fill="FFFFFF"/>
          <w:lang w:val="en-IN" w:eastAsia="zh-CN" w:bidi="hi-IN"/>
        </w:rPr>
      </w:pPr>
    </w:p>
    <w:p w14:paraId="716EEF10" w14:textId="77777777" w:rsidR="005363B6" w:rsidRPr="00F66BE0" w:rsidRDefault="005363B6" w:rsidP="007B666C">
      <w:pPr>
        <w:widowControl w:val="0"/>
        <w:suppressAutoHyphens/>
        <w:spacing w:line="360" w:lineRule="auto"/>
        <w:rPr>
          <w:rFonts w:ascii="Bookman Old Style" w:eastAsia="Droid Sans Fallback" w:hAnsi="Bookman Old Style"/>
          <w:color w:val="00000A"/>
          <w:sz w:val="28"/>
          <w:szCs w:val="28"/>
          <w:shd w:val="clear" w:color="auto" w:fill="FFFFFF"/>
          <w:lang w:val="en-IN" w:eastAsia="zh-CN" w:bidi="hi-IN"/>
        </w:rPr>
      </w:pPr>
      <w:r w:rsidRPr="00F66BE0">
        <w:rPr>
          <w:rFonts w:ascii="Bookman Old Style" w:eastAsia="Droid Sans Fallback" w:hAnsi="Bookman Old Style"/>
          <w:b/>
          <w:color w:val="00000A"/>
          <w:sz w:val="28"/>
          <w:szCs w:val="28"/>
          <w:shd w:val="clear" w:color="auto" w:fill="FFFFFF"/>
          <w:lang w:val="en-IN" w:eastAsia="zh-CN" w:bidi="hi-IN"/>
        </w:rPr>
        <w:t>1.2 What is Cloud Computing?</w:t>
      </w:r>
    </w:p>
    <w:p w14:paraId="47D62C6D" w14:textId="77777777" w:rsidR="005363B6" w:rsidRPr="00F66BE0" w:rsidRDefault="005363B6" w:rsidP="009D73FB">
      <w:pPr>
        <w:shd w:val="clear" w:color="auto" w:fill="FFFFFF"/>
        <w:spacing w:before="100" w:beforeAutospacing="1" w:after="100" w:afterAutospacing="1" w:line="360" w:lineRule="auto"/>
        <w:ind w:firstLine="720"/>
        <w:jc w:val="both"/>
        <w:rPr>
          <w:rFonts w:ascii="Bookman Old Style" w:hAnsi="Bookman Old Style"/>
        </w:rPr>
      </w:pPr>
      <w:r w:rsidRPr="00F66BE0">
        <w:rPr>
          <w:rFonts w:ascii="Bookman Old Style" w:hAnsi="Bookman Old Style"/>
          <w:shd w:val="clear" w:color="auto" w:fill="FFFFFF"/>
        </w:rPr>
        <w:t>The name cloud computing came from the cloud symbol that is frequently used to represent the Internet in diagrams and flowcharts.</w:t>
      </w:r>
      <w:r w:rsidRPr="00F66BE0">
        <w:rPr>
          <w:rFonts w:ascii="Bookman Old Style" w:hAnsi="Bookman Old Style"/>
        </w:rPr>
        <w:t xml:space="preserve"> Cloud Computing refers to manipulating, configuring, and accessing the applications online. It offers online data storage, infrastructure and application. </w:t>
      </w:r>
    </w:p>
    <w:p w14:paraId="7E7335EC" w14:textId="77777777" w:rsidR="005363B6" w:rsidRPr="00F66BE0" w:rsidRDefault="005363B6" w:rsidP="009D73FB">
      <w:pPr>
        <w:shd w:val="clear" w:color="auto" w:fill="FFFFFF"/>
        <w:spacing w:before="100" w:beforeAutospacing="1" w:after="100" w:afterAutospacing="1" w:line="360" w:lineRule="auto"/>
        <w:jc w:val="both"/>
        <w:rPr>
          <w:rFonts w:ascii="Bookman Old Style" w:hAnsi="Bookman Old Style"/>
          <w:shd w:val="clear" w:color="auto" w:fill="FFFFFF"/>
        </w:rPr>
      </w:pPr>
      <w:r w:rsidRPr="00F66BE0">
        <w:rPr>
          <w:rFonts w:ascii="Bookman Old Style" w:hAnsi="Bookman Old Style"/>
          <w:shd w:val="clear" w:color="auto" w:fill="FFFFFF"/>
        </w:rPr>
        <w:t xml:space="preserve"> </w:t>
      </w:r>
      <w:r w:rsidRPr="00F66BE0">
        <w:rPr>
          <w:rFonts w:ascii="Bookman Old Style" w:hAnsi="Bookman Old Style"/>
          <w:shd w:val="clear" w:color="auto" w:fill="FFFFFF"/>
        </w:rPr>
        <w:tab/>
        <w:t>Today cloud computing covers anything that involves delivering hosted services over the internet. These services are generally divided into three categories: Infrastructure-as-a-Service (IaaS), Platform-as-a-Service (PaaS) and Software-as-a-Service (SaaS).</w:t>
      </w:r>
    </w:p>
    <w:p w14:paraId="24E8A741" w14:textId="77777777" w:rsidR="005363B6" w:rsidRPr="00F66BE0" w:rsidRDefault="005363B6" w:rsidP="009D73FB">
      <w:pPr>
        <w:shd w:val="clear" w:color="auto" w:fill="FFFFFF"/>
        <w:spacing w:before="100" w:beforeAutospacing="1" w:after="100" w:afterAutospacing="1" w:line="360" w:lineRule="auto"/>
        <w:ind w:firstLine="720"/>
        <w:jc w:val="both"/>
        <w:rPr>
          <w:rFonts w:ascii="Bookman Old Style" w:hAnsi="Bookman Old Style"/>
        </w:rPr>
      </w:pPr>
      <w:r w:rsidRPr="00F66BE0">
        <w:rPr>
          <w:rFonts w:ascii="Bookman Old Style" w:hAnsi="Bookman Old Style"/>
        </w:rPr>
        <w:t>All cloud services have three unique characteristics that distinguish them from traditional hosting:</w:t>
      </w:r>
    </w:p>
    <w:p w14:paraId="634F335C" w14:textId="77777777" w:rsidR="00871126" w:rsidRPr="00F66BE0" w:rsidRDefault="00871126" w:rsidP="007B666C">
      <w:pPr>
        <w:widowControl w:val="0"/>
        <w:shd w:val="clear" w:color="auto" w:fill="FFFFFF"/>
        <w:suppressAutoHyphens/>
        <w:spacing w:before="100" w:beforeAutospacing="1" w:after="100" w:afterAutospacing="1" w:line="360" w:lineRule="auto"/>
        <w:rPr>
          <w:rFonts w:ascii="Bookman Old Style" w:hAnsi="Bookman Old Style"/>
          <w:color w:val="00000A"/>
          <w:lang w:val="en-IN" w:eastAsia="zh-CN" w:bidi="hi-IN"/>
        </w:rPr>
      </w:pPr>
    </w:p>
    <w:p w14:paraId="195D4874" w14:textId="77777777" w:rsidR="00871126" w:rsidRPr="00F66BE0" w:rsidRDefault="00871126" w:rsidP="007B666C">
      <w:pPr>
        <w:widowControl w:val="0"/>
        <w:shd w:val="clear" w:color="auto" w:fill="FFFFFF"/>
        <w:suppressAutoHyphens/>
        <w:spacing w:before="100" w:beforeAutospacing="1" w:after="100" w:afterAutospacing="1" w:line="360" w:lineRule="auto"/>
        <w:rPr>
          <w:rFonts w:ascii="Bookman Old Style" w:hAnsi="Bookman Old Style"/>
          <w:color w:val="00000A"/>
          <w:lang w:val="en-IN" w:eastAsia="zh-CN" w:bidi="hi-IN"/>
        </w:rPr>
      </w:pPr>
    </w:p>
    <w:p w14:paraId="2AB15BBD" w14:textId="77777777" w:rsidR="00871126" w:rsidRPr="00F66BE0" w:rsidRDefault="00871126" w:rsidP="00750E8A">
      <w:pPr>
        <w:widowControl w:val="0"/>
        <w:shd w:val="clear" w:color="auto" w:fill="FFFFFF"/>
        <w:suppressAutoHyphens/>
        <w:spacing w:before="100" w:beforeAutospacing="1" w:after="100" w:afterAutospacing="1" w:line="360" w:lineRule="auto"/>
        <w:ind w:left="720"/>
        <w:jc w:val="both"/>
        <w:rPr>
          <w:rFonts w:ascii="Bookman Old Style" w:hAnsi="Bookman Old Style"/>
          <w:color w:val="00000A"/>
          <w:lang w:val="en-IN" w:eastAsia="zh-CN" w:bidi="hi-IN"/>
        </w:rPr>
      </w:pPr>
    </w:p>
    <w:p w14:paraId="69A97382" w14:textId="22FE5504" w:rsidR="005363B6" w:rsidRPr="00F66BE0" w:rsidRDefault="005363B6" w:rsidP="00B95FEB">
      <w:pPr>
        <w:widowControl w:val="0"/>
        <w:numPr>
          <w:ilvl w:val="0"/>
          <w:numId w:val="1"/>
        </w:numPr>
        <w:shd w:val="clear" w:color="auto" w:fill="FFFFFF"/>
        <w:suppressAutoHyphens/>
        <w:spacing w:before="100" w:beforeAutospacing="1" w:after="100" w:afterAutospacing="1" w:line="360" w:lineRule="auto"/>
        <w:rPr>
          <w:rFonts w:ascii="Bookman Old Style" w:hAnsi="Bookman Old Style"/>
          <w:color w:val="00000A"/>
          <w:lang w:val="en-IN" w:eastAsia="zh-CN" w:bidi="hi-IN"/>
        </w:rPr>
      </w:pPr>
      <w:r w:rsidRPr="00F66BE0">
        <w:rPr>
          <w:rFonts w:ascii="Bookman Old Style" w:hAnsi="Bookman Old Style"/>
          <w:color w:val="00000A"/>
          <w:lang w:val="en-IN" w:eastAsia="zh-CN" w:bidi="hi-IN"/>
        </w:rPr>
        <w:t>They are commer</w:t>
      </w:r>
      <w:r w:rsidR="00871126" w:rsidRPr="00F66BE0">
        <w:rPr>
          <w:rFonts w:ascii="Bookman Old Style" w:hAnsi="Bookman Old Style"/>
          <w:color w:val="00000A"/>
          <w:lang w:val="en-IN" w:eastAsia="zh-CN" w:bidi="hi-IN"/>
        </w:rPr>
        <w:t>cial and sold on demand to user</w:t>
      </w:r>
    </w:p>
    <w:p w14:paraId="236E30EB" w14:textId="64248FB1" w:rsidR="005363B6" w:rsidRPr="00F66BE0" w:rsidRDefault="005363B6" w:rsidP="009D73FB">
      <w:pPr>
        <w:widowControl w:val="0"/>
        <w:numPr>
          <w:ilvl w:val="0"/>
          <w:numId w:val="1"/>
        </w:numPr>
        <w:shd w:val="clear" w:color="auto" w:fill="FFFFFF"/>
        <w:suppressAutoHyphens/>
        <w:spacing w:before="100" w:beforeAutospacing="1" w:after="100" w:afterAutospacing="1" w:line="360" w:lineRule="auto"/>
        <w:jc w:val="both"/>
        <w:rPr>
          <w:rFonts w:ascii="Bookman Old Style" w:hAnsi="Bookman Old Style"/>
          <w:color w:val="00000A"/>
          <w:lang w:val="en-IN" w:eastAsia="zh-CN" w:bidi="hi-IN"/>
        </w:rPr>
      </w:pPr>
      <w:r w:rsidRPr="00F66BE0">
        <w:rPr>
          <w:rFonts w:ascii="Bookman Old Style" w:hAnsi="Bookman Old Style"/>
          <w:color w:val="00000A"/>
          <w:lang w:val="en-IN" w:eastAsia="zh-CN" w:bidi="hi-IN"/>
        </w:rPr>
        <w:t xml:space="preserve">They are flexible - a user can have as little or as much of the service as he wants </w:t>
      </w:r>
      <w:r w:rsidRPr="00F66BE0">
        <w:rPr>
          <w:rFonts w:ascii="Bookman Old Style" w:hAnsi="Bookman Old Style"/>
          <w:color w:val="00000A"/>
          <w:lang w:val="en-IN" w:eastAsia="zh-CN" w:bidi="hi-IN"/>
        </w:rPr>
        <w:lastRenderedPageBreak/>
        <w:t>at any time and can quickly outsource peaks of activity without long term commitment</w:t>
      </w:r>
    </w:p>
    <w:p w14:paraId="55577093" w14:textId="77777777" w:rsidR="005363B6" w:rsidRPr="00F66BE0" w:rsidRDefault="005363B6" w:rsidP="009D73FB">
      <w:pPr>
        <w:widowControl w:val="0"/>
        <w:numPr>
          <w:ilvl w:val="0"/>
          <w:numId w:val="1"/>
        </w:numPr>
        <w:shd w:val="clear" w:color="auto" w:fill="FFFFFF"/>
        <w:suppressAutoHyphens/>
        <w:spacing w:before="100" w:beforeAutospacing="1" w:after="100" w:afterAutospacing="1" w:line="360" w:lineRule="auto"/>
        <w:jc w:val="both"/>
        <w:rPr>
          <w:rFonts w:ascii="Bookman Old Style" w:hAnsi="Bookman Old Style"/>
          <w:color w:val="00000A"/>
          <w:lang w:val="en-IN" w:eastAsia="zh-CN" w:bidi="hi-IN"/>
        </w:rPr>
      </w:pPr>
      <w:r w:rsidRPr="00F66BE0">
        <w:rPr>
          <w:rFonts w:ascii="Bookman Old Style" w:hAnsi="Bookman Old Style"/>
          <w:color w:val="00000A"/>
          <w:lang w:val="en-IN" w:eastAsia="zh-CN" w:bidi="hi-IN"/>
        </w:rPr>
        <w:t>They are fully managed by the cloud provider; the consumer requires only a computer and internet access.</w:t>
      </w:r>
    </w:p>
    <w:p w14:paraId="1686A301" w14:textId="10EBC110" w:rsidR="005363B6" w:rsidRPr="00F66BE0" w:rsidRDefault="005363B6" w:rsidP="00750E8A">
      <w:pPr>
        <w:keepNext/>
        <w:keepLines/>
        <w:widowControl w:val="0"/>
        <w:shd w:val="clear" w:color="auto" w:fill="FFFFFF"/>
        <w:suppressAutoHyphens/>
        <w:spacing w:before="120" w:after="120" w:line="360" w:lineRule="auto"/>
        <w:jc w:val="both"/>
        <w:outlineLvl w:val="0"/>
        <w:rPr>
          <w:rFonts w:ascii="Bookman Old Style" w:hAnsi="Bookman Old Style" w:cs="Mangal"/>
          <w:b/>
          <w:bCs/>
          <w:color w:val="000000"/>
          <w:lang w:val="x-none" w:eastAsia="zh-CN" w:bidi="hi-IN"/>
        </w:rPr>
      </w:pPr>
      <w:r w:rsidRPr="00F66BE0">
        <w:rPr>
          <w:rFonts w:ascii="Bookman Old Style" w:hAnsi="Bookman Old Style" w:cs="Mangal"/>
          <w:b/>
          <w:bCs/>
          <w:noProof/>
          <w:color w:val="000000"/>
          <w:lang w:val="en-IN" w:eastAsia="en-IN"/>
        </w:rPr>
        <w:drawing>
          <wp:inline distT="0" distB="0" distL="0" distR="0" wp14:anchorId="4A62311A" wp14:editId="1EADE9B7">
            <wp:extent cx="5943600" cy="3275330"/>
            <wp:effectExtent l="0" t="0" r="0" b="1270"/>
            <wp:docPr id="32" name="Picture 32" descr="C:\Users\JNTUKCSE\Desktop\clouding_b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NTUKCSE\Desktop\clouding_big.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75330"/>
                    </a:xfrm>
                    <a:prstGeom prst="rect">
                      <a:avLst/>
                    </a:prstGeom>
                    <a:noFill/>
                    <a:ln>
                      <a:noFill/>
                    </a:ln>
                  </pic:spPr>
                </pic:pic>
              </a:graphicData>
            </a:graphic>
          </wp:inline>
        </w:drawing>
      </w:r>
    </w:p>
    <w:p w14:paraId="46280A8C" w14:textId="77777777" w:rsidR="005363B6" w:rsidRPr="00F66BE0" w:rsidRDefault="005363B6" w:rsidP="00750E8A">
      <w:pPr>
        <w:widowControl w:val="0"/>
        <w:suppressAutoHyphens/>
        <w:spacing w:line="360" w:lineRule="auto"/>
        <w:ind w:left="2160"/>
        <w:contextualSpacing/>
        <w:jc w:val="both"/>
        <w:rPr>
          <w:rFonts w:ascii="Bookman Old Style" w:eastAsia="Droid Sans Fallback" w:hAnsi="Bookman Old Style"/>
          <w:color w:val="00000A"/>
          <w:szCs w:val="21"/>
          <w:lang w:val="en-IN" w:eastAsia="zh-CN" w:bidi="hi-IN"/>
        </w:rPr>
      </w:pPr>
      <w:r w:rsidRPr="00F66BE0">
        <w:rPr>
          <w:rFonts w:ascii="Bookman Old Style" w:eastAsia="Droid Sans Fallback" w:hAnsi="Bookman Old Style"/>
          <w:color w:val="00000A"/>
          <w:lang w:val="en-IN" w:eastAsia="zh-CN" w:bidi="hi-IN"/>
        </w:rPr>
        <w:tab/>
      </w:r>
      <w:r w:rsidRPr="00F66BE0">
        <w:rPr>
          <w:rFonts w:ascii="Bookman Old Style" w:hAnsi="Bookman Old Style"/>
          <w:color w:val="00000A"/>
          <w:szCs w:val="21"/>
          <w:lang w:val="en-IN" w:eastAsia="zh-CN" w:bidi="hi-IN"/>
        </w:rPr>
        <w:t>Fig 1.1 Overview of Cloud Computing</w:t>
      </w:r>
    </w:p>
    <w:p w14:paraId="092964A5" w14:textId="77777777" w:rsidR="005363B6" w:rsidRPr="00F66BE0" w:rsidRDefault="005363B6" w:rsidP="00750E8A">
      <w:pPr>
        <w:keepNext/>
        <w:keepLines/>
        <w:widowControl w:val="0"/>
        <w:shd w:val="clear" w:color="auto" w:fill="FFFFFF"/>
        <w:suppressAutoHyphens/>
        <w:spacing w:before="120" w:after="120" w:line="360" w:lineRule="auto"/>
        <w:jc w:val="both"/>
        <w:outlineLvl w:val="0"/>
        <w:rPr>
          <w:rFonts w:ascii="Bookman Old Style" w:hAnsi="Bookman Old Style" w:cs="Mangal"/>
          <w:b/>
          <w:bCs/>
          <w:color w:val="000000"/>
          <w:lang w:val="x-none" w:eastAsia="zh-CN" w:bidi="hi-IN"/>
        </w:rPr>
      </w:pPr>
    </w:p>
    <w:p w14:paraId="1406C1DF" w14:textId="77777777" w:rsidR="005363B6" w:rsidRPr="00F66BE0" w:rsidRDefault="005363B6" w:rsidP="00B95FEB">
      <w:pPr>
        <w:keepNext/>
        <w:keepLines/>
        <w:widowControl w:val="0"/>
        <w:shd w:val="clear" w:color="auto" w:fill="FFFFFF"/>
        <w:suppressAutoHyphens/>
        <w:spacing w:before="120" w:after="120" w:line="360" w:lineRule="auto"/>
        <w:jc w:val="both"/>
        <w:outlineLvl w:val="0"/>
        <w:rPr>
          <w:rFonts w:ascii="Bookman Old Style" w:hAnsi="Bookman Old Style" w:cs="Mangal"/>
          <w:b/>
          <w:bCs/>
          <w:color w:val="000000"/>
          <w:sz w:val="28"/>
          <w:szCs w:val="28"/>
          <w:lang w:val="x-none" w:eastAsia="zh-CN" w:bidi="hi-IN"/>
        </w:rPr>
      </w:pPr>
      <w:r w:rsidRPr="00F66BE0">
        <w:rPr>
          <w:rFonts w:ascii="Bookman Old Style" w:hAnsi="Bookman Old Style" w:cs="Mangal"/>
          <w:b/>
          <w:bCs/>
          <w:color w:val="000000"/>
          <w:sz w:val="28"/>
          <w:szCs w:val="28"/>
          <w:lang w:val="x-none" w:eastAsia="zh-CN" w:bidi="hi-IN"/>
        </w:rPr>
        <w:t>1.3 How do clouds work?</w:t>
      </w:r>
    </w:p>
    <w:p w14:paraId="624836C4" w14:textId="77777777" w:rsidR="005363B6" w:rsidRPr="00F66BE0" w:rsidRDefault="005363B6" w:rsidP="009D73FB">
      <w:pPr>
        <w:shd w:val="clear" w:color="auto" w:fill="FFFFFF"/>
        <w:spacing w:before="100" w:beforeAutospacing="1" w:after="100" w:afterAutospacing="1" w:line="360" w:lineRule="auto"/>
        <w:ind w:firstLine="720"/>
        <w:jc w:val="both"/>
        <w:rPr>
          <w:rFonts w:ascii="Bookman Old Style" w:hAnsi="Bookman Old Style"/>
          <w:b/>
        </w:rPr>
      </w:pPr>
      <w:r w:rsidRPr="00F66BE0">
        <w:rPr>
          <w:rFonts w:ascii="Bookman Old Style" w:hAnsi="Bookman Old Style"/>
          <w:bCs/>
        </w:rPr>
        <w:t>One of the benefits of clouds is their relative ease of use. When a user needs extra computing services they simply pick the right cloud for their needs, pay for what they’ve used and discard it when they’re done.</w:t>
      </w:r>
    </w:p>
    <w:p w14:paraId="0769E43C" w14:textId="0AA59519" w:rsidR="005363B6" w:rsidRPr="00F66BE0" w:rsidRDefault="005363B6" w:rsidP="009D73FB">
      <w:pPr>
        <w:shd w:val="clear" w:color="auto" w:fill="FFFFFF"/>
        <w:spacing w:before="100" w:beforeAutospacing="1" w:after="100" w:afterAutospacing="1" w:line="360" w:lineRule="auto"/>
        <w:jc w:val="both"/>
        <w:rPr>
          <w:rFonts w:ascii="Bookman Old Style" w:hAnsi="Bookman Old Style"/>
        </w:rPr>
      </w:pPr>
      <w:r w:rsidRPr="00F66BE0">
        <w:rPr>
          <w:rFonts w:ascii="Bookman Old Style" w:hAnsi="Bookman Old Style"/>
        </w:rPr>
        <w:t>Clouds often employ a technique called ‘virtualization’ to give users more control when using the cloud. Virtualization allows users to create their own ‘virtual computer’, with specified applications, software and operating machines. For example we could set up a Windows-based virtual machine but run it inside a Mac.</w:t>
      </w:r>
    </w:p>
    <w:p w14:paraId="04657BE9" w14:textId="77777777" w:rsidR="005363B6" w:rsidRPr="00F66BE0" w:rsidRDefault="005363B6" w:rsidP="009D73FB">
      <w:pPr>
        <w:shd w:val="clear" w:color="auto" w:fill="FFFFFF"/>
        <w:spacing w:before="100" w:beforeAutospacing="1" w:after="100" w:afterAutospacing="1" w:line="360" w:lineRule="auto"/>
        <w:jc w:val="both"/>
        <w:rPr>
          <w:rFonts w:ascii="Bookman Old Style" w:hAnsi="Bookman Old Style"/>
        </w:rPr>
      </w:pPr>
      <w:r w:rsidRPr="00F66BE0">
        <w:rPr>
          <w:rFonts w:ascii="Bookman Old Style" w:hAnsi="Bookman Old Style"/>
        </w:rPr>
        <w:t xml:space="preserve">Virtualization means that users don't need to worry about what software is being run where. This is especially important with clouds, as they won’t often know on which </w:t>
      </w:r>
      <w:r w:rsidRPr="00F66BE0">
        <w:rPr>
          <w:rFonts w:ascii="Bookman Old Style" w:hAnsi="Bookman Old Style"/>
        </w:rPr>
        <w:lastRenderedPageBreak/>
        <w:t>machines their data or work will be running. However, on the down side, setting up virtual machines is quite difficult to do!</w:t>
      </w:r>
    </w:p>
    <w:p w14:paraId="444F5044" w14:textId="77777777" w:rsidR="005363B6" w:rsidRPr="00F66BE0" w:rsidRDefault="005363B6" w:rsidP="00B95FEB">
      <w:pPr>
        <w:widowControl w:val="0"/>
        <w:shd w:val="clear" w:color="auto" w:fill="FFFFFF"/>
        <w:suppressAutoHyphens/>
        <w:spacing w:before="100" w:beforeAutospacing="1" w:after="100" w:afterAutospacing="1" w:line="360" w:lineRule="auto"/>
        <w:jc w:val="both"/>
        <w:outlineLvl w:val="0"/>
        <w:rPr>
          <w:rFonts w:ascii="Bookman Old Style" w:eastAsia="Droid Sans Fallback" w:hAnsi="Bookman Old Style"/>
          <w:b/>
          <w:color w:val="00000A"/>
          <w:lang w:val="en-IN" w:eastAsia="zh-CN" w:bidi="hi-IN"/>
        </w:rPr>
      </w:pPr>
    </w:p>
    <w:p w14:paraId="31C72A81" w14:textId="77777777" w:rsidR="005363B6" w:rsidRPr="00F66BE0" w:rsidRDefault="005363B6" w:rsidP="00B95FEB">
      <w:pPr>
        <w:widowControl w:val="0"/>
        <w:shd w:val="clear" w:color="auto" w:fill="FFFFFF"/>
        <w:suppressAutoHyphens/>
        <w:spacing w:before="100" w:beforeAutospacing="1" w:after="100" w:afterAutospacing="1" w:line="360" w:lineRule="auto"/>
        <w:jc w:val="both"/>
        <w:outlineLvl w:val="0"/>
        <w:rPr>
          <w:rFonts w:ascii="Bookman Old Style" w:hAnsi="Bookman Old Style"/>
          <w:b/>
          <w:bCs/>
          <w:color w:val="00000A"/>
          <w:kern w:val="36"/>
          <w:sz w:val="28"/>
          <w:szCs w:val="28"/>
          <w:lang w:val="en-IN" w:eastAsia="zh-CN" w:bidi="hi-IN"/>
        </w:rPr>
      </w:pPr>
      <w:r w:rsidRPr="00F66BE0">
        <w:rPr>
          <w:rFonts w:ascii="Bookman Old Style" w:eastAsia="Droid Sans Fallback" w:hAnsi="Bookman Old Style"/>
          <w:b/>
          <w:color w:val="00000A"/>
          <w:sz w:val="28"/>
          <w:szCs w:val="28"/>
          <w:lang w:val="en-IN" w:eastAsia="zh-CN" w:bidi="hi-IN"/>
        </w:rPr>
        <w:t>1.4 Types of Service Models</w:t>
      </w:r>
    </w:p>
    <w:p w14:paraId="40B65C9F" w14:textId="77777777" w:rsidR="005363B6" w:rsidRPr="00F66BE0" w:rsidRDefault="005363B6" w:rsidP="009D73FB">
      <w:pPr>
        <w:pStyle w:val="BodyTextIndent"/>
      </w:pPr>
      <w:r w:rsidRPr="00F66BE0">
        <w:t>Clouds can be both private and public. Public clouds sell their services to anyone on the internet (e.g. Amazon Web services). Private clouds, on the other hand, are proprietary networks or data centres that supply hosted services to a selected number of people – e.g. within a single company.</w:t>
      </w:r>
    </w:p>
    <w:p w14:paraId="2F0C1DB9" w14:textId="77777777" w:rsidR="005363B6" w:rsidRPr="00F66BE0" w:rsidRDefault="005363B6" w:rsidP="009D73FB">
      <w:pPr>
        <w:widowControl w:val="0"/>
        <w:shd w:val="clear" w:color="auto" w:fill="FFFFFF"/>
        <w:suppressAutoHyphens/>
        <w:spacing w:before="100" w:beforeAutospacing="1" w:after="100" w:afterAutospacing="1" w:line="360" w:lineRule="auto"/>
        <w:jc w:val="both"/>
        <w:rPr>
          <w:rFonts w:ascii="Bookman Old Style" w:hAnsi="Bookman Old Style"/>
          <w:color w:val="00000A"/>
          <w:lang w:val="en-IN" w:eastAsia="zh-CN" w:bidi="hi-IN"/>
        </w:rPr>
      </w:pPr>
      <w:r w:rsidRPr="00F66BE0">
        <w:rPr>
          <w:rFonts w:ascii="Bookman Old Style" w:hAnsi="Bookman Old Style"/>
          <w:color w:val="00000A"/>
          <w:lang w:val="en-IN" w:eastAsia="zh-CN" w:bidi="hi-IN"/>
        </w:rPr>
        <w:t>Whether private or public, the aim of cloud computing is to provide easy access to computing resources and IT services.</w:t>
      </w:r>
    </w:p>
    <w:p w14:paraId="7EDD1380" w14:textId="77777777" w:rsidR="005363B6" w:rsidRPr="00F66BE0" w:rsidRDefault="005363B6" w:rsidP="009D73FB">
      <w:pPr>
        <w:widowControl w:val="0"/>
        <w:shd w:val="clear" w:color="auto" w:fill="FFFFFF"/>
        <w:suppressAutoHyphens/>
        <w:spacing w:before="100" w:beforeAutospacing="1" w:after="100" w:afterAutospacing="1" w:line="360" w:lineRule="auto"/>
        <w:jc w:val="both"/>
        <w:rPr>
          <w:rFonts w:ascii="Bookman Old Style" w:hAnsi="Bookman Old Style"/>
          <w:color w:val="00000A"/>
          <w:lang w:val="en-IN" w:eastAsia="zh-CN" w:bidi="hi-IN"/>
        </w:rPr>
      </w:pPr>
      <w:r w:rsidRPr="00F66BE0">
        <w:rPr>
          <w:rFonts w:ascii="Bookman Old Style" w:hAnsi="Bookman Old Style"/>
          <w:color w:val="00000A"/>
          <w:lang w:val="en-IN" w:eastAsia="zh-CN" w:bidi="hi-IN"/>
        </w:rPr>
        <w:t>Clouds can also be classified according to the different services they offer:</w:t>
      </w:r>
    </w:p>
    <w:p w14:paraId="024218C7" w14:textId="77777777" w:rsidR="005363B6" w:rsidRPr="00F66BE0" w:rsidRDefault="005363B6" w:rsidP="009D73FB">
      <w:pPr>
        <w:widowControl w:val="0"/>
        <w:numPr>
          <w:ilvl w:val="0"/>
          <w:numId w:val="2"/>
        </w:numPr>
        <w:shd w:val="clear" w:color="auto" w:fill="FFFFFF"/>
        <w:suppressAutoHyphens/>
        <w:spacing w:before="100" w:beforeAutospacing="1" w:after="100" w:afterAutospacing="1" w:line="360" w:lineRule="auto"/>
        <w:contextualSpacing/>
        <w:jc w:val="both"/>
        <w:rPr>
          <w:rFonts w:ascii="Bookman Old Style" w:hAnsi="Bookman Old Style"/>
          <w:color w:val="00000A"/>
          <w:lang w:val="en-IN" w:eastAsia="zh-CN" w:bidi="hi-IN"/>
        </w:rPr>
      </w:pPr>
      <w:r w:rsidRPr="00F66BE0">
        <w:rPr>
          <w:rFonts w:ascii="Bookman Old Style" w:hAnsi="Bookman Old Style"/>
          <w:b/>
          <w:color w:val="00000A"/>
          <w:lang w:val="en-IN" w:eastAsia="zh-CN" w:bidi="hi-IN"/>
        </w:rPr>
        <w:t>Infrastructure-as-a-Service (IaaS)</w:t>
      </w:r>
      <w:r w:rsidRPr="00F66BE0">
        <w:rPr>
          <w:rFonts w:ascii="Bookman Old Style" w:hAnsi="Bookman Old Style"/>
          <w:color w:val="00000A"/>
          <w:lang w:val="en-IN" w:eastAsia="zh-CN" w:bidi="hi-IN"/>
        </w:rPr>
        <w:t xml:space="preserve"> - buying access to computing capacity over the internet, such as servers or storage. Also known as utility computing, as it is like buying in a utility service such as gas or electricity. IaaS often employs virtualization so users can create their own "virtual computer". This means they can specify the applications, software and operating system they want to deploy in the cloud. Advantages are that users don't need to worry about purchasing and running their own hardware but disadvantages include that it can be difficult to package up and run a computer remotely.</w:t>
      </w:r>
    </w:p>
    <w:p w14:paraId="3CBD46C3" w14:textId="77777777" w:rsidR="005363B6" w:rsidRPr="009D73FB" w:rsidRDefault="005363B6" w:rsidP="009D73FB">
      <w:pPr>
        <w:widowControl w:val="0"/>
        <w:numPr>
          <w:ilvl w:val="0"/>
          <w:numId w:val="2"/>
        </w:numPr>
        <w:shd w:val="clear" w:color="auto" w:fill="FFFFFF"/>
        <w:suppressAutoHyphens/>
        <w:spacing w:before="100" w:beforeAutospacing="1" w:after="100" w:afterAutospacing="1" w:line="360" w:lineRule="auto"/>
        <w:contextualSpacing/>
        <w:jc w:val="both"/>
        <w:rPr>
          <w:rFonts w:ascii="Bookman Old Style" w:hAnsi="Bookman Old Style"/>
          <w:color w:val="00000A"/>
          <w:lang w:val="en-IN" w:eastAsia="zh-CN" w:bidi="hi-IN"/>
        </w:rPr>
      </w:pPr>
      <w:r w:rsidRPr="00F66BE0">
        <w:rPr>
          <w:rFonts w:ascii="Bookman Old Style" w:hAnsi="Bookman Old Style"/>
          <w:b/>
          <w:color w:val="00000A"/>
          <w:lang w:val="en-IN" w:eastAsia="zh-CN" w:bidi="hi-IN"/>
        </w:rPr>
        <w:t>Platform-as-a-service (PaaS)</w:t>
      </w:r>
      <w:r w:rsidRPr="00F66BE0">
        <w:rPr>
          <w:rFonts w:ascii="Bookman Old Style" w:hAnsi="Bookman Old Style"/>
          <w:color w:val="00000A"/>
          <w:lang w:val="en-IN" w:eastAsia="zh-CN" w:bidi="hi-IN"/>
        </w:rPr>
        <w:t xml:space="preserve"> - developing applications that use web-based tools, so they run in a software environment (i.e. a platform) provided by another company.</w:t>
      </w:r>
      <w:r w:rsidRPr="00F66BE0">
        <w:rPr>
          <w:rFonts w:ascii="Bookman Old Style" w:eastAsia="Droid Sans Fallback" w:hAnsi="Bookman Old Style"/>
          <w:b/>
          <w:bCs/>
          <w:color w:val="00000A"/>
          <w:shd w:val="clear" w:color="auto" w:fill="FFFFFF"/>
          <w:lang w:val="en-IN" w:eastAsia="zh-CN" w:bidi="hi-IN"/>
        </w:rPr>
        <w:t xml:space="preserve"> </w:t>
      </w:r>
      <w:r w:rsidRPr="00F66BE0">
        <w:rPr>
          <w:rFonts w:ascii="Bookman Old Style" w:eastAsia="Droid Sans Fallback" w:hAnsi="Bookman Old Style"/>
          <w:bCs/>
          <w:color w:val="00000A"/>
          <w:shd w:val="clear" w:color="auto" w:fill="FFFFFF"/>
          <w:lang w:val="en-IN" w:eastAsia="zh-CN" w:bidi="hi-IN"/>
        </w:rPr>
        <w:t>Platform as a</w:t>
      </w:r>
      <w:r w:rsidRPr="00F66BE0">
        <w:rPr>
          <w:rFonts w:ascii="Bookman Old Style" w:eastAsia="Droid Sans Fallback" w:hAnsi="Bookman Old Style"/>
          <w:b/>
          <w:bCs/>
          <w:color w:val="00000A"/>
          <w:shd w:val="clear" w:color="auto" w:fill="FFFFFF"/>
          <w:lang w:val="en-IN" w:eastAsia="zh-CN" w:bidi="hi-IN"/>
        </w:rPr>
        <w:t xml:space="preserve"> </w:t>
      </w:r>
      <w:r w:rsidRPr="00F66BE0">
        <w:rPr>
          <w:rFonts w:ascii="Bookman Old Style" w:eastAsia="Droid Sans Fallback" w:hAnsi="Bookman Old Style"/>
          <w:bCs/>
          <w:color w:val="00000A"/>
          <w:shd w:val="clear" w:color="auto" w:fill="FFFFFF"/>
          <w:lang w:val="en-IN" w:eastAsia="zh-CN" w:bidi="hi-IN"/>
        </w:rPr>
        <w:t>service</w:t>
      </w:r>
      <w:r w:rsidRPr="00F66BE0">
        <w:rPr>
          <w:rFonts w:ascii="Bookman Old Style" w:eastAsia="Droid Sans Fallback" w:hAnsi="Bookman Old Style"/>
          <w:color w:val="00000A"/>
          <w:shd w:val="clear" w:color="auto" w:fill="FFFFFF"/>
          <w:lang w:val="en-IN" w:eastAsia="zh-CN" w:bidi="hi-IN"/>
        </w:rPr>
        <w:t> (</w:t>
      </w:r>
      <w:r w:rsidRPr="00F66BE0">
        <w:rPr>
          <w:rFonts w:ascii="Bookman Old Style" w:eastAsia="Droid Sans Fallback" w:hAnsi="Bookman Old Style"/>
          <w:bCs/>
          <w:color w:val="00000A"/>
          <w:shd w:val="clear" w:color="auto" w:fill="FFFFFF"/>
          <w:lang w:val="en-IN" w:eastAsia="zh-CN" w:bidi="hi-IN"/>
        </w:rPr>
        <w:t>PaaS</w:t>
      </w:r>
      <w:r w:rsidRPr="00F66BE0">
        <w:rPr>
          <w:rFonts w:ascii="Bookman Old Style" w:eastAsia="Droid Sans Fallback" w:hAnsi="Bookman Old Style"/>
          <w:color w:val="00000A"/>
          <w:shd w:val="clear" w:color="auto" w:fill="FFFFFF"/>
          <w:lang w:val="en-IN" w:eastAsia="zh-CN" w:bidi="hi-IN"/>
        </w:rPr>
        <w:t>) or </w:t>
      </w:r>
      <w:r w:rsidRPr="00F66BE0">
        <w:rPr>
          <w:rFonts w:ascii="Bookman Old Style" w:eastAsia="Droid Sans Fallback" w:hAnsi="Bookman Old Style"/>
          <w:bCs/>
          <w:color w:val="00000A"/>
          <w:shd w:val="clear" w:color="auto" w:fill="FFFFFF"/>
          <w:lang w:val="en-IN" w:eastAsia="zh-CN" w:bidi="hi-IN"/>
        </w:rPr>
        <w:t>application platform as a service</w:t>
      </w:r>
      <w:r w:rsidRPr="00F66BE0">
        <w:rPr>
          <w:rFonts w:ascii="Bookman Old Style" w:eastAsia="Droid Sans Fallback" w:hAnsi="Bookman Old Style"/>
          <w:color w:val="00000A"/>
          <w:shd w:val="clear" w:color="auto" w:fill="FFFFFF"/>
          <w:lang w:val="en-IN" w:eastAsia="zh-CN" w:bidi="hi-IN"/>
        </w:rPr>
        <w:t> (</w:t>
      </w:r>
      <w:proofErr w:type="spellStart"/>
      <w:r w:rsidRPr="00F66BE0">
        <w:rPr>
          <w:rFonts w:ascii="Bookman Old Style" w:eastAsia="Droid Sans Fallback" w:hAnsi="Bookman Old Style"/>
          <w:bCs/>
          <w:color w:val="00000A"/>
          <w:shd w:val="clear" w:color="auto" w:fill="FFFFFF"/>
          <w:lang w:val="en-IN" w:eastAsia="zh-CN" w:bidi="hi-IN"/>
        </w:rPr>
        <w:t>aPaaS</w:t>
      </w:r>
      <w:proofErr w:type="spellEnd"/>
      <w:r w:rsidRPr="00F66BE0">
        <w:rPr>
          <w:rFonts w:ascii="Bookman Old Style" w:eastAsia="Droid Sans Fallback" w:hAnsi="Bookman Old Style"/>
          <w:color w:val="00000A"/>
          <w:shd w:val="clear" w:color="auto" w:fill="FFFFFF"/>
          <w:lang w:val="en-IN" w:eastAsia="zh-CN" w:bidi="hi-IN"/>
        </w:rPr>
        <w:t>) is a category of services that provides a </w:t>
      </w:r>
      <w:hyperlink r:id="rId10" w:tooltip="Computing platform" w:history="1">
        <w:r w:rsidRPr="00F66BE0">
          <w:rPr>
            <w:rFonts w:ascii="Bookman Old Style" w:eastAsia="Droid Sans Fallback" w:hAnsi="Bookman Old Style"/>
            <w:u w:val="single"/>
            <w:shd w:val="clear" w:color="auto" w:fill="FFFFFF"/>
            <w:lang w:val="en-IN" w:eastAsia="zh-CN" w:bidi="hi-IN"/>
          </w:rPr>
          <w:t>platform</w:t>
        </w:r>
      </w:hyperlink>
      <w:r w:rsidRPr="00F66BE0">
        <w:rPr>
          <w:rFonts w:ascii="Bookman Old Style" w:eastAsia="Droid Sans Fallback" w:hAnsi="Bookman Old Style"/>
          <w:color w:val="00000A"/>
          <w:shd w:val="clear" w:color="auto" w:fill="FFFFFF"/>
          <w:lang w:val="en-IN" w:eastAsia="zh-CN" w:bidi="hi-IN"/>
        </w:rPr>
        <w:t xml:space="preserve"> allowing customers to develop, run, and manage applications without the complexity of building and maintaining the infrastructure typically associated with developing and launching an app. PaaS can be delivered in two ways: as a public cloud service from a provider, where the consumer controls software deployment with minimal configuration options, and the provider provides the </w:t>
      </w:r>
      <w:r w:rsidRPr="00F66BE0">
        <w:rPr>
          <w:rFonts w:ascii="Bookman Old Style" w:eastAsia="Droid Sans Fallback" w:hAnsi="Bookman Old Style"/>
          <w:color w:val="00000A"/>
          <w:shd w:val="clear" w:color="auto" w:fill="FFFFFF"/>
          <w:lang w:val="en-IN" w:eastAsia="zh-CN" w:bidi="hi-IN"/>
        </w:rPr>
        <w:lastRenderedPageBreak/>
        <w:t>networks, operating systems (OS), 'middleware' (e.g. Java runtime, .NET runtime, integration, etc.), database other services to host the consumer's application; or as a private service (software) inside the firewall, or as software deployed on a public infrastructure as a service.</w:t>
      </w:r>
    </w:p>
    <w:p w14:paraId="33FFF505" w14:textId="77777777" w:rsidR="009D73FB" w:rsidRPr="00F66BE0" w:rsidRDefault="009D73FB" w:rsidP="009D73FB">
      <w:pPr>
        <w:widowControl w:val="0"/>
        <w:shd w:val="clear" w:color="auto" w:fill="FFFFFF"/>
        <w:suppressAutoHyphens/>
        <w:spacing w:before="100" w:beforeAutospacing="1" w:after="100" w:afterAutospacing="1" w:line="360" w:lineRule="auto"/>
        <w:ind w:left="780"/>
        <w:contextualSpacing/>
        <w:jc w:val="both"/>
        <w:rPr>
          <w:rFonts w:ascii="Bookman Old Style" w:hAnsi="Bookman Old Style"/>
          <w:color w:val="00000A"/>
          <w:lang w:val="en-IN" w:eastAsia="zh-CN" w:bidi="hi-IN"/>
        </w:rPr>
      </w:pPr>
    </w:p>
    <w:p w14:paraId="4F58F27F" w14:textId="34749FB8" w:rsidR="009D73FB" w:rsidRPr="009D73FB" w:rsidRDefault="005363B6" w:rsidP="009D73FB">
      <w:pPr>
        <w:widowControl w:val="0"/>
        <w:numPr>
          <w:ilvl w:val="0"/>
          <w:numId w:val="2"/>
        </w:numPr>
        <w:shd w:val="clear" w:color="auto" w:fill="FFFFFF"/>
        <w:suppressAutoHyphens/>
        <w:spacing w:before="100" w:beforeAutospacing="1" w:after="100" w:afterAutospacing="1" w:line="360" w:lineRule="auto"/>
        <w:contextualSpacing/>
        <w:jc w:val="both"/>
        <w:rPr>
          <w:rFonts w:ascii="Bookman Old Style" w:hAnsi="Bookman Old Style"/>
          <w:color w:val="00000A"/>
          <w:lang w:val="en-IN" w:eastAsia="zh-CN" w:bidi="hi-IN"/>
        </w:rPr>
      </w:pPr>
      <w:r w:rsidRPr="00F66BE0">
        <w:rPr>
          <w:rFonts w:ascii="Bookman Old Style" w:hAnsi="Bookman Old Style"/>
          <w:b/>
          <w:color w:val="00000A"/>
          <w:lang w:val="en-IN" w:eastAsia="zh-CN" w:bidi="hi-IN"/>
        </w:rPr>
        <w:t>Software-as-a-service (SaaS)</w:t>
      </w:r>
      <w:r w:rsidRPr="00F66BE0">
        <w:rPr>
          <w:rFonts w:ascii="Bookman Old Style" w:hAnsi="Bookman Old Style"/>
          <w:color w:val="00000A"/>
          <w:lang w:val="en-IN" w:eastAsia="zh-CN" w:bidi="hi-IN"/>
        </w:rPr>
        <w:t xml:space="preserve"> - </w:t>
      </w:r>
      <w:r w:rsidRPr="00F66BE0">
        <w:rPr>
          <w:rFonts w:ascii="Bookman Old Style" w:eastAsia="Droid Sans Fallback" w:hAnsi="Bookman Old Style"/>
          <w:color w:val="00000A"/>
          <w:shd w:val="clear" w:color="auto" w:fill="FFFFFF"/>
          <w:lang w:val="en-IN" w:eastAsia="zh-CN" w:bidi="hi-IN"/>
        </w:rPr>
        <w:t>SaaS is a software delivery in which software is licensed on a subscription basis and is centrally hosted. It is sometimes referred to as "on-demand software", and was formerly referred to as "software plus services" by Microsoft. SaaS is typically accessed by users using a thin client via a web browser. SaaS has become a common delivery model for many business applications. SaaS has been incorporated into the strategy o</w:t>
      </w:r>
      <w:r w:rsidR="009D73FB">
        <w:rPr>
          <w:rFonts w:ascii="Bookman Old Style" w:eastAsia="Droid Sans Fallback" w:hAnsi="Bookman Old Style"/>
          <w:color w:val="00000A"/>
          <w:shd w:val="clear" w:color="auto" w:fill="FFFFFF"/>
          <w:lang w:val="en-IN" w:eastAsia="zh-CN" w:bidi="hi-IN"/>
        </w:rPr>
        <w:t>f nearly all leading</w:t>
      </w:r>
      <w:proofErr w:type="gramStart"/>
      <w:r w:rsidR="009D73FB">
        <w:rPr>
          <w:rFonts w:ascii="Bookman Old Style" w:eastAsia="Droid Sans Fallback" w:hAnsi="Bookman Old Style"/>
          <w:color w:val="00000A"/>
          <w:shd w:val="clear" w:color="auto" w:fill="FFFFFF"/>
          <w:lang w:val="en-IN" w:eastAsia="zh-CN" w:bidi="hi-IN"/>
        </w:rPr>
        <w:t>  enterprise</w:t>
      </w:r>
      <w:proofErr w:type="gramEnd"/>
      <w:r w:rsidR="009D73FB">
        <w:rPr>
          <w:rFonts w:ascii="Bookman Old Style" w:eastAsia="Droid Sans Fallback" w:hAnsi="Bookman Old Style"/>
          <w:color w:val="00000A"/>
          <w:shd w:val="clear" w:color="auto" w:fill="FFFFFF"/>
          <w:lang w:val="en-IN" w:eastAsia="zh-CN" w:bidi="hi-IN"/>
        </w:rPr>
        <w:t xml:space="preserve"> </w:t>
      </w:r>
      <w:r w:rsidRPr="00F66BE0">
        <w:rPr>
          <w:rFonts w:ascii="Bookman Old Style" w:eastAsia="Droid Sans Fallback" w:hAnsi="Bookman Old Style"/>
          <w:color w:val="00000A"/>
          <w:shd w:val="clear" w:color="auto" w:fill="FFFFFF"/>
          <w:lang w:val="en-IN" w:eastAsia="zh-CN" w:bidi="hi-IN"/>
        </w:rPr>
        <w:t>software companies</w:t>
      </w:r>
      <w:r w:rsidRPr="00F66BE0">
        <w:rPr>
          <w:rFonts w:ascii="Bookman Old Style" w:eastAsia="Droid Sans Fallback" w:hAnsi="Bookman Old Style"/>
          <w:color w:val="00000A"/>
          <w:sz w:val="21"/>
          <w:szCs w:val="21"/>
          <w:shd w:val="clear" w:color="auto" w:fill="FFFFFF"/>
          <w:lang w:val="en-IN" w:eastAsia="zh-CN" w:bidi="hi-IN"/>
        </w:rPr>
        <w:t>.</w:t>
      </w:r>
      <w:r w:rsidRPr="00F66BE0">
        <w:rPr>
          <w:rFonts w:ascii="Bookman Old Style" w:eastAsia="Droid Sans Fallback" w:hAnsi="Bookman Old Style"/>
          <w:b/>
          <w:bCs/>
          <w:noProof/>
          <w:color w:val="00000A"/>
          <w:szCs w:val="21"/>
          <w:lang w:val="en-IN" w:eastAsia="zh-CN" w:bidi="hi-IN"/>
        </w:rPr>
        <w:t xml:space="preserve"> </w:t>
      </w:r>
    </w:p>
    <w:p w14:paraId="38C68F4F" w14:textId="77777777" w:rsidR="009D73FB" w:rsidRPr="009D73FB" w:rsidRDefault="009D73FB" w:rsidP="009D73FB">
      <w:pPr>
        <w:widowControl w:val="0"/>
        <w:shd w:val="clear" w:color="auto" w:fill="FFFFFF"/>
        <w:suppressAutoHyphens/>
        <w:spacing w:before="100" w:beforeAutospacing="1" w:after="100" w:afterAutospacing="1" w:line="360" w:lineRule="auto"/>
        <w:ind w:left="780"/>
        <w:contextualSpacing/>
        <w:jc w:val="both"/>
        <w:rPr>
          <w:rFonts w:ascii="Bookman Old Style" w:hAnsi="Bookman Old Style"/>
          <w:color w:val="00000A"/>
          <w:lang w:val="en-IN" w:eastAsia="zh-CN" w:bidi="hi-IN"/>
        </w:rPr>
      </w:pPr>
    </w:p>
    <w:p w14:paraId="445070B9" w14:textId="225BD9FD" w:rsidR="005363B6" w:rsidRPr="00F66BE0" w:rsidRDefault="005363B6" w:rsidP="00A66CA4">
      <w:pPr>
        <w:widowControl w:val="0"/>
        <w:shd w:val="clear" w:color="auto" w:fill="FFFFFF"/>
        <w:suppressAutoHyphens/>
        <w:spacing w:before="100" w:beforeAutospacing="1" w:after="100" w:afterAutospacing="1" w:line="360" w:lineRule="auto"/>
        <w:ind w:left="780"/>
        <w:contextualSpacing/>
        <w:jc w:val="both"/>
        <w:rPr>
          <w:rFonts w:ascii="Bookman Old Style" w:hAnsi="Bookman Old Style"/>
          <w:color w:val="00000A"/>
          <w:lang w:val="en-IN" w:eastAsia="zh-CN" w:bidi="hi-IN"/>
        </w:rPr>
      </w:pPr>
      <w:r w:rsidRPr="00F66BE0">
        <w:rPr>
          <w:rFonts w:ascii="Bookman Old Style" w:eastAsia="Droid Sans Fallback" w:hAnsi="Bookman Old Style"/>
          <w:b/>
          <w:bCs/>
          <w:noProof/>
          <w:color w:val="00000A"/>
          <w:szCs w:val="21"/>
          <w:lang w:val="en-IN" w:eastAsia="en-IN"/>
        </w:rPr>
        <w:drawing>
          <wp:inline distT="0" distB="0" distL="0" distR="0" wp14:anchorId="3402A10A" wp14:editId="79CD1008">
            <wp:extent cx="4940300" cy="3145790"/>
            <wp:effectExtent l="0" t="0" r="0" b="0"/>
            <wp:docPr id="31" name="Picture 31" descr="C:\Users\JNTUKCSE\Desktop\cloud_model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NTUKCSE\Desktop\cloud_models.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0300" cy="3145790"/>
                    </a:xfrm>
                    <a:prstGeom prst="rect">
                      <a:avLst/>
                    </a:prstGeom>
                    <a:noFill/>
                    <a:ln>
                      <a:noFill/>
                    </a:ln>
                  </pic:spPr>
                </pic:pic>
              </a:graphicData>
            </a:graphic>
          </wp:inline>
        </w:drawing>
      </w:r>
    </w:p>
    <w:p w14:paraId="5D01376E" w14:textId="77777777" w:rsidR="005363B6" w:rsidRPr="00F66BE0" w:rsidRDefault="005363B6" w:rsidP="00B95FEB">
      <w:pPr>
        <w:widowControl w:val="0"/>
        <w:shd w:val="clear" w:color="auto" w:fill="FFFFFF"/>
        <w:suppressAutoHyphens/>
        <w:spacing w:before="100" w:beforeAutospacing="1" w:after="100" w:afterAutospacing="1" w:line="360" w:lineRule="auto"/>
        <w:ind w:left="2160" w:firstLine="720"/>
        <w:jc w:val="both"/>
        <w:rPr>
          <w:rFonts w:ascii="Bookman Old Style" w:hAnsi="Bookman Old Style"/>
          <w:color w:val="00000A"/>
          <w:lang w:val="en-IN" w:eastAsia="zh-CN" w:bidi="hi-IN"/>
        </w:rPr>
      </w:pPr>
      <w:r w:rsidRPr="00F66BE0">
        <w:rPr>
          <w:rFonts w:ascii="Bookman Old Style" w:hAnsi="Bookman Old Style"/>
          <w:color w:val="00000A"/>
          <w:lang w:val="en-IN" w:eastAsia="zh-CN" w:bidi="hi-IN"/>
        </w:rPr>
        <w:t>Fig.1.2</w:t>
      </w:r>
      <w:r w:rsidRPr="00F66BE0">
        <w:rPr>
          <w:rFonts w:ascii="Bookman Old Style" w:eastAsia="Arial" w:hAnsi="Bookman Old Style"/>
          <w:color w:val="00000A"/>
          <w:lang w:val="en-IN" w:eastAsia="zh-CN" w:bidi="hi-IN"/>
        </w:rPr>
        <w:t xml:space="preserve"> Cloud Service Models</w:t>
      </w:r>
    </w:p>
    <w:p w14:paraId="234286EF" w14:textId="77777777" w:rsidR="005363B6" w:rsidRPr="00F66BE0" w:rsidRDefault="005363B6" w:rsidP="00B95FEB">
      <w:pPr>
        <w:shd w:val="clear" w:color="auto" w:fill="FFFFFF"/>
        <w:spacing w:before="100" w:beforeAutospacing="1" w:after="100" w:afterAutospacing="1" w:line="360" w:lineRule="auto"/>
        <w:jc w:val="both"/>
        <w:rPr>
          <w:rFonts w:ascii="Bookman Old Style" w:hAnsi="Bookman Old Style"/>
          <w:b/>
          <w:bCs/>
        </w:rPr>
      </w:pPr>
    </w:p>
    <w:p w14:paraId="4A3F3200" w14:textId="77777777" w:rsidR="005363B6" w:rsidRPr="00F66BE0" w:rsidRDefault="005363B6" w:rsidP="00B95FEB">
      <w:pPr>
        <w:shd w:val="clear" w:color="auto" w:fill="FFFFFF"/>
        <w:spacing w:before="100" w:beforeAutospacing="1" w:after="100" w:afterAutospacing="1" w:line="360" w:lineRule="auto"/>
        <w:jc w:val="both"/>
        <w:rPr>
          <w:rFonts w:ascii="Bookman Old Style" w:hAnsi="Bookman Old Style"/>
          <w:b/>
          <w:bCs/>
        </w:rPr>
      </w:pPr>
    </w:p>
    <w:p w14:paraId="756E0629" w14:textId="77777777" w:rsidR="005363B6" w:rsidRPr="00F66BE0" w:rsidRDefault="005363B6" w:rsidP="00B95FEB">
      <w:pPr>
        <w:shd w:val="clear" w:color="auto" w:fill="FFFFFF"/>
        <w:spacing w:before="100" w:beforeAutospacing="1" w:after="100" w:afterAutospacing="1" w:line="360" w:lineRule="auto"/>
        <w:jc w:val="both"/>
        <w:rPr>
          <w:rFonts w:ascii="Bookman Old Style" w:hAnsi="Bookman Old Style"/>
          <w:b/>
          <w:bCs/>
        </w:rPr>
      </w:pPr>
    </w:p>
    <w:p w14:paraId="12B86914" w14:textId="77777777" w:rsidR="005363B6" w:rsidRPr="00F66BE0" w:rsidRDefault="005363B6" w:rsidP="00B95FEB">
      <w:pPr>
        <w:shd w:val="clear" w:color="auto" w:fill="FFFFFF"/>
        <w:spacing w:before="100" w:beforeAutospacing="1" w:after="100" w:afterAutospacing="1" w:line="360" w:lineRule="auto"/>
        <w:jc w:val="both"/>
        <w:rPr>
          <w:rFonts w:ascii="Bookman Old Style" w:hAnsi="Bookman Old Style"/>
          <w:b/>
          <w:bCs/>
          <w:sz w:val="28"/>
          <w:szCs w:val="28"/>
        </w:rPr>
      </w:pPr>
      <w:r w:rsidRPr="00F66BE0">
        <w:rPr>
          <w:rFonts w:ascii="Bookman Old Style" w:hAnsi="Bookman Old Style"/>
          <w:b/>
          <w:bCs/>
          <w:sz w:val="28"/>
          <w:szCs w:val="28"/>
        </w:rPr>
        <w:lastRenderedPageBreak/>
        <w:t>1.5 Deployment Models</w:t>
      </w:r>
    </w:p>
    <w:p w14:paraId="47A3F03E" w14:textId="77777777" w:rsidR="005363B6" w:rsidRPr="00F66BE0" w:rsidRDefault="005363B6" w:rsidP="00B95FEB">
      <w:pPr>
        <w:widowControl w:val="0"/>
        <w:suppressAutoHyphens/>
        <w:spacing w:line="360" w:lineRule="auto"/>
        <w:ind w:firstLine="360"/>
        <w:jc w:val="both"/>
        <w:rPr>
          <w:rFonts w:ascii="Bookman Old Style" w:eastAsia="Droid Sans Fallback" w:hAnsi="Bookman Old Style"/>
          <w:color w:val="00000A"/>
          <w:lang w:val="en-IN" w:eastAsia="zh-CN" w:bidi="hi-IN"/>
        </w:rPr>
      </w:pPr>
      <w:r w:rsidRPr="00F66BE0">
        <w:rPr>
          <w:rFonts w:ascii="Bookman Old Style" w:eastAsia="Droid Sans Fallback" w:hAnsi="Bookman Old Style"/>
          <w:color w:val="00000A"/>
          <w:lang w:val="en-IN" w:eastAsia="zh-CN" w:bidi="hi-IN"/>
        </w:rPr>
        <w:t>There are four different deployment models of cloud computing:</w:t>
      </w:r>
    </w:p>
    <w:p w14:paraId="6C237E11" w14:textId="77777777" w:rsidR="006723E8" w:rsidRPr="00F66BE0" w:rsidRDefault="006723E8" w:rsidP="009D73FB">
      <w:pPr>
        <w:widowControl w:val="0"/>
        <w:suppressAutoHyphens/>
        <w:spacing w:line="360" w:lineRule="auto"/>
        <w:jc w:val="both"/>
        <w:rPr>
          <w:rFonts w:ascii="Bookman Old Style" w:eastAsia="Droid Sans Fallback" w:hAnsi="Bookman Old Style"/>
          <w:color w:val="00000A"/>
          <w:lang w:val="en-IN" w:eastAsia="zh-CN" w:bidi="hi-IN"/>
        </w:rPr>
      </w:pPr>
    </w:p>
    <w:p w14:paraId="77445B67" w14:textId="77777777" w:rsidR="005363B6" w:rsidRPr="00F66BE0" w:rsidRDefault="005363B6" w:rsidP="00B95FEB">
      <w:pPr>
        <w:widowControl w:val="0"/>
        <w:numPr>
          <w:ilvl w:val="0"/>
          <w:numId w:val="3"/>
        </w:numPr>
        <w:suppressAutoHyphens/>
        <w:spacing w:line="360" w:lineRule="auto"/>
        <w:jc w:val="both"/>
        <w:rPr>
          <w:rFonts w:ascii="Bookman Old Style" w:eastAsia="Droid Sans Fallback" w:hAnsi="Bookman Old Style"/>
          <w:color w:val="00000A"/>
          <w:lang w:val="en-IN" w:eastAsia="zh-CN" w:bidi="hi-IN"/>
        </w:rPr>
      </w:pPr>
      <w:r w:rsidRPr="00F66BE0">
        <w:rPr>
          <w:rFonts w:ascii="Bookman Old Style" w:eastAsia="Droid Sans Fallback" w:hAnsi="Bookman Old Style"/>
          <w:b/>
          <w:color w:val="00000A"/>
          <w:lang w:val="en-IN" w:eastAsia="zh-CN" w:bidi="hi-IN"/>
        </w:rPr>
        <w:t>Public Cloud:</w:t>
      </w:r>
      <w:r w:rsidRPr="00F66BE0">
        <w:rPr>
          <w:rFonts w:ascii="Bookman Old Style" w:eastAsia="Droid Sans Fallback" w:hAnsi="Bookman Old Style"/>
          <w:color w:val="00000A"/>
          <w:lang w:val="en-IN" w:eastAsia="zh-CN" w:bidi="hi-IN"/>
        </w:rPr>
        <w:t xml:space="preserve"> Public or external cloud is traditional cloud computing where resources are dynamically provisioned on a fine-grained, self-service basis over the Internet or via and or from an off-site third-party provider who bills on a fine-grained basis </w:t>
      </w:r>
    </w:p>
    <w:p w14:paraId="1473794E" w14:textId="77777777" w:rsidR="005363B6" w:rsidRPr="00F66BE0" w:rsidRDefault="005363B6" w:rsidP="00B95FEB">
      <w:pPr>
        <w:widowControl w:val="0"/>
        <w:numPr>
          <w:ilvl w:val="0"/>
          <w:numId w:val="3"/>
        </w:numPr>
        <w:suppressAutoHyphens/>
        <w:spacing w:line="360" w:lineRule="auto"/>
        <w:jc w:val="both"/>
        <w:rPr>
          <w:rFonts w:ascii="Bookman Old Style" w:eastAsia="Droid Sans Fallback" w:hAnsi="Bookman Old Style"/>
          <w:color w:val="00000A"/>
          <w:lang w:val="en-IN" w:eastAsia="zh-CN" w:bidi="hi-IN"/>
        </w:rPr>
      </w:pPr>
      <w:r w:rsidRPr="00F66BE0">
        <w:rPr>
          <w:rFonts w:ascii="Bookman Old Style" w:eastAsia="Droid Sans Fallback" w:hAnsi="Bookman Old Style"/>
          <w:b/>
          <w:color w:val="00000A"/>
          <w:lang w:val="en-IN" w:eastAsia="zh-CN" w:bidi="hi-IN"/>
        </w:rPr>
        <w:t>Community Cloud:</w:t>
      </w:r>
      <w:r w:rsidRPr="00F66BE0">
        <w:rPr>
          <w:rFonts w:ascii="Bookman Old Style" w:eastAsia="Droid Sans Fallback" w:hAnsi="Bookman Old Style"/>
          <w:color w:val="00000A"/>
          <w:lang w:val="en-IN" w:eastAsia="zh-CN" w:bidi="hi-IN"/>
        </w:rPr>
        <w:t xml:space="preserve"> If several organizations have similar requirements and seek to share infrastructure to realize the benefits of cloud computing, then a community cloud can be established. This is a more expensive option as compared to public cloud as the costs are spread over fewer users as compared to a public cloud. However, this option may offer a higher level of privacy, security and/or policy compliance. </w:t>
      </w:r>
    </w:p>
    <w:p w14:paraId="2D01549E" w14:textId="77777777" w:rsidR="005363B6" w:rsidRPr="00F66BE0" w:rsidRDefault="005363B6" w:rsidP="00B95FEB">
      <w:pPr>
        <w:widowControl w:val="0"/>
        <w:numPr>
          <w:ilvl w:val="0"/>
          <w:numId w:val="3"/>
        </w:numPr>
        <w:suppressAutoHyphens/>
        <w:spacing w:line="360" w:lineRule="auto"/>
        <w:jc w:val="both"/>
        <w:rPr>
          <w:rFonts w:ascii="Bookman Old Style" w:eastAsia="Droid Sans Fallback" w:hAnsi="Bookman Old Style"/>
          <w:color w:val="00000A"/>
          <w:lang w:val="en-IN" w:eastAsia="zh-CN" w:bidi="hi-IN"/>
        </w:rPr>
      </w:pPr>
      <w:r w:rsidRPr="00F66BE0">
        <w:rPr>
          <w:rFonts w:ascii="Bookman Old Style" w:eastAsia="Droid Sans Fallback" w:hAnsi="Bookman Old Style"/>
          <w:b/>
          <w:color w:val="00000A"/>
          <w:lang w:val="en-IN" w:eastAsia="zh-CN" w:bidi="hi-IN"/>
        </w:rPr>
        <w:t>Hybrid Cloud:</w:t>
      </w:r>
      <w:r w:rsidRPr="00F66BE0">
        <w:rPr>
          <w:rFonts w:ascii="Bookman Old Style" w:eastAsia="Droid Sans Fallback" w:hAnsi="Bookman Old Style"/>
          <w:color w:val="00000A"/>
          <w:lang w:val="en-IN" w:eastAsia="zh-CN" w:bidi="hi-IN"/>
        </w:rPr>
        <w:t xml:space="preserve"> Hybrid Cloud means either two separate clouds joined together (public, private, internal or external) or a combination of virtualized cloud server instances used together with real physical hardware. The most correct definition of the term "Hybrid Cloud" is probably the use of physical hardware and virtualized cloud server instances together to provide a single common service. Two clouds that have been joined together are more correctly called a "combined cloud". </w:t>
      </w:r>
    </w:p>
    <w:p w14:paraId="2717FC7A" w14:textId="77777777" w:rsidR="005363B6" w:rsidRDefault="005363B6" w:rsidP="009D73FB">
      <w:pPr>
        <w:widowControl w:val="0"/>
        <w:numPr>
          <w:ilvl w:val="0"/>
          <w:numId w:val="3"/>
        </w:numPr>
        <w:suppressAutoHyphens/>
        <w:spacing w:line="360" w:lineRule="auto"/>
        <w:jc w:val="both"/>
        <w:rPr>
          <w:rFonts w:ascii="Bookman Old Style" w:eastAsia="Droid Sans Fallback" w:hAnsi="Bookman Old Style"/>
          <w:color w:val="00000A"/>
          <w:lang w:val="en-IN" w:eastAsia="zh-CN" w:bidi="hi-IN"/>
        </w:rPr>
      </w:pPr>
      <w:r w:rsidRPr="00F66BE0">
        <w:rPr>
          <w:rFonts w:ascii="Bookman Old Style" w:eastAsia="Droid Sans Fallback" w:hAnsi="Bookman Old Style"/>
          <w:b/>
          <w:color w:val="00000A"/>
          <w:lang w:val="en-IN" w:eastAsia="zh-CN" w:bidi="hi-IN"/>
        </w:rPr>
        <w:t>Private Cloud:</w:t>
      </w:r>
      <w:r w:rsidRPr="00F66BE0">
        <w:rPr>
          <w:rFonts w:ascii="Bookman Old Style" w:eastAsia="Droid Sans Fallback" w:hAnsi="Bookman Old Style"/>
          <w:color w:val="00000A"/>
          <w:lang w:val="en-IN" w:eastAsia="zh-CN" w:bidi="hi-IN"/>
        </w:rPr>
        <w:t xml:space="preserve"> Private clouds describe offerings that deploy cloud computing on private networks. It consists of applications or virtual machines in a company's own set of hosts. They provide the benefits of utility computing -shared hardware costs, the ability to recover from failure, and the ability to scale up or down depending upon demand.</w:t>
      </w:r>
    </w:p>
    <w:p w14:paraId="3104EDFF" w14:textId="77777777" w:rsidR="00EF309A" w:rsidRPr="00F66BE0" w:rsidRDefault="00EF309A" w:rsidP="00EF309A">
      <w:pPr>
        <w:widowControl w:val="0"/>
        <w:suppressAutoHyphens/>
        <w:spacing w:line="360" w:lineRule="auto"/>
        <w:ind w:left="720"/>
        <w:jc w:val="both"/>
        <w:rPr>
          <w:rFonts w:ascii="Bookman Old Style" w:eastAsia="Droid Sans Fallback" w:hAnsi="Bookman Old Style"/>
          <w:color w:val="00000A"/>
          <w:lang w:val="en-IN" w:eastAsia="zh-CN" w:bidi="hi-IN"/>
        </w:rPr>
      </w:pPr>
    </w:p>
    <w:p w14:paraId="5E3DAE4F" w14:textId="6DFABF75" w:rsidR="005363B6" w:rsidRPr="00F66BE0" w:rsidRDefault="005363B6" w:rsidP="00EF309A">
      <w:pPr>
        <w:widowControl w:val="0"/>
        <w:suppressAutoHyphens/>
        <w:spacing w:line="360" w:lineRule="auto"/>
        <w:ind w:left="2880"/>
        <w:jc w:val="both"/>
        <w:rPr>
          <w:rFonts w:ascii="Bookman Old Style" w:eastAsia="Droid Sans Fallback" w:hAnsi="Bookman Old Style"/>
          <w:color w:val="00000A"/>
          <w:lang w:val="en-IN" w:eastAsia="zh-CN" w:bidi="hi-IN"/>
        </w:rPr>
      </w:pPr>
      <w:r w:rsidRPr="00F66BE0">
        <w:rPr>
          <w:rFonts w:ascii="Bookman Old Style" w:eastAsia="Droid Sans Fallback" w:hAnsi="Bookman Old Style"/>
          <w:noProof/>
          <w:color w:val="00000A"/>
          <w:lang w:val="en-IN" w:eastAsia="en-IN"/>
        </w:rPr>
        <w:lastRenderedPageBreak/>
        <w:drawing>
          <wp:inline distT="0" distB="0" distL="0" distR="0" wp14:anchorId="63E8DA5E" wp14:editId="550B74AE">
            <wp:extent cx="3371850" cy="1924050"/>
            <wp:effectExtent l="0" t="0" r="0" b="0"/>
            <wp:docPr id="30" name="Picture 30" descr="C:\Users\JNTUKCSE\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NTUKCSE\Desktop\image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1850" cy="1924050"/>
                    </a:xfrm>
                    <a:prstGeom prst="rect">
                      <a:avLst/>
                    </a:prstGeom>
                    <a:noFill/>
                    <a:ln>
                      <a:noFill/>
                    </a:ln>
                  </pic:spPr>
                </pic:pic>
              </a:graphicData>
            </a:graphic>
          </wp:inline>
        </w:drawing>
      </w:r>
    </w:p>
    <w:p w14:paraId="7F54EC4E" w14:textId="338826B5" w:rsidR="005363B6" w:rsidRPr="00F66BE0" w:rsidRDefault="005363B6" w:rsidP="00B95FEB">
      <w:pPr>
        <w:widowControl w:val="0"/>
        <w:suppressAutoHyphens/>
        <w:spacing w:line="360" w:lineRule="auto"/>
        <w:jc w:val="both"/>
        <w:rPr>
          <w:rFonts w:ascii="Bookman Old Style" w:eastAsia="Arial" w:hAnsi="Bookman Old Style"/>
          <w:color w:val="00000A"/>
          <w:lang w:val="en-IN" w:eastAsia="zh-CN" w:bidi="hi-IN"/>
        </w:rPr>
      </w:pPr>
      <w:r w:rsidRPr="00F66BE0">
        <w:rPr>
          <w:rFonts w:ascii="Bookman Old Style" w:eastAsia="Droid Sans Fallback" w:hAnsi="Bookman Old Style"/>
          <w:color w:val="00000A"/>
          <w:lang w:val="en-IN" w:eastAsia="zh-CN" w:bidi="hi-IN"/>
        </w:rPr>
        <w:tab/>
      </w:r>
      <w:r w:rsidRPr="00F66BE0">
        <w:rPr>
          <w:rFonts w:ascii="Bookman Old Style" w:eastAsia="Droid Sans Fallback" w:hAnsi="Bookman Old Style"/>
          <w:color w:val="00000A"/>
          <w:lang w:val="en-IN" w:eastAsia="zh-CN" w:bidi="hi-IN"/>
        </w:rPr>
        <w:tab/>
      </w:r>
      <w:r w:rsidRPr="00F66BE0">
        <w:rPr>
          <w:rFonts w:ascii="Bookman Old Style" w:eastAsia="Droid Sans Fallback" w:hAnsi="Bookman Old Style"/>
          <w:color w:val="00000A"/>
          <w:lang w:val="en-IN" w:eastAsia="zh-CN" w:bidi="hi-IN"/>
        </w:rPr>
        <w:tab/>
      </w:r>
      <w:r w:rsidRPr="00F66BE0">
        <w:rPr>
          <w:rFonts w:ascii="Bookman Old Style" w:eastAsia="Droid Sans Fallback" w:hAnsi="Bookman Old Style"/>
          <w:color w:val="00000A"/>
          <w:lang w:val="en-IN" w:eastAsia="zh-CN" w:bidi="hi-IN"/>
        </w:rPr>
        <w:tab/>
      </w:r>
      <w:r w:rsidRPr="00F66BE0">
        <w:rPr>
          <w:rFonts w:ascii="Bookman Old Style" w:eastAsia="Droid Sans Fallback" w:hAnsi="Bookman Old Style"/>
          <w:color w:val="00000A"/>
          <w:lang w:val="en-IN" w:eastAsia="zh-CN" w:bidi="hi-IN"/>
        </w:rPr>
        <w:tab/>
      </w:r>
      <w:r w:rsidR="00EF309A">
        <w:rPr>
          <w:rFonts w:ascii="Bookman Old Style" w:eastAsia="Droid Sans Fallback" w:hAnsi="Bookman Old Style"/>
          <w:color w:val="00000A"/>
          <w:lang w:val="en-IN" w:eastAsia="zh-CN" w:bidi="hi-IN"/>
        </w:rPr>
        <w:t xml:space="preserve">  </w:t>
      </w:r>
      <w:r w:rsidRPr="00F66BE0">
        <w:rPr>
          <w:rFonts w:ascii="Bookman Old Style" w:eastAsia="Arial" w:hAnsi="Bookman Old Style"/>
          <w:color w:val="00000A"/>
          <w:lang w:val="en-IN" w:eastAsia="zh-CN" w:bidi="hi-IN"/>
        </w:rPr>
        <w:t>Fig 1.3 Deployment Models</w:t>
      </w:r>
    </w:p>
    <w:p w14:paraId="77FA63D8" w14:textId="77777777" w:rsidR="005363B6" w:rsidRPr="00F66BE0" w:rsidRDefault="005363B6" w:rsidP="00B95FEB">
      <w:pPr>
        <w:widowControl w:val="0"/>
        <w:suppressAutoHyphens/>
        <w:spacing w:line="360" w:lineRule="auto"/>
        <w:jc w:val="both"/>
        <w:rPr>
          <w:rFonts w:ascii="Bookman Old Style" w:eastAsia="Droid Sans Fallback" w:hAnsi="Bookman Old Style"/>
          <w:color w:val="00000A"/>
          <w:lang w:val="en-IN" w:eastAsia="zh-CN" w:bidi="hi-IN"/>
        </w:rPr>
      </w:pPr>
    </w:p>
    <w:p w14:paraId="5BD54AE1" w14:textId="77777777" w:rsidR="005363B6" w:rsidRPr="00F66BE0" w:rsidRDefault="005363B6" w:rsidP="00B95FEB">
      <w:pPr>
        <w:widowControl w:val="0"/>
        <w:suppressAutoHyphens/>
        <w:spacing w:line="360" w:lineRule="auto"/>
        <w:jc w:val="both"/>
        <w:rPr>
          <w:rFonts w:ascii="Bookman Old Style" w:eastAsia="Droid Sans Fallback" w:hAnsi="Bookman Old Style" w:cs="FreeSans"/>
          <w:color w:val="00000A"/>
          <w:lang w:val="en-IN" w:eastAsia="zh-CN" w:bidi="hi-IN"/>
        </w:rPr>
      </w:pPr>
    </w:p>
    <w:p w14:paraId="20A68BDB" w14:textId="77777777" w:rsidR="005363B6" w:rsidRPr="00F66BE0" w:rsidRDefault="005363B6" w:rsidP="00B95FEB">
      <w:pPr>
        <w:widowControl w:val="0"/>
        <w:suppressAutoHyphens/>
        <w:spacing w:line="360" w:lineRule="auto"/>
        <w:jc w:val="both"/>
        <w:rPr>
          <w:rFonts w:ascii="Bookman Old Style" w:eastAsia="Droid Sans Fallback" w:hAnsi="Bookman Old Style" w:cs="FreeSans"/>
          <w:lang w:val="en-IN" w:eastAsia="zh-CN" w:bidi="hi-IN"/>
        </w:rPr>
      </w:pPr>
      <w:r w:rsidRPr="00F66BE0">
        <w:rPr>
          <w:rFonts w:ascii="Bookman Old Style" w:eastAsia="Droid Sans Fallback" w:hAnsi="Bookman Old Style" w:cs="FreeSans"/>
          <w:lang w:val="en-IN" w:eastAsia="zh-CN" w:bidi="hi-IN"/>
        </w:rPr>
        <w:t xml:space="preserve">         Privacy protection is an important issue in today’s society. As the public is more concerned with privacy, protection of public released micro data from individual identification becomes even more important. Most privacy protection techniques rely on randomization [1] or generalization [2] of the original data. However, such techniques can also damage the quality of the original data. Therefore, this poses a dilemma between data quality and data privacy.</w:t>
      </w:r>
      <w:r w:rsidRPr="00F66BE0">
        <w:rPr>
          <w:rFonts w:ascii="Bookman Old Style" w:eastAsia="Droid Sans Fallback" w:hAnsi="Bookman Old Style" w:cs="FreeSans"/>
          <w:color w:val="00000A"/>
          <w:lang w:val="en-IN" w:eastAsia="zh-CN" w:bidi="hi-IN"/>
        </w:rPr>
        <w:t xml:space="preserve"> </w:t>
      </w:r>
      <w:r w:rsidRPr="00F66BE0">
        <w:rPr>
          <w:rFonts w:ascii="Bookman Old Style" w:eastAsia="Droid Sans Fallback" w:hAnsi="Bookman Old Style" w:cs="FreeSans"/>
          <w:lang w:val="en-IN" w:eastAsia="zh-CN" w:bidi="hi-IN"/>
        </w:rPr>
        <w:t>The k-anonymity model [2][3] is a privacy-preserving approach that has been extensively studied for the past few years. It works by ensuring that each record of a table is,</w:t>
      </w:r>
    </w:p>
    <w:p w14:paraId="30501C8A" w14:textId="77777777" w:rsidR="005363B6" w:rsidRPr="00F66BE0" w:rsidRDefault="005363B6" w:rsidP="00B95FEB">
      <w:pPr>
        <w:widowControl w:val="0"/>
        <w:suppressAutoHyphens/>
        <w:spacing w:line="360" w:lineRule="auto"/>
        <w:jc w:val="both"/>
        <w:rPr>
          <w:rFonts w:ascii="Bookman Old Style" w:eastAsia="Droid Sans Fallback" w:hAnsi="Bookman Old Style" w:cs="FreeSans"/>
          <w:lang w:val="en-IN" w:eastAsia="zh-CN" w:bidi="hi-IN"/>
        </w:rPr>
      </w:pPr>
    </w:p>
    <w:tbl>
      <w:tblPr>
        <w:tblW w:w="6942" w:type="dxa"/>
        <w:tblInd w:w="15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8"/>
        <w:gridCol w:w="1388"/>
        <w:gridCol w:w="1388"/>
        <w:gridCol w:w="1389"/>
        <w:gridCol w:w="1389"/>
      </w:tblGrid>
      <w:tr w:rsidR="005363B6" w:rsidRPr="00F66BE0" w14:paraId="63192FA1" w14:textId="77777777" w:rsidTr="00EF309A">
        <w:trPr>
          <w:trHeight w:val="372"/>
        </w:trPr>
        <w:tc>
          <w:tcPr>
            <w:tcW w:w="1388" w:type="dxa"/>
            <w:shd w:val="clear" w:color="auto" w:fill="auto"/>
          </w:tcPr>
          <w:p w14:paraId="0C6394A8" w14:textId="77777777" w:rsidR="005363B6" w:rsidRPr="00F66BE0" w:rsidRDefault="005363B6" w:rsidP="00B95FEB">
            <w:pPr>
              <w:widowControl w:val="0"/>
              <w:suppressAutoHyphens/>
              <w:spacing w:line="360" w:lineRule="auto"/>
              <w:jc w:val="both"/>
              <w:rPr>
                <w:rFonts w:ascii="Bookman Old Style" w:hAnsi="Bookman Old Style"/>
                <w:sz w:val="22"/>
                <w:szCs w:val="22"/>
                <w:lang w:val="en-IN" w:eastAsia="zh-CN" w:bidi="hi-IN"/>
              </w:rPr>
            </w:pPr>
            <w:r w:rsidRPr="00F66BE0">
              <w:rPr>
                <w:rFonts w:ascii="Bookman Old Style" w:hAnsi="Bookman Old Style"/>
                <w:sz w:val="22"/>
                <w:szCs w:val="22"/>
                <w:lang w:val="en-IN" w:eastAsia="zh-CN" w:bidi="hi-IN"/>
              </w:rPr>
              <w:t>Zip Code</w:t>
            </w:r>
          </w:p>
        </w:tc>
        <w:tc>
          <w:tcPr>
            <w:tcW w:w="1388" w:type="dxa"/>
            <w:shd w:val="clear" w:color="auto" w:fill="auto"/>
          </w:tcPr>
          <w:p w14:paraId="634A9F2F" w14:textId="77777777" w:rsidR="005363B6" w:rsidRPr="00F66BE0" w:rsidRDefault="005363B6" w:rsidP="00B95FEB">
            <w:pPr>
              <w:widowControl w:val="0"/>
              <w:suppressAutoHyphens/>
              <w:spacing w:line="360" w:lineRule="auto"/>
              <w:jc w:val="both"/>
              <w:rPr>
                <w:rFonts w:ascii="Bookman Old Style" w:hAnsi="Bookman Old Style"/>
                <w:sz w:val="22"/>
                <w:szCs w:val="22"/>
                <w:lang w:val="en-IN" w:eastAsia="zh-CN" w:bidi="hi-IN"/>
              </w:rPr>
            </w:pPr>
            <w:r w:rsidRPr="00F66BE0">
              <w:rPr>
                <w:rFonts w:ascii="Bookman Old Style" w:hAnsi="Bookman Old Style"/>
                <w:sz w:val="22"/>
                <w:szCs w:val="22"/>
                <w:lang w:val="en-IN" w:eastAsia="zh-CN" w:bidi="hi-IN"/>
              </w:rPr>
              <w:t>Gender</w:t>
            </w:r>
          </w:p>
        </w:tc>
        <w:tc>
          <w:tcPr>
            <w:tcW w:w="1388" w:type="dxa"/>
            <w:shd w:val="clear" w:color="auto" w:fill="auto"/>
          </w:tcPr>
          <w:p w14:paraId="40C9CA15" w14:textId="77777777" w:rsidR="005363B6" w:rsidRPr="00F66BE0" w:rsidRDefault="005363B6" w:rsidP="00B95FEB">
            <w:pPr>
              <w:widowControl w:val="0"/>
              <w:suppressAutoHyphens/>
              <w:spacing w:line="360" w:lineRule="auto"/>
              <w:jc w:val="both"/>
              <w:rPr>
                <w:rFonts w:ascii="Bookman Old Style" w:hAnsi="Bookman Old Style"/>
                <w:sz w:val="22"/>
                <w:szCs w:val="22"/>
                <w:lang w:val="en-IN" w:eastAsia="zh-CN" w:bidi="hi-IN"/>
              </w:rPr>
            </w:pPr>
            <w:r w:rsidRPr="00F66BE0">
              <w:rPr>
                <w:rFonts w:ascii="Bookman Old Style" w:hAnsi="Bookman Old Style"/>
                <w:sz w:val="22"/>
                <w:szCs w:val="22"/>
                <w:lang w:val="en-IN" w:eastAsia="zh-CN" w:bidi="hi-IN"/>
              </w:rPr>
              <w:t>Age</w:t>
            </w:r>
          </w:p>
        </w:tc>
        <w:tc>
          <w:tcPr>
            <w:tcW w:w="1389" w:type="dxa"/>
            <w:shd w:val="clear" w:color="auto" w:fill="auto"/>
          </w:tcPr>
          <w:p w14:paraId="185A52B6" w14:textId="77777777" w:rsidR="005363B6" w:rsidRPr="00F66BE0" w:rsidRDefault="005363B6" w:rsidP="00B95FEB">
            <w:pPr>
              <w:widowControl w:val="0"/>
              <w:suppressAutoHyphens/>
              <w:spacing w:line="360" w:lineRule="auto"/>
              <w:jc w:val="both"/>
              <w:rPr>
                <w:rFonts w:ascii="Bookman Old Style" w:hAnsi="Bookman Old Style"/>
                <w:sz w:val="22"/>
                <w:szCs w:val="22"/>
                <w:lang w:val="en-IN" w:eastAsia="zh-CN" w:bidi="hi-IN"/>
              </w:rPr>
            </w:pPr>
            <w:r w:rsidRPr="00F66BE0">
              <w:rPr>
                <w:rFonts w:ascii="Bookman Old Style" w:hAnsi="Bookman Old Style"/>
                <w:sz w:val="22"/>
                <w:szCs w:val="22"/>
                <w:lang w:val="en-IN" w:eastAsia="zh-CN" w:bidi="hi-IN"/>
              </w:rPr>
              <w:t>Disease</w:t>
            </w:r>
          </w:p>
        </w:tc>
        <w:tc>
          <w:tcPr>
            <w:tcW w:w="1389" w:type="dxa"/>
            <w:shd w:val="clear" w:color="auto" w:fill="auto"/>
          </w:tcPr>
          <w:p w14:paraId="5C23C3BE" w14:textId="40540552" w:rsidR="005363B6" w:rsidRPr="00F66BE0" w:rsidRDefault="00DB70E7" w:rsidP="00B95FEB">
            <w:pPr>
              <w:widowControl w:val="0"/>
              <w:suppressAutoHyphens/>
              <w:spacing w:line="360" w:lineRule="auto"/>
              <w:jc w:val="both"/>
              <w:rPr>
                <w:rFonts w:ascii="Bookman Old Style" w:hAnsi="Bookman Old Style"/>
                <w:sz w:val="22"/>
                <w:szCs w:val="22"/>
                <w:lang w:val="en-IN" w:eastAsia="zh-CN" w:bidi="hi-IN"/>
              </w:rPr>
            </w:pPr>
            <w:r w:rsidRPr="00F66BE0">
              <w:rPr>
                <w:rFonts w:ascii="Bookman Old Style" w:hAnsi="Bookman Old Style"/>
                <w:sz w:val="22"/>
                <w:szCs w:val="22"/>
                <w:lang w:val="en-IN" w:eastAsia="zh-CN" w:bidi="hi-IN"/>
              </w:rPr>
              <w:t>Expens</w:t>
            </w:r>
            <w:r w:rsidR="005363B6" w:rsidRPr="00F66BE0">
              <w:rPr>
                <w:rFonts w:ascii="Bookman Old Style" w:hAnsi="Bookman Old Style"/>
                <w:sz w:val="22"/>
                <w:szCs w:val="22"/>
                <w:lang w:val="en-IN" w:eastAsia="zh-CN" w:bidi="hi-IN"/>
              </w:rPr>
              <w:t>e</w:t>
            </w:r>
          </w:p>
        </w:tc>
      </w:tr>
      <w:tr w:rsidR="005363B6" w:rsidRPr="00F66BE0" w14:paraId="1AA0E49D" w14:textId="77777777" w:rsidTr="00EF309A">
        <w:trPr>
          <w:trHeight w:val="387"/>
        </w:trPr>
        <w:tc>
          <w:tcPr>
            <w:tcW w:w="1388" w:type="dxa"/>
            <w:shd w:val="clear" w:color="auto" w:fill="auto"/>
          </w:tcPr>
          <w:p w14:paraId="58452AFF" w14:textId="77777777" w:rsidR="005363B6" w:rsidRPr="00F66BE0" w:rsidRDefault="005363B6" w:rsidP="00B95FEB">
            <w:pPr>
              <w:widowControl w:val="0"/>
              <w:suppressAutoHyphens/>
              <w:spacing w:line="360" w:lineRule="auto"/>
              <w:jc w:val="both"/>
              <w:rPr>
                <w:rFonts w:ascii="Bookman Old Style" w:hAnsi="Bookman Old Style"/>
                <w:sz w:val="22"/>
                <w:szCs w:val="22"/>
                <w:lang w:val="en-IN" w:eastAsia="zh-CN" w:bidi="hi-IN"/>
              </w:rPr>
            </w:pPr>
            <w:r w:rsidRPr="00F66BE0">
              <w:rPr>
                <w:rFonts w:ascii="Bookman Old Style" w:hAnsi="Bookman Old Style"/>
                <w:sz w:val="22"/>
                <w:szCs w:val="22"/>
                <w:lang w:val="en-IN" w:eastAsia="zh-CN" w:bidi="hi-IN"/>
              </w:rPr>
              <w:t>75275</w:t>
            </w:r>
          </w:p>
        </w:tc>
        <w:tc>
          <w:tcPr>
            <w:tcW w:w="1388" w:type="dxa"/>
            <w:shd w:val="clear" w:color="auto" w:fill="auto"/>
          </w:tcPr>
          <w:p w14:paraId="708F6DF9" w14:textId="77777777" w:rsidR="005363B6" w:rsidRPr="00F66BE0" w:rsidRDefault="005363B6" w:rsidP="00B95FEB">
            <w:pPr>
              <w:widowControl w:val="0"/>
              <w:suppressAutoHyphens/>
              <w:spacing w:line="360" w:lineRule="auto"/>
              <w:jc w:val="both"/>
              <w:rPr>
                <w:rFonts w:ascii="Bookman Old Style" w:hAnsi="Bookman Old Style"/>
                <w:sz w:val="22"/>
                <w:szCs w:val="22"/>
                <w:lang w:val="en-IN" w:eastAsia="zh-CN" w:bidi="hi-IN"/>
              </w:rPr>
            </w:pPr>
            <w:r w:rsidRPr="00F66BE0">
              <w:rPr>
                <w:rFonts w:ascii="Bookman Old Style" w:hAnsi="Bookman Old Style"/>
                <w:sz w:val="22"/>
                <w:szCs w:val="22"/>
                <w:lang w:val="en-IN" w:eastAsia="zh-CN" w:bidi="hi-IN"/>
              </w:rPr>
              <w:t>Male</w:t>
            </w:r>
          </w:p>
        </w:tc>
        <w:tc>
          <w:tcPr>
            <w:tcW w:w="1388" w:type="dxa"/>
            <w:shd w:val="clear" w:color="auto" w:fill="auto"/>
          </w:tcPr>
          <w:p w14:paraId="497AD488" w14:textId="77777777" w:rsidR="005363B6" w:rsidRPr="00F66BE0" w:rsidRDefault="005363B6" w:rsidP="00B95FEB">
            <w:pPr>
              <w:widowControl w:val="0"/>
              <w:suppressAutoHyphens/>
              <w:spacing w:line="360" w:lineRule="auto"/>
              <w:jc w:val="both"/>
              <w:rPr>
                <w:rFonts w:ascii="Bookman Old Style" w:hAnsi="Bookman Old Style"/>
                <w:sz w:val="22"/>
                <w:szCs w:val="22"/>
                <w:lang w:val="en-IN" w:eastAsia="zh-CN" w:bidi="hi-IN"/>
              </w:rPr>
            </w:pPr>
            <w:r w:rsidRPr="00F66BE0">
              <w:rPr>
                <w:rFonts w:ascii="Bookman Old Style" w:hAnsi="Bookman Old Style"/>
                <w:sz w:val="22"/>
                <w:szCs w:val="22"/>
                <w:lang w:val="en-IN" w:eastAsia="zh-CN" w:bidi="hi-IN"/>
              </w:rPr>
              <w:t>22</w:t>
            </w:r>
          </w:p>
        </w:tc>
        <w:tc>
          <w:tcPr>
            <w:tcW w:w="1389" w:type="dxa"/>
            <w:shd w:val="clear" w:color="auto" w:fill="auto"/>
          </w:tcPr>
          <w:p w14:paraId="08382E9D" w14:textId="77777777" w:rsidR="005363B6" w:rsidRPr="00F66BE0" w:rsidRDefault="005363B6" w:rsidP="00B95FEB">
            <w:pPr>
              <w:widowControl w:val="0"/>
              <w:suppressAutoHyphens/>
              <w:spacing w:line="360" w:lineRule="auto"/>
              <w:jc w:val="both"/>
              <w:rPr>
                <w:rFonts w:ascii="Bookman Old Style" w:hAnsi="Bookman Old Style"/>
                <w:sz w:val="22"/>
                <w:szCs w:val="22"/>
                <w:lang w:val="en-IN" w:eastAsia="zh-CN" w:bidi="hi-IN"/>
              </w:rPr>
            </w:pPr>
            <w:r w:rsidRPr="00F66BE0">
              <w:rPr>
                <w:rFonts w:ascii="Bookman Old Style" w:hAnsi="Bookman Old Style"/>
                <w:sz w:val="22"/>
                <w:szCs w:val="22"/>
                <w:lang w:val="en-IN" w:eastAsia="zh-CN" w:bidi="hi-IN"/>
              </w:rPr>
              <w:t>Flu</w:t>
            </w:r>
          </w:p>
        </w:tc>
        <w:tc>
          <w:tcPr>
            <w:tcW w:w="1389" w:type="dxa"/>
            <w:shd w:val="clear" w:color="auto" w:fill="auto"/>
          </w:tcPr>
          <w:p w14:paraId="6E610244" w14:textId="77777777" w:rsidR="005363B6" w:rsidRPr="00F66BE0" w:rsidRDefault="005363B6" w:rsidP="00B95FEB">
            <w:pPr>
              <w:widowControl w:val="0"/>
              <w:suppressAutoHyphens/>
              <w:spacing w:line="360" w:lineRule="auto"/>
              <w:jc w:val="both"/>
              <w:rPr>
                <w:rFonts w:ascii="Bookman Old Style" w:hAnsi="Bookman Old Style"/>
                <w:sz w:val="22"/>
                <w:szCs w:val="22"/>
                <w:lang w:val="en-IN" w:eastAsia="zh-CN" w:bidi="hi-IN"/>
              </w:rPr>
            </w:pPr>
            <w:r w:rsidRPr="00F66BE0">
              <w:rPr>
                <w:rFonts w:ascii="Bookman Old Style" w:hAnsi="Bookman Old Style"/>
                <w:sz w:val="22"/>
                <w:szCs w:val="22"/>
                <w:lang w:val="en-IN" w:eastAsia="zh-CN" w:bidi="hi-IN"/>
              </w:rPr>
              <w:t>100</w:t>
            </w:r>
          </w:p>
        </w:tc>
      </w:tr>
      <w:tr w:rsidR="005363B6" w:rsidRPr="00F66BE0" w14:paraId="5485AED5" w14:textId="77777777" w:rsidTr="00EF309A">
        <w:trPr>
          <w:trHeight w:val="372"/>
        </w:trPr>
        <w:tc>
          <w:tcPr>
            <w:tcW w:w="1388" w:type="dxa"/>
            <w:shd w:val="clear" w:color="auto" w:fill="auto"/>
          </w:tcPr>
          <w:p w14:paraId="296F22E5" w14:textId="77777777" w:rsidR="005363B6" w:rsidRPr="00F66BE0" w:rsidRDefault="005363B6" w:rsidP="00B95FEB">
            <w:pPr>
              <w:widowControl w:val="0"/>
              <w:suppressAutoHyphens/>
              <w:spacing w:line="360" w:lineRule="auto"/>
              <w:jc w:val="both"/>
              <w:rPr>
                <w:rFonts w:ascii="Bookman Old Style" w:hAnsi="Bookman Old Style"/>
                <w:sz w:val="22"/>
                <w:szCs w:val="22"/>
                <w:lang w:val="en-IN" w:eastAsia="zh-CN" w:bidi="hi-IN"/>
              </w:rPr>
            </w:pPr>
            <w:r w:rsidRPr="00F66BE0">
              <w:rPr>
                <w:rFonts w:ascii="Bookman Old Style" w:hAnsi="Bookman Old Style"/>
                <w:sz w:val="22"/>
                <w:szCs w:val="22"/>
                <w:lang w:val="en-IN" w:eastAsia="zh-CN" w:bidi="hi-IN"/>
              </w:rPr>
              <w:t>75277</w:t>
            </w:r>
          </w:p>
        </w:tc>
        <w:tc>
          <w:tcPr>
            <w:tcW w:w="1388" w:type="dxa"/>
            <w:shd w:val="clear" w:color="auto" w:fill="auto"/>
          </w:tcPr>
          <w:p w14:paraId="279A6616" w14:textId="77777777" w:rsidR="005363B6" w:rsidRPr="00F66BE0" w:rsidRDefault="005363B6" w:rsidP="00B95FEB">
            <w:pPr>
              <w:widowControl w:val="0"/>
              <w:suppressAutoHyphens/>
              <w:spacing w:line="360" w:lineRule="auto"/>
              <w:jc w:val="both"/>
              <w:rPr>
                <w:rFonts w:ascii="Bookman Old Style" w:hAnsi="Bookman Old Style"/>
                <w:sz w:val="22"/>
                <w:szCs w:val="22"/>
                <w:lang w:val="en-IN" w:eastAsia="zh-CN" w:bidi="hi-IN"/>
              </w:rPr>
            </w:pPr>
            <w:r w:rsidRPr="00F66BE0">
              <w:rPr>
                <w:rFonts w:ascii="Bookman Old Style" w:hAnsi="Bookman Old Style"/>
                <w:sz w:val="22"/>
                <w:szCs w:val="22"/>
                <w:lang w:val="en-IN" w:eastAsia="zh-CN" w:bidi="hi-IN"/>
              </w:rPr>
              <w:t>Male</w:t>
            </w:r>
          </w:p>
        </w:tc>
        <w:tc>
          <w:tcPr>
            <w:tcW w:w="1388" w:type="dxa"/>
            <w:shd w:val="clear" w:color="auto" w:fill="auto"/>
          </w:tcPr>
          <w:p w14:paraId="694B2AFD" w14:textId="77777777" w:rsidR="005363B6" w:rsidRPr="00F66BE0" w:rsidRDefault="005363B6" w:rsidP="00B95FEB">
            <w:pPr>
              <w:widowControl w:val="0"/>
              <w:suppressAutoHyphens/>
              <w:spacing w:line="360" w:lineRule="auto"/>
              <w:jc w:val="both"/>
              <w:rPr>
                <w:rFonts w:ascii="Bookman Old Style" w:hAnsi="Bookman Old Style"/>
                <w:sz w:val="22"/>
                <w:szCs w:val="22"/>
                <w:lang w:val="en-IN" w:eastAsia="zh-CN" w:bidi="hi-IN"/>
              </w:rPr>
            </w:pPr>
            <w:r w:rsidRPr="00F66BE0">
              <w:rPr>
                <w:rFonts w:ascii="Bookman Old Style" w:hAnsi="Bookman Old Style"/>
                <w:sz w:val="22"/>
                <w:szCs w:val="22"/>
                <w:lang w:val="en-IN" w:eastAsia="zh-CN" w:bidi="hi-IN"/>
              </w:rPr>
              <w:t>23</w:t>
            </w:r>
          </w:p>
        </w:tc>
        <w:tc>
          <w:tcPr>
            <w:tcW w:w="1389" w:type="dxa"/>
            <w:shd w:val="clear" w:color="auto" w:fill="auto"/>
          </w:tcPr>
          <w:p w14:paraId="03BD1351" w14:textId="77777777" w:rsidR="005363B6" w:rsidRPr="00F66BE0" w:rsidRDefault="005363B6" w:rsidP="00B95FEB">
            <w:pPr>
              <w:widowControl w:val="0"/>
              <w:suppressAutoHyphens/>
              <w:spacing w:line="360" w:lineRule="auto"/>
              <w:jc w:val="both"/>
              <w:rPr>
                <w:rFonts w:ascii="Bookman Old Style" w:hAnsi="Bookman Old Style"/>
                <w:sz w:val="22"/>
                <w:szCs w:val="22"/>
                <w:lang w:val="en-IN" w:eastAsia="zh-CN" w:bidi="hi-IN"/>
              </w:rPr>
            </w:pPr>
            <w:r w:rsidRPr="00F66BE0">
              <w:rPr>
                <w:rFonts w:ascii="Bookman Old Style" w:hAnsi="Bookman Old Style"/>
                <w:sz w:val="22"/>
                <w:szCs w:val="22"/>
                <w:lang w:val="en-IN" w:eastAsia="zh-CN" w:bidi="hi-IN"/>
              </w:rPr>
              <w:t>Cancer</w:t>
            </w:r>
          </w:p>
        </w:tc>
        <w:tc>
          <w:tcPr>
            <w:tcW w:w="1389" w:type="dxa"/>
            <w:shd w:val="clear" w:color="auto" w:fill="auto"/>
          </w:tcPr>
          <w:p w14:paraId="079AB105" w14:textId="77777777" w:rsidR="005363B6" w:rsidRPr="00F66BE0" w:rsidRDefault="005363B6" w:rsidP="00B95FEB">
            <w:pPr>
              <w:widowControl w:val="0"/>
              <w:suppressAutoHyphens/>
              <w:spacing w:line="360" w:lineRule="auto"/>
              <w:jc w:val="both"/>
              <w:rPr>
                <w:rFonts w:ascii="Bookman Old Style" w:hAnsi="Bookman Old Style"/>
                <w:sz w:val="22"/>
                <w:szCs w:val="22"/>
                <w:lang w:val="en-IN" w:eastAsia="zh-CN" w:bidi="hi-IN"/>
              </w:rPr>
            </w:pPr>
            <w:r w:rsidRPr="00F66BE0">
              <w:rPr>
                <w:rFonts w:ascii="Bookman Old Style" w:hAnsi="Bookman Old Style"/>
                <w:sz w:val="22"/>
                <w:szCs w:val="22"/>
                <w:lang w:val="en-IN" w:eastAsia="zh-CN" w:bidi="hi-IN"/>
              </w:rPr>
              <w:t>3000</w:t>
            </w:r>
          </w:p>
        </w:tc>
      </w:tr>
      <w:tr w:rsidR="005363B6" w:rsidRPr="00F66BE0" w14:paraId="41A933C0" w14:textId="77777777" w:rsidTr="00EF309A">
        <w:trPr>
          <w:trHeight w:val="372"/>
        </w:trPr>
        <w:tc>
          <w:tcPr>
            <w:tcW w:w="1388" w:type="dxa"/>
            <w:shd w:val="clear" w:color="auto" w:fill="auto"/>
          </w:tcPr>
          <w:p w14:paraId="27910D0D" w14:textId="77777777" w:rsidR="005363B6" w:rsidRPr="00F66BE0" w:rsidRDefault="005363B6" w:rsidP="00B95FEB">
            <w:pPr>
              <w:widowControl w:val="0"/>
              <w:suppressAutoHyphens/>
              <w:spacing w:line="360" w:lineRule="auto"/>
              <w:jc w:val="both"/>
              <w:rPr>
                <w:rFonts w:ascii="Bookman Old Style" w:hAnsi="Bookman Old Style"/>
                <w:sz w:val="22"/>
                <w:szCs w:val="22"/>
                <w:lang w:val="en-IN" w:eastAsia="zh-CN" w:bidi="hi-IN"/>
              </w:rPr>
            </w:pPr>
            <w:r w:rsidRPr="00F66BE0">
              <w:rPr>
                <w:rFonts w:ascii="Bookman Old Style" w:hAnsi="Bookman Old Style"/>
                <w:sz w:val="22"/>
                <w:szCs w:val="22"/>
                <w:lang w:val="en-IN" w:eastAsia="zh-CN" w:bidi="hi-IN"/>
              </w:rPr>
              <w:t>75278</w:t>
            </w:r>
          </w:p>
        </w:tc>
        <w:tc>
          <w:tcPr>
            <w:tcW w:w="1388" w:type="dxa"/>
            <w:shd w:val="clear" w:color="auto" w:fill="auto"/>
          </w:tcPr>
          <w:p w14:paraId="02AE863D" w14:textId="77777777" w:rsidR="005363B6" w:rsidRPr="00F66BE0" w:rsidRDefault="005363B6" w:rsidP="00B95FEB">
            <w:pPr>
              <w:widowControl w:val="0"/>
              <w:suppressAutoHyphens/>
              <w:spacing w:line="360" w:lineRule="auto"/>
              <w:jc w:val="both"/>
              <w:rPr>
                <w:rFonts w:ascii="Bookman Old Style" w:hAnsi="Bookman Old Style"/>
                <w:sz w:val="22"/>
                <w:szCs w:val="22"/>
                <w:lang w:val="en-IN" w:eastAsia="zh-CN" w:bidi="hi-IN"/>
              </w:rPr>
            </w:pPr>
            <w:r w:rsidRPr="00F66BE0">
              <w:rPr>
                <w:rFonts w:ascii="Bookman Old Style" w:hAnsi="Bookman Old Style"/>
                <w:sz w:val="22"/>
                <w:szCs w:val="22"/>
                <w:lang w:val="en-IN" w:eastAsia="zh-CN" w:bidi="hi-IN"/>
              </w:rPr>
              <w:t>Male</w:t>
            </w:r>
          </w:p>
        </w:tc>
        <w:tc>
          <w:tcPr>
            <w:tcW w:w="1388" w:type="dxa"/>
            <w:shd w:val="clear" w:color="auto" w:fill="auto"/>
          </w:tcPr>
          <w:p w14:paraId="7C6095D1" w14:textId="77777777" w:rsidR="005363B6" w:rsidRPr="00F66BE0" w:rsidRDefault="005363B6" w:rsidP="00B95FEB">
            <w:pPr>
              <w:widowControl w:val="0"/>
              <w:suppressAutoHyphens/>
              <w:spacing w:line="360" w:lineRule="auto"/>
              <w:jc w:val="both"/>
              <w:rPr>
                <w:rFonts w:ascii="Bookman Old Style" w:hAnsi="Bookman Old Style"/>
                <w:sz w:val="22"/>
                <w:szCs w:val="22"/>
                <w:lang w:val="en-IN" w:eastAsia="zh-CN" w:bidi="hi-IN"/>
              </w:rPr>
            </w:pPr>
            <w:r w:rsidRPr="00F66BE0">
              <w:rPr>
                <w:rFonts w:ascii="Bookman Old Style" w:hAnsi="Bookman Old Style"/>
                <w:sz w:val="22"/>
                <w:szCs w:val="22"/>
                <w:lang w:val="en-IN" w:eastAsia="zh-CN" w:bidi="hi-IN"/>
              </w:rPr>
              <w:t>24</w:t>
            </w:r>
          </w:p>
        </w:tc>
        <w:tc>
          <w:tcPr>
            <w:tcW w:w="1389" w:type="dxa"/>
            <w:shd w:val="clear" w:color="auto" w:fill="auto"/>
          </w:tcPr>
          <w:p w14:paraId="206073F5" w14:textId="77777777" w:rsidR="005363B6" w:rsidRPr="00F66BE0" w:rsidRDefault="005363B6" w:rsidP="00B95FEB">
            <w:pPr>
              <w:widowControl w:val="0"/>
              <w:suppressAutoHyphens/>
              <w:spacing w:line="360" w:lineRule="auto"/>
              <w:jc w:val="both"/>
              <w:rPr>
                <w:rFonts w:ascii="Bookman Old Style" w:hAnsi="Bookman Old Style"/>
                <w:sz w:val="22"/>
                <w:szCs w:val="22"/>
                <w:lang w:val="en-IN" w:eastAsia="zh-CN" w:bidi="hi-IN"/>
              </w:rPr>
            </w:pPr>
            <w:r w:rsidRPr="00F66BE0">
              <w:rPr>
                <w:rFonts w:ascii="Bookman Old Style" w:hAnsi="Bookman Old Style"/>
                <w:sz w:val="22"/>
                <w:szCs w:val="22"/>
                <w:lang w:val="en-IN" w:eastAsia="zh-CN" w:bidi="hi-IN"/>
              </w:rPr>
              <w:t>Hiv</w:t>
            </w:r>
          </w:p>
        </w:tc>
        <w:tc>
          <w:tcPr>
            <w:tcW w:w="1389" w:type="dxa"/>
            <w:shd w:val="clear" w:color="auto" w:fill="auto"/>
          </w:tcPr>
          <w:p w14:paraId="2F4D4051" w14:textId="77777777" w:rsidR="005363B6" w:rsidRPr="00F66BE0" w:rsidRDefault="005363B6" w:rsidP="00B95FEB">
            <w:pPr>
              <w:widowControl w:val="0"/>
              <w:suppressAutoHyphens/>
              <w:spacing w:line="360" w:lineRule="auto"/>
              <w:jc w:val="both"/>
              <w:rPr>
                <w:rFonts w:ascii="Bookman Old Style" w:hAnsi="Bookman Old Style"/>
                <w:sz w:val="22"/>
                <w:szCs w:val="22"/>
                <w:lang w:val="en-IN" w:eastAsia="zh-CN" w:bidi="hi-IN"/>
              </w:rPr>
            </w:pPr>
            <w:r w:rsidRPr="00F66BE0">
              <w:rPr>
                <w:rFonts w:ascii="Bookman Old Style" w:hAnsi="Bookman Old Style"/>
                <w:sz w:val="22"/>
                <w:szCs w:val="22"/>
                <w:lang w:val="en-IN" w:eastAsia="zh-CN" w:bidi="hi-IN"/>
              </w:rPr>
              <w:t>5000</w:t>
            </w:r>
          </w:p>
        </w:tc>
      </w:tr>
      <w:tr w:rsidR="005363B6" w:rsidRPr="00F66BE0" w14:paraId="0C29F046" w14:textId="77777777" w:rsidTr="00EF309A">
        <w:trPr>
          <w:trHeight w:val="387"/>
        </w:trPr>
        <w:tc>
          <w:tcPr>
            <w:tcW w:w="1388" w:type="dxa"/>
            <w:shd w:val="clear" w:color="auto" w:fill="auto"/>
          </w:tcPr>
          <w:p w14:paraId="13331BCD" w14:textId="77777777" w:rsidR="005363B6" w:rsidRPr="00F66BE0" w:rsidRDefault="005363B6" w:rsidP="00B95FEB">
            <w:pPr>
              <w:widowControl w:val="0"/>
              <w:suppressAutoHyphens/>
              <w:spacing w:line="360" w:lineRule="auto"/>
              <w:jc w:val="both"/>
              <w:rPr>
                <w:rFonts w:ascii="Bookman Old Style" w:hAnsi="Bookman Old Style"/>
                <w:sz w:val="22"/>
                <w:szCs w:val="22"/>
                <w:lang w:val="en-IN" w:eastAsia="zh-CN" w:bidi="hi-IN"/>
              </w:rPr>
            </w:pPr>
            <w:r w:rsidRPr="00F66BE0">
              <w:rPr>
                <w:rFonts w:ascii="Bookman Old Style" w:hAnsi="Bookman Old Style"/>
                <w:sz w:val="22"/>
                <w:szCs w:val="22"/>
                <w:lang w:val="en-IN" w:eastAsia="zh-CN" w:bidi="hi-IN"/>
              </w:rPr>
              <w:t>75275</w:t>
            </w:r>
          </w:p>
        </w:tc>
        <w:tc>
          <w:tcPr>
            <w:tcW w:w="1388" w:type="dxa"/>
            <w:shd w:val="clear" w:color="auto" w:fill="auto"/>
          </w:tcPr>
          <w:p w14:paraId="2ABE5327" w14:textId="77777777" w:rsidR="005363B6" w:rsidRPr="00F66BE0" w:rsidRDefault="005363B6" w:rsidP="00B95FEB">
            <w:pPr>
              <w:widowControl w:val="0"/>
              <w:suppressAutoHyphens/>
              <w:spacing w:line="360" w:lineRule="auto"/>
              <w:jc w:val="both"/>
              <w:rPr>
                <w:rFonts w:ascii="Bookman Old Style" w:hAnsi="Bookman Old Style"/>
                <w:sz w:val="22"/>
                <w:szCs w:val="22"/>
                <w:lang w:val="en-IN" w:eastAsia="zh-CN" w:bidi="hi-IN"/>
              </w:rPr>
            </w:pPr>
            <w:r w:rsidRPr="00F66BE0">
              <w:rPr>
                <w:rFonts w:ascii="Bookman Old Style" w:hAnsi="Bookman Old Style"/>
                <w:sz w:val="22"/>
                <w:szCs w:val="22"/>
                <w:lang w:val="en-IN" w:eastAsia="zh-CN" w:bidi="hi-IN"/>
              </w:rPr>
              <w:t>Male</w:t>
            </w:r>
          </w:p>
        </w:tc>
        <w:tc>
          <w:tcPr>
            <w:tcW w:w="1388" w:type="dxa"/>
            <w:shd w:val="clear" w:color="auto" w:fill="auto"/>
          </w:tcPr>
          <w:p w14:paraId="6288C42D" w14:textId="77777777" w:rsidR="005363B6" w:rsidRPr="00F66BE0" w:rsidRDefault="005363B6" w:rsidP="00B95FEB">
            <w:pPr>
              <w:widowControl w:val="0"/>
              <w:suppressAutoHyphens/>
              <w:spacing w:line="360" w:lineRule="auto"/>
              <w:jc w:val="both"/>
              <w:rPr>
                <w:rFonts w:ascii="Bookman Old Style" w:hAnsi="Bookman Old Style"/>
                <w:sz w:val="22"/>
                <w:szCs w:val="22"/>
                <w:lang w:val="en-IN" w:eastAsia="zh-CN" w:bidi="hi-IN"/>
              </w:rPr>
            </w:pPr>
            <w:r w:rsidRPr="00F66BE0">
              <w:rPr>
                <w:rFonts w:ascii="Bookman Old Style" w:hAnsi="Bookman Old Style"/>
                <w:sz w:val="22"/>
                <w:szCs w:val="22"/>
                <w:lang w:val="en-IN" w:eastAsia="zh-CN" w:bidi="hi-IN"/>
              </w:rPr>
              <w:t>33</w:t>
            </w:r>
          </w:p>
        </w:tc>
        <w:tc>
          <w:tcPr>
            <w:tcW w:w="1389" w:type="dxa"/>
            <w:shd w:val="clear" w:color="auto" w:fill="auto"/>
          </w:tcPr>
          <w:p w14:paraId="33DAD75A" w14:textId="77777777" w:rsidR="005363B6" w:rsidRPr="00F66BE0" w:rsidRDefault="005363B6" w:rsidP="00B95FEB">
            <w:pPr>
              <w:widowControl w:val="0"/>
              <w:suppressAutoHyphens/>
              <w:spacing w:line="360" w:lineRule="auto"/>
              <w:jc w:val="both"/>
              <w:rPr>
                <w:rFonts w:ascii="Bookman Old Style" w:hAnsi="Bookman Old Style"/>
                <w:sz w:val="22"/>
                <w:szCs w:val="22"/>
                <w:lang w:val="en-IN" w:eastAsia="zh-CN" w:bidi="hi-IN"/>
              </w:rPr>
            </w:pPr>
            <w:r w:rsidRPr="00F66BE0">
              <w:rPr>
                <w:rFonts w:ascii="Bookman Old Style" w:hAnsi="Bookman Old Style"/>
                <w:sz w:val="22"/>
                <w:szCs w:val="22"/>
                <w:lang w:val="en-IN" w:eastAsia="zh-CN" w:bidi="hi-IN"/>
              </w:rPr>
              <w:t>Diabetis</w:t>
            </w:r>
          </w:p>
        </w:tc>
        <w:tc>
          <w:tcPr>
            <w:tcW w:w="1389" w:type="dxa"/>
            <w:shd w:val="clear" w:color="auto" w:fill="auto"/>
          </w:tcPr>
          <w:p w14:paraId="6D846BD6" w14:textId="77777777" w:rsidR="005363B6" w:rsidRPr="00F66BE0" w:rsidRDefault="005363B6" w:rsidP="00B95FEB">
            <w:pPr>
              <w:widowControl w:val="0"/>
              <w:suppressAutoHyphens/>
              <w:spacing w:line="360" w:lineRule="auto"/>
              <w:jc w:val="both"/>
              <w:rPr>
                <w:rFonts w:ascii="Bookman Old Style" w:hAnsi="Bookman Old Style"/>
                <w:sz w:val="22"/>
                <w:szCs w:val="22"/>
                <w:lang w:val="en-IN" w:eastAsia="zh-CN" w:bidi="hi-IN"/>
              </w:rPr>
            </w:pPr>
            <w:r w:rsidRPr="00F66BE0">
              <w:rPr>
                <w:rFonts w:ascii="Bookman Old Style" w:hAnsi="Bookman Old Style"/>
                <w:sz w:val="22"/>
                <w:szCs w:val="22"/>
                <w:lang w:val="en-IN" w:eastAsia="zh-CN" w:bidi="hi-IN"/>
              </w:rPr>
              <w:t>1000</w:t>
            </w:r>
          </w:p>
        </w:tc>
      </w:tr>
    </w:tbl>
    <w:p w14:paraId="3FF366E6" w14:textId="77777777" w:rsidR="005363B6" w:rsidRPr="00F66BE0" w:rsidRDefault="005363B6" w:rsidP="00B95FEB">
      <w:pPr>
        <w:widowControl w:val="0"/>
        <w:suppressAutoHyphens/>
        <w:spacing w:line="360" w:lineRule="auto"/>
        <w:jc w:val="both"/>
        <w:rPr>
          <w:rFonts w:ascii="Bookman Old Style" w:eastAsia="Droid Sans Fallback" w:hAnsi="Bookman Old Style" w:cs="FreeSans"/>
          <w:lang w:val="en-IN" w:eastAsia="zh-CN" w:bidi="hi-IN"/>
        </w:rPr>
      </w:pPr>
    </w:p>
    <w:p w14:paraId="77BF6B9B" w14:textId="5EE04962" w:rsidR="005363B6" w:rsidRPr="00F66BE0" w:rsidRDefault="005363B6" w:rsidP="00B95FEB">
      <w:pPr>
        <w:widowControl w:val="0"/>
        <w:suppressAutoHyphens/>
        <w:spacing w:line="360" w:lineRule="auto"/>
        <w:jc w:val="both"/>
        <w:rPr>
          <w:rFonts w:ascii="Bookman Old Style" w:eastAsia="Droid Sans Fallback" w:hAnsi="Bookman Old Style" w:cs="FreeSans"/>
          <w:b/>
          <w:lang w:val="en-IN" w:eastAsia="zh-CN" w:bidi="hi-IN"/>
        </w:rPr>
      </w:pPr>
      <w:r w:rsidRPr="00F66BE0">
        <w:rPr>
          <w:rFonts w:ascii="Bookman Old Style" w:eastAsia="Droid Sans Fallback" w:hAnsi="Bookman Old Style" w:cs="FreeSans"/>
          <w:lang w:val="en-IN" w:eastAsia="zh-CN" w:bidi="hi-IN"/>
        </w:rPr>
        <w:t xml:space="preserve">                                     </w:t>
      </w:r>
      <w:r w:rsidRPr="00F66BE0">
        <w:rPr>
          <w:rFonts w:ascii="Bookman Old Style" w:eastAsia="Droid Sans Fallback" w:hAnsi="Bookman Old Style" w:cs="FreeSans"/>
          <w:b/>
          <w:lang w:val="en-IN" w:eastAsia="zh-CN" w:bidi="hi-IN"/>
        </w:rPr>
        <w:t xml:space="preserve">Table </w:t>
      </w:r>
      <w:r w:rsidR="00BE3491" w:rsidRPr="00F66BE0">
        <w:rPr>
          <w:rFonts w:ascii="Bookman Old Style" w:eastAsia="Droid Sans Fallback" w:hAnsi="Bookman Old Style" w:cs="FreeSans"/>
          <w:b/>
          <w:lang w:val="en-IN" w:eastAsia="zh-CN" w:bidi="hi-IN"/>
        </w:rPr>
        <w:t>1.1</w:t>
      </w:r>
      <w:r w:rsidRPr="00F66BE0">
        <w:rPr>
          <w:rFonts w:ascii="Bookman Old Style" w:eastAsia="Droid Sans Fallback" w:hAnsi="Bookman Old Style" w:cs="FreeSans"/>
          <w:b/>
          <w:lang w:val="en-IN" w:eastAsia="zh-CN" w:bidi="hi-IN"/>
        </w:rPr>
        <w:t>: General Data Records</w:t>
      </w:r>
    </w:p>
    <w:p w14:paraId="05900249" w14:textId="77777777" w:rsidR="005363B6" w:rsidRPr="00F66BE0" w:rsidRDefault="005363B6" w:rsidP="00B95FEB">
      <w:pPr>
        <w:widowControl w:val="0"/>
        <w:suppressAutoHyphens/>
        <w:spacing w:line="360" w:lineRule="auto"/>
        <w:jc w:val="both"/>
        <w:rPr>
          <w:rFonts w:ascii="Bookman Old Style" w:eastAsia="Droid Sans Fallback" w:hAnsi="Bookman Old Style" w:cs="FreeSans"/>
          <w:color w:val="00000A"/>
          <w:lang w:val="en-IN" w:eastAsia="zh-CN" w:bidi="hi-IN"/>
        </w:rPr>
      </w:pPr>
    </w:p>
    <w:p w14:paraId="00B4706F" w14:textId="77777777" w:rsidR="005363B6" w:rsidRPr="00F66BE0" w:rsidRDefault="005363B6" w:rsidP="00B95FEB">
      <w:pPr>
        <w:widowControl w:val="0"/>
        <w:suppressAutoHyphens/>
        <w:spacing w:line="360" w:lineRule="auto"/>
        <w:jc w:val="both"/>
        <w:rPr>
          <w:rFonts w:ascii="Bookman Old Style" w:eastAsia="Droid Sans Fallback" w:hAnsi="Bookman Old Style" w:cs="FreeSans"/>
          <w:color w:val="00000A"/>
          <w:lang w:val="en-IN" w:eastAsia="zh-CN" w:bidi="hi-IN"/>
        </w:rPr>
      </w:pPr>
      <w:r w:rsidRPr="00F66BE0">
        <w:rPr>
          <w:rFonts w:ascii="Bookman Old Style" w:eastAsia="Droid Sans Fallback" w:hAnsi="Bookman Old Style" w:cs="FreeSans"/>
          <w:color w:val="00000A"/>
          <w:lang w:val="en-IN" w:eastAsia="zh-CN" w:bidi="hi-IN"/>
        </w:rPr>
        <w:t xml:space="preserve">identical to at least k−1 other records with respect to a set of privacy-related attributes, called quasi-identifiers, that could be potentially used to identify individuals by linking these attributes to external data sets. For example, consider the hospital data in Table 1, where the attributes Zip Code, Gender and Age are regarded as quasi-identifiers. Table 2 gives a 3-anonymization version of Table 1, where </w:t>
      </w:r>
      <w:r w:rsidRPr="00F66BE0">
        <w:rPr>
          <w:rFonts w:ascii="Bookman Old Style" w:eastAsia="Droid Sans Fallback" w:hAnsi="Bookman Old Style" w:cs="FreeSans"/>
          <w:color w:val="00000A"/>
          <w:lang w:val="en-IN" w:eastAsia="zh-CN" w:bidi="hi-IN"/>
        </w:rPr>
        <w:lastRenderedPageBreak/>
        <w:t xml:space="preserve">anonymization is achieved via generalization at the attribute level [4], i.e., if two records contain the same value at a quasi-identifier, then they are generalized to the same value at the quasi-identifier as well. Table 3 gives another 3- anonymization version of Table 1, where anonymization is achieved via generalization at the cell level [4], i.e., two cells with same value could be generalized to different values (e.g., value 75275 in the Zip Code column and value Male in the Gender column). Since anonymization via generalization at the cell level generates data containing different </w:t>
      </w:r>
    </w:p>
    <w:p w14:paraId="2549F17F" w14:textId="77777777" w:rsidR="005363B6" w:rsidRPr="00F66BE0" w:rsidRDefault="005363B6" w:rsidP="00B95FEB">
      <w:pPr>
        <w:widowControl w:val="0"/>
        <w:suppressAutoHyphens/>
        <w:spacing w:line="360" w:lineRule="auto"/>
        <w:jc w:val="both"/>
        <w:rPr>
          <w:rFonts w:ascii="Bookman Old Style" w:eastAsia="Droid Sans Fallback" w:hAnsi="Bookman Old Style" w:cs="FreeSans"/>
          <w:color w:val="00000A"/>
          <w:lang w:val="en-IN" w:eastAsia="zh-CN" w:bidi="hi-IN"/>
        </w:rPr>
      </w:pPr>
    </w:p>
    <w:p w14:paraId="20C25E32" w14:textId="77777777" w:rsidR="005363B6" w:rsidRPr="00F66BE0" w:rsidRDefault="005363B6" w:rsidP="00B95FEB">
      <w:pPr>
        <w:widowControl w:val="0"/>
        <w:suppressAutoHyphens/>
        <w:spacing w:line="360" w:lineRule="auto"/>
        <w:jc w:val="both"/>
        <w:rPr>
          <w:rFonts w:ascii="Bookman Old Style" w:eastAsia="Droid Sans Fallback" w:hAnsi="Bookman Old Style" w:cs="FreeSans"/>
          <w:color w:val="00000A"/>
          <w:lang w:val="en-IN" w:eastAsia="zh-CN" w:bidi="hi-IN"/>
        </w:rPr>
      </w:pPr>
    </w:p>
    <w:p w14:paraId="5BA466F6" w14:textId="77777777" w:rsidR="005363B6" w:rsidRPr="00F66BE0" w:rsidRDefault="005363B6" w:rsidP="00B95FEB">
      <w:pPr>
        <w:widowControl w:val="0"/>
        <w:suppressAutoHyphens/>
        <w:spacing w:line="360" w:lineRule="auto"/>
        <w:jc w:val="both"/>
        <w:rPr>
          <w:rFonts w:ascii="Bookman Old Style" w:eastAsia="Droid Sans Fallback" w:hAnsi="Bookman Old Style" w:cs="FreeSans"/>
          <w:lang w:val="en-IN" w:eastAsia="zh-CN" w:bidi="hi-IN"/>
        </w:rPr>
      </w:pPr>
    </w:p>
    <w:tbl>
      <w:tblPr>
        <w:tblpPr w:leftFromText="180" w:rightFromText="180" w:vertAnchor="text" w:horzAnchor="margin" w:tblpXSpec="center" w:tblpY="267"/>
        <w:tblW w:w="69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8"/>
        <w:gridCol w:w="1388"/>
        <w:gridCol w:w="1388"/>
        <w:gridCol w:w="1389"/>
        <w:gridCol w:w="1389"/>
      </w:tblGrid>
      <w:tr w:rsidR="00EF309A" w:rsidRPr="00F66BE0" w14:paraId="25688E24" w14:textId="77777777" w:rsidTr="00EF309A">
        <w:trPr>
          <w:trHeight w:val="372"/>
        </w:trPr>
        <w:tc>
          <w:tcPr>
            <w:tcW w:w="1388" w:type="dxa"/>
            <w:shd w:val="clear" w:color="auto" w:fill="auto"/>
          </w:tcPr>
          <w:p w14:paraId="66A74F1A" w14:textId="77777777" w:rsidR="00EF309A" w:rsidRPr="00F66BE0" w:rsidRDefault="00EF309A" w:rsidP="00EF309A">
            <w:pPr>
              <w:widowControl w:val="0"/>
              <w:suppressAutoHyphens/>
              <w:spacing w:line="360" w:lineRule="auto"/>
              <w:jc w:val="both"/>
              <w:rPr>
                <w:rFonts w:ascii="Bookman Old Style" w:hAnsi="Bookman Old Style"/>
                <w:sz w:val="22"/>
                <w:szCs w:val="22"/>
                <w:lang w:val="en-IN" w:eastAsia="zh-CN" w:bidi="hi-IN"/>
              </w:rPr>
            </w:pPr>
            <w:r w:rsidRPr="00F66BE0">
              <w:rPr>
                <w:rFonts w:ascii="Bookman Old Style" w:hAnsi="Bookman Old Style"/>
                <w:sz w:val="22"/>
                <w:szCs w:val="22"/>
                <w:lang w:val="en-IN" w:eastAsia="zh-CN" w:bidi="hi-IN"/>
              </w:rPr>
              <w:t>Zip Code</w:t>
            </w:r>
          </w:p>
        </w:tc>
        <w:tc>
          <w:tcPr>
            <w:tcW w:w="1388" w:type="dxa"/>
            <w:shd w:val="clear" w:color="auto" w:fill="auto"/>
          </w:tcPr>
          <w:p w14:paraId="3B9275BB" w14:textId="77777777" w:rsidR="00EF309A" w:rsidRPr="00F66BE0" w:rsidRDefault="00EF309A" w:rsidP="00EF309A">
            <w:pPr>
              <w:widowControl w:val="0"/>
              <w:suppressAutoHyphens/>
              <w:spacing w:line="360" w:lineRule="auto"/>
              <w:jc w:val="both"/>
              <w:rPr>
                <w:rFonts w:ascii="Bookman Old Style" w:hAnsi="Bookman Old Style"/>
                <w:sz w:val="22"/>
                <w:szCs w:val="22"/>
                <w:lang w:val="en-IN" w:eastAsia="zh-CN" w:bidi="hi-IN"/>
              </w:rPr>
            </w:pPr>
            <w:r w:rsidRPr="00F66BE0">
              <w:rPr>
                <w:rFonts w:ascii="Bookman Old Style" w:hAnsi="Bookman Old Style"/>
                <w:sz w:val="22"/>
                <w:szCs w:val="22"/>
                <w:lang w:val="en-IN" w:eastAsia="zh-CN" w:bidi="hi-IN"/>
              </w:rPr>
              <w:t>Gender</w:t>
            </w:r>
          </w:p>
        </w:tc>
        <w:tc>
          <w:tcPr>
            <w:tcW w:w="1388" w:type="dxa"/>
            <w:shd w:val="clear" w:color="auto" w:fill="auto"/>
          </w:tcPr>
          <w:p w14:paraId="7CBB663D" w14:textId="77777777" w:rsidR="00EF309A" w:rsidRPr="00F66BE0" w:rsidRDefault="00EF309A" w:rsidP="00EF309A">
            <w:pPr>
              <w:widowControl w:val="0"/>
              <w:suppressAutoHyphens/>
              <w:spacing w:line="360" w:lineRule="auto"/>
              <w:jc w:val="both"/>
              <w:rPr>
                <w:rFonts w:ascii="Bookman Old Style" w:hAnsi="Bookman Old Style"/>
                <w:sz w:val="22"/>
                <w:szCs w:val="22"/>
                <w:lang w:val="en-IN" w:eastAsia="zh-CN" w:bidi="hi-IN"/>
              </w:rPr>
            </w:pPr>
            <w:r w:rsidRPr="00F66BE0">
              <w:rPr>
                <w:rFonts w:ascii="Bookman Old Style" w:hAnsi="Bookman Old Style"/>
                <w:sz w:val="22"/>
                <w:szCs w:val="22"/>
                <w:lang w:val="en-IN" w:eastAsia="zh-CN" w:bidi="hi-IN"/>
              </w:rPr>
              <w:t>Age</w:t>
            </w:r>
          </w:p>
        </w:tc>
        <w:tc>
          <w:tcPr>
            <w:tcW w:w="1389" w:type="dxa"/>
            <w:shd w:val="clear" w:color="auto" w:fill="auto"/>
          </w:tcPr>
          <w:p w14:paraId="3C4E3429" w14:textId="77777777" w:rsidR="00EF309A" w:rsidRPr="00F66BE0" w:rsidRDefault="00EF309A" w:rsidP="00EF309A">
            <w:pPr>
              <w:widowControl w:val="0"/>
              <w:suppressAutoHyphens/>
              <w:spacing w:line="360" w:lineRule="auto"/>
              <w:jc w:val="both"/>
              <w:rPr>
                <w:rFonts w:ascii="Bookman Old Style" w:hAnsi="Bookman Old Style"/>
                <w:sz w:val="22"/>
                <w:szCs w:val="22"/>
                <w:lang w:val="en-IN" w:eastAsia="zh-CN" w:bidi="hi-IN"/>
              </w:rPr>
            </w:pPr>
            <w:r w:rsidRPr="00F66BE0">
              <w:rPr>
                <w:rFonts w:ascii="Bookman Old Style" w:hAnsi="Bookman Old Style"/>
                <w:sz w:val="22"/>
                <w:szCs w:val="22"/>
                <w:lang w:val="en-IN" w:eastAsia="zh-CN" w:bidi="hi-IN"/>
              </w:rPr>
              <w:t>Disease</w:t>
            </w:r>
          </w:p>
        </w:tc>
        <w:tc>
          <w:tcPr>
            <w:tcW w:w="1389" w:type="dxa"/>
            <w:shd w:val="clear" w:color="auto" w:fill="auto"/>
          </w:tcPr>
          <w:p w14:paraId="1F33E86E" w14:textId="77777777" w:rsidR="00EF309A" w:rsidRPr="00F66BE0" w:rsidRDefault="00EF309A" w:rsidP="00EF309A">
            <w:pPr>
              <w:widowControl w:val="0"/>
              <w:suppressAutoHyphens/>
              <w:spacing w:line="360" w:lineRule="auto"/>
              <w:jc w:val="both"/>
              <w:rPr>
                <w:rFonts w:ascii="Bookman Old Style" w:hAnsi="Bookman Old Style"/>
                <w:sz w:val="22"/>
                <w:szCs w:val="22"/>
                <w:lang w:val="en-IN" w:eastAsia="zh-CN" w:bidi="hi-IN"/>
              </w:rPr>
            </w:pPr>
            <w:r w:rsidRPr="00F66BE0">
              <w:rPr>
                <w:rFonts w:ascii="Bookman Old Style" w:hAnsi="Bookman Old Style"/>
                <w:sz w:val="22"/>
                <w:szCs w:val="22"/>
                <w:lang w:val="en-IN" w:eastAsia="zh-CN" w:bidi="hi-IN"/>
              </w:rPr>
              <w:t>Expense</w:t>
            </w:r>
          </w:p>
        </w:tc>
      </w:tr>
      <w:tr w:rsidR="00EF309A" w:rsidRPr="00F66BE0" w14:paraId="2ED120FC" w14:textId="77777777" w:rsidTr="00EF309A">
        <w:trPr>
          <w:trHeight w:val="387"/>
        </w:trPr>
        <w:tc>
          <w:tcPr>
            <w:tcW w:w="1388" w:type="dxa"/>
            <w:shd w:val="clear" w:color="auto" w:fill="auto"/>
          </w:tcPr>
          <w:p w14:paraId="3721CE2D" w14:textId="77777777" w:rsidR="00EF309A" w:rsidRPr="00F66BE0" w:rsidRDefault="00EF309A" w:rsidP="00EF309A">
            <w:pPr>
              <w:widowControl w:val="0"/>
              <w:suppressAutoHyphens/>
              <w:spacing w:line="360" w:lineRule="auto"/>
              <w:jc w:val="both"/>
              <w:rPr>
                <w:rFonts w:ascii="Bookman Old Style" w:hAnsi="Bookman Old Style"/>
                <w:sz w:val="22"/>
                <w:szCs w:val="22"/>
                <w:lang w:val="en-IN" w:eastAsia="zh-CN" w:bidi="hi-IN"/>
              </w:rPr>
            </w:pPr>
            <w:r w:rsidRPr="00F66BE0">
              <w:rPr>
                <w:rFonts w:ascii="Bookman Old Style" w:hAnsi="Bookman Old Style"/>
                <w:sz w:val="22"/>
                <w:szCs w:val="22"/>
                <w:lang w:val="en-IN" w:eastAsia="zh-CN" w:bidi="hi-IN"/>
              </w:rPr>
              <w:t>7527*</w:t>
            </w:r>
          </w:p>
        </w:tc>
        <w:tc>
          <w:tcPr>
            <w:tcW w:w="1388" w:type="dxa"/>
            <w:shd w:val="clear" w:color="auto" w:fill="auto"/>
          </w:tcPr>
          <w:p w14:paraId="26EF58AF" w14:textId="77777777" w:rsidR="00EF309A" w:rsidRPr="00F66BE0" w:rsidRDefault="00EF309A" w:rsidP="00EF309A">
            <w:pPr>
              <w:widowControl w:val="0"/>
              <w:suppressAutoHyphens/>
              <w:spacing w:line="360" w:lineRule="auto"/>
              <w:jc w:val="both"/>
              <w:rPr>
                <w:rFonts w:ascii="Bookman Old Style" w:hAnsi="Bookman Old Style"/>
                <w:sz w:val="22"/>
                <w:szCs w:val="22"/>
                <w:lang w:val="en-IN" w:eastAsia="zh-CN" w:bidi="hi-IN"/>
              </w:rPr>
            </w:pPr>
            <w:r w:rsidRPr="00F66BE0">
              <w:rPr>
                <w:rFonts w:ascii="Bookman Old Style" w:hAnsi="Bookman Old Style"/>
                <w:sz w:val="22"/>
                <w:szCs w:val="22"/>
                <w:lang w:val="en-IN" w:eastAsia="zh-CN" w:bidi="hi-IN"/>
              </w:rPr>
              <w:t>Person</w:t>
            </w:r>
          </w:p>
        </w:tc>
        <w:tc>
          <w:tcPr>
            <w:tcW w:w="1388" w:type="dxa"/>
            <w:shd w:val="clear" w:color="auto" w:fill="auto"/>
          </w:tcPr>
          <w:p w14:paraId="4729FE3A" w14:textId="77777777" w:rsidR="00EF309A" w:rsidRPr="00F66BE0" w:rsidRDefault="00EF309A" w:rsidP="00EF309A">
            <w:pPr>
              <w:widowControl w:val="0"/>
              <w:suppressAutoHyphens/>
              <w:spacing w:line="360" w:lineRule="auto"/>
              <w:jc w:val="both"/>
              <w:rPr>
                <w:rFonts w:ascii="Bookman Old Style" w:hAnsi="Bookman Old Style"/>
                <w:sz w:val="22"/>
                <w:szCs w:val="22"/>
                <w:lang w:val="en-IN" w:eastAsia="zh-CN" w:bidi="hi-IN"/>
              </w:rPr>
            </w:pPr>
            <w:r w:rsidRPr="00F66BE0">
              <w:rPr>
                <w:rFonts w:ascii="Bookman Old Style" w:hAnsi="Bookman Old Style"/>
                <w:sz w:val="22"/>
                <w:szCs w:val="22"/>
                <w:lang w:val="en-IN" w:eastAsia="zh-CN" w:bidi="hi-IN"/>
              </w:rPr>
              <w:t>21-30</w:t>
            </w:r>
          </w:p>
        </w:tc>
        <w:tc>
          <w:tcPr>
            <w:tcW w:w="1389" w:type="dxa"/>
            <w:shd w:val="clear" w:color="auto" w:fill="auto"/>
          </w:tcPr>
          <w:p w14:paraId="310AC9F1" w14:textId="77777777" w:rsidR="00EF309A" w:rsidRPr="00F66BE0" w:rsidRDefault="00EF309A" w:rsidP="00EF309A">
            <w:pPr>
              <w:widowControl w:val="0"/>
              <w:suppressAutoHyphens/>
              <w:spacing w:line="360" w:lineRule="auto"/>
              <w:jc w:val="both"/>
              <w:rPr>
                <w:rFonts w:ascii="Bookman Old Style" w:hAnsi="Bookman Old Style"/>
                <w:sz w:val="22"/>
                <w:szCs w:val="22"/>
                <w:lang w:val="en-IN" w:eastAsia="zh-CN" w:bidi="hi-IN"/>
              </w:rPr>
            </w:pPr>
            <w:r w:rsidRPr="00F66BE0">
              <w:rPr>
                <w:rFonts w:ascii="Bookman Old Style" w:hAnsi="Bookman Old Style"/>
                <w:sz w:val="22"/>
                <w:szCs w:val="22"/>
                <w:lang w:val="en-IN" w:eastAsia="zh-CN" w:bidi="hi-IN"/>
              </w:rPr>
              <w:t>Flu</w:t>
            </w:r>
          </w:p>
        </w:tc>
        <w:tc>
          <w:tcPr>
            <w:tcW w:w="1389" w:type="dxa"/>
            <w:shd w:val="clear" w:color="auto" w:fill="auto"/>
          </w:tcPr>
          <w:p w14:paraId="05F1F859" w14:textId="77777777" w:rsidR="00EF309A" w:rsidRPr="00F66BE0" w:rsidRDefault="00EF309A" w:rsidP="00EF309A">
            <w:pPr>
              <w:widowControl w:val="0"/>
              <w:suppressAutoHyphens/>
              <w:spacing w:line="360" w:lineRule="auto"/>
              <w:jc w:val="both"/>
              <w:rPr>
                <w:rFonts w:ascii="Bookman Old Style" w:hAnsi="Bookman Old Style"/>
                <w:sz w:val="22"/>
                <w:szCs w:val="22"/>
                <w:lang w:val="en-IN" w:eastAsia="zh-CN" w:bidi="hi-IN"/>
              </w:rPr>
            </w:pPr>
            <w:r w:rsidRPr="00F66BE0">
              <w:rPr>
                <w:rFonts w:ascii="Bookman Old Style" w:hAnsi="Bookman Old Style"/>
                <w:sz w:val="22"/>
                <w:szCs w:val="22"/>
                <w:lang w:val="en-IN" w:eastAsia="zh-CN" w:bidi="hi-IN"/>
              </w:rPr>
              <w:t>100</w:t>
            </w:r>
          </w:p>
        </w:tc>
      </w:tr>
      <w:tr w:rsidR="00EF309A" w:rsidRPr="00F66BE0" w14:paraId="645E43C2" w14:textId="77777777" w:rsidTr="00EF309A">
        <w:trPr>
          <w:trHeight w:val="372"/>
        </w:trPr>
        <w:tc>
          <w:tcPr>
            <w:tcW w:w="1388" w:type="dxa"/>
            <w:shd w:val="clear" w:color="auto" w:fill="auto"/>
          </w:tcPr>
          <w:p w14:paraId="27EB354C" w14:textId="77777777" w:rsidR="00EF309A" w:rsidRPr="00F66BE0" w:rsidRDefault="00EF309A" w:rsidP="00EF309A">
            <w:pPr>
              <w:widowControl w:val="0"/>
              <w:suppressAutoHyphens/>
              <w:spacing w:line="360" w:lineRule="auto"/>
              <w:jc w:val="both"/>
              <w:rPr>
                <w:rFonts w:ascii="Bookman Old Style" w:hAnsi="Bookman Old Style"/>
                <w:sz w:val="22"/>
                <w:szCs w:val="22"/>
                <w:lang w:val="en-IN" w:eastAsia="zh-CN" w:bidi="hi-IN"/>
              </w:rPr>
            </w:pPr>
            <w:r w:rsidRPr="00F66BE0">
              <w:rPr>
                <w:rFonts w:ascii="Bookman Old Style" w:hAnsi="Bookman Old Style"/>
                <w:sz w:val="22"/>
                <w:szCs w:val="22"/>
                <w:lang w:val="en-IN" w:eastAsia="zh-CN" w:bidi="hi-IN"/>
              </w:rPr>
              <w:t>7527*</w:t>
            </w:r>
          </w:p>
        </w:tc>
        <w:tc>
          <w:tcPr>
            <w:tcW w:w="1388" w:type="dxa"/>
            <w:shd w:val="clear" w:color="auto" w:fill="auto"/>
          </w:tcPr>
          <w:p w14:paraId="05685E9C" w14:textId="77777777" w:rsidR="00EF309A" w:rsidRPr="00F66BE0" w:rsidRDefault="00EF309A" w:rsidP="00EF309A">
            <w:pPr>
              <w:widowControl w:val="0"/>
              <w:suppressAutoHyphens/>
              <w:spacing w:line="360" w:lineRule="auto"/>
              <w:jc w:val="both"/>
              <w:rPr>
                <w:rFonts w:ascii="Bookman Old Style" w:hAnsi="Bookman Old Style"/>
                <w:sz w:val="22"/>
                <w:szCs w:val="22"/>
                <w:lang w:val="en-IN" w:eastAsia="zh-CN" w:bidi="hi-IN"/>
              </w:rPr>
            </w:pPr>
            <w:r w:rsidRPr="00F66BE0">
              <w:rPr>
                <w:rFonts w:ascii="Bookman Old Style" w:hAnsi="Bookman Old Style"/>
                <w:sz w:val="22"/>
                <w:szCs w:val="22"/>
                <w:lang w:val="en-IN" w:eastAsia="zh-CN" w:bidi="hi-IN"/>
              </w:rPr>
              <w:t>Person</w:t>
            </w:r>
          </w:p>
        </w:tc>
        <w:tc>
          <w:tcPr>
            <w:tcW w:w="1388" w:type="dxa"/>
            <w:shd w:val="clear" w:color="auto" w:fill="auto"/>
          </w:tcPr>
          <w:p w14:paraId="10022A6A" w14:textId="77777777" w:rsidR="00EF309A" w:rsidRPr="00F66BE0" w:rsidRDefault="00EF309A" w:rsidP="00EF309A">
            <w:pPr>
              <w:widowControl w:val="0"/>
              <w:suppressAutoHyphens/>
              <w:spacing w:line="360" w:lineRule="auto"/>
              <w:jc w:val="both"/>
              <w:rPr>
                <w:rFonts w:ascii="Bookman Old Style" w:hAnsi="Bookman Old Style"/>
                <w:sz w:val="22"/>
                <w:szCs w:val="22"/>
                <w:lang w:val="en-IN" w:eastAsia="zh-CN" w:bidi="hi-IN"/>
              </w:rPr>
            </w:pPr>
            <w:r w:rsidRPr="00F66BE0">
              <w:rPr>
                <w:rFonts w:ascii="Bookman Old Style" w:hAnsi="Bookman Old Style"/>
                <w:sz w:val="22"/>
                <w:szCs w:val="22"/>
                <w:lang w:val="en-IN" w:eastAsia="zh-CN" w:bidi="hi-IN"/>
              </w:rPr>
              <w:t>21-30</w:t>
            </w:r>
          </w:p>
        </w:tc>
        <w:tc>
          <w:tcPr>
            <w:tcW w:w="1389" w:type="dxa"/>
            <w:shd w:val="clear" w:color="auto" w:fill="auto"/>
          </w:tcPr>
          <w:p w14:paraId="3E21F0A3" w14:textId="77777777" w:rsidR="00EF309A" w:rsidRPr="00F66BE0" w:rsidRDefault="00EF309A" w:rsidP="00EF309A">
            <w:pPr>
              <w:widowControl w:val="0"/>
              <w:suppressAutoHyphens/>
              <w:spacing w:line="360" w:lineRule="auto"/>
              <w:jc w:val="both"/>
              <w:rPr>
                <w:rFonts w:ascii="Bookman Old Style" w:hAnsi="Bookman Old Style"/>
                <w:sz w:val="22"/>
                <w:szCs w:val="22"/>
                <w:lang w:val="en-IN" w:eastAsia="zh-CN" w:bidi="hi-IN"/>
              </w:rPr>
            </w:pPr>
            <w:r w:rsidRPr="00F66BE0">
              <w:rPr>
                <w:rFonts w:ascii="Bookman Old Style" w:hAnsi="Bookman Old Style"/>
                <w:sz w:val="22"/>
                <w:szCs w:val="22"/>
                <w:lang w:val="en-IN" w:eastAsia="zh-CN" w:bidi="hi-IN"/>
              </w:rPr>
              <w:t>Cancer</w:t>
            </w:r>
          </w:p>
        </w:tc>
        <w:tc>
          <w:tcPr>
            <w:tcW w:w="1389" w:type="dxa"/>
            <w:shd w:val="clear" w:color="auto" w:fill="auto"/>
          </w:tcPr>
          <w:p w14:paraId="371965AC" w14:textId="77777777" w:rsidR="00EF309A" w:rsidRPr="00F66BE0" w:rsidRDefault="00EF309A" w:rsidP="00EF309A">
            <w:pPr>
              <w:widowControl w:val="0"/>
              <w:suppressAutoHyphens/>
              <w:spacing w:line="360" w:lineRule="auto"/>
              <w:jc w:val="both"/>
              <w:rPr>
                <w:rFonts w:ascii="Bookman Old Style" w:hAnsi="Bookman Old Style"/>
                <w:sz w:val="22"/>
                <w:szCs w:val="22"/>
                <w:lang w:val="en-IN" w:eastAsia="zh-CN" w:bidi="hi-IN"/>
              </w:rPr>
            </w:pPr>
            <w:r w:rsidRPr="00F66BE0">
              <w:rPr>
                <w:rFonts w:ascii="Bookman Old Style" w:hAnsi="Bookman Old Style"/>
                <w:sz w:val="22"/>
                <w:szCs w:val="22"/>
                <w:lang w:val="en-IN" w:eastAsia="zh-CN" w:bidi="hi-IN"/>
              </w:rPr>
              <w:t>3000</w:t>
            </w:r>
          </w:p>
        </w:tc>
      </w:tr>
      <w:tr w:rsidR="00EF309A" w:rsidRPr="00F66BE0" w14:paraId="798F8D77" w14:textId="77777777" w:rsidTr="00EF309A">
        <w:trPr>
          <w:trHeight w:val="372"/>
        </w:trPr>
        <w:tc>
          <w:tcPr>
            <w:tcW w:w="1388" w:type="dxa"/>
            <w:shd w:val="clear" w:color="auto" w:fill="auto"/>
          </w:tcPr>
          <w:p w14:paraId="0F5A663C" w14:textId="77777777" w:rsidR="00EF309A" w:rsidRPr="00F66BE0" w:rsidRDefault="00EF309A" w:rsidP="00EF309A">
            <w:pPr>
              <w:widowControl w:val="0"/>
              <w:suppressAutoHyphens/>
              <w:spacing w:line="360" w:lineRule="auto"/>
              <w:jc w:val="both"/>
              <w:rPr>
                <w:rFonts w:ascii="Bookman Old Style" w:hAnsi="Bookman Old Style"/>
                <w:sz w:val="22"/>
                <w:szCs w:val="22"/>
                <w:lang w:val="en-IN" w:eastAsia="zh-CN" w:bidi="hi-IN"/>
              </w:rPr>
            </w:pPr>
            <w:r w:rsidRPr="00F66BE0">
              <w:rPr>
                <w:rFonts w:ascii="Bookman Old Style" w:hAnsi="Bookman Old Style"/>
                <w:sz w:val="22"/>
                <w:szCs w:val="22"/>
                <w:lang w:val="en-IN" w:eastAsia="zh-CN" w:bidi="hi-IN"/>
              </w:rPr>
              <w:t>7527*</w:t>
            </w:r>
          </w:p>
        </w:tc>
        <w:tc>
          <w:tcPr>
            <w:tcW w:w="1388" w:type="dxa"/>
            <w:shd w:val="clear" w:color="auto" w:fill="auto"/>
          </w:tcPr>
          <w:p w14:paraId="1A10CFD6" w14:textId="77777777" w:rsidR="00EF309A" w:rsidRPr="00F66BE0" w:rsidRDefault="00EF309A" w:rsidP="00EF309A">
            <w:pPr>
              <w:widowControl w:val="0"/>
              <w:suppressAutoHyphens/>
              <w:spacing w:line="360" w:lineRule="auto"/>
              <w:jc w:val="both"/>
              <w:rPr>
                <w:rFonts w:ascii="Bookman Old Style" w:hAnsi="Bookman Old Style"/>
                <w:sz w:val="22"/>
                <w:szCs w:val="22"/>
                <w:lang w:val="en-IN" w:eastAsia="zh-CN" w:bidi="hi-IN"/>
              </w:rPr>
            </w:pPr>
            <w:r w:rsidRPr="00F66BE0">
              <w:rPr>
                <w:rFonts w:ascii="Bookman Old Style" w:hAnsi="Bookman Old Style"/>
                <w:sz w:val="22"/>
                <w:szCs w:val="22"/>
                <w:lang w:val="en-IN" w:eastAsia="zh-CN" w:bidi="hi-IN"/>
              </w:rPr>
              <w:t>Person</w:t>
            </w:r>
          </w:p>
        </w:tc>
        <w:tc>
          <w:tcPr>
            <w:tcW w:w="1388" w:type="dxa"/>
            <w:shd w:val="clear" w:color="auto" w:fill="auto"/>
          </w:tcPr>
          <w:p w14:paraId="1201F586" w14:textId="77777777" w:rsidR="00EF309A" w:rsidRPr="00F66BE0" w:rsidRDefault="00EF309A" w:rsidP="00EF309A">
            <w:pPr>
              <w:widowControl w:val="0"/>
              <w:suppressAutoHyphens/>
              <w:spacing w:line="360" w:lineRule="auto"/>
              <w:jc w:val="both"/>
              <w:rPr>
                <w:rFonts w:ascii="Bookman Old Style" w:hAnsi="Bookman Old Style"/>
                <w:sz w:val="22"/>
                <w:szCs w:val="22"/>
                <w:lang w:val="en-IN" w:eastAsia="zh-CN" w:bidi="hi-IN"/>
              </w:rPr>
            </w:pPr>
            <w:r w:rsidRPr="00F66BE0">
              <w:rPr>
                <w:rFonts w:ascii="Bookman Old Style" w:hAnsi="Bookman Old Style"/>
                <w:sz w:val="22"/>
                <w:szCs w:val="22"/>
                <w:lang w:val="en-IN" w:eastAsia="zh-CN" w:bidi="hi-IN"/>
              </w:rPr>
              <w:t>21-30</w:t>
            </w:r>
          </w:p>
        </w:tc>
        <w:tc>
          <w:tcPr>
            <w:tcW w:w="1389" w:type="dxa"/>
            <w:shd w:val="clear" w:color="auto" w:fill="auto"/>
          </w:tcPr>
          <w:p w14:paraId="7034D2AB" w14:textId="77777777" w:rsidR="00EF309A" w:rsidRPr="00F66BE0" w:rsidRDefault="00EF309A" w:rsidP="00EF309A">
            <w:pPr>
              <w:widowControl w:val="0"/>
              <w:suppressAutoHyphens/>
              <w:spacing w:line="360" w:lineRule="auto"/>
              <w:jc w:val="both"/>
              <w:rPr>
                <w:rFonts w:ascii="Bookman Old Style" w:hAnsi="Bookman Old Style"/>
                <w:sz w:val="22"/>
                <w:szCs w:val="22"/>
                <w:lang w:val="en-IN" w:eastAsia="zh-CN" w:bidi="hi-IN"/>
              </w:rPr>
            </w:pPr>
            <w:r w:rsidRPr="00F66BE0">
              <w:rPr>
                <w:rFonts w:ascii="Bookman Old Style" w:hAnsi="Bookman Old Style"/>
                <w:sz w:val="22"/>
                <w:szCs w:val="22"/>
                <w:lang w:val="en-IN" w:eastAsia="zh-CN" w:bidi="hi-IN"/>
              </w:rPr>
              <w:t>Hiv</w:t>
            </w:r>
          </w:p>
        </w:tc>
        <w:tc>
          <w:tcPr>
            <w:tcW w:w="1389" w:type="dxa"/>
            <w:shd w:val="clear" w:color="auto" w:fill="auto"/>
          </w:tcPr>
          <w:p w14:paraId="3582E4C8" w14:textId="77777777" w:rsidR="00EF309A" w:rsidRPr="00F66BE0" w:rsidRDefault="00EF309A" w:rsidP="00EF309A">
            <w:pPr>
              <w:widowControl w:val="0"/>
              <w:suppressAutoHyphens/>
              <w:spacing w:line="360" w:lineRule="auto"/>
              <w:jc w:val="both"/>
              <w:rPr>
                <w:rFonts w:ascii="Bookman Old Style" w:hAnsi="Bookman Old Style"/>
                <w:sz w:val="22"/>
                <w:szCs w:val="22"/>
                <w:lang w:val="en-IN" w:eastAsia="zh-CN" w:bidi="hi-IN"/>
              </w:rPr>
            </w:pPr>
            <w:r w:rsidRPr="00F66BE0">
              <w:rPr>
                <w:rFonts w:ascii="Bookman Old Style" w:hAnsi="Bookman Old Style"/>
                <w:sz w:val="22"/>
                <w:szCs w:val="22"/>
                <w:lang w:val="en-IN" w:eastAsia="zh-CN" w:bidi="hi-IN"/>
              </w:rPr>
              <w:t>5000</w:t>
            </w:r>
          </w:p>
        </w:tc>
      </w:tr>
      <w:tr w:rsidR="00EF309A" w:rsidRPr="00F66BE0" w14:paraId="6109C70F" w14:textId="77777777" w:rsidTr="00EF309A">
        <w:trPr>
          <w:trHeight w:val="387"/>
        </w:trPr>
        <w:tc>
          <w:tcPr>
            <w:tcW w:w="1388" w:type="dxa"/>
            <w:shd w:val="clear" w:color="auto" w:fill="auto"/>
          </w:tcPr>
          <w:p w14:paraId="13331302" w14:textId="77777777" w:rsidR="00EF309A" w:rsidRPr="00F66BE0" w:rsidRDefault="00EF309A" w:rsidP="00EF309A">
            <w:pPr>
              <w:widowControl w:val="0"/>
              <w:suppressAutoHyphens/>
              <w:spacing w:line="360" w:lineRule="auto"/>
              <w:jc w:val="both"/>
              <w:rPr>
                <w:rFonts w:ascii="Bookman Old Style" w:hAnsi="Bookman Old Style"/>
                <w:sz w:val="22"/>
                <w:szCs w:val="22"/>
                <w:lang w:val="en-IN" w:eastAsia="zh-CN" w:bidi="hi-IN"/>
              </w:rPr>
            </w:pPr>
            <w:r w:rsidRPr="00F66BE0">
              <w:rPr>
                <w:rFonts w:ascii="Bookman Old Style" w:hAnsi="Bookman Old Style"/>
                <w:sz w:val="22"/>
                <w:szCs w:val="22"/>
                <w:lang w:val="en-IN" w:eastAsia="zh-CN" w:bidi="hi-IN"/>
              </w:rPr>
              <w:t>7527*</w:t>
            </w:r>
          </w:p>
        </w:tc>
        <w:tc>
          <w:tcPr>
            <w:tcW w:w="1388" w:type="dxa"/>
            <w:shd w:val="clear" w:color="auto" w:fill="auto"/>
          </w:tcPr>
          <w:p w14:paraId="296CE21C" w14:textId="77777777" w:rsidR="00EF309A" w:rsidRPr="00F66BE0" w:rsidRDefault="00EF309A" w:rsidP="00EF309A">
            <w:pPr>
              <w:widowControl w:val="0"/>
              <w:suppressAutoHyphens/>
              <w:spacing w:line="360" w:lineRule="auto"/>
              <w:jc w:val="both"/>
              <w:rPr>
                <w:rFonts w:ascii="Bookman Old Style" w:hAnsi="Bookman Old Style"/>
                <w:sz w:val="22"/>
                <w:szCs w:val="22"/>
                <w:lang w:val="en-IN" w:eastAsia="zh-CN" w:bidi="hi-IN"/>
              </w:rPr>
            </w:pPr>
            <w:r w:rsidRPr="00F66BE0">
              <w:rPr>
                <w:rFonts w:ascii="Bookman Old Style" w:hAnsi="Bookman Old Style"/>
                <w:sz w:val="22"/>
                <w:szCs w:val="22"/>
                <w:lang w:val="en-IN" w:eastAsia="zh-CN" w:bidi="hi-IN"/>
              </w:rPr>
              <w:t>Person</w:t>
            </w:r>
          </w:p>
        </w:tc>
        <w:tc>
          <w:tcPr>
            <w:tcW w:w="1388" w:type="dxa"/>
            <w:shd w:val="clear" w:color="auto" w:fill="auto"/>
          </w:tcPr>
          <w:p w14:paraId="512B105B" w14:textId="77777777" w:rsidR="00EF309A" w:rsidRPr="00F66BE0" w:rsidRDefault="00EF309A" w:rsidP="00EF309A">
            <w:pPr>
              <w:widowControl w:val="0"/>
              <w:suppressAutoHyphens/>
              <w:spacing w:line="360" w:lineRule="auto"/>
              <w:jc w:val="both"/>
              <w:rPr>
                <w:rFonts w:ascii="Bookman Old Style" w:hAnsi="Bookman Old Style"/>
                <w:sz w:val="22"/>
                <w:szCs w:val="22"/>
                <w:lang w:val="en-IN" w:eastAsia="zh-CN" w:bidi="hi-IN"/>
              </w:rPr>
            </w:pPr>
            <w:r w:rsidRPr="00F66BE0">
              <w:rPr>
                <w:rFonts w:ascii="Bookman Old Style" w:hAnsi="Bookman Old Style"/>
                <w:sz w:val="22"/>
                <w:szCs w:val="22"/>
                <w:lang w:val="en-IN" w:eastAsia="zh-CN" w:bidi="hi-IN"/>
              </w:rPr>
              <w:t>31-40</w:t>
            </w:r>
          </w:p>
        </w:tc>
        <w:tc>
          <w:tcPr>
            <w:tcW w:w="1389" w:type="dxa"/>
            <w:shd w:val="clear" w:color="auto" w:fill="auto"/>
          </w:tcPr>
          <w:p w14:paraId="7C1F5822" w14:textId="77777777" w:rsidR="00EF309A" w:rsidRPr="00F66BE0" w:rsidRDefault="00EF309A" w:rsidP="00EF309A">
            <w:pPr>
              <w:widowControl w:val="0"/>
              <w:suppressAutoHyphens/>
              <w:spacing w:line="360" w:lineRule="auto"/>
              <w:jc w:val="both"/>
              <w:rPr>
                <w:rFonts w:ascii="Bookman Old Style" w:hAnsi="Bookman Old Style"/>
                <w:sz w:val="22"/>
                <w:szCs w:val="22"/>
                <w:lang w:val="en-IN" w:eastAsia="zh-CN" w:bidi="hi-IN"/>
              </w:rPr>
            </w:pPr>
            <w:r w:rsidRPr="00F66BE0">
              <w:rPr>
                <w:rFonts w:ascii="Bookman Old Style" w:hAnsi="Bookman Old Style"/>
                <w:sz w:val="22"/>
                <w:szCs w:val="22"/>
                <w:lang w:val="en-IN" w:eastAsia="zh-CN" w:bidi="hi-IN"/>
              </w:rPr>
              <w:t>Diabetes</w:t>
            </w:r>
          </w:p>
        </w:tc>
        <w:tc>
          <w:tcPr>
            <w:tcW w:w="1389" w:type="dxa"/>
            <w:shd w:val="clear" w:color="auto" w:fill="auto"/>
          </w:tcPr>
          <w:p w14:paraId="598511D4" w14:textId="77777777" w:rsidR="00EF309A" w:rsidRPr="00F66BE0" w:rsidRDefault="00EF309A" w:rsidP="00EF309A">
            <w:pPr>
              <w:widowControl w:val="0"/>
              <w:suppressAutoHyphens/>
              <w:spacing w:line="360" w:lineRule="auto"/>
              <w:jc w:val="both"/>
              <w:rPr>
                <w:rFonts w:ascii="Bookman Old Style" w:hAnsi="Bookman Old Style"/>
                <w:sz w:val="22"/>
                <w:szCs w:val="22"/>
                <w:lang w:val="en-IN" w:eastAsia="zh-CN" w:bidi="hi-IN"/>
              </w:rPr>
            </w:pPr>
            <w:r w:rsidRPr="00F66BE0">
              <w:rPr>
                <w:rFonts w:ascii="Bookman Old Style" w:hAnsi="Bookman Old Style"/>
                <w:sz w:val="22"/>
                <w:szCs w:val="22"/>
                <w:lang w:val="en-IN" w:eastAsia="zh-CN" w:bidi="hi-IN"/>
              </w:rPr>
              <w:t>1000</w:t>
            </w:r>
          </w:p>
        </w:tc>
      </w:tr>
    </w:tbl>
    <w:p w14:paraId="5AC402F4" w14:textId="77777777" w:rsidR="005363B6" w:rsidRPr="00F66BE0" w:rsidRDefault="005363B6" w:rsidP="00B95FEB">
      <w:pPr>
        <w:widowControl w:val="0"/>
        <w:suppressAutoHyphens/>
        <w:spacing w:line="360" w:lineRule="auto"/>
        <w:jc w:val="both"/>
        <w:rPr>
          <w:rFonts w:ascii="Bookman Old Style" w:eastAsia="Droid Sans Fallback" w:hAnsi="Bookman Old Style" w:cs="FreeSans"/>
          <w:lang w:val="en-IN" w:eastAsia="zh-CN" w:bidi="hi-IN"/>
        </w:rPr>
      </w:pPr>
    </w:p>
    <w:p w14:paraId="2CB22D79" w14:textId="77777777" w:rsidR="005363B6" w:rsidRPr="00F66BE0" w:rsidRDefault="005363B6" w:rsidP="00B95FEB">
      <w:pPr>
        <w:widowControl w:val="0"/>
        <w:suppressAutoHyphens/>
        <w:spacing w:line="360" w:lineRule="auto"/>
        <w:jc w:val="both"/>
        <w:rPr>
          <w:rFonts w:ascii="Bookman Old Style" w:eastAsia="Droid Sans Fallback" w:hAnsi="Bookman Old Style" w:cs="FreeSans"/>
          <w:lang w:val="en-IN" w:eastAsia="zh-CN" w:bidi="hi-IN"/>
        </w:rPr>
      </w:pPr>
    </w:p>
    <w:p w14:paraId="4A8744D6" w14:textId="77777777" w:rsidR="005363B6" w:rsidRPr="00F66BE0" w:rsidRDefault="005363B6" w:rsidP="00B95FEB">
      <w:pPr>
        <w:widowControl w:val="0"/>
        <w:suppressAutoHyphens/>
        <w:spacing w:line="360" w:lineRule="auto"/>
        <w:jc w:val="both"/>
        <w:rPr>
          <w:rFonts w:ascii="Bookman Old Style" w:eastAsia="Droid Sans Fallback" w:hAnsi="Bookman Old Style" w:cs="FreeSans"/>
          <w:lang w:val="en-IN" w:eastAsia="zh-CN" w:bidi="hi-IN"/>
        </w:rPr>
      </w:pPr>
    </w:p>
    <w:p w14:paraId="2333EF26" w14:textId="77777777" w:rsidR="005363B6" w:rsidRPr="00F66BE0" w:rsidRDefault="005363B6" w:rsidP="00B95FEB">
      <w:pPr>
        <w:widowControl w:val="0"/>
        <w:suppressAutoHyphens/>
        <w:spacing w:line="360" w:lineRule="auto"/>
        <w:jc w:val="both"/>
        <w:rPr>
          <w:rFonts w:ascii="Bookman Old Style" w:eastAsia="Droid Sans Fallback" w:hAnsi="Bookman Old Style" w:cs="FreeSans"/>
          <w:color w:val="00000A"/>
          <w:lang w:val="en-IN" w:eastAsia="zh-CN" w:bidi="hi-IN"/>
        </w:rPr>
      </w:pPr>
    </w:p>
    <w:p w14:paraId="1A6A4D43" w14:textId="130301E1" w:rsidR="005363B6" w:rsidRPr="00F66BE0" w:rsidRDefault="005363B6" w:rsidP="00B95FEB">
      <w:pPr>
        <w:widowControl w:val="0"/>
        <w:suppressAutoHyphens/>
        <w:spacing w:line="360" w:lineRule="auto"/>
        <w:jc w:val="both"/>
        <w:rPr>
          <w:rFonts w:ascii="Bookman Old Style" w:eastAsia="Droid Sans Fallback" w:hAnsi="Bookman Old Style" w:cs="FreeSans"/>
          <w:b/>
          <w:color w:val="00000A"/>
          <w:lang w:val="en-IN" w:eastAsia="zh-CN" w:bidi="hi-IN"/>
        </w:rPr>
      </w:pPr>
      <w:r w:rsidRPr="00F66BE0">
        <w:rPr>
          <w:rFonts w:ascii="Bookman Old Style" w:eastAsia="Droid Sans Fallback" w:hAnsi="Bookman Old Style" w:cs="FreeSans"/>
          <w:color w:val="00000A"/>
          <w:lang w:val="en-IN" w:eastAsia="zh-CN" w:bidi="hi-IN"/>
        </w:rPr>
        <w:tab/>
      </w:r>
      <w:r w:rsidRPr="00F66BE0">
        <w:rPr>
          <w:rFonts w:ascii="Bookman Old Style" w:eastAsia="Droid Sans Fallback" w:hAnsi="Bookman Old Style" w:cs="FreeSans"/>
          <w:color w:val="00000A"/>
          <w:lang w:val="en-IN" w:eastAsia="zh-CN" w:bidi="hi-IN"/>
        </w:rPr>
        <w:tab/>
      </w:r>
      <w:r w:rsidRPr="00F66BE0">
        <w:rPr>
          <w:rFonts w:ascii="Bookman Old Style" w:eastAsia="Droid Sans Fallback" w:hAnsi="Bookman Old Style" w:cs="FreeSans"/>
          <w:color w:val="00000A"/>
          <w:lang w:val="en-IN" w:eastAsia="zh-CN" w:bidi="hi-IN"/>
        </w:rPr>
        <w:tab/>
      </w:r>
      <w:r w:rsidR="00EF309A">
        <w:rPr>
          <w:rFonts w:ascii="Bookman Old Style" w:eastAsia="Droid Sans Fallback" w:hAnsi="Bookman Old Style" w:cs="FreeSans"/>
          <w:color w:val="00000A"/>
          <w:lang w:val="en-IN" w:eastAsia="zh-CN" w:bidi="hi-IN"/>
        </w:rPr>
        <w:tab/>
      </w:r>
      <w:r w:rsidR="00EF309A">
        <w:rPr>
          <w:rFonts w:ascii="Bookman Old Style" w:eastAsia="Droid Sans Fallback" w:hAnsi="Bookman Old Style" w:cs="FreeSans"/>
          <w:color w:val="00000A"/>
          <w:lang w:val="en-IN" w:eastAsia="zh-CN" w:bidi="hi-IN"/>
        </w:rPr>
        <w:tab/>
      </w:r>
      <w:r w:rsidR="00EF309A">
        <w:rPr>
          <w:rFonts w:ascii="Bookman Old Style" w:eastAsia="Droid Sans Fallback" w:hAnsi="Bookman Old Style" w:cs="FreeSans"/>
          <w:color w:val="00000A"/>
          <w:lang w:val="en-IN" w:eastAsia="zh-CN" w:bidi="hi-IN"/>
        </w:rPr>
        <w:tab/>
      </w:r>
      <w:r w:rsidR="00EF309A">
        <w:rPr>
          <w:rFonts w:ascii="Bookman Old Style" w:eastAsia="Droid Sans Fallback" w:hAnsi="Bookman Old Style" w:cs="FreeSans"/>
          <w:color w:val="00000A"/>
          <w:lang w:val="en-IN" w:eastAsia="zh-CN" w:bidi="hi-IN"/>
        </w:rPr>
        <w:tab/>
      </w:r>
      <w:r w:rsidRPr="00F66BE0">
        <w:rPr>
          <w:rFonts w:ascii="Bookman Old Style" w:eastAsia="Droid Sans Fallback" w:hAnsi="Bookman Old Style" w:cs="FreeSans"/>
          <w:b/>
          <w:color w:val="00000A"/>
          <w:lang w:val="en-IN" w:eastAsia="zh-CN" w:bidi="hi-IN"/>
        </w:rPr>
        <w:t xml:space="preserve">Table </w:t>
      </w:r>
      <w:r w:rsidR="00BE3491" w:rsidRPr="00F66BE0">
        <w:rPr>
          <w:rFonts w:ascii="Bookman Old Style" w:eastAsia="Droid Sans Fallback" w:hAnsi="Bookman Old Style" w:cs="FreeSans"/>
          <w:b/>
          <w:color w:val="00000A"/>
          <w:lang w:val="en-IN" w:eastAsia="zh-CN" w:bidi="hi-IN"/>
        </w:rPr>
        <w:t>1.2</w:t>
      </w:r>
      <w:r w:rsidRPr="00F66BE0">
        <w:rPr>
          <w:rFonts w:ascii="Bookman Old Style" w:eastAsia="Droid Sans Fallback" w:hAnsi="Bookman Old Style" w:cs="FreeSans"/>
          <w:b/>
          <w:color w:val="00000A"/>
          <w:lang w:val="en-IN" w:eastAsia="zh-CN" w:bidi="hi-IN"/>
        </w:rPr>
        <w:t xml:space="preserve">: </w:t>
      </w:r>
      <w:r w:rsidR="00080582" w:rsidRPr="00F66BE0">
        <w:rPr>
          <w:rFonts w:ascii="Bookman Old Style" w:eastAsia="Droid Sans Fallback" w:hAnsi="Bookman Old Style" w:cs="FreeSans"/>
          <w:b/>
          <w:color w:val="00000A"/>
          <w:lang w:val="en-IN" w:eastAsia="zh-CN" w:bidi="hi-IN"/>
        </w:rPr>
        <w:t>Anonymizations</w:t>
      </w:r>
      <w:r w:rsidRPr="00F66BE0">
        <w:rPr>
          <w:rFonts w:ascii="Bookman Old Style" w:eastAsia="Droid Sans Fallback" w:hAnsi="Bookman Old Style" w:cs="FreeSans"/>
          <w:b/>
          <w:color w:val="00000A"/>
          <w:lang w:val="en-IN" w:eastAsia="zh-CN" w:bidi="hi-IN"/>
        </w:rPr>
        <w:t xml:space="preserve"> at Attribute Level </w:t>
      </w:r>
    </w:p>
    <w:p w14:paraId="7B22CF9D" w14:textId="77777777" w:rsidR="005363B6" w:rsidRPr="00F66BE0" w:rsidRDefault="005363B6" w:rsidP="00B95FEB">
      <w:pPr>
        <w:widowControl w:val="0"/>
        <w:suppressAutoHyphens/>
        <w:spacing w:line="360" w:lineRule="auto"/>
        <w:jc w:val="both"/>
        <w:rPr>
          <w:rFonts w:ascii="Bookman Old Style" w:eastAsia="Droid Sans Fallback" w:hAnsi="Bookman Old Style" w:cs="FreeSans"/>
          <w:color w:val="00000A"/>
          <w:lang w:val="en-IN" w:eastAsia="zh-CN" w:bidi="hi-IN"/>
        </w:rPr>
      </w:pPr>
    </w:p>
    <w:p w14:paraId="0183B6CB" w14:textId="77777777" w:rsidR="005363B6" w:rsidRPr="00F66BE0" w:rsidRDefault="005363B6" w:rsidP="00B95FEB">
      <w:pPr>
        <w:widowControl w:val="0"/>
        <w:suppressAutoHyphens/>
        <w:spacing w:line="360" w:lineRule="auto"/>
        <w:jc w:val="both"/>
        <w:rPr>
          <w:rFonts w:ascii="Bookman Old Style" w:eastAsia="Droid Sans Fallback" w:hAnsi="Bookman Old Style" w:cs="FreeSans"/>
          <w:lang w:val="en-IN" w:eastAsia="zh-CN" w:bidi="hi-IN"/>
        </w:rPr>
      </w:pPr>
    </w:p>
    <w:tbl>
      <w:tblPr>
        <w:tblW w:w="6942" w:type="dxa"/>
        <w:tblInd w:w="15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8"/>
        <w:gridCol w:w="1388"/>
        <w:gridCol w:w="1388"/>
        <w:gridCol w:w="1389"/>
        <w:gridCol w:w="1389"/>
      </w:tblGrid>
      <w:tr w:rsidR="005363B6" w:rsidRPr="00F66BE0" w14:paraId="1BA20B11" w14:textId="77777777" w:rsidTr="00EF309A">
        <w:trPr>
          <w:trHeight w:val="372"/>
        </w:trPr>
        <w:tc>
          <w:tcPr>
            <w:tcW w:w="1388" w:type="dxa"/>
            <w:shd w:val="clear" w:color="auto" w:fill="auto"/>
          </w:tcPr>
          <w:p w14:paraId="35084DDB" w14:textId="77777777" w:rsidR="005363B6" w:rsidRPr="00F66BE0" w:rsidRDefault="005363B6" w:rsidP="00B95FEB">
            <w:pPr>
              <w:widowControl w:val="0"/>
              <w:suppressAutoHyphens/>
              <w:spacing w:line="360" w:lineRule="auto"/>
              <w:jc w:val="both"/>
              <w:rPr>
                <w:rFonts w:ascii="Bookman Old Style" w:hAnsi="Bookman Old Style"/>
                <w:sz w:val="22"/>
                <w:szCs w:val="22"/>
                <w:lang w:val="en-IN" w:eastAsia="zh-CN" w:bidi="hi-IN"/>
              </w:rPr>
            </w:pPr>
            <w:r w:rsidRPr="00F66BE0">
              <w:rPr>
                <w:rFonts w:ascii="Bookman Old Style" w:hAnsi="Bookman Old Style"/>
                <w:sz w:val="22"/>
                <w:szCs w:val="22"/>
                <w:lang w:val="en-IN" w:eastAsia="zh-CN" w:bidi="hi-IN"/>
              </w:rPr>
              <w:t>Zip Code</w:t>
            </w:r>
          </w:p>
        </w:tc>
        <w:tc>
          <w:tcPr>
            <w:tcW w:w="1388" w:type="dxa"/>
            <w:shd w:val="clear" w:color="auto" w:fill="auto"/>
          </w:tcPr>
          <w:p w14:paraId="1A9FA8AC" w14:textId="77777777" w:rsidR="005363B6" w:rsidRPr="00F66BE0" w:rsidRDefault="005363B6" w:rsidP="00B95FEB">
            <w:pPr>
              <w:widowControl w:val="0"/>
              <w:suppressAutoHyphens/>
              <w:spacing w:line="360" w:lineRule="auto"/>
              <w:jc w:val="both"/>
              <w:rPr>
                <w:rFonts w:ascii="Bookman Old Style" w:hAnsi="Bookman Old Style"/>
                <w:sz w:val="22"/>
                <w:szCs w:val="22"/>
                <w:lang w:val="en-IN" w:eastAsia="zh-CN" w:bidi="hi-IN"/>
              </w:rPr>
            </w:pPr>
            <w:r w:rsidRPr="00F66BE0">
              <w:rPr>
                <w:rFonts w:ascii="Bookman Old Style" w:hAnsi="Bookman Old Style"/>
                <w:sz w:val="22"/>
                <w:szCs w:val="22"/>
                <w:lang w:val="en-IN" w:eastAsia="zh-CN" w:bidi="hi-IN"/>
              </w:rPr>
              <w:t>Gender</w:t>
            </w:r>
          </w:p>
        </w:tc>
        <w:tc>
          <w:tcPr>
            <w:tcW w:w="1388" w:type="dxa"/>
            <w:shd w:val="clear" w:color="auto" w:fill="auto"/>
          </w:tcPr>
          <w:p w14:paraId="7A1692DA" w14:textId="77777777" w:rsidR="005363B6" w:rsidRPr="00F66BE0" w:rsidRDefault="005363B6" w:rsidP="00B95FEB">
            <w:pPr>
              <w:widowControl w:val="0"/>
              <w:suppressAutoHyphens/>
              <w:spacing w:line="360" w:lineRule="auto"/>
              <w:jc w:val="both"/>
              <w:rPr>
                <w:rFonts w:ascii="Bookman Old Style" w:hAnsi="Bookman Old Style"/>
                <w:sz w:val="22"/>
                <w:szCs w:val="22"/>
                <w:lang w:val="en-IN" w:eastAsia="zh-CN" w:bidi="hi-IN"/>
              </w:rPr>
            </w:pPr>
            <w:r w:rsidRPr="00F66BE0">
              <w:rPr>
                <w:rFonts w:ascii="Bookman Old Style" w:hAnsi="Bookman Old Style"/>
                <w:sz w:val="22"/>
                <w:szCs w:val="22"/>
                <w:lang w:val="en-IN" w:eastAsia="zh-CN" w:bidi="hi-IN"/>
              </w:rPr>
              <w:t>Age</w:t>
            </w:r>
          </w:p>
        </w:tc>
        <w:tc>
          <w:tcPr>
            <w:tcW w:w="1389" w:type="dxa"/>
            <w:shd w:val="clear" w:color="auto" w:fill="auto"/>
          </w:tcPr>
          <w:p w14:paraId="4F0CBEE0" w14:textId="77777777" w:rsidR="005363B6" w:rsidRPr="00F66BE0" w:rsidRDefault="005363B6" w:rsidP="00B95FEB">
            <w:pPr>
              <w:widowControl w:val="0"/>
              <w:suppressAutoHyphens/>
              <w:spacing w:line="360" w:lineRule="auto"/>
              <w:jc w:val="both"/>
              <w:rPr>
                <w:rFonts w:ascii="Bookman Old Style" w:hAnsi="Bookman Old Style"/>
                <w:sz w:val="22"/>
                <w:szCs w:val="22"/>
                <w:lang w:val="en-IN" w:eastAsia="zh-CN" w:bidi="hi-IN"/>
              </w:rPr>
            </w:pPr>
            <w:r w:rsidRPr="00F66BE0">
              <w:rPr>
                <w:rFonts w:ascii="Bookman Old Style" w:hAnsi="Bookman Old Style"/>
                <w:sz w:val="22"/>
                <w:szCs w:val="22"/>
                <w:lang w:val="en-IN" w:eastAsia="zh-CN" w:bidi="hi-IN"/>
              </w:rPr>
              <w:t>Disease</w:t>
            </w:r>
          </w:p>
        </w:tc>
        <w:tc>
          <w:tcPr>
            <w:tcW w:w="1389" w:type="dxa"/>
            <w:shd w:val="clear" w:color="auto" w:fill="auto"/>
          </w:tcPr>
          <w:p w14:paraId="37037B68" w14:textId="77777777" w:rsidR="005363B6" w:rsidRPr="00F66BE0" w:rsidRDefault="005363B6" w:rsidP="00B95FEB">
            <w:pPr>
              <w:widowControl w:val="0"/>
              <w:suppressAutoHyphens/>
              <w:spacing w:line="360" w:lineRule="auto"/>
              <w:jc w:val="both"/>
              <w:rPr>
                <w:rFonts w:ascii="Bookman Old Style" w:hAnsi="Bookman Old Style"/>
                <w:sz w:val="22"/>
                <w:szCs w:val="22"/>
                <w:lang w:val="en-IN" w:eastAsia="zh-CN" w:bidi="hi-IN"/>
              </w:rPr>
            </w:pPr>
            <w:r w:rsidRPr="00F66BE0">
              <w:rPr>
                <w:rFonts w:ascii="Bookman Old Style" w:hAnsi="Bookman Old Style"/>
                <w:sz w:val="22"/>
                <w:szCs w:val="22"/>
                <w:lang w:val="en-IN" w:eastAsia="zh-CN" w:bidi="hi-IN"/>
              </w:rPr>
              <w:t>Expense</w:t>
            </w:r>
          </w:p>
        </w:tc>
      </w:tr>
      <w:tr w:rsidR="005363B6" w:rsidRPr="00F66BE0" w14:paraId="37FC4D76" w14:textId="77777777" w:rsidTr="00EF309A">
        <w:trPr>
          <w:trHeight w:val="387"/>
        </w:trPr>
        <w:tc>
          <w:tcPr>
            <w:tcW w:w="1388" w:type="dxa"/>
            <w:shd w:val="clear" w:color="auto" w:fill="auto"/>
          </w:tcPr>
          <w:p w14:paraId="328F4D30" w14:textId="77777777" w:rsidR="005363B6" w:rsidRPr="00F66BE0" w:rsidRDefault="005363B6" w:rsidP="00B95FEB">
            <w:pPr>
              <w:widowControl w:val="0"/>
              <w:suppressAutoHyphens/>
              <w:spacing w:line="360" w:lineRule="auto"/>
              <w:jc w:val="both"/>
              <w:rPr>
                <w:rFonts w:ascii="Bookman Old Style" w:hAnsi="Bookman Old Style"/>
                <w:sz w:val="22"/>
                <w:szCs w:val="22"/>
                <w:lang w:val="en-IN" w:eastAsia="zh-CN" w:bidi="hi-IN"/>
              </w:rPr>
            </w:pPr>
            <w:r w:rsidRPr="00F66BE0">
              <w:rPr>
                <w:rFonts w:ascii="Bookman Old Style" w:hAnsi="Bookman Old Style"/>
                <w:sz w:val="22"/>
                <w:szCs w:val="22"/>
                <w:lang w:val="en-IN" w:eastAsia="zh-CN" w:bidi="hi-IN"/>
              </w:rPr>
              <w:t>7527*</w:t>
            </w:r>
          </w:p>
        </w:tc>
        <w:tc>
          <w:tcPr>
            <w:tcW w:w="1388" w:type="dxa"/>
            <w:shd w:val="clear" w:color="auto" w:fill="auto"/>
          </w:tcPr>
          <w:p w14:paraId="3E910540" w14:textId="77777777" w:rsidR="005363B6" w:rsidRPr="00F66BE0" w:rsidRDefault="005363B6" w:rsidP="00B95FEB">
            <w:pPr>
              <w:widowControl w:val="0"/>
              <w:suppressAutoHyphens/>
              <w:spacing w:line="360" w:lineRule="auto"/>
              <w:jc w:val="both"/>
              <w:rPr>
                <w:rFonts w:ascii="Bookman Old Style" w:hAnsi="Bookman Old Style"/>
                <w:sz w:val="22"/>
                <w:szCs w:val="22"/>
                <w:lang w:val="en-IN" w:eastAsia="zh-CN" w:bidi="hi-IN"/>
              </w:rPr>
            </w:pPr>
            <w:r w:rsidRPr="00F66BE0">
              <w:rPr>
                <w:rFonts w:ascii="Bookman Old Style" w:hAnsi="Bookman Old Style"/>
                <w:sz w:val="22"/>
                <w:szCs w:val="22"/>
                <w:lang w:val="en-IN" w:eastAsia="zh-CN" w:bidi="hi-IN"/>
              </w:rPr>
              <w:t>Male</w:t>
            </w:r>
          </w:p>
        </w:tc>
        <w:tc>
          <w:tcPr>
            <w:tcW w:w="1388" w:type="dxa"/>
            <w:shd w:val="clear" w:color="auto" w:fill="auto"/>
          </w:tcPr>
          <w:p w14:paraId="5C8347C8" w14:textId="77777777" w:rsidR="005363B6" w:rsidRPr="00F66BE0" w:rsidRDefault="005363B6" w:rsidP="00B95FEB">
            <w:pPr>
              <w:widowControl w:val="0"/>
              <w:suppressAutoHyphens/>
              <w:spacing w:line="360" w:lineRule="auto"/>
              <w:jc w:val="both"/>
              <w:rPr>
                <w:rFonts w:ascii="Bookman Old Style" w:hAnsi="Bookman Old Style"/>
                <w:sz w:val="22"/>
                <w:szCs w:val="22"/>
                <w:lang w:val="en-IN" w:eastAsia="zh-CN" w:bidi="hi-IN"/>
              </w:rPr>
            </w:pPr>
            <w:r w:rsidRPr="00F66BE0">
              <w:rPr>
                <w:rFonts w:ascii="Bookman Old Style" w:hAnsi="Bookman Old Style"/>
                <w:sz w:val="22"/>
                <w:szCs w:val="22"/>
                <w:lang w:val="en-IN" w:eastAsia="zh-CN" w:bidi="hi-IN"/>
              </w:rPr>
              <w:t>21-25</w:t>
            </w:r>
          </w:p>
        </w:tc>
        <w:tc>
          <w:tcPr>
            <w:tcW w:w="1389" w:type="dxa"/>
            <w:shd w:val="clear" w:color="auto" w:fill="auto"/>
          </w:tcPr>
          <w:p w14:paraId="3365B433" w14:textId="77777777" w:rsidR="005363B6" w:rsidRPr="00F66BE0" w:rsidRDefault="005363B6" w:rsidP="00B95FEB">
            <w:pPr>
              <w:widowControl w:val="0"/>
              <w:suppressAutoHyphens/>
              <w:spacing w:line="360" w:lineRule="auto"/>
              <w:jc w:val="both"/>
              <w:rPr>
                <w:rFonts w:ascii="Bookman Old Style" w:hAnsi="Bookman Old Style"/>
                <w:sz w:val="22"/>
                <w:szCs w:val="22"/>
                <w:lang w:val="en-IN" w:eastAsia="zh-CN" w:bidi="hi-IN"/>
              </w:rPr>
            </w:pPr>
            <w:r w:rsidRPr="00F66BE0">
              <w:rPr>
                <w:rFonts w:ascii="Bookman Old Style" w:hAnsi="Bookman Old Style"/>
                <w:sz w:val="22"/>
                <w:szCs w:val="22"/>
                <w:lang w:val="en-IN" w:eastAsia="zh-CN" w:bidi="hi-IN"/>
              </w:rPr>
              <w:t>Flu</w:t>
            </w:r>
          </w:p>
        </w:tc>
        <w:tc>
          <w:tcPr>
            <w:tcW w:w="1389" w:type="dxa"/>
            <w:shd w:val="clear" w:color="auto" w:fill="auto"/>
          </w:tcPr>
          <w:p w14:paraId="5FBEDB9F" w14:textId="77777777" w:rsidR="005363B6" w:rsidRPr="00F66BE0" w:rsidRDefault="005363B6" w:rsidP="00B95FEB">
            <w:pPr>
              <w:widowControl w:val="0"/>
              <w:suppressAutoHyphens/>
              <w:spacing w:line="360" w:lineRule="auto"/>
              <w:jc w:val="both"/>
              <w:rPr>
                <w:rFonts w:ascii="Bookman Old Style" w:hAnsi="Bookman Old Style"/>
                <w:sz w:val="22"/>
                <w:szCs w:val="22"/>
                <w:lang w:val="en-IN" w:eastAsia="zh-CN" w:bidi="hi-IN"/>
              </w:rPr>
            </w:pPr>
            <w:r w:rsidRPr="00F66BE0">
              <w:rPr>
                <w:rFonts w:ascii="Bookman Old Style" w:hAnsi="Bookman Old Style"/>
                <w:sz w:val="22"/>
                <w:szCs w:val="22"/>
                <w:lang w:val="en-IN" w:eastAsia="zh-CN" w:bidi="hi-IN"/>
              </w:rPr>
              <w:t>100</w:t>
            </w:r>
          </w:p>
        </w:tc>
      </w:tr>
      <w:tr w:rsidR="005363B6" w:rsidRPr="00F66BE0" w14:paraId="75F0F61C" w14:textId="77777777" w:rsidTr="00EF309A">
        <w:trPr>
          <w:trHeight w:val="372"/>
        </w:trPr>
        <w:tc>
          <w:tcPr>
            <w:tcW w:w="1388" w:type="dxa"/>
            <w:shd w:val="clear" w:color="auto" w:fill="auto"/>
          </w:tcPr>
          <w:p w14:paraId="65347484" w14:textId="77777777" w:rsidR="005363B6" w:rsidRPr="00F66BE0" w:rsidRDefault="005363B6" w:rsidP="00B95FEB">
            <w:pPr>
              <w:widowControl w:val="0"/>
              <w:suppressAutoHyphens/>
              <w:spacing w:line="360" w:lineRule="auto"/>
              <w:jc w:val="both"/>
              <w:rPr>
                <w:rFonts w:ascii="Bookman Old Style" w:hAnsi="Bookman Old Style"/>
                <w:sz w:val="22"/>
                <w:szCs w:val="22"/>
                <w:lang w:val="en-IN" w:eastAsia="zh-CN" w:bidi="hi-IN"/>
              </w:rPr>
            </w:pPr>
            <w:r w:rsidRPr="00F66BE0">
              <w:rPr>
                <w:rFonts w:ascii="Bookman Old Style" w:hAnsi="Bookman Old Style"/>
                <w:sz w:val="22"/>
                <w:szCs w:val="22"/>
                <w:lang w:val="en-IN" w:eastAsia="zh-CN" w:bidi="hi-IN"/>
              </w:rPr>
              <w:t>7527*</w:t>
            </w:r>
          </w:p>
        </w:tc>
        <w:tc>
          <w:tcPr>
            <w:tcW w:w="1388" w:type="dxa"/>
            <w:shd w:val="clear" w:color="auto" w:fill="auto"/>
          </w:tcPr>
          <w:p w14:paraId="2866E530" w14:textId="77777777" w:rsidR="005363B6" w:rsidRPr="00F66BE0" w:rsidRDefault="005363B6" w:rsidP="00B95FEB">
            <w:pPr>
              <w:widowControl w:val="0"/>
              <w:suppressAutoHyphens/>
              <w:spacing w:line="360" w:lineRule="auto"/>
              <w:jc w:val="both"/>
              <w:rPr>
                <w:rFonts w:ascii="Bookman Old Style" w:hAnsi="Bookman Old Style"/>
                <w:sz w:val="22"/>
                <w:szCs w:val="22"/>
                <w:lang w:val="en-IN" w:eastAsia="zh-CN" w:bidi="hi-IN"/>
              </w:rPr>
            </w:pPr>
            <w:r w:rsidRPr="00F66BE0">
              <w:rPr>
                <w:rFonts w:ascii="Bookman Old Style" w:hAnsi="Bookman Old Style"/>
                <w:sz w:val="22"/>
                <w:szCs w:val="22"/>
                <w:lang w:val="en-IN" w:eastAsia="zh-CN" w:bidi="hi-IN"/>
              </w:rPr>
              <w:t>Male</w:t>
            </w:r>
          </w:p>
        </w:tc>
        <w:tc>
          <w:tcPr>
            <w:tcW w:w="1388" w:type="dxa"/>
            <w:shd w:val="clear" w:color="auto" w:fill="auto"/>
          </w:tcPr>
          <w:p w14:paraId="0E73383C" w14:textId="77777777" w:rsidR="005363B6" w:rsidRPr="00F66BE0" w:rsidRDefault="005363B6" w:rsidP="00B95FEB">
            <w:pPr>
              <w:widowControl w:val="0"/>
              <w:suppressAutoHyphens/>
              <w:spacing w:line="360" w:lineRule="auto"/>
              <w:jc w:val="both"/>
              <w:rPr>
                <w:rFonts w:ascii="Bookman Old Style" w:hAnsi="Bookman Old Style"/>
                <w:sz w:val="22"/>
                <w:szCs w:val="22"/>
                <w:lang w:val="en-IN" w:eastAsia="zh-CN" w:bidi="hi-IN"/>
              </w:rPr>
            </w:pPr>
            <w:r w:rsidRPr="00F66BE0">
              <w:rPr>
                <w:rFonts w:ascii="Bookman Old Style" w:hAnsi="Bookman Old Style"/>
                <w:sz w:val="22"/>
                <w:szCs w:val="22"/>
                <w:lang w:val="en-IN" w:eastAsia="zh-CN" w:bidi="hi-IN"/>
              </w:rPr>
              <w:t>21-25</w:t>
            </w:r>
          </w:p>
        </w:tc>
        <w:tc>
          <w:tcPr>
            <w:tcW w:w="1389" w:type="dxa"/>
            <w:shd w:val="clear" w:color="auto" w:fill="auto"/>
          </w:tcPr>
          <w:p w14:paraId="75410872" w14:textId="77777777" w:rsidR="005363B6" w:rsidRPr="00F66BE0" w:rsidRDefault="005363B6" w:rsidP="00B95FEB">
            <w:pPr>
              <w:widowControl w:val="0"/>
              <w:suppressAutoHyphens/>
              <w:spacing w:line="360" w:lineRule="auto"/>
              <w:jc w:val="both"/>
              <w:rPr>
                <w:rFonts w:ascii="Bookman Old Style" w:hAnsi="Bookman Old Style"/>
                <w:sz w:val="22"/>
                <w:szCs w:val="22"/>
                <w:lang w:val="en-IN" w:eastAsia="zh-CN" w:bidi="hi-IN"/>
              </w:rPr>
            </w:pPr>
            <w:r w:rsidRPr="00F66BE0">
              <w:rPr>
                <w:rFonts w:ascii="Bookman Old Style" w:hAnsi="Bookman Old Style"/>
                <w:sz w:val="22"/>
                <w:szCs w:val="22"/>
                <w:lang w:val="en-IN" w:eastAsia="zh-CN" w:bidi="hi-IN"/>
              </w:rPr>
              <w:t>Cancer</w:t>
            </w:r>
          </w:p>
        </w:tc>
        <w:tc>
          <w:tcPr>
            <w:tcW w:w="1389" w:type="dxa"/>
            <w:shd w:val="clear" w:color="auto" w:fill="auto"/>
          </w:tcPr>
          <w:p w14:paraId="5AEDF586" w14:textId="77777777" w:rsidR="005363B6" w:rsidRPr="00F66BE0" w:rsidRDefault="005363B6" w:rsidP="00B95FEB">
            <w:pPr>
              <w:widowControl w:val="0"/>
              <w:suppressAutoHyphens/>
              <w:spacing w:line="360" w:lineRule="auto"/>
              <w:jc w:val="both"/>
              <w:rPr>
                <w:rFonts w:ascii="Bookman Old Style" w:hAnsi="Bookman Old Style"/>
                <w:sz w:val="22"/>
                <w:szCs w:val="22"/>
                <w:lang w:val="en-IN" w:eastAsia="zh-CN" w:bidi="hi-IN"/>
              </w:rPr>
            </w:pPr>
            <w:r w:rsidRPr="00F66BE0">
              <w:rPr>
                <w:rFonts w:ascii="Bookman Old Style" w:hAnsi="Bookman Old Style"/>
                <w:sz w:val="22"/>
                <w:szCs w:val="22"/>
                <w:lang w:val="en-IN" w:eastAsia="zh-CN" w:bidi="hi-IN"/>
              </w:rPr>
              <w:t>3000</w:t>
            </w:r>
          </w:p>
        </w:tc>
      </w:tr>
      <w:tr w:rsidR="005363B6" w:rsidRPr="00F66BE0" w14:paraId="3B733891" w14:textId="77777777" w:rsidTr="00EF309A">
        <w:trPr>
          <w:trHeight w:val="372"/>
        </w:trPr>
        <w:tc>
          <w:tcPr>
            <w:tcW w:w="1388" w:type="dxa"/>
            <w:shd w:val="clear" w:color="auto" w:fill="auto"/>
          </w:tcPr>
          <w:p w14:paraId="381E879C" w14:textId="77777777" w:rsidR="005363B6" w:rsidRPr="00F66BE0" w:rsidRDefault="005363B6" w:rsidP="00B95FEB">
            <w:pPr>
              <w:widowControl w:val="0"/>
              <w:suppressAutoHyphens/>
              <w:spacing w:line="360" w:lineRule="auto"/>
              <w:jc w:val="both"/>
              <w:rPr>
                <w:rFonts w:ascii="Bookman Old Style" w:hAnsi="Bookman Old Style"/>
                <w:sz w:val="22"/>
                <w:szCs w:val="22"/>
                <w:lang w:val="en-IN" w:eastAsia="zh-CN" w:bidi="hi-IN"/>
              </w:rPr>
            </w:pPr>
            <w:r w:rsidRPr="00F66BE0">
              <w:rPr>
                <w:rFonts w:ascii="Bookman Old Style" w:hAnsi="Bookman Old Style"/>
                <w:sz w:val="22"/>
                <w:szCs w:val="22"/>
                <w:lang w:val="en-IN" w:eastAsia="zh-CN" w:bidi="hi-IN"/>
              </w:rPr>
              <w:t>7527*</w:t>
            </w:r>
          </w:p>
        </w:tc>
        <w:tc>
          <w:tcPr>
            <w:tcW w:w="1388" w:type="dxa"/>
            <w:shd w:val="clear" w:color="auto" w:fill="auto"/>
          </w:tcPr>
          <w:p w14:paraId="064533D5" w14:textId="77777777" w:rsidR="005363B6" w:rsidRPr="00F66BE0" w:rsidRDefault="005363B6" w:rsidP="00B95FEB">
            <w:pPr>
              <w:widowControl w:val="0"/>
              <w:suppressAutoHyphens/>
              <w:spacing w:line="360" w:lineRule="auto"/>
              <w:jc w:val="both"/>
              <w:rPr>
                <w:rFonts w:ascii="Bookman Old Style" w:hAnsi="Bookman Old Style"/>
                <w:sz w:val="22"/>
                <w:szCs w:val="22"/>
                <w:lang w:val="en-IN" w:eastAsia="zh-CN" w:bidi="hi-IN"/>
              </w:rPr>
            </w:pPr>
            <w:r w:rsidRPr="00F66BE0">
              <w:rPr>
                <w:rFonts w:ascii="Bookman Old Style" w:hAnsi="Bookman Old Style"/>
                <w:sz w:val="22"/>
                <w:szCs w:val="22"/>
                <w:lang w:val="en-IN" w:eastAsia="zh-CN" w:bidi="hi-IN"/>
              </w:rPr>
              <w:t>Male</w:t>
            </w:r>
          </w:p>
        </w:tc>
        <w:tc>
          <w:tcPr>
            <w:tcW w:w="1388" w:type="dxa"/>
            <w:shd w:val="clear" w:color="auto" w:fill="auto"/>
          </w:tcPr>
          <w:p w14:paraId="27E222C9" w14:textId="77777777" w:rsidR="005363B6" w:rsidRPr="00F66BE0" w:rsidRDefault="005363B6" w:rsidP="00B95FEB">
            <w:pPr>
              <w:widowControl w:val="0"/>
              <w:suppressAutoHyphens/>
              <w:spacing w:line="360" w:lineRule="auto"/>
              <w:jc w:val="both"/>
              <w:rPr>
                <w:rFonts w:ascii="Bookman Old Style" w:hAnsi="Bookman Old Style"/>
                <w:sz w:val="22"/>
                <w:szCs w:val="22"/>
                <w:lang w:val="en-IN" w:eastAsia="zh-CN" w:bidi="hi-IN"/>
              </w:rPr>
            </w:pPr>
            <w:r w:rsidRPr="00F66BE0">
              <w:rPr>
                <w:rFonts w:ascii="Bookman Old Style" w:hAnsi="Bookman Old Style"/>
                <w:sz w:val="22"/>
                <w:szCs w:val="22"/>
                <w:lang w:val="en-IN" w:eastAsia="zh-CN" w:bidi="hi-IN"/>
              </w:rPr>
              <w:t>21-25</w:t>
            </w:r>
          </w:p>
        </w:tc>
        <w:tc>
          <w:tcPr>
            <w:tcW w:w="1389" w:type="dxa"/>
            <w:shd w:val="clear" w:color="auto" w:fill="auto"/>
          </w:tcPr>
          <w:p w14:paraId="295D3989" w14:textId="77777777" w:rsidR="005363B6" w:rsidRPr="00F66BE0" w:rsidRDefault="005363B6" w:rsidP="00B95FEB">
            <w:pPr>
              <w:widowControl w:val="0"/>
              <w:suppressAutoHyphens/>
              <w:spacing w:line="360" w:lineRule="auto"/>
              <w:jc w:val="both"/>
              <w:rPr>
                <w:rFonts w:ascii="Bookman Old Style" w:hAnsi="Bookman Old Style"/>
                <w:sz w:val="22"/>
                <w:szCs w:val="22"/>
                <w:lang w:val="en-IN" w:eastAsia="zh-CN" w:bidi="hi-IN"/>
              </w:rPr>
            </w:pPr>
            <w:r w:rsidRPr="00F66BE0">
              <w:rPr>
                <w:rFonts w:ascii="Bookman Old Style" w:hAnsi="Bookman Old Style"/>
                <w:sz w:val="22"/>
                <w:szCs w:val="22"/>
                <w:lang w:val="en-IN" w:eastAsia="zh-CN" w:bidi="hi-IN"/>
              </w:rPr>
              <w:t>Hiv</w:t>
            </w:r>
          </w:p>
        </w:tc>
        <w:tc>
          <w:tcPr>
            <w:tcW w:w="1389" w:type="dxa"/>
            <w:shd w:val="clear" w:color="auto" w:fill="auto"/>
          </w:tcPr>
          <w:p w14:paraId="7874FF4E" w14:textId="77777777" w:rsidR="005363B6" w:rsidRPr="00F66BE0" w:rsidRDefault="005363B6" w:rsidP="00B95FEB">
            <w:pPr>
              <w:widowControl w:val="0"/>
              <w:suppressAutoHyphens/>
              <w:spacing w:line="360" w:lineRule="auto"/>
              <w:jc w:val="both"/>
              <w:rPr>
                <w:rFonts w:ascii="Bookman Old Style" w:hAnsi="Bookman Old Style"/>
                <w:sz w:val="22"/>
                <w:szCs w:val="22"/>
                <w:lang w:val="en-IN" w:eastAsia="zh-CN" w:bidi="hi-IN"/>
              </w:rPr>
            </w:pPr>
            <w:r w:rsidRPr="00F66BE0">
              <w:rPr>
                <w:rFonts w:ascii="Bookman Old Style" w:hAnsi="Bookman Old Style"/>
                <w:sz w:val="22"/>
                <w:szCs w:val="22"/>
                <w:lang w:val="en-IN" w:eastAsia="zh-CN" w:bidi="hi-IN"/>
              </w:rPr>
              <w:t>5000</w:t>
            </w:r>
          </w:p>
        </w:tc>
      </w:tr>
      <w:tr w:rsidR="005363B6" w:rsidRPr="00F66BE0" w14:paraId="3FE05C06" w14:textId="77777777" w:rsidTr="00EF309A">
        <w:trPr>
          <w:trHeight w:val="387"/>
        </w:trPr>
        <w:tc>
          <w:tcPr>
            <w:tcW w:w="1388" w:type="dxa"/>
            <w:shd w:val="clear" w:color="auto" w:fill="auto"/>
          </w:tcPr>
          <w:p w14:paraId="4E4DD570" w14:textId="77777777" w:rsidR="005363B6" w:rsidRPr="00F66BE0" w:rsidRDefault="005363B6" w:rsidP="00B95FEB">
            <w:pPr>
              <w:widowControl w:val="0"/>
              <w:suppressAutoHyphens/>
              <w:spacing w:line="360" w:lineRule="auto"/>
              <w:jc w:val="both"/>
              <w:rPr>
                <w:rFonts w:ascii="Bookman Old Style" w:hAnsi="Bookman Old Style"/>
                <w:sz w:val="22"/>
                <w:szCs w:val="22"/>
                <w:lang w:val="en-IN" w:eastAsia="zh-CN" w:bidi="hi-IN"/>
              </w:rPr>
            </w:pPr>
            <w:r w:rsidRPr="00F66BE0">
              <w:rPr>
                <w:rFonts w:ascii="Bookman Old Style" w:hAnsi="Bookman Old Style"/>
                <w:sz w:val="22"/>
                <w:szCs w:val="22"/>
                <w:lang w:val="en-IN" w:eastAsia="zh-CN" w:bidi="hi-IN"/>
              </w:rPr>
              <w:t>75275</w:t>
            </w:r>
          </w:p>
        </w:tc>
        <w:tc>
          <w:tcPr>
            <w:tcW w:w="1388" w:type="dxa"/>
            <w:shd w:val="clear" w:color="auto" w:fill="auto"/>
          </w:tcPr>
          <w:p w14:paraId="1B01FD76" w14:textId="77777777" w:rsidR="005363B6" w:rsidRPr="00F66BE0" w:rsidRDefault="005363B6" w:rsidP="00B95FEB">
            <w:pPr>
              <w:widowControl w:val="0"/>
              <w:suppressAutoHyphens/>
              <w:spacing w:line="360" w:lineRule="auto"/>
              <w:jc w:val="both"/>
              <w:rPr>
                <w:rFonts w:ascii="Bookman Old Style" w:hAnsi="Bookman Old Style"/>
                <w:sz w:val="22"/>
                <w:szCs w:val="22"/>
                <w:lang w:val="en-IN" w:eastAsia="zh-CN" w:bidi="hi-IN"/>
              </w:rPr>
            </w:pPr>
            <w:r w:rsidRPr="00F66BE0">
              <w:rPr>
                <w:rFonts w:ascii="Bookman Old Style" w:hAnsi="Bookman Old Style"/>
                <w:sz w:val="22"/>
                <w:szCs w:val="22"/>
                <w:lang w:val="en-IN" w:eastAsia="zh-CN" w:bidi="hi-IN"/>
              </w:rPr>
              <w:t>Person</w:t>
            </w:r>
          </w:p>
        </w:tc>
        <w:tc>
          <w:tcPr>
            <w:tcW w:w="1388" w:type="dxa"/>
            <w:shd w:val="clear" w:color="auto" w:fill="auto"/>
          </w:tcPr>
          <w:p w14:paraId="36654E31" w14:textId="77777777" w:rsidR="005363B6" w:rsidRPr="00F66BE0" w:rsidRDefault="005363B6" w:rsidP="00B95FEB">
            <w:pPr>
              <w:widowControl w:val="0"/>
              <w:suppressAutoHyphens/>
              <w:spacing w:line="360" w:lineRule="auto"/>
              <w:jc w:val="both"/>
              <w:rPr>
                <w:rFonts w:ascii="Bookman Old Style" w:hAnsi="Bookman Old Style"/>
                <w:sz w:val="22"/>
                <w:szCs w:val="22"/>
                <w:lang w:val="en-IN" w:eastAsia="zh-CN" w:bidi="hi-IN"/>
              </w:rPr>
            </w:pPr>
            <w:r w:rsidRPr="00F66BE0">
              <w:rPr>
                <w:rFonts w:ascii="Bookman Old Style" w:hAnsi="Bookman Old Style"/>
                <w:sz w:val="22"/>
                <w:szCs w:val="22"/>
                <w:lang w:val="en-IN" w:eastAsia="zh-CN" w:bidi="hi-IN"/>
              </w:rPr>
              <w:t>31-40</w:t>
            </w:r>
          </w:p>
        </w:tc>
        <w:tc>
          <w:tcPr>
            <w:tcW w:w="1389" w:type="dxa"/>
            <w:shd w:val="clear" w:color="auto" w:fill="auto"/>
          </w:tcPr>
          <w:p w14:paraId="67757BB9" w14:textId="77777777" w:rsidR="005363B6" w:rsidRPr="00F66BE0" w:rsidRDefault="005363B6" w:rsidP="00B95FEB">
            <w:pPr>
              <w:widowControl w:val="0"/>
              <w:suppressAutoHyphens/>
              <w:spacing w:line="360" w:lineRule="auto"/>
              <w:jc w:val="both"/>
              <w:rPr>
                <w:rFonts w:ascii="Bookman Old Style" w:hAnsi="Bookman Old Style"/>
                <w:sz w:val="22"/>
                <w:szCs w:val="22"/>
                <w:lang w:val="en-IN" w:eastAsia="zh-CN" w:bidi="hi-IN"/>
              </w:rPr>
            </w:pPr>
            <w:r w:rsidRPr="00F66BE0">
              <w:rPr>
                <w:rFonts w:ascii="Bookman Old Style" w:hAnsi="Bookman Old Style"/>
                <w:sz w:val="22"/>
                <w:szCs w:val="22"/>
                <w:lang w:val="en-IN" w:eastAsia="zh-CN" w:bidi="hi-IN"/>
              </w:rPr>
              <w:t>Diabetes</w:t>
            </w:r>
          </w:p>
        </w:tc>
        <w:tc>
          <w:tcPr>
            <w:tcW w:w="1389" w:type="dxa"/>
            <w:shd w:val="clear" w:color="auto" w:fill="auto"/>
          </w:tcPr>
          <w:p w14:paraId="211864D1" w14:textId="77777777" w:rsidR="005363B6" w:rsidRPr="00F66BE0" w:rsidRDefault="005363B6" w:rsidP="00B95FEB">
            <w:pPr>
              <w:widowControl w:val="0"/>
              <w:suppressAutoHyphens/>
              <w:spacing w:line="360" w:lineRule="auto"/>
              <w:jc w:val="both"/>
              <w:rPr>
                <w:rFonts w:ascii="Bookman Old Style" w:hAnsi="Bookman Old Style"/>
                <w:sz w:val="22"/>
                <w:szCs w:val="22"/>
                <w:lang w:val="en-IN" w:eastAsia="zh-CN" w:bidi="hi-IN"/>
              </w:rPr>
            </w:pPr>
            <w:r w:rsidRPr="00F66BE0">
              <w:rPr>
                <w:rFonts w:ascii="Bookman Old Style" w:hAnsi="Bookman Old Style"/>
                <w:sz w:val="22"/>
                <w:szCs w:val="22"/>
                <w:lang w:val="en-IN" w:eastAsia="zh-CN" w:bidi="hi-IN"/>
              </w:rPr>
              <w:t>1000</w:t>
            </w:r>
          </w:p>
        </w:tc>
      </w:tr>
    </w:tbl>
    <w:p w14:paraId="1D373191" w14:textId="77777777" w:rsidR="005363B6" w:rsidRPr="00F66BE0" w:rsidRDefault="005363B6" w:rsidP="00B95FEB">
      <w:pPr>
        <w:widowControl w:val="0"/>
        <w:suppressAutoHyphens/>
        <w:spacing w:line="360" w:lineRule="auto"/>
        <w:jc w:val="both"/>
        <w:rPr>
          <w:rFonts w:ascii="Bookman Old Style" w:eastAsia="Droid Sans Fallback" w:hAnsi="Bookman Old Style" w:cs="FreeSans"/>
          <w:b/>
          <w:color w:val="00000A"/>
          <w:lang w:val="en-IN" w:eastAsia="zh-CN" w:bidi="hi-IN"/>
        </w:rPr>
      </w:pPr>
    </w:p>
    <w:p w14:paraId="697543EA" w14:textId="123B405F" w:rsidR="005363B6" w:rsidRPr="00F66BE0" w:rsidRDefault="005363B6" w:rsidP="00B95FEB">
      <w:pPr>
        <w:widowControl w:val="0"/>
        <w:suppressAutoHyphens/>
        <w:spacing w:line="360" w:lineRule="auto"/>
        <w:jc w:val="both"/>
        <w:rPr>
          <w:rFonts w:ascii="Bookman Old Style" w:eastAsia="Droid Sans Fallback" w:hAnsi="Bookman Old Style" w:cs="FreeSans"/>
          <w:b/>
          <w:color w:val="00000A"/>
          <w:lang w:val="en-IN" w:eastAsia="zh-CN" w:bidi="hi-IN"/>
        </w:rPr>
      </w:pPr>
      <w:r w:rsidRPr="00F66BE0">
        <w:rPr>
          <w:rFonts w:ascii="Bookman Old Style" w:eastAsia="Droid Sans Fallback" w:hAnsi="Bookman Old Style" w:cs="FreeSans"/>
          <w:b/>
          <w:color w:val="00000A"/>
          <w:lang w:val="en-IN" w:eastAsia="zh-CN" w:bidi="hi-IN"/>
        </w:rPr>
        <w:tab/>
      </w:r>
      <w:r w:rsidRPr="00F66BE0">
        <w:rPr>
          <w:rFonts w:ascii="Bookman Old Style" w:eastAsia="Droid Sans Fallback" w:hAnsi="Bookman Old Style" w:cs="FreeSans"/>
          <w:b/>
          <w:color w:val="00000A"/>
          <w:lang w:val="en-IN" w:eastAsia="zh-CN" w:bidi="hi-IN"/>
        </w:rPr>
        <w:tab/>
        <w:t xml:space="preserve">            </w:t>
      </w:r>
      <w:r w:rsidR="00EF309A">
        <w:rPr>
          <w:rFonts w:ascii="Bookman Old Style" w:eastAsia="Droid Sans Fallback" w:hAnsi="Bookman Old Style" w:cs="FreeSans"/>
          <w:b/>
          <w:color w:val="00000A"/>
          <w:lang w:val="en-IN" w:eastAsia="zh-CN" w:bidi="hi-IN"/>
        </w:rPr>
        <w:t xml:space="preserve"> </w:t>
      </w:r>
      <w:r w:rsidRPr="00F66BE0">
        <w:rPr>
          <w:rFonts w:ascii="Bookman Old Style" w:eastAsia="Droid Sans Fallback" w:hAnsi="Bookman Old Style" w:cs="FreeSans"/>
          <w:b/>
          <w:color w:val="00000A"/>
          <w:lang w:val="en-IN" w:eastAsia="zh-CN" w:bidi="hi-IN"/>
        </w:rPr>
        <w:t>Table</w:t>
      </w:r>
      <w:r w:rsidR="00BE3491" w:rsidRPr="00F66BE0">
        <w:rPr>
          <w:rFonts w:ascii="Bookman Old Style" w:eastAsia="Droid Sans Fallback" w:hAnsi="Bookman Old Style" w:cs="FreeSans"/>
          <w:b/>
          <w:color w:val="00000A"/>
          <w:lang w:val="en-IN" w:eastAsia="zh-CN" w:bidi="hi-IN"/>
        </w:rPr>
        <w:t xml:space="preserve"> 1.3</w:t>
      </w:r>
      <w:r w:rsidRPr="00F66BE0">
        <w:rPr>
          <w:rFonts w:ascii="Bookman Old Style" w:eastAsia="Droid Sans Fallback" w:hAnsi="Bookman Old Style" w:cs="FreeSans"/>
          <w:b/>
          <w:color w:val="00000A"/>
          <w:lang w:val="en-IN" w:eastAsia="zh-CN" w:bidi="hi-IN"/>
        </w:rPr>
        <w:t xml:space="preserve">: </w:t>
      </w:r>
      <w:r w:rsidR="00080582" w:rsidRPr="00F66BE0">
        <w:rPr>
          <w:rFonts w:ascii="Bookman Old Style" w:eastAsia="Droid Sans Fallback" w:hAnsi="Bookman Old Style" w:cs="FreeSans"/>
          <w:b/>
          <w:color w:val="00000A"/>
          <w:lang w:val="en-IN" w:eastAsia="zh-CN" w:bidi="hi-IN"/>
        </w:rPr>
        <w:t>anonymization</w:t>
      </w:r>
      <w:r w:rsidRPr="00F66BE0">
        <w:rPr>
          <w:rFonts w:ascii="Bookman Old Style" w:eastAsia="Droid Sans Fallback" w:hAnsi="Bookman Old Style" w:cs="FreeSans"/>
          <w:b/>
          <w:color w:val="00000A"/>
          <w:lang w:val="en-IN" w:eastAsia="zh-CN" w:bidi="hi-IN"/>
        </w:rPr>
        <w:t xml:space="preserve"> at Cell Level</w:t>
      </w:r>
    </w:p>
    <w:p w14:paraId="52BB69B5" w14:textId="77777777" w:rsidR="005363B6" w:rsidRPr="00F66BE0" w:rsidRDefault="005363B6" w:rsidP="00B95FEB">
      <w:pPr>
        <w:widowControl w:val="0"/>
        <w:suppressAutoHyphens/>
        <w:spacing w:line="360" w:lineRule="auto"/>
        <w:jc w:val="both"/>
        <w:rPr>
          <w:rFonts w:ascii="Bookman Old Style" w:eastAsia="Droid Sans Fallback" w:hAnsi="Bookman Old Style" w:cs="FreeSans"/>
          <w:b/>
          <w:color w:val="00000A"/>
          <w:lang w:val="en-IN" w:eastAsia="zh-CN" w:bidi="hi-IN"/>
        </w:rPr>
      </w:pPr>
    </w:p>
    <w:p w14:paraId="0A5BB83E" w14:textId="77777777" w:rsidR="00871126" w:rsidRPr="00F66BE0" w:rsidRDefault="00871126" w:rsidP="00B95FEB">
      <w:pPr>
        <w:widowControl w:val="0"/>
        <w:suppressAutoHyphens/>
        <w:spacing w:line="360" w:lineRule="auto"/>
        <w:jc w:val="both"/>
        <w:rPr>
          <w:rFonts w:ascii="Bookman Old Style" w:eastAsia="Droid Sans Fallback" w:hAnsi="Bookman Old Style" w:cs="FreeSans"/>
          <w:color w:val="00000A"/>
          <w:lang w:val="en-IN" w:eastAsia="zh-CN" w:bidi="hi-IN"/>
        </w:rPr>
      </w:pPr>
    </w:p>
    <w:p w14:paraId="3E05DC8F" w14:textId="77A945D4" w:rsidR="00BD355E" w:rsidRPr="00C52B4D" w:rsidRDefault="005363B6" w:rsidP="00C52B4D">
      <w:pPr>
        <w:widowControl w:val="0"/>
        <w:suppressAutoHyphens/>
        <w:spacing w:line="360" w:lineRule="auto"/>
        <w:jc w:val="both"/>
        <w:rPr>
          <w:rFonts w:ascii="Bookman Old Style" w:eastAsia="Droid Sans Fallback" w:hAnsi="Bookman Old Style" w:cs="FreeSans"/>
          <w:color w:val="00000A"/>
          <w:lang w:val="en-IN" w:eastAsia="zh-CN" w:bidi="hi-IN"/>
        </w:rPr>
      </w:pPr>
      <w:r w:rsidRPr="00F66BE0">
        <w:rPr>
          <w:rFonts w:ascii="Bookman Old Style" w:eastAsia="Droid Sans Fallback" w:hAnsi="Bookman Old Style" w:cs="FreeSans"/>
          <w:color w:val="00000A"/>
          <w:lang w:val="en-IN" w:eastAsia="zh-CN" w:bidi="hi-IN"/>
        </w:rPr>
        <w:t>Generalization levels within a column, utilizing such data becomes more complicated than utilizing the data generated via generalization at the attribute level. However, in term of data quality, generalization at the cell level incurs less information loss than generalization at the attribute level, and therefore is adopted in this study.</w:t>
      </w:r>
      <w:bookmarkStart w:id="6" w:name="_Toc430859476"/>
    </w:p>
    <w:p w14:paraId="0BB8B8CA" w14:textId="434EA256" w:rsidR="005363B6" w:rsidRPr="00F66BE0" w:rsidRDefault="005363B6" w:rsidP="00B95FEB">
      <w:pPr>
        <w:keepNext/>
        <w:keepLines/>
        <w:widowControl w:val="0"/>
        <w:suppressAutoHyphens/>
        <w:spacing w:before="80" w:line="360" w:lineRule="auto"/>
        <w:jc w:val="both"/>
        <w:outlineLvl w:val="1"/>
        <w:rPr>
          <w:rFonts w:ascii="Bookman Old Style" w:hAnsi="Bookman Old Style" w:cs="Mangal"/>
          <w:b/>
          <w:bCs/>
          <w:color w:val="000000"/>
          <w:sz w:val="28"/>
          <w:szCs w:val="28"/>
          <w:lang w:val="x-none" w:eastAsia="zh-CN" w:bidi="hi-IN"/>
        </w:rPr>
      </w:pPr>
      <w:r w:rsidRPr="00F66BE0">
        <w:rPr>
          <w:rFonts w:ascii="Bookman Old Style" w:hAnsi="Bookman Old Style" w:cs="Mangal"/>
          <w:b/>
          <w:bCs/>
          <w:color w:val="000000"/>
          <w:sz w:val="28"/>
          <w:szCs w:val="28"/>
          <w:lang w:val="x-none" w:eastAsia="zh-CN" w:bidi="hi-IN"/>
        </w:rPr>
        <w:lastRenderedPageBreak/>
        <w:t>1.6 Problem Statement</w:t>
      </w:r>
      <w:bookmarkEnd w:id="6"/>
    </w:p>
    <w:p w14:paraId="4895D009" w14:textId="77777777" w:rsidR="005363B6" w:rsidRPr="00F66BE0" w:rsidRDefault="005363B6" w:rsidP="00B95FEB">
      <w:pPr>
        <w:widowControl w:val="0"/>
        <w:suppressAutoHyphens/>
        <w:spacing w:line="360" w:lineRule="auto"/>
        <w:ind w:left="420"/>
        <w:contextualSpacing/>
        <w:jc w:val="both"/>
        <w:rPr>
          <w:rFonts w:ascii="Bookman Old Style" w:eastAsia="Droid Sans Fallback" w:hAnsi="Bookman Old Style" w:cs="Mangal"/>
          <w:b/>
          <w:color w:val="00000A"/>
          <w:sz w:val="28"/>
          <w:szCs w:val="21"/>
          <w:lang w:val="en-IN" w:eastAsia="zh-CN" w:bidi="hi-IN"/>
        </w:rPr>
      </w:pPr>
    </w:p>
    <w:p w14:paraId="365ABB04" w14:textId="32E95EE6" w:rsidR="005363B6" w:rsidRPr="00F66BE0" w:rsidRDefault="005363B6" w:rsidP="00B95FEB">
      <w:pPr>
        <w:widowControl w:val="0"/>
        <w:suppressAutoHyphens/>
        <w:spacing w:line="360" w:lineRule="auto"/>
        <w:jc w:val="both"/>
        <w:rPr>
          <w:rFonts w:ascii="Bookman Old Style" w:eastAsia="Droid Sans Fallback" w:hAnsi="Bookman Old Style" w:cs="FreeSans"/>
          <w:color w:val="00000A"/>
          <w:lang w:val="en-IN" w:eastAsia="zh-CN" w:bidi="hi-IN"/>
        </w:rPr>
      </w:pPr>
      <w:r w:rsidRPr="00F66BE0">
        <w:rPr>
          <w:rFonts w:ascii="Bookman Old Style" w:eastAsia="Droid Sans Fallback" w:hAnsi="Bookman Old Style" w:cs="FreeSans"/>
          <w:color w:val="00000A"/>
          <w:lang w:val="en-IN" w:eastAsia="zh-CN" w:bidi="hi-IN"/>
        </w:rPr>
        <w:t>K-anonymity is a model requires that each record is identical to at least k − 1 other records in the anonymized dataset with respect to a set of privacy related attributes. Although it is easy to anonymize the original dataset to satisfy the requirement of k-anonymity, it is important to ensure that the anonymized dataset should preserve as much information as possible of the original dataset. To minimize the information loss due to anonymization, it is crucial to group similar data together and then anonymize each group individually. In this work compares the performance of two recently proposed clustering-based techniques for k-anonymization, and proposes a hybrid of both techniques to achieve less information loss than each of the original techniques.</w:t>
      </w:r>
    </w:p>
    <w:p w14:paraId="51C568CF" w14:textId="77777777" w:rsidR="005363B6" w:rsidRPr="00F66BE0" w:rsidRDefault="005363B6" w:rsidP="00B95FEB">
      <w:pPr>
        <w:widowControl w:val="0"/>
        <w:suppressAutoHyphens/>
        <w:spacing w:line="360" w:lineRule="auto"/>
        <w:jc w:val="both"/>
        <w:rPr>
          <w:rFonts w:ascii="Bookman Old Style" w:eastAsia="Droid Sans Fallback" w:hAnsi="Bookman Old Style" w:cs="FreeSans"/>
          <w:color w:val="00000A"/>
          <w:lang w:val="en-IN" w:eastAsia="zh-CN" w:bidi="hi-IN"/>
        </w:rPr>
      </w:pPr>
    </w:p>
    <w:p w14:paraId="1D52BDAB" w14:textId="707D9ACA" w:rsidR="005363B6" w:rsidRPr="00F66BE0" w:rsidRDefault="005363B6" w:rsidP="00B95FEB">
      <w:pPr>
        <w:keepNext/>
        <w:keepLines/>
        <w:widowControl w:val="0"/>
        <w:suppressAutoHyphens/>
        <w:spacing w:line="360" w:lineRule="auto"/>
        <w:jc w:val="both"/>
        <w:outlineLvl w:val="3"/>
        <w:rPr>
          <w:rFonts w:ascii="Bookman Old Style" w:hAnsi="Bookman Old Style" w:cs="Mangal"/>
          <w:iCs/>
          <w:color w:val="000000"/>
          <w:sz w:val="28"/>
          <w:szCs w:val="28"/>
          <w:lang w:val="x-none" w:eastAsia="zh-CN" w:bidi="hi-IN"/>
        </w:rPr>
      </w:pPr>
      <w:bookmarkStart w:id="7" w:name="_Toc430859477"/>
      <w:r w:rsidRPr="00F66BE0">
        <w:rPr>
          <w:rFonts w:ascii="Bookman Old Style" w:hAnsi="Bookman Old Style" w:cs="Mangal"/>
          <w:b/>
          <w:bCs/>
          <w:iCs/>
          <w:color w:val="000000"/>
          <w:sz w:val="28"/>
          <w:szCs w:val="28"/>
          <w:lang w:val="x-none" w:eastAsia="zh-CN" w:bidi="hi-IN"/>
        </w:rPr>
        <w:t>1.7 Scope</w:t>
      </w:r>
      <w:bookmarkEnd w:id="7"/>
    </w:p>
    <w:p w14:paraId="0A431540" w14:textId="77777777" w:rsidR="005363B6" w:rsidRPr="00F66BE0" w:rsidRDefault="005363B6" w:rsidP="00B95FEB">
      <w:pPr>
        <w:widowControl w:val="0"/>
        <w:suppressAutoHyphens/>
        <w:spacing w:line="360" w:lineRule="auto"/>
        <w:jc w:val="both"/>
        <w:rPr>
          <w:rFonts w:ascii="Bookman Old Style" w:eastAsia="Droid Sans Fallback" w:hAnsi="Bookman Old Style" w:cs="FreeSans"/>
          <w:color w:val="00000A"/>
          <w:lang w:val="en-IN" w:eastAsia="zh-CN" w:bidi="hi-IN"/>
        </w:rPr>
      </w:pPr>
    </w:p>
    <w:p w14:paraId="4A9300B5" w14:textId="3BE66F66" w:rsidR="005363B6" w:rsidRPr="00F66BE0" w:rsidRDefault="005363B6" w:rsidP="00B95FEB">
      <w:pPr>
        <w:widowControl w:val="0"/>
        <w:suppressAutoHyphens/>
        <w:spacing w:line="360" w:lineRule="auto"/>
        <w:jc w:val="both"/>
        <w:rPr>
          <w:rFonts w:ascii="Bookman Old Style" w:eastAsia="Droid Sans Fallback" w:hAnsi="Bookman Old Style" w:cs="FreeSans"/>
          <w:color w:val="00000A"/>
          <w:lang w:val="en-IN" w:eastAsia="zh-CN" w:bidi="hi-IN"/>
        </w:rPr>
      </w:pPr>
      <w:r w:rsidRPr="00F66BE0">
        <w:rPr>
          <w:rFonts w:ascii="Bookman Old Style" w:eastAsia="Droid Sans Fallback" w:hAnsi="Bookman Old Style" w:cs="FreeSans"/>
          <w:color w:val="00000A"/>
          <w:lang w:val="en-IN" w:eastAsia="zh-CN" w:bidi="hi-IN"/>
        </w:rPr>
        <w:t>Most privacy protection techniques rely on randomization [1] or generalization [2] of the original data. However, such techniques can also damage the quality of the original data. Therefore, this poses a dilemma between data quality and data privacy. So the anonymization technique which provide the quality data without damaging the privacy is needed in this real world. This generalization method using graph theory is one of that novel method.</w:t>
      </w:r>
    </w:p>
    <w:p w14:paraId="048EEC09" w14:textId="77777777" w:rsidR="005363B6" w:rsidRPr="00F66BE0" w:rsidRDefault="005363B6" w:rsidP="00B95FEB">
      <w:pPr>
        <w:widowControl w:val="0"/>
        <w:suppressAutoHyphens/>
        <w:spacing w:line="360" w:lineRule="auto"/>
        <w:jc w:val="both"/>
        <w:rPr>
          <w:rFonts w:ascii="Bookman Old Style" w:eastAsia="Droid Sans Fallback" w:hAnsi="Bookman Old Style" w:cs="FreeSans"/>
          <w:color w:val="00000A"/>
          <w:lang w:val="en-IN" w:eastAsia="zh-CN" w:bidi="hi-IN"/>
        </w:rPr>
      </w:pPr>
      <w:r w:rsidRPr="00F66BE0">
        <w:rPr>
          <w:rFonts w:ascii="Bookman Old Style" w:eastAsia="Droid Sans Fallback" w:hAnsi="Bookman Old Style" w:cs="FreeSans"/>
          <w:color w:val="00000A"/>
          <w:lang w:val="en-IN" w:eastAsia="zh-CN" w:bidi="hi-IN"/>
        </w:rPr>
        <w:t xml:space="preserve"> </w:t>
      </w:r>
    </w:p>
    <w:p w14:paraId="7A01C54C" w14:textId="582A3585" w:rsidR="005363B6" w:rsidRPr="00F66BE0" w:rsidRDefault="005363B6" w:rsidP="00B95FEB">
      <w:pPr>
        <w:keepNext/>
        <w:keepLines/>
        <w:widowControl w:val="0"/>
        <w:suppressAutoHyphens/>
        <w:spacing w:before="80" w:line="360" w:lineRule="auto"/>
        <w:jc w:val="both"/>
        <w:outlineLvl w:val="1"/>
        <w:rPr>
          <w:rFonts w:ascii="Bookman Old Style" w:hAnsi="Bookman Old Style" w:cs="Mangal"/>
          <w:b/>
          <w:bCs/>
          <w:color w:val="000000"/>
          <w:sz w:val="28"/>
          <w:szCs w:val="28"/>
          <w:lang w:val="x-none" w:eastAsia="zh-CN" w:bidi="hi-IN"/>
        </w:rPr>
      </w:pPr>
      <w:bookmarkStart w:id="8" w:name="_Toc430859478"/>
      <w:r w:rsidRPr="00F66BE0">
        <w:rPr>
          <w:rFonts w:ascii="Bookman Old Style" w:hAnsi="Bookman Old Style" w:cs="Mangal"/>
          <w:b/>
          <w:bCs/>
          <w:color w:val="000000"/>
          <w:sz w:val="28"/>
          <w:szCs w:val="28"/>
          <w:lang w:val="x-none" w:eastAsia="zh-CN" w:bidi="hi-IN"/>
        </w:rPr>
        <w:t>1.</w:t>
      </w:r>
      <w:r w:rsidRPr="00F66BE0">
        <w:rPr>
          <w:rFonts w:ascii="Bookman Old Style" w:hAnsi="Bookman Old Style" w:cs="Mangal"/>
          <w:b/>
          <w:bCs/>
          <w:color w:val="000000"/>
          <w:sz w:val="28"/>
          <w:szCs w:val="28"/>
          <w:lang w:val="en-IN" w:eastAsia="zh-CN" w:bidi="hi-IN"/>
        </w:rPr>
        <w:t>8</w:t>
      </w:r>
      <w:r w:rsidRPr="00F66BE0">
        <w:rPr>
          <w:rFonts w:ascii="Bookman Old Style" w:hAnsi="Bookman Old Style" w:cs="Mangal"/>
          <w:b/>
          <w:bCs/>
          <w:color w:val="000000"/>
          <w:sz w:val="28"/>
          <w:szCs w:val="28"/>
          <w:lang w:val="x-none" w:eastAsia="zh-CN" w:bidi="hi-IN"/>
        </w:rPr>
        <w:t xml:space="preserve"> Objective</w:t>
      </w:r>
      <w:bookmarkEnd w:id="8"/>
    </w:p>
    <w:p w14:paraId="30FADF02" w14:textId="77777777" w:rsidR="005363B6" w:rsidRPr="00F66BE0" w:rsidRDefault="005363B6" w:rsidP="00B95FEB">
      <w:pPr>
        <w:widowControl w:val="0"/>
        <w:suppressAutoHyphens/>
        <w:spacing w:line="360" w:lineRule="auto"/>
        <w:jc w:val="both"/>
        <w:rPr>
          <w:rFonts w:ascii="Bookman Old Style" w:eastAsia="Droid Sans Fallback" w:hAnsi="Bookman Old Style" w:cs="FreeSans"/>
          <w:color w:val="00000A"/>
          <w:lang w:val="en-IN" w:eastAsia="zh-CN" w:bidi="hi-IN"/>
        </w:rPr>
      </w:pPr>
    </w:p>
    <w:p w14:paraId="234A26DF" w14:textId="77777777" w:rsidR="005363B6" w:rsidRPr="00F66BE0" w:rsidRDefault="005363B6" w:rsidP="00B95FEB">
      <w:pPr>
        <w:pStyle w:val="BodyText"/>
        <w:rPr>
          <w:rFonts w:ascii="Bookman Old Style" w:hAnsi="Bookman Old Style"/>
        </w:rPr>
      </w:pPr>
      <w:r w:rsidRPr="00F66BE0">
        <w:rPr>
          <w:rFonts w:ascii="Bookman Old Style" w:hAnsi="Bookman Old Style"/>
        </w:rPr>
        <w:t>Our objective is providing security to data without losing its privacy and also not damaging the utility (ease of use) nature of that data.</w:t>
      </w:r>
    </w:p>
    <w:p w14:paraId="220758A9" w14:textId="24A3C039" w:rsidR="005363B6" w:rsidRPr="00F66BE0" w:rsidRDefault="005363B6" w:rsidP="00B95FEB">
      <w:pPr>
        <w:keepNext/>
        <w:keepLines/>
        <w:widowControl w:val="0"/>
        <w:suppressAutoHyphens/>
        <w:spacing w:before="80" w:line="360" w:lineRule="auto"/>
        <w:jc w:val="both"/>
        <w:outlineLvl w:val="1"/>
        <w:rPr>
          <w:rFonts w:ascii="Bookman Old Style" w:hAnsi="Bookman Old Style" w:cs="Mangal"/>
          <w:b/>
          <w:bCs/>
          <w:color w:val="000000"/>
          <w:sz w:val="28"/>
          <w:szCs w:val="23"/>
          <w:lang w:val="x-none" w:eastAsia="zh-CN" w:bidi="hi-IN"/>
        </w:rPr>
      </w:pPr>
    </w:p>
    <w:p w14:paraId="391210D7" w14:textId="77777777" w:rsidR="00BD355E" w:rsidRPr="00F66BE0" w:rsidRDefault="00BD355E" w:rsidP="00B95FEB">
      <w:pPr>
        <w:keepNext/>
        <w:keepLines/>
        <w:widowControl w:val="0"/>
        <w:suppressAutoHyphens/>
        <w:spacing w:before="80" w:line="360" w:lineRule="auto"/>
        <w:jc w:val="both"/>
        <w:outlineLvl w:val="1"/>
        <w:rPr>
          <w:rFonts w:ascii="Bookman Old Style" w:hAnsi="Bookman Old Style" w:cs="Mangal"/>
          <w:b/>
          <w:bCs/>
          <w:color w:val="000000"/>
          <w:sz w:val="28"/>
          <w:szCs w:val="23"/>
          <w:lang w:val="x-none" w:eastAsia="zh-CN" w:bidi="hi-IN"/>
        </w:rPr>
      </w:pPr>
    </w:p>
    <w:p w14:paraId="2CB0A5AF" w14:textId="0D342608" w:rsidR="00BD355E" w:rsidRPr="00F66BE0" w:rsidRDefault="00BD355E" w:rsidP="00B95FEB">
      <w:pPr>
        <w:keepNext/>
        <w:keepLines/>
        <w:widowControl w:val="0"/>
        <w:suppressAutoHyphens/>
        <w:spacing w:before="80" w:line="360" w:lineRule="auto"/>
        <w:jc w:val="both"/>
        <w:outlineLvl w:val="1"/>
        <w:rPr>
          <w:rFonts w:ascii="Bookman Old Style" w:hAnsi="Bookman Old Style" w:cs="Mangal"/>
          <w:b/>
          <w:bCs/>
          <w:color w:val="000000"/>
          <w:sz w:val="28"/>
          <w:szCs w:val="28"/>
          <w:lang w:val="en-IN" w:eastAsia="zh-CN" w:bidi="hi-IN"/>
        </w:rPr>
      </w:pPr>
      <w:r w:rsidRPr="00F66BE0">
        <w:rPr>
          <w:rFonts w:ascii="Bookman Old Style" w:hAnsi="Bookman Old Style" w:cs="Mangal"/>
          <w:b/>
          <w:bCs/>
          <w:color w:val="000000"/>
          <w:sz w:val="28"/>
          <w:szCs w:val="28"/>
          <w:lang w:val="en-IN" w:eastAsia="zh-CN" w:bidi="hi-IN"/>
        </w:rPr>
        <w:t xml:space="preserve">1.9 Proposed </w:t>
      </w:r>
      <w:r w:rsidRPr="00F66BE0">
        <w:rPr>
          <w:rFonts w:ascii="Bookman Old Style" w:hAnsi="Bookman Old Style" w:cs="Mangal"/>
          <w:b/>
          <w:bCs/>
          <w:color w:val="000000"/>
          <w:sz w:val="28"/>
          <w:szCs w:val="28"/>
          <w:lang w:val="x-none" w:eastAsia="zh-CN" w:bidi="hi-IN"/>
        </w:rPr>
        <w:t>Approach and method to be employed</w:t>
      </w:r>
    </w:p>
    <w:p w14:paraId="0EE10C36" w14:textId="77777777" w:rsidR="005363B6" w:rsidRPr="00F66BE0" w:rsidRDefault="005363B6" w:rsidP="00B95FEB">
      <w:pPr>
        <w:keepNext/>
        <w:keepLines/>
        <w:widowControl w:val="0"/>
        <w:suppressAutoHyphens/>
        <w:spacing w:before="80" w:line="360" w:lineRule="auto"/>
        <w:jc w:val="both"/>
        <w:outlineLvl w:val="1"/>
        <w:rPr>
          <w:rFonts w:ascii="Bookman Old Style" w:hAnsi="Bookman Old Style"/>
          <w:color w:val="00000A"/>
          <w:lang w:val="x-none" w:eastAsia="zh-CN" w:bidi="hi-IN"/>
        </w:rPr>
      </w:pPr>
      <w:bookmarkStart w:id="9" w:name="_Toc430859480"/>
    </w:p>
    <w:p w14:paraId="50FDED80" w14:textId="00559F83" w:rsidR="005363B6" w:rsidRPr="00F66BE0" w:rsidRDefault="005363B6" w:rsidP="00B95FEB">
      <w:pPr>
        <w:pStyle w:val="Heading1"/>
        <w:spacing w:line="360" w:lineRule="auto"/>
        <w:jc w:val="both"/>
        <w:rPr>
          <w:rFonts w:ascii="Bookman Old Style" w:hAnsi="Bookman Old Style"/>
          <w:b w:val="0"/>
          <w:bCs w:val="0"/>
          <w:color w:val="00000A"/>
          <w:sz w:val="24"/>
          <w:szCs w:val="24"/>
          <w:u w:val="none"/>
          <w:lang w:val="en-IN"/>
        </w:rPr>
      </w:pPr>
      <w:r w:rsidRPr="00F66BE0">
        <w:rPr>
          <w:rFonts w:ascii="Bookman Old Style" w:hAnsi="Bookman Old Style"/>
          <w:b w:val="0"/>
          <w:bCs w:val="0"/>
          <w:color w:val="00000A"/>
          <w:sz w:val="24"/>
          <w:szCs w:val="24"/>
          <w:u w:val="none"/>
        </w:rPr>
        <w:t xml:space="preserve">The basic ideas of this </w:t>
      </w:r>
      <w:r w:rsidRPr="00F66BE0">
        <w:rPr>
          <w:rFonts w:ascii="Bookman Old Style" w:hAnsi="Bookman Old Style"/>
          <w:b w:val="0"/>
          <w:bCs w:val="0"/>
          <w:color w:val="00000A"/>
          <w:sz w:val="24"/>
          <w:szCs w:val="24"/>
          <w:u w:val="none"/>
          <w:lang w:val="en-IN"/>
        </w:rPr>
        <w:t>method is to represent the records as nodes of a graph. These nodes are connected with weighted edges that represent the amount of information loss will occur</w:t>
      </w:r>
      <w:r w:rsidR="00BD355E" w:rsidRPr="00F66BE0">
        <w:rPr>
          <w:rFonts w:ascii="Bookman Old Style" w:hAnsi="Bookman Old Style"/>
          <w:b w:val="0"/>
          <w:bCs w:val="0"/>
          <w:color w:val="00000A"/>
          <w:sz w:val="24"/>
          <w:szCs w:val="24"/>
          <w:u w:val="none"/>
          <w:lang w:val="en-IN"/>
        </w:rPr>
        <w:t xml:space="preserve"> </w:t>
      </w:r>
      <w:r w:rsidRPr="00F66BE0">
        <w:rPr>
          <w:rFonts w:ascii="Bookman Old Style" w:hAnsi="Bookman Old Style"/>
          <w:b w:val="0"/>
          <w:bCs w:val="0"/>
          <w:color w:val="00000A"/>
          <w:sz w:val="24"/>
          <w:szCs w:val="24"/>
          <w:u w:val="none"/>
          <w:lang w:val="en-IN"/>
        </w:rPr>
        <w:t>when the two nodes are combined into one. The algorithm works in two steps. In the first step nodes that are near to each other are combined into merged nodes. In the second step the nodes are redistributed such that each merged node has at least k nodes in it.</w:t>
      </w:r>
    </w:p>
    <w:p w14:paraId="2D1B36F3" w14:textId="77777777" w:rsidR="00BD355E" w:rsidRPr="00F66BE0" w:rsidRDefault="00BD355E" w:rsidP="00B95FEB">
      <w:pPr>
        <w:spacing w:line="360" w:lineRule="auto"/>
        <w:jc w:val="both"/>
        <w:rPr>
          <w:rFonts w:ascii="Bookman Old Style" w:hAnsi="Bookman Old Style"/>
          <w:lang w:val="en-IN" w:eastAsia="zh-CN" w:bidi="hi-IN"/>
        </w:rPr>
      </w:pPr>
    </w:p>
    <w:p w14:paraId="388D320C" w14:textId="54869042" w:rsidR="005363B6" w:rsidRPr="00F66BE0" w:rsidRDefault="005363B6" w:rsidP="00B95FEB">
      <w:pPr>
        <w:keepNext/>
        <w:keepLines/>
        <w:widowControl w:val="0"/>
        <w:suppressAutoHyphens/>
        <w:spacing w:before="80" w:line="360" w:lineRule="auto"/>
        <w:jc w:val="both"/>
        <w:outlineLvl w:val="1"/>
        <w:rPr>
          <w:rFonts w:ascii="Bookman Old Style" w:hAnsi="Bookman Old Style" w:cs="Mangal"/>
          <w:b/>
          <w:bCs/>
          <w:color w:val="000000"/>
          <w:sz w:val="28"/>
          <w:szCs w:val="28"/>
          <w:lang w:val="x-none" w:eastAsia="zh-CN" w:bidi="hi-IN"/>
        </w:rPr>
      </w:pPr>
      <w:r w:rsidRPr="00F66BE0">
        <w:rPr>
          <w:rFonts w:ascii="Bookman Old Style" w:hAnsi="Bookman Old Style" w:cs="Mangal"/>
          <w:b/>
          <w:bCs/>
          <w:color w:val="000000"/>
          <w:sz w:val="28"/>
          <w:szCs w:val="28"/>
          <w:lang w:val="x-none" w:eastAsia="zh-CN" w:bidi="hi-IN"/>
        </w:rPr>
        <w:t>1.</w:t>
      </w:r>
      <w:r w:rsidRPr="00F66BE0">
        <w:rPr>
          <w:rFonts w:ascii="Bookman Old Style" w:hAnsi="Bookman Old Style" w:cs="Mangal"/>
          <w:b/>
          <w:bCs/>
          <w:color w:val="000000"/>
          <w:sz w:val="28"/>
          <w:szCs w:val="28"/>
          <w:lang w:val="en-IN" w:eastAsia="zh-CN" w:bidi="hi-IN"/>
        </w:rPr>
        <w:t>10</w:t>
      </w:r>
      <w:r w:rsidRPr="00F66BE0">
        <w:rPr>
          <w:rFonts w:ascii="Bookman Old Style" w:hAnsi="Bookman Old Style" w:cs="Mangal"/>
          <w:b/>
          <w:bCs/>
          <w:color w:val="000000"/>
          <w:sz w:val="28"/>
          <w:szCs w:val="28"/>
          <w:lang w:val="x-none" w:eastAsia="zh-CN" w:bidi="hi-IN"/>
        </w:rPr>
        <w:t xml:space="preserve"> Organization of Thesis</w:t>
      </w:r>
      <w:bookmarkEnd w:id="9"/>
      <w:r w:rsidRPr="00F66BE0">
        <w:rPr>
          <w:rFonts w:ascii="Bookman Old Style" w:hAnsi="Bookman Old Style" w:cs="Mangal"/>
          <w:b/>
          <w:bCs/>
          <w:color w:val="000000"/>
          <w:sz w:val="28"/>
          <w:szCs w:val="28"/>
          <w:lang w:val="x-none" w:eastAsia="zh-CN" w:bidi="hi-IN"/>
        </w:rPr>
        <w:t xml:space="preserve"> </w:t>
      </w:r>
    </w:p>
    <w:p w14:paraId="7B1B4D55" w14:textId="77777777" w:rsidR="005363B6" w:rsidRPr="00F66BE0" w:rsidRDefault="005363B6" w:rsidP="00B95FEB">
      <w:pPr>
        <w:keepNext/>
        <w:keepLines/>
        <w:widowControl w:val="0"/>
        <w:suppressAutoHyphens/>
        <w:spacing w:before="120" w:after="120" w:line="360" w:lineRule="auto"/>
        <w:jc w:val="both"/>
        <w:outlineLvl w:val="0"/>
        <w:rPr>
          <w:rFonts w:ascii="Bookman Old Style" w:hAnsi="Bookman Old Style"/>
          <w:bCs/>
          <w:color w:val="000000"/>
          <w:lang w:val="en-IN" w:eastAsia="zh-CN" w:bidi="hi-IN"/>
        </w:rPr>
      </w:pPr>
      <w:bookmarkStart w:id="10" w:name="page22"/>
      <w:bookmarkEnd w:id="10"/>
      <w:r w:rsidRPr="00F66BE0">
        <w:rPr>
          <w:rFonts w:ascii="Bookman Old Style" w:hAnsi="Bookman Old Style" w:cs="Mangal"/>
          <w:bCs/>
          <w:color w:val="000000"/>
          <w:lang w:val="x-none" w:eastAsia="zh-CN" w:bidi="hi-IN"/>
        </w:rPr>
        <w:t xml:space="preserve">In the Chapter 1, an introduction to the </w:t>
      </w:r>
      <w:r w:rsidRPr="00F66BE0">
        <w:rPr>
          <w:rFonts w:ascii="Bookman Old Style" w:hAnsi="Bookman Old Style" w:cs="Mangal"/>
          <w:bCs/>
          <w:color w:val="000000"/>
          <w:lang w:val="en-IN" w:eastAsia="zh-CN" w:bidi="hi-IN"/>
        </w:rPr>
        <w:t>cloud</w:t>
      </w:r>
      <w:r w:rsidRPr="00F66BE0">
        <w:rPr>
          <w:rFonts w:ascii="Bookman Old Style" w:hAnsi="Bookman Old Style" w:cs="Mangal"/>
          <w:bCs/>
          <w:color w:val="000000"/>
          <w:lang w:val="x-none" w:eastAsia="zh-CN" w:bidi="hi-IN"/>
        </w:rPr>
        <w:t xml:space="preserve"> and the </w:t>
      </w:r>
      <w:r w:rsidRPr="00F66BE0">
        <w:rPr>
          <w:rFonts w:ascii="Bookman Old Style" w:hAnsi="Bookman Old Style" w:cs="Mangal"/>
          <w:bCs/>
          <w:color w:val="000000"/>
          <w:lang w:val="en-IN" w:eastAsia="zh-CN" w:bidi="hi-IN"/>
        </w:rPr>
        <w:t>privacy problems</w:t>
      </w:r>
      <w:r w:rsidRPr="00F66BE0">
        <w:rPr>
          <w:rFonts w:ascii="Bookman Old Style" w:hAnsi="Bookman Old Style" w:cs="Mangal"/>
          <w:bCs/>
          <w:color w:val="000000"/>
          <w:lang w:val="x-none" w:eastAsia="zh-CN" w:bidi="hi-IN"/>
        </w:rPr>
        <w:t xml:space="preserve"> involved are discussed. </w:t>
      </w:r>
      <w:r w:rsidRPr="00F66BE0">
        <w:rPr>
          <w:rFonts w:ascii="Bookman Old Style" w:hAnsi="Bookman Old Style" w:cs="Mangal"/>
          <w:bCs/>
          <w:color w:val="000000"/>
          <w:lang w:val="en-IN" w:eastAsia="zh-CN" w:bidi="hi-IN"/>
        </w:rPr>
        <w:t>Light is thrown on literature survey in the Chapter 2. Chapter 3 comprises the system design and the design diagrams. A brief description of work is shown in Chapter 4 which is followed with its results in the Chapter 5. Chapter 6 gives the testing strategies for the method. Finally conclusion is presented in Chapter 7.</w:t>
      </w:r>
    </w:p>
    <w:p w14:paraId="2129B785" w14:textId="77777777" w:rsidR="005363B6" w:rsidRPr="00F66BE0" w:rsidRDefault="005363B6" w:rsidP="00B95FEB">
      <w:pPr>
        <w:widowControl w:val="0"/>
        <w:suppressAutoHyphens/>
        <w:spacing w:line="360" w:lineRule="auto"/>
        <w:ind w:left="3220"/>
        <w:jc w:val="both"/>
        <w:rPr>
          <w:rFonts w:ascii="Bookman Old Style" w:eastAsia="Droid Sans Fallback" w:hAnsi="Bookman Old Style" w:cs="FreeSans"/>
          <w:b/>
          <w:color w:val="00000A"/>
          <w:sz w:val="32"/>
          <w:lang w:val="en-IN" w:eastAsia="zh-CN" w:bidi="hi-IN"/>
        </w:rPr>
      </w:pPr>
    </w:p>
    <w:p w14:paraId="58722303" w14:textId="77777777" w:rsidR="005363B6" w:rsidRPr="00F66BE0" w:rsidRDefault="005363B6" w:rsidP="00B95FEB">
      <w:pPr>
        <w:widowControl w:val="0"/>
        <w:suppressAutoHyphens/>
        <w:spacing w:line="360" w:lineRule="auto"/>
        <w:ind w:left="3220"/>
        <w:jc w:val="both"/>
        <w:rPr>
          <w:rFonts w:ascii="Bookman Old Style" w:eastAsia="Droid Sans Fallback" w:hAnsi="Bookman Old Style" w:cs="FreeSans"/>
          <w:b/>
          <w:color w:val="00000A"/>
          <w:sz w:val="32"/>
          <w:lang w:val="en-IN" w:eastAsia="zh-CN" w:bidi="hi-IN"/>
        </w:rPr>
      </w:pPr>
    </w:p>
    <w:p w14:paraId="2DB5FEAF" w14:textId="77777777" w:rsidR="005363B6" w:rsidRPr="00F66BE0" w:rsidRDefault="005363B6" w:rsidP="00B95FEB">
      <w:pPr>
        <w:widowControl w:val="0"/>
        <w:suppressAutoHyphens/>
        <w:spacing w:line="360" w:lineRule="auto"/>
        <w:ind w:left="3220"/>
        <w:jc w:val="both"/>
        <w:rPr>
          <w:rFonts w:ascii="Bookman Old Style" w:eastAsia="Droid Sans Fallback" w:hAnsi="Bookman Old Style" w:cs="FreeSans"/>
          <w:b/>
          <w:color w:val="00000A"/>
          <w:sz w:val="32"/>
          <w:lang w:val="en-IN" w:eastAsia="zh-CN" w:bidi="hi-IN"/>
        </w:rPr>
      </w:pPr>
    </w:p>
    <w:p w14:paraId="39F85C30" w14:textId="77777777" w:rsidR="005363B6" w:rsidRPr="00F66BE0" w:rsidRDefault="005363B6" w:rsidP="00B95FEB">
      <w:pPr>
        <w:widowControl w:val="0"/>
        <w:suppressAutoHyphens/>
        <w:spacing w:line="360" w:lineRule="auto"/>
        <w:ind w:left="3220"/>
        <w:jc w:val="both"/>
        <w:rPr>
          <w:rFonts w:ascii="Bookman Old Style" w:eastAsia="Droid Sans Fallback" w:hAnsi="Bookman Old Style" w:cs="FreeSans"/>
          <w:b/>
          <w:color w:val="00000A"/>
          <w:sz w:val="32"/>
          <w:lang w:val="en-IN" w:eastAsia="zh-CN" w:bidi="hi-IN"/>
        </w:rPr>
      </w:pPr>
    </w:p>
    <w:p w14:paraId="07F56466" w14:textId="77777777" w:rsidR="005363B6" w:rsidRPr="00F66BE0" w:rsidRDefault="005363B6" w:rsidP="00B95FEB">
      <w:pPr>
        <w:widowControl w:val="0"/>
        <w:suppressAutoHyphens/>
        <w:spacing w:line="360" w:lineRule="auto"/>
        <w:ind w:left="3220"/>
        <w:jc w:val="both"/>
        <w:rPr>
          <w:rFonts w:ascii="Bookman Old Style" w:eastAsia="Droid Sans Fallback" w:hAnsi="Bookman Old Style" w:cs="FreeSans"/>
          <w:b/>
          <w:color w:val="00000A"/>
          <w:sz w:val="32"/>
          <w:szCs w:val="32"/>
          <w:lang w:val="en-IN" w:eastAsia="zh-CN" w:bidi="hi-IN"/>
        </w:rPr>
      </w:pPr>
    </w:p>
    <w:p w14:paraId="6C19510D" w14:textId="77777777" w:rsidR="005363B6" w:rsidRPr="00F66BE0" w:rsidRDefault="005363B6" w:rsidP="00B95FEB">
      <w:pPr>
        <w:widowControl w:val="0"/>
        <w:suppressAutoHyphens/>
        <w:spacing w:line="360" w:lineRule="auto"/>
        <w:ind w:left="3220"/>
        <w:jc w:val="both"/>
        <w:rPr>
          <w:rFonts w:ascii="Bookman Old Style" w:eastAsia="Droid Sans Fallback" w:hAnsi="Bookman Old Style" w:cs="FreeSans"/>
          <w:b/>
          <w:color w:val="00000A"/>
          <w:sz w:val="32"/>
          <w:szCs w:val="32"/>
          <w:lang w:val="en-IN" w:eastAsia="zh-CN" w:bidi="hi-IN"/>
        </w:rPr>
      </w:pPr>
    </w:p>
    <w:p w14:paraId="2DB62C64" w14:textId="77777777" w:rsidR="008E7903" w:rsidRPr="00F66BE0" w:rsidRDefault="008E7903" w:rsidP="00B95FEB">
      <w:pPr>
        <w:widowControl w:val="0"/>
        <w:suppressAutoHyphens/>
        <w:spacing w:line="360" w:lineRule="auto"/>
        <w:ind w:left="3220"/>
        <w:jc w:val="both"/>
        <w:rPr>
          <w:rFonts w:ascii="Bookman Old Style" w:eastAsia="Droid Sans Fallback" w:hAnsi="Bookman Old Style" w:cs="FreeSans"/>
          <w:b/>
          <w:color w:val="00000A"/>
          <w:sz w:val="32"/>
          <w:szCs w:val="32"/>
          <w:lang w:val="en-IN" w:eastAsia="zh-CN" w:bidi="hi-IN"/>
        </w:rPr>
      </w:pPr>
    </w:p>
    <w:p w14:paraId="40D1B1F3" w14:textId="77777777" w:rsidR="008E7903" w:rsidRPr="00F66BE0" w:rsidRDefault="008E7903" w:rsidP="00B95FEB">
      <w:pPr>
        <w:widowControl w:val="0"/>
        <w:suppressAutoHyphens/>
        <w:spacing w:line="360" w:lineRule="auto"/>
        <w:ind w:left="3220"/>
        <w:jc w:val="both"/>
        <w:rPr>
          <w:rFonts w:ascii="Bookman Old Style" w:eastAsia="Droid Sans Fallback" w:hAnsi="Bookman Old Style" w:cs="FreeSans"/>
          <w:b/>
          <w:color w:val="00000A"/>
          <w:sz w:val="32"/>
          <w:szCs w:val="32"/>
          <w:lang w:val="en-IN" w:eastAsia="zh-CN" w:bidi="hi-IN"/>
        </w:rPr>
      </w:pPr>
    </w:p>
    <w:p w14:paraId="47A484E7" w14:textId="77777777" w:rsidR="008E7903" w:rsidRPr="00F66BE0" w:rsidRDefault="008E7903" w:rsidP="00B95FEB">
      <w:pPr>
        <w:widowControl w:val="0"/>
        <w:suppressAutoHyphens/>
        <w:spacing w:line="360" w:lineRule="auto"/>
        <w:ind w:left="3220"/>
        <w:jc w:val="both"/>
        <w:rPr>
          <w:rFonts w:ascii="Bookman Old Style" w:eastAsia="Droid Sans Fallback" w:hAnsi="Bookman Old Style" w:cs="FreeSans"/>
          <w:b/>
          <w:color w:val="00000A"/>
          <w:sz w:val="32"/>
          <w:szCs w:val="32"/>
          <w:lang w:val="en-IN" w:eastAsia="zh-CN" w:bidi="hi-IN"/>
        </w:rPr>
      </w:pPr>
    </w:p>
    <w:p w14:paraId="0D8B72A7" w14:textId="77777777" w:rsidR="008E7903" w:rsidRPr="00F66BE0" w:rsidRDefault="008E7903" w:rsidP="00B95FEB">
      <w:pPr>
        <w:widowControl w:val="0"/>
        <w:suppressAutoHyphens/>
        <w:spacing w:line="360" w:lineRule="auto"/>
        <w:ind w:left="3220"/>
        <w:jc w:val="both"/>
        <w:rPr>
          <w:rFonts w:ascii="Bookman Old Style" w:eastAsia="Droid Sans Fallback" w:hAnsi="Bookman Old Style" w:cs="FreeSans"/>
          <w:b/>
          <w:color w:val="00000A"/>
          <w:sz w:val="32"/>
          <w:szCs w:val="32"/>
          <w:lang w:val="en-IN" w:eastAsia="zh-CN" w:bidi="hi-IN"/>
        </w:rPr>
      </w:pPr>
    </w:p>
    <w:p w14:paraId="39BA3740" w14:textId="77777777" w:rsidR="008E7903" w:rsidRPr="00F66BE0" w:rsidRDefault="008E7903" w:rsidP="00B95FEB">
      <w:pPr>
        <w:widowControl w:val="0"/>
        <w:suppressAutoHyphens/>
        <w:spacing w:line="360" w:lineRule="auto"/>
        <w:ind w:left="3220"/>
        <w:jc w:val="both"/>
        <w:rPr>
          <w:rFonts w:ascii="Bookman Old Style" w:eastAsia="Droid Sans Fallback" w:hAnsi="Bookman Old Style" w:cs="FreeSans"/>
          <w:b/>
          <w:color w:val="00000A"/>
          <w:sz w:val="32"/>
          <w:szCs w:val="32"/>
          <w:lang w:val="en-IN" w:eastAsia="zh-CN" w:bidi="hi-IN"/>
        </w:rPr>
      </w:pPr>
    </w:p>
    <w:p w14:paraId="37E67023" w14:textId="77777777" w:rsidR="008E7903" w:rsidRPr="00F66BE0" w:rsidRDefault="008E7903" w:rsidP="00B95FEB">
      <w:pPr>
        <w:widowControl w:val="0"/>
        <w:suppressAutoHyphens/>
        <w:spacing w:line="360" w:lineRule="auto"/>
        <w:ind w:left="3220"/>
        <w:jc w:val="both"/>
        <w:rPr>
          <w:rFonts w:ascii="Bookman Old Style" w:eastAsia="Droid Sans Fallback" w:hAnsi="Bookman Old Style" w:cs="FreeSans"/>
          <w:b/>
          <w:color w:val="00000A"/>
          <w:sz w:val="32"/>
          <w:szCs w:val="32"/>
          <w:lang w:val="en-IN" w:eastAsia="zh-CN" w:bidi="hi-IN"/>
        </w:rPr>
      </w:pPr>
    </w:p>
    <w:p w14:paraId="1E68B90C" w14:textId="77777777" w:rsidR="008E7903" w:rsidRPr="00F66BE0" w:rsidRDefault="008E7903" w:rsidP="00B95FEB">
      <w:pPr>
        <w:widowControl w:val="0"/>
        <w:suppressAutoHyphens/>
        <w:spacing w:line="360" w:lineRule="auto"/>
        <w:ind w:left="3220"/>
        <w:jc w:val="both"/>
        <w:rPr>
          <w:rFonts w:ascii="Bookman Old Style" w:eastAsia="Droid Sans Fallback" w:hAnsi="Bookman Old Style" w:cs="FreeSans"/>
          <w:b/>
          <w:color w:val="00000A"/>
          <w:sz w:val="32"/>
          <w:szCs w:val="32"/>
          <w:lang w:val="en-IN" w:eastAsia="zh-CN" w:bidi="hi-IN"/>
        </w:rPr>
      </w:pPr>
    </w:p>
    <w:p w14:paraId="328FBC08" w14:textId="77777777" w:rsidR="008E7903" w:rsidRPr="00F66BE0" w:rsidRDefault="008E7903" w:rsidP="00B95FEB">
      <w:pPr>
        <w:widowControl w:val="0"/>
        <w:suppressAutoHyphens/>
        <w:spacing w:line="360" w:lineRule="auto"/>
        <w:ind w:left="3220"/>
        <w:jc w:val="both"/>
        <w:rPr>
          <w:rFonts w:ascii="Bookman Old Style" w:eastAsia="Droid Sans Fallback" w:hAnsi="Bookman Old Style" w:cs="FreeSans"/>
          <w:b/>
          <w:color w:val="00000A"/>
          <w:sz w:val="32"/>
          <w:szCs w:val="32"/>
          <w:lang w:val="en-IN" w:eastAsia="zh-CN" w:bidi="hi-IN"/>
        </w:rPr>
      </w:pPr>
    </w:p>
    <w:p w14:paraId="4F2D3B00" w14:textId="77777777" w:rsidR="008E7903" w:rsidRPr="00F66BE0" w:rsidRDefault="008E7903" w:rsidP="00B95FEB">
      <w:pPr>
        <w:widowControl w:val="0"/>
        <w:suppressAutoHyphens/>
        <w:spacing w:line="360" w:lineRule="auto"/>
        <w:ind w:left="3220"/>
        <w:jc w:val="both"/>
        <w:rPr>
          <w:rFonts w:ascii="Bookman Old Style" w:eastAsia="Droid Sans Fallback" w:hAnsi="Bookman Old Style" w:cs="FreeSans"/>
          <w:b/>
          <w:color w:val="00000A"/>
          <w:sz w:val="32"/>
          <w:szCs w:val="32"/>
          <w:lang w:val="en-IN" w:eastAsia="zh-CN" w:bidi="hi-IN"/>
        </w:rPr>
      </w:pPr>
    </w:p>
    <w:p w14:paraId="4B79CED5" w14:textId="77777777" w:rsidR="008E7903" w:rsidRPr="00F66BE0" w:rsidRDefault="008E7903" w:rsidP="00B95FEB">
      <w:pPr>
        <w:widowControl w:val="0"/>
        <w:suppressAutoHyphens/>
        <w:spacing w:line="360" w:lineRule="auto"/>
        <w:ind w:left="3220"/>
        <w:jc w:val="both"/>
        <w:rPr>
          <w:rFonts w:ascii="Bookman Old Style" w:eastAsia="Droid Sans Fallback" w:hAnsi="Bookman Old Style" w:cs="FreeSans"/>
          <w:b/>
          <w:color w:val="00000A"/>
          <w:sz w:val="32"/>
          <w:szCs w:val="32"/>
          <w:lang w:val="en-IN" w:eastAsia="zh-CN" w:bidi="hi-IN"/>
        </w:rPr>
      </w:pPr>
    </w:p>
    <w:p w14:paraId="28A84C63" w14:textId="77777777" w:rsidR="006723E8" w:rsidRPr="00F66BE0" w:rsidRDefault="006723E8" w:rsidP="00B95FEB">
      <w:pPr>
        <w:widowControl w:val="0"/>
        <w:suppressAutoHyphens/>
        <w:spacing w:line="360" w:lineRule="auto"/>
        <w:ind w:left="3220"/>
        <w:jc w:val="both"/>
        <w:rPr>
          <w:rFonts w:ascii="Bookman Old Style" w:eastAsia="Droid Sans Fallback" w:hAnsi="Bookman Old Style" w:cs="FreeSans"/>
          <w:b/>
          <w:color w:val="00000A"/>
          <w:sz w:val="32"/>
          <w:szCs w:val="32"/>
          <w:lang w:val="en-IN" w:eastAsia="zh-CN" w:bidi="hi-IN"/>
        </w:rPr>
      </w:pPr>
    </w:p>
    <w:p w14:paraId="5B872F54" w14:textId="77777777" w:rsidR="006723E8" w:rsidRPr="00F66BE0" w:rsidRDefault="006723E8" w:rsidP="00B95FEB">
      <w:pPr>
        <w:widowControl w:val="0"/>
        <w:suppressAutoHyphens/>
        <w:spacing w:line="360" w:lineRule="auto"/>
        <w:ind w:left="3220"/>
        <w:jc w:val="both"/>
        <w:rPr>
          <w:rFonts w:ascii="Bookman Old Style" w:eastAsia="Droid Sans Fallback" w:hAnsi="Bookman Old Style" w:cs="FreeSans"/>
          <w:b/>
          <w:color w:val="00000A"/>
          <w:sz w:val="32"/>
          <w:szCs w:val="32"/>
          <w:lang w:val="en-IN" w:eastAsia="zh-CN" w:bidi="hi-IN"/>
        </w:rPr>
      </w:pPr>
    </w:p>
    <w:p w14:paraId="6C2FA0A6" w14:textId="77777777" w:rsidR="006723E8" w:rsidRPr="00F66BE0" w:rsidRDefault="006723E8" w:rsidP="00B95FEB">
      <w:pPr>
        <w:widowControl w:val="0"/>
        <w:suppressAutoHyphens/>
        <w:spacing w:line="360" w:lineRule="auto"/>
        <w:ind w:left="3220"/>
        <w:jc w:val="both"/>
        <w:rPr>
          <w:rFonts w:ascii="Bookman Old Style" w:eastAsia="Droid Sans Fallback" w:hAnsi="Bookman Old Style" w:cs="FreeSans"/>
          <w:b/>
          <w:color w:val="00000A"/>
          <w:sz w:val="32"/>
          <w:szCs w:val="32"/>
          <w:lang w:val="en-IN" w:eastAsia="zh-CN" w:bidi="hi-IN"/>
        </w:rPr>
      </w:pPr>
    </w:p>
    <w:p w14:paraId="7A32F929" w14:textId="77777777" w:rsidR="006723E8" w:rsidRPr="00F66BE0" w:rsidRDefault="006723E8" w:rsidP="00B95FEB">
      <w:pPr>
        <w:widowControl w:val="0"/>
        <w:suppressAutoHyphens/>
        <w:spacing w:line="360" w:lineRule="auto"/>
        <w:ind w:left="3220"/>
        <w:jc w:val="both"/>
        <w:rPr>
          <w:rFonts w:ascii="Bookman Old Style" w:eastAsia="Droid Sans Fallback" w:hAnsi="Bookman Old Style" w:cs="FreeSans"/>
          <w:b/>
          <w:color w:val="00000A"/>
          <w:sz w:val="32"/>
          <w:szCs w:val="32"/>
          <w:lang w:val="en-IN" w:eastAsia="zh-CN" w:bidi="hi-IN"/>
        </w:rPr>
      </w:pPr>
    </w:p>
    <w:p w14:paraId="108D99A7" w14:textId="77777777" w:rsidR="006723E8" w:rsidRPr="00F66BE0" w:rsidRDefault="006723E8" w:rsidP="00B95FEB">
      <w:pPr>
        <w:widowControl w:val="0"/>
        <w:suppressAutoHyphens/>
        <w:spacing w:line="360" w:lineRule="auto"/>
        <w:ind w:left="3220"/>
        <w:jc w:val="both"/>
        <w:rPr>
          <w:rFonts w:ascii="Bookman Old Style" w:eastAsia="Droid Sans Fallback" w:hAnsi="Bookman Old Style" w:cs="FreeSans"/>
          <w:b/>
          <w:color w:val="00000A"/>
          <w:sz w:val="32"/>
          <w:szCs w:val="32"/>
          <w:lang w:val="en-IN" w:eastAsia="zh-CN" w:bidi="hi-IN"/>
        </w:rPr>
      </w:pPr>
    </w:p>
    <w:p w14:paraId="2FC775D0" w14:textId="621FDB18" w:rsidR="008E7903" w:rsidRPr="00106468" w:rsidRDefault="008E7903" w:rsidP="00106468">
      <w:pPr>
        <w:keepNext/>
        <w:keepLines/>
        <w:widowControl w:val="0"/>
        <w:suppressAutoHyphens/>
        <w:spacing w:before="120" w:after="120" w:line="360" w:lineRule="auto"/>
        <w:jc w:val="center"/>
        <w:outlineLvl w:val="0"/>
        <w:rPr>
          <w:rFonts w:ascii="Bookman Old Style" w:hAnsi="Bookman Old Style"/>
          <w:b/>
          <w:bCs/>
          <w:color w:val="000000"/>
          <w:sz w:val="56"/>
          <w:szCs w:val="56"/>
          <w:lang w:val="x-none" w:eastAsia="zh-CN" w:bidi="hi-IN"/>
        </w:rPr>
      </w:pPr>
      <w:r w:rsidRPr="00106468">
        <w:rPr>
          <w:rFonts w:ascii="Bookman Old Style" w:hAnsi="Bookman Old Style"/>
          <w:b/>
          <w:bCs/>
          <w:color w:val="000000"/>
          <w:sz w:val="56"/>
          <w:szCs w:val="56"/>
          <w:lang w:val="x-none" w:eastAsia="zh-CN" w:bidi="hi-IN"/>
        </w:rPr>
        <w:t>CHAPTER 2</w:t>
      </w:r>
    </w:p>
    <w:p w14:paraId="11FF7180" w14:textId="77777777" w:rsidR="008E7903" w:rsidRPr="00106468" w:rsidRDefault="008E7903" w:rsidP="00106468">
      <w:pPr>
        <w:keepNext/>
        <w:keepLines/>
        <w:widowControl w:val="0"/>
        <w:suppressAutoHyphens/>
        <w:spacing w:before="120" w:after="120" w:line="360" w:lineRule="auto"/>
        <w:jc w:val="center"/>
        <w:outlineLvl w:val="0"/>
        <w:rPr>
          <w:rFonts w:ascii="Bookman Old Style" w:hAnsi="Bookman Old Style"/>
          <w:b/>
          <w:bCs/>
          <w:color w:val="000000"/>
          <w:sz w:val="56"/>
          <w:szCs w:val="56"/>
          <w:lang w:val="x-none" w:eastAsia="zh-CN" w:bidi="hi-IN"/>
        </w:rPr>
      </w:pPr>
      <w:bookmarkStart w:id="11" w:name="_Toc430859482"/>
      <w:r w:rsidRPr="00106468">
        <w:rPr>
          <w:rFonts w:ascii="Bookman Old Style" w:hAnsi="Bookman Old Style"/>
          <w:b/>
          <w:bCs/>
          <w:color w:val="000000"/>
          <w:sz w:val="56"/>
          <w:szCs w:val="56"/>
          <w:lang w:val="x-none" w:eastAsia="zh-CN" w:bidi="hi-IN"/>
        </w:rPr>
        <w:t>LITERATURE SURVEY</w:t>
      </w:r>
      <w:bookmarkEnd w:id="11"/>
    </w:p>
    <w:p w14:paraId="0FB1F32D" w14:textId="77777777" w:rsidR="008E7903" w:rsidRDefault="008E7903" w:rsidP="00B95FEB">
      <w:pPr>
        <w:widowControl w:val="0"/>
        <w:suppressAutoHyphens/>
        <w:spacing w:line="360" w:lineRule="auto"/>
        <w:jc w:val="both"/>
        <w:rPr>
          <w:rFonts w:ascii="Bookman Old Style" w:eastAsia="Droid Sans Fallback" w:hAnsi="Bookman Old Style"/>
          <w:b/>
          <w:color w:val="00000A"/>
          <w:lang w:val="en-IN" w:eastAsia="zh-CN" w:bidi="hi-IN"/>
        </w:rPr>
      </w:pPr>
    </w:p>
    <w:p w14:paraId="5CBCF72E" w14:textId="77777777" w:rsidR="00106468" w:rsidRDefault="00106468" w:rsidP="00B95FEB">
      <w:pPr>
        <w:widowControl w:val="0"/>
        <w:suppressAutoHyphens/>
        <w:spacing w:line="360" w:lineRule="auto"/>
        <w:jc w:val="both"/>
        <w:rPr>
          <w:rFonts w:ascii="Bookman Old Style" w:eastAsia="Droid Sans Fallback" w:hAnsi="Bookman Old Style"/>
          <w:b/>
          <w:color w:val="00000A"/>
          <w:lang w:val="en-IN" w:eastAsia="zh-CN" w:bidi="hi-IN"/>
        </w:rPr>
      </w:pPr>
    </w:p>
    <w:p w14:paraId="58637846" w14:textId="77777777" w:rsidR="00106468" w:rsidRDefault="00106468" w:rsidP="00B95FEB">
      <w:pPr>
        <w:widowControl w:val="0"/>
        <w:suppressAutoHyphens/>
        <w:spacing w:line="360" w:lineRule="auto"/>
        <w:jc w:val="both"/>
        <w:rPr>
          <w:rFonts w:ascii="Bookman Old Style" w:eastAsia="Droid Sans Fallback" w:hAnsi="Bookman Old Style"/>
          <w:b/>
          <w:color w:val="00000A"/>
          <w:lang w:val="en-IN" w:eastAsia="zh-CN" w:bidi="hi-IN"/>
        </w:rPr>
      </w:pPr>
    </w:p>
    <w:p w14:paraId="1789A9C0" w14:textId="77777777" w:rsidR="00106468" w:rsidRDefault="00106468" w:rsidP="00B95FEB">
      <w:pPr>
        <w:widowControl w:val="0"/>
        <w:suppressAutoHyphens/>
        <w:spacing w:line="360" w:lineRule="auto"/>
        <w:jc w:val="both"/>
        <w:rPr>
          <w:rFonts w:ascii="Bookman Old Style" w:eastAsia="Droid Sans Fallback" w:hAnsi="Bookman Old Style"/>
          <w:b/>
          <w:color w:val="00000A"/>
          <w:lang w:val="en-IN" w:eastAsia="zh-CN" w:bidi="hi-IN"/>
        </w:rPr>
      </w:pPr>
    </w:p>
    <w:p w14:paraId="2C91856F" w14:textId="77777777" w:rsidR="00106468" w:rsidRDefault="00106468" w:rsidP="00B95FEB">
      <w:pPr>
        <w:widowControl w:val="0"/>
        <w:suppressAutoHyphens/>
        <w:spacing w:line="360" w:lineRule="auto"/>
        <w:jc w:val="both"/>
        <w:rPr>
          <w:rFonts w:ascii="Bookman Old Style" w:eastAsia="Droid Sans Fallback" w:hAnsi="Bookman Old Style"/>
          <w:b/>
          <w:color w:val="00000A"/>
          <w:lang w:val="en-IN" w:eastAsia="zh-CN" w:bidi="hi-IN"/>
        </w:rPr>
      </w:pPr>
    </w:p>
    <w:p w14:paraId="65B8CE83" w14:textId="77777777" w:rsidR="00106468" w:rsidRDefault="00106468" w:rsidP="00B95FEB">
      <w:pPr>
        <w:widowControl w:val="0"/>
        <w:suppressAutoHyphens/>
        <w:spacing w:line="360" w:lineRule="auto"/>
        <w:jc w:val="both"/>
        <w:rPr>
          <w:rFonts w:ascii="Bookman Old Style" w:eastAsia="Droid Sans Fallback" w:hAnsi="Bookman Old Style"/>
          <w:b/>
          <w:color w:val="00000A"/>
          <w:lang w:val="en-IN" w:eastAsia="zh-CN" w:bidi="hi-IN"/>
        </w:rPr>
      </w:pPr>
    </w:p>
    <w:p w14:paraId="7DD75399" w14:textId="77777777" w:rsidR="00106468" w:rsidRDefault="00106468" w:rsidP="00B95FEB">
      <w:pPr>
        <w:widowControl w:val="0"/>
        <w:suppressAutoHyphens/>
        <w:spacing w:line="360" w:lineRule="auto"/>
        <w:jc w:val="both"/>
        <w:rPr>
          <w:rFonts w:ascii="Bookman Old Style" w:eastAsia="Droid Sans Fallback" w:hAnsi="Bookman Old Style"/>
          <w:b/>
          <w:color w:val="00000A"/>
          <w:lang w:val="en-IN" w:eastAsia="zh-CN" w:bidi="hi-IN"/>
        </w:rPr>
      </w:pPr>
    </w:p>
    <w:p w14:paraId="48AF16E2" w14:textId="77777777" w:rsidR="00106468" w:rsidRDefault="00106468" w:rsidP="00B95FEB">
      <w:pPr>
        <w:widowControl w:val="0"/>
        <w:suppressAutoHyphens/>
        <w:spacing w:line="360" w:lineRule="auto"/>
        <w:jc w:val="both"/>
        <w:rPr>
          <w:rFonts w:ascii="Bookman Old Style" w:eastAsia="Droid Sans Fallback" w:hAnsi="Bookman Old Style"/>
          <w:b/>
          <w:color w:val="00000A"/>
          <w:lang w:val="en-IN" w:eastAsia="zh-CN" w:bidi="hi-IN"/>
        </w:rPr>
      </w:pPr>
    </w:p>
    <w:p w14:paraId="000DB126" w14:textId="77777777" w:rsidR="00106468" w:rsidRDefault="00106468" w:rsidP="00B95FEB">
      <w:pPr>
        <w:widowControl w:val="0"/>
        <w:suppressAutoHyphens/>
        <w:spacing w:line="360" w:lineRule="auto"/>
        <w:jc w:val="both"/>
        <w:rPr>
          <w:rFonts w:ascii="Bookman Old Style" w:eastAsia="Droid Sans Fallback" w:hAnsi="Bookman Old Style"/>
          <w:b/>
          <w:color w:val="00000A"/>
          <w:lang w:val="en-IN" w:eastAsia="zh-CN" w:bidi="hi-IN"/>
        </w:rPr>
      </w:pPr>
    </w:p>
    <w:p w14:paraId="2851B880" w14:textId="77777777" w:rsidR="00106468" w:rsidRPr="00F66BE0" w:rsidRDefault="00106468" w:rsidP="00B95FEB">
      <w:pPr>
        <w:widowControl w:val="0"/>
        <w:suppressAutoHyphens/>
        <w:spacing w:line="360" w:lineRule="auto"/>
        <w:jc w:val="both"/>
        <w:rPr>
          <w:rFonts w:ascii="Bookman Old Style" w:eastAsia="Droid Sans Fallback" w:hAnsi="Bookman Old Style"/>
          <w:b/>
          <w:color w:val="00000A"/>
          <w:lang w:val="en-IN" w:eastAsia="zh-CN" w:bidi="hi-IN"/>
        </w:rPr>
      </w:pPr>
    </w:p>
    <w:p w14:paraId="38CAB740" w14:textId="242617E7" w:rsidR="008E7903" w:rsidRPr="00F66BE0" w:rsidRDefault="008E7903" w:rsidP="00B95FEB">
      <w:pPr>
        <w:keepNext/>
        <w:keepLines/>
        <w:widowControl w:val="0"/>
        <w:suppressAutoHyphens/>
        <w:spacing w:before="80" w:line="360" w:lineRule="auto"/>
        <w:jc w:val="both"/>
        <w:outlineLvl w:val="1"/>
        <w:rPr>
          <w:rFonts w:ascii="Bookman Old Style" w:hAnsi="Bookman Old Style"/>
          <w:b/>
          <w:bCs/>
          <w:color w:val="000000"/>
          <w:sz w:val="28"/>
          <w:szCs w:val="23"/>
          <w:lang w:val="x-none" w:eastAsia="zh-CN" w:bidi="hi-IN"/>
        </w:rPr>
      </w:pPr>
      <w:bookmarkStart w:id="12" w:name="_Toc430859483"/>
      <w:r w:rsidRPr="00F66BE0">
        <w:rPr>
          <w:rFonts w:ascii="Bookman Old Style" w:hAnsi="Bookman Old Style"/>
          <w:b/>
          <w:bCs/>
          <w:color w:val="000000"/>
          <w:sz w:val="28"/>
          <w:szCs w:val="23"/>
          <w:lang w:val="x-none" w:eastAsia="zh-CN" w:bidi="hi-IN"/>
        </w:rPr>
        <w:lastRenderedPageBreak/>
        <w:t xml:space="preserve">2.1 </w:t>
      </w:r>
      <w:bookmarkStart w:id="13" w:name="_Toc430859484"/>
      <w:bookmarkEnd w:id="12"/>
      <w:r w:rsidR="00106468">
        <w:rPr>
          <w:rFonts w:ascii="Bookman Old Style" w:hAnsi="Bookman Old Style"/>
          <w:b/>
          <w:bCs/>
          <w:color w:val="000000"/>
          <w:sz w:val="28"/>
          <w:szCs w:val="23"/>
          <w:lang w:val="x-none" w:eastAsia="zh-CN" w:bidi="hi-IN"/>
        </w:rPr>
        <w:t>Recommended</w:t>
      </w:r>
      <w:r w:rsidRPr="00F66BE0">
        <w:rPr>
          <w:rFonts w:ascii="Bookman Old Style" w:hAnsi="Bookman Old Style"/>
          <w:b/>
          <w:bCs/>
          <w:color w:val="000000"/>
          <w:sz w:val="28"/>
          <w:szCs w:val="23"/>
          <w:lang w:val="x-none" w:eastAsia="zh-CN" w:bidi="hi-IN"/>
        </w:rPr>
        <w:t xml:space="preserve"> System Strategies</w:t>
      </w:r>
      <w:bookmarkEnd w:id="13"/>
    </w:p>
    <w:p w14:paraId="53E4EB0A" w14:textId="77777777" w:rsidR="008E7903" w:rsidRPr="00F66BE0" w:rsidRDefault="008E7903" w:rsidP="00B95FEB">
      <w:pPr>
        <w:widowControl w:val="0"/>
        <w:suppressAutoHyphens/>
        <w:spacing w:line="360" w:lineRule="auto"/>
        <w:jc w:val="both"/>
        <w:rPr>
          <w:rFonts w:ascii="Bookman Old Style" w:eastAsia="Droid Sans Fallback" w:hAnsi="Bookman Old Style"/>
          <w:color w:val="00000A"/>
          <w:lang w:val="en-IN" w:eastAsia="zh-CN" w:bidi="hi-IN"/>
        </w:rPr>
      </w:pPr>
    </w:p>
    <w:p w14:paraId="1019C1D7" w14:textId="77777777" w:rsidR="008E7903" w:rsidRPr="00F66BE0" w:rsidRDefault="008E7903" w:rsidP="00106468">
      <w:pPr>
        <w:pStyle w:val="BodyText"/>
        <w:autoSpaceDE w:val="0"/>
        <w:autoSpaceDN w:val="0"/>
        <w:adjustRightInd w:val="0"/>
        <w:rPr>
          <w:rFonts w:ascii="Bookman Old Style" w:hAnsi="Bookman Old Style" w:cs="Times New Roman"/>
          <w:lang w:val="en-IN"/>
        </w:rPr>
      </w:pPr>
      <w:r w:rsidRPr="00F66BE0">
        <w:rPr>
          <w:rFonts w:ascii="Bookman Old Style" w:hAnsi="Bookman Old Style" w:cs="Times New Roman"/>
          <w:lang w:val="en-IN"/>
        </w:rPr>
        <w:t>The k-anonymity model has attracted much attention for the past few years. Many approaches have been proposed for k-anonymization and its variations. Please refer to Ciriani et al. [4] for a survey of various k-anonymization approaches. This section first describes the concept of information loss, which will be used throughout this paper to evaluate the effectiveness of k-anonymization approaches. The notion of information loss is used to quantify the amount of information that is lost due to k-anonymization. The description in this subsection is based on Byun et al [5].</w:t>
      </w:r>
    </w:p>
    <w:p w14:paraId="472E1B77" w14:textId="77777777" w:rsidR="008E7903" w:rsidRPr="00F66BE0" w:rsidRDefault="008E7903" w:rsidP="00B95FEB">
      <w:pPr>
        <w:widowControl w:val="0"/>
        <w:suppressAutoHyphens/>
        <w:spacing w:line="360" w:lineRule="auto"/>
        <w:jc w:val="both"/>
        <w:rPr>
          <w:rFonts w:ascii="Bookman Old Style" w:eastAsia="Droid Sans Fallback" w:hAnsi="Bookman Old Style"/>
          <w:color w:val="00000A"/>
          <w:lang w:val="en-IN" w:eastAsia="zh-CN" w:bidi="hi-IN"/>
        </w:rPr>
      </w:pPr>
    </w:p>
    <w:p w14:paraId="4EE06D36" w14:textId="77777777" w:rsidR="008E7903" w:rsidRPr="00F66BE0" w:rsidRDefault="008E7903" w:rsidP="00B95FEB">
      <w:pPr>
        <w:widowControl w:val="0"/>
        <w:suppressAutoHyphens/>
        <w:spacing w:line="360" w:lineRule="auto"/>
        <w:jc w:val="both"/>
        <w:rPr>
          <w:rFonts w:ascii="Bookman Old Style" w:eastAsia="Droid Sans Fallback" w:hAnsi="Bookman Old Style"/>
          <w:color w:val="00000A"/>
          <w:lang w:val="en-IN" w:eastAsia="zh-CN" w:bidi="hi-IN"/>
        </w:rPr>
      </w:pPr>
      <w:r w:rsidRPr="00F66BE0">
        <w:rPr>
          <w:rFonts w:ascii="Bookman Old Style" w:eastAsia="Droid Sans Fallback" w:hAnsi="Bookman Old Style"/>
          <w:color w:val="00000A"/>
          <w:lang w:val="en-IN" w:eastAsia="zh-CN" w:bidi="hi-IN"/>
        </w:rPr>
        <w:t>Let T denote a set of records, which is described by m numeric quasi-identifiers N</w:t>
      </w:r>
      <w:r w:rsidRPr="00F66BE0">
        <w:rPr>
          <w:rFonts w:ascii="Bookman Old Style" w:eastAsia="Droid Sans Fallback" w:hAnsi="Bookman Old Style"/>
          <w:color w:val="00000A"/>
          <w:vertAlign w:val="subscript"/>
          <w:lang w:val="en-IN" w:eastAsia="zh-CN" w:bidi="hi-IN"/>
        </w:rPr>
        <w:t>1</w:t>
      </w:r>
      <w:r w:rsidRPr="00F66BE0">
        <w:rPr>
          <w:rFonts w:ascii="Bookman Old Style" w:eastAsia="Droid Sans Fallback" w:hAnsi="Bookman Old Style"/>
          <w:color w:val="00000A"/>
          <w:lang w:val="en-IN" w:eastAsia="zh-CN" w:bidi="hi-IN"/>
        </w:rPr>
        <w:t>, . . . , N</w:t>
      </w:r>
      <w:r w:rsidRPr="00F66BE0">
        <w:rPr>
          <w:rFonts w:ascii="Bookman Old Style" w:eastAsia="Droid Sans Fallback" w:hAnsi="Bookman Old Style"/>
          <w:color w:val="00000A"/>
          <w:vertAlign w:val="subscript"/>
          <w:lang w:val="en-IN" w:eastAsia="zh-CN" w:bidi="hi-IN"/>
        </w:rPr>
        <w:t>m</w:t>
      </w:r>
      <w:r w:rsidRPr="00F66BE0">
        <w:rPr>
          <w:rFonts w:ascii="Bookman Old Style" w:eastAsia="Droid Sans Fallback" w:hAnsi="Bookman Old Style"/>
          <w:color w:val="00000A"/>
          <w:lang w:val="en-IN" w:eastAsia="zh-CN" w:bidi="hi-IN"/>
        </w:rPr>
        <w:t xml:space="preserve"> and q categorical quasi identifiers C</w:t>
      </w:r>
      <w:r w:rsidRPr="00F66BE0">
        <w:rPr>
          <w:rFonts w:ascii="Bookman Old Style" w:eastAsia="Droid Sans Fallback" w:hAnsi="Bookman Old Style"/>
          <w:color w:val="00000A"/>
          <w:vertAlign w:val="subscript"/>
          <w:lang w:val="en-IN" w:eastAsia="zh-CN" w:bidi="hi-IN"/>
        </w:rPr>
        <w:t>1</w:t>
      </w:r>
      <w:r w:rsidRPr="00F66BE0">
        <w:rPr>
          <w:rFonts w:ascii="Bookman Old Style" w:eastAsia="Droid Sans Fallback" w:hAnsi="Bookman Old Style"/>
          <w:color w:val="00000A"/>
          <w:lang w:val="en-IN" w:eastAsia="zh-CN" w:bidi="hi-IN"/>
        </w:rPr>
        <w:t>, . . . , C</w:t>
      </w:r>
      <w:r w:rsidRPr="00F66BE0">
        <w:rPr>
          <w:rFonts w:ascii="Bookman Old Style" w:eastAsia="Droid Sans Fallback" w:hAnsi="Bookman Old Style"/>
          <w:color w:val="00000A"/>
          <w:vertAlign w:val="subscript"/>
          <w:lang w:val="en-IN" w:eastAsia="zh-CN" w:bidi="hi-IN"/>
        </w:rPr>
        <w:t>q</w:t>
      </w:r>
      <w:r w:rsidRPr="00F66BE0">
        <w:rPr>
          <w:rFonts w:ascii="Bookman Old Style" w:eastAsia="Droid Sans Fallback" w:hAnsi="Bookman Old Style"/>
          <w:color w:val="00000A"/>
          <w:lang w:val="en-IN" w:eastAsia="zh-CN" w:bidi="hi-IN"/>
        </w:rPr>
        <w:t>. Let P = {P</w:t>
      </w:r>
      <w:r w:rsidRPr="00F66BE0">
        <w:rPr>
          <w:rFonts w:ascii="Bookman Old Style" w:eastAsia="Droid Sans Fallback" w:hAnsi="Bookman Old Style"/>
          <w:color w:val="00000A"/>
          <w:vertAlign w:val="subscript"/>
          <w:lang w:val="en-IN" w:eastAsia="zh-CN" w:bidi="hi-IN"/>
        </w:rPr>
        <w:t>1</w:t>
      </w:r>
      <w:r w:rsidRPr="00F66BE0">
        <w:rPr>
          <w:rFonts w:ascii="Bookman Old Style" w:eastAsia="Droid Sans Fallback" w:hAnsi="Bookman Old Style"/>
          <w:color w:val="00000A"/>
          <w:lang w:val="en-IN" w:eastAsia="zh-CN" w:bidi="hi-IN"/>
        </w:rPr>
        <w:t>, . . . , P</w:t>
      </w:r>
      <w:r w:rsidRPr="00F66BE0">
        <w:rPr>
          <w:rFonts w:ascii="Bookman Old Style" w:eastAsia="Droid Sans Fallback" w:hAnsi="Bookman Old Style"/>
          <w:color w:val="00000A"/>
          <w:vertAlign w:val="subscript"/>
          <w:lang w:val="en-IN" w:eastAsia="zh-CN" w:bidi="hi-IN"/>
        </w:rPr>
        <w:t>p</w:t>
      </w:r>
      <w:r w:rsidRPr="00F66BE0">
        <w:rPr>
          <w:rFonts w:ascii="Bookman Old Style" w:eastAsia="Droid Sans Fallback" w:hAnsi="Bookman Old Style"/>
          <w:color w:val="00000A"/>
          <w:lang w:val="en-IN" w:eastAsia="zh-CN" w:bidi="hi-IN"/>
        </w:rPr>
        <w:t xml:space="preserve">} be a partitioning of T , namely, </w:t>
      </w:r>
      <w:r w:rsidRPr="00F66BE0">
        <w:rPr>
          <w:rFonts w:ascii="Cambria Math" w:eastAsia="Droid Sans Fallback" w:hAnsi="Cambria Math" w:cs="Cambria Math"/>
          <w:color w:val="222222"/>
          <w:shd w:val="clear" w:color="auto" w:fill="FFFFFF"/>
          <w:lang w:val="en-IN" w:eastAsia="zh-CN" w:bidi="hi-IN"/>
        </w:rPr>
        <w:t>∪</w:t>
      </w:r>
      <w:r w:rsidRPr="00F66BE0">
        <w:rPr>
          <w:rFonts w:ascii="Bookman Old Style" w:eastAsia="Droid Sans Fallback" w:hAnsi="Bookman Old Style"/>
          <w:color w:val="00000A"/>
          <w:vertAlign w:val="subscript"/>
          <w:lang w:val="en-IN" w:eastAsia="zh-CN" w:bidi="hi-IN"/>
        </w:rPr>
        <w:t>i</w:t>
      </w:r>
      <w:r w:rsidRPr="00F66BE0">
        <w:rPr>
          <w:rFonts w:ascii="Cambria Math" w:eastAsia="Droid Sans Fallback" w:hAnsi="Cambria Math" w:cs="Cambria Math"/>
          <w:color w:val="00000A"/>
          <w:vertAlign w:val="subscript"/>
          <w:lang w:val="en-IN" w:eastAsia="zh-CN" w:bidi="hi-IN"/>
        </w:rPr>
        <w:t>∈</w:t>
      </w:r>
      <w:r w:rsidRPr="00F66BE0">
        <w:rPr>
          <w:rFonts w:ascii="Bookman Old Style" w:eastAsia="Droid Sans Fallback" w:hAnsi="Bookman Old Style"/>
          <w:color w:val="00000A"/>
          <w:vertAlign w:val="subscript"/>
          <w:lang w:val="en-IN" w:eastAsia="zh-CN" w:bidi="hi-IN"/>
        </w:rPr>
        <w:t>[1,p]</w:t>
      </w:r>
      <w:r w:rsidRPr="00F66BE0">
        <w:rPr>
          <w:rFonts w:ascii="Bookman Old Style" w:eastAsia="Droid Sans Fallback" w:hAnsi="Bookman Old Style"/>
          <w:color w:val="00000A"/>
          <w:lang w:val="en-IN" w:eastAsia="zh-CN" w:bidi="hi-IN"/>
        </w:rPr>
        <w:t xml:space="preserve"> P</w:t>
      </w:r>
      <w:r w:rsidRPr="00F66BE0">
        <w:rPr>
          <w:rFonts w:ascii="Bookman Old Style" w:eastAsia="Droid Sans Fallback" w:hAnsi="Bookman Old Style"/>
          <w:color w:val="00000A"/>
          <w:vertAlign w:val="subscript"/>
          <w:lang w:val="en-IN" w:eastAsia="zh-CN" w:bidi="hi-IN"/>
        </w:rPr>
        <w:t>i</w:t>
      </w:r>
      <w:r w:rsidRPr="00F66BE0">
        <w:rPr>
          <w:rFonts w:ascii="Bookman Old Style" w:eastAsia="Droid Sans Fallback" w:hAnsi="Bookman Old Style"/>
          <w:color w:val="00000A"/>
          <w:lang w:val="en-IN" w:eastAsia="zh-CN" w:bidi="hi-IN"/>
        </w:rPr>
        <w:t xml:space="preserve"> = T , and P</w:t>
      </w:r>
      <w:r w:rsidRPr="00F66BE0">
        <w:rPr>
          <w:rFonts w:ascii="Bookman Old Style" w:eastAsia="Droid Sans Fallback" w:hAnsi="Bookman Old Style"/>
          <w:color w:val="00000A"/>
          <w:vertAlign w:val="subscript"/>
          <w:lang w:val="en-IN" w:eastAsia="zh-CN" w:bidi="hi-IN"/>
        </w:rPr>
        <w:t>ˆi</w:t>
      </w:r>
      <w:r w:rsidRPr="00F66BE0">
        <w:rPr>
          <w:rFonts w:ascii="Bookman Old Style" w:eastAsia="Droid Sans Fallback" w:hAnsi="Bookman Old Style"/>
          <w:color w:val="00000A"/>
          <w:lang w:val="en-IN" w:eastAsia="zh-CN" w:bidi="hi-IN"/>
        </w:rPr>
        <w:t xml:space="preserve"> ∩ P</w:t>
      </w:r>
      <w:r w:rsidRPr="00F66BE0">
        <w:rPr>
          <w:rFonts w:ascii="Bookman Old Style" w:eastAsia="Droid Sans Fallback" w:hAnsi="Bookman Old Style"/>
          <w:color w:val="00000A"/>
          <w:vertAlign w:val="subscript"/>
          <w:lang w:val="en-IN" w:eastAsia="zh-CN" w:bidi="hi-IN"/>
        </w:rPr>
        <w:t>˘i</w:t>
      </w:r>
      <w:r w:rsidRPr="00F66BE0">
        <w:rPr>
          <w:rFonts w:ascii="Bookman Old Style" w:eastAsia="Droid Sans Fallback" w:hAnsi="Bookman Old Style"/>
          <w:color w:val="00000A"/>
          <w:lang w:val="en-IN" w:eastAsia="zh-CN" w:bidi="hi-IN"/>
        </w:rPr>
        <w:t xml:space="preserve"> = </w:t>
      </w:r>
      <w:r w:rsidRPr="00F66BE0">
        <w:rPr>
          <w:rFonts w:ascii="Cambria Math" w:eastAsia="Droid Sans Fallback" w:hAnsi="Cambria Math" w:cs="Cambria Math"/>
          <w:color w:val="00000A"/>
          <w:lang w:val="en-IN" w:eastAsia="zh-CN" w:bidi="hi-IN"/>
        </w:rPr>
        <w:t>∅</w:t>
      </w:r>
      <w:r w:rsidRPr="00F66BE0">
        <w:rPr>
          <w:rFonts w:ascii="Bookman Old Style" w:eastAsia="Droid Sans Fallback" w:hAnsi="Bookman Old Style"/>
          <w:color w:val="00000A"/>
          <w:lang w:val="en-IN" w:eastAsia="zh-CN" w:bidi="hi-IN"/>
        </w:rPr>
        <w:t xml:space="preserve"> for any ˆi </w:t>
      </w:r>
      <w:r w:rsidRPr="00F66BE0">
        <w:rPr>
          <w:rFonts w:ascii="Bookman Old Style" w:eastAsia="Droid Sans Fallback" w:hAnsi="Bookman Old Style"/>
          <w:color w:val="222222"/>
          <w:shd w:val="clear" w:color="auto" w:fill="FFFFFF"/>
          <w:lang w:val="en-IN" w:eastAsia="zh-CN" w:bidi="hi-IN"/>
        </w:rPr>
        <w:t>≠</w:t>
      </w:r>
      <w:r w:rsidRPr="00F66BE0">
        <w:rPr>
          <w:rFonts w:ascii="Bookman Old Style" w:eastAsia="Droid Sans Fallback" w:hAnsi="Bookman Old Style"/>
          <w:color w:val="00000A"/>
          <w:lang w:val="en-IN" w:eastAsia="zh-CN" w:bidi="hi-IN"/>
        </w:rPr>
        <w:t xml:space="preserve"> ˘i. Each categorical attribute C</w:t>
      </w:r>
      <w:r w:rsidRPr="00F66BE0">
        <w:rPr>
          <w:rFonts w:ascii="Bookman Old Style" w:eastAsia="Droid Sans Fallback" w:hAnsi="Bookman Old Style"/>
          <w:color w:val="00000A"/>
          <w:vertAlign w:val="subscript"/>
          <w:lang w:val="en-IN" w:eastAsia="zh-CN" w:bidi="hi-IN"/>
        </w:rPr>
        <w:t>i</w:t>
      </w:r>
      <w:r w:rsidRPr="00F66BE0">
        <w:rPr>
          <w:rFonts w:ascii="Bookman Old Style" w:eastAsia="Droid Sans Fallback" w:hAnsi="Bookman Old Style"/>
          <w:color w:val="00000A"/>
          <w:lang w:val="en-IN" w:eastAsia="zh-CN" w:bidi="hi-IN"/>
        </w:rPr>
        <w:t xml:space="preserve"> is associated with a taxonomy tree T</w:t>
      </w:r>
      <w:r w:rsidRPr="00F66BE0">
        <w:rPr>
          <w:rFonts w:ascii="Bookman Old Style" w:eastAsia="Droid Sans Fallback" w:hAnsi="Bookman Old Style"/>
          <w:color w:val="00000A"/>
          <w:vertAlign w:val="subscript"/>
          <w:lang w:val="en-IN" w:eastAsia="zh-CN" w:bidi="hi-IN"/>
        </w:rPr>
        <w:t>Ci</w:t>
      </w:r>
      <w:r w:rsidRPr="00F66BE0">
        <w:rPr>
          <w:rFonts w:ascii="Bookman Old Style" w:eastAsia="Droid Sans Fallback" w:hAnsi="Bookman Old Style"/>
          <w:color w:val="00000A"/>
          <w:lang w:val="en-IN" w:eastAsia="zh-CN" w:bidi="hi-IN"/>
        </w:rPr>
        <w:t xml:space="preserve"> , that is used to generalize the values of this attribute. Consider a set P </w:t>
      </w:r>
      <w:r w:rsidRPr="00F66BE0">
        <w:rPr>
          <w:rFonts w:ascii="Cambria Math" w:eastAsia="Droid Sans Fallback" w:hAnsi="Cambria Math" w:cs="Cambria Math"/>
          <w:color w:val="00000A"/>
          <w:lang w:val="en-IN" w:eastAsia="zh-CN" w:bidi="hi-IN"/>
        </w:rPr>
        <w:t>⊂</w:t>
      </w:r>
      <w:r w:rsidRPr="00F66BE0">
        <w:rPr>
          <w:rFonts w:ascii="Bookman Old Style" w:eastAsia="Droid Sans Fallback" w:hAnsi="Bookman Old Style"/>
          <w:color w:val="00000A"/>
          <w:lang w:val="en-IN" w:eastAsia="zh-CN" w:bidi="hi-IN"/>
        </w:rPr>
        <w:t xml:space="preserve"> T of records. Let Nˆ</w:t>
      </w:r>
      <w:r w:rsidRPr="00F66BE0">
        <w:rPr>
          <w:rFonts w:ascii="Bookman Old Style" w:eastAsia="Droid Sans Fallback" w:hAnsi="Bookman Old Style"/>
          <w:color w:val="00000A"/>
          <w:vertAlign w:val="subscript"/>
          <w:lang w:val="en-IN" w:eastAsia="zh-CN" w:bidi="hi-IN"/>
        </w:rPr>
        <w:t>i</w:t>
      </w:r>
      <w:r w:rsidRPr="00F66BE0">
        <w:rPr>
          <w:rFonts w:ascii="Bookman Old Style" w:eastAsia="Droid Sans Fallback" w:hAnsi="Bookman Old Style"/>
          <w:color w:val="00000A"/>
          <w:lang w:val="en-IN" w:eastAsia="zh-CN" w:bidi="hi-IN"/>
        </w:rPr>
        <w:t>(P), Nˇ</w:t>
      </w:r>
      <w:r w:rsidRPr="00F66BE0">
        <w:rPr>
          <w:rFonts w:ascii="Bookman Old Style" w:eastAsia="Droid Sans Fallback" w:hAnsi="Bookman Old Style"/>
          <w:color w:val="00000A"/>
          <w:vertAlign w:val="subscript"/>
          <w:lang w:val="en-IN" w:eastAsia="zh-CN" w:bidi="hi-IN"/>
        </w:rPr>
        <w:t>i</w:t>
      </w:r>
      <w:r w:rsidRPr="00F66BE0">
        <w:rPr>
          <w:rFonts w:ascii="Bookman Old Style" w:eastAsia="Droid Sans Fallback" w:hAnsi="Bookman Old Style"/>
          <w:color w:val="00000A"/>
          <w:lang w:val="en-IN" w:eastAsia="zh-CN" w:bidi="hi-IN"/>
        </w:rPr>
        <w:t>(P) and N</w:t>
      </w:r>
      <w:r w:rsidRPr="00F66BE0">
        <w:rPr>
          <w:rFonts w:ascii="Bookman Old Style" w:eastAsia="Droid Sans Fallback" w:hAnsi="Bookman Old Style"/>
          <w:color w:val="00000A"/>
          <w:vertAlign w:val="subscript"/>
          <w:lang w:val="en-IN" w:eastAsia="zh-CN" w:bidi="hi-IN"/>
        </w:rPr>
        <w:t>i</w:t>
      </w:r>
      <w:r w:rsidRPr="00F66BE0">
        <w:rPr>
          <w:rFonts w:ascii="Bookman Old Style" w:eastAsia="Droid Sans Fallback" w:hAnsi="Bookman Old Style"/>
          <w:color w:val="00000A"/>
          <w:lang w:val="en-IN" w:eastAsia="zh-CN" w:bidi="hi-IN"/>
        </w:rPr>
        <w:t>(P) respectively denote the max, min and average values of the records in P with respect to the numeric attribute N</w:t>
      </w:r>
      <w:r w:rsidRPr="00F66BE0">
        <w:rPr>
          <w:rFonts w:ascii="Bookman Old Style" w:eastAsia="Droid Sans Fallback" w:hAnsi="Bookman Old Style"/>
          <w:color w:val="00000A"/>
          <w:vertAlign w:val="subscript"/>
          <w:lang w:val="en-IN" w:eastAsia="zh-CN" w:bidi="hi-IN"/>
        </w:rPr>
        <w:t>i</w:t>
      </w:r>
      <w:r w:rsidRPr="00F66BE0">
        <w:rPr>
          <w:rFonts w:ascii="Bookman Old Style" w:eastAsia="Droid Sans Fallback" w:hAnsi="Bookman Old Style"/>
          <w:color w:val="00000A"/>
          <w:lang w:val="en-IN" w:eastAsia="zh-CN" w:bidi="hi-IN"/>
        </w:rPr>
        <w:t>. Also, let C˘</w:t>
      </w:r>
      <w:r w:rsidRPr="00F66BE0">
        <w:rPr>
          <w:rFonts w:ascii="Bookman Old Style" w:eastAsia="Droid Sans Fallback" w:hAnsi="Bookman Old Style"/>
          <w:color w:val="00000A"/>
          <w:vertAlign w:val="subscript"/>
          <w:lang w:val="en-IN" w:eastAsia="zh-CN" w:bidi="hi-IN"/>
        </w:rPr>
        <w:t>i</w:t>
      </w:r>
      <w:r w:rsidRPr="00F66BE0">
        <w:rPr>
          <w:rFonts w:ascii="Bookman Old Style" w:eastAsia="Droid Sans Fallback" w:hAnsi="Bookman Old Style"/>
          <w:color w:val="00000A"/>
          <w:lang w:val="en-IN" w:eastAsia="zh-CN" w:bidi="hi-IN"/>
        </w:rPr>
        <w:t>(P) denote the set of values of the records in P with respect to the categorical attribute C</w:t>
      </w:r>
      <w:r w:rsidRPr="00F66BE0">
        <w:rPr>
          <w:rFonts w:ascii="Bookman Old Style" w:eastAsia="Droid Sans Fallback" w:hAnsi="Bookman Old Style"/>
          <w:color w:val="00000A"/>
          <w:vertAlign w:val="subscript"/>
          <w:lang w:val="en-IN" w:eastAsia="zh-CN" w:bidi="hi-IN"/>
        </w:rPr>
        <w:t>i</w:t>
      </w:r>
      <w:r w:rsidRPr="00F66BE0">
        <w:rPr>
          <w:rFonts w:ascii="Bookman Old Style" w:eastAsia="Droid Sans Fallback" w:hAnsi="Bookman Old Style"/>
          <w:color w:val="00000A"/>
          <w:lang w:val="en-IN" w:eastAsia="zh-CN" w:bidi="hi-IN"/>
        </w:rPr>
        <w:t>, and let T</w:t>
      </w:r>
      <w:r w:rsidRPr="00F66BE0">
        <w:rPr>
          <w:rFonts w:ascii="Bookman Old Style" w:eastAsia="Droid Sans Fallback" w:hAnsi="Bookman Old Style"/>
          <w:color w:val="00000A"/>
          <w:vertAlign w:val="subscript"/>
          <w:lang w:val="en-IN" w:eastAsia="zh-CN" w:bidi="hi-IN"/>
        </w:rPr>
        <w:t>Ci</w:t>
      </w:r>
      <w:r w:rsidRPr="00F66BE0">
        <w:rPr>
          <w:rFonts w:ascii="Bookman Old Style" w:eastAsia="Droid Sans Fallback" w:hAnsi="Bookman Old Style"/>
          <w:color w:val="00000A"/>
          <w:lang w:val="en-IN" w:eastAsia="zh-CN" w:bidi="hi-IN"/>
        </w:rPr>
        <w:t xml:space="preserve"> (P) denote the maximal subtree of T</w:t>
      </w:r>
      <w:r w:rsidRPr="00F66BE0">
        <w:rPr>
          <w:rFonts w:ascii="Bookman Old Style" w:eastAsia="Droid Sans Fallback" w:hAnsi="Bookman Old Style"/>
          <w:color w:val="00000A"/>
          <w:vertAlign w:val="subscript"/>
          <w:lang w:val="en-IN" w:eastAsia="zh-CN" w:bidi="hi-IN"/>
        </w:rPr>
        <w:t>Ci</w:t>
      </w:r>
      <w:r w:rsidRPr="00F66BE0">
        <w:rPr>
          <w:rFonts w:ascii="Bookman Old Style" w:eastAsia="Droid Sans Fallback" w:hAnsi="Bookman Old Style"/>
          <w:color w:val="00000A"/>
          <w:lang w:val="en-IN" w:eastAsia="zh-CN" w:bidi="hi-IN"/>
        </w:rPr>
        <w:t xml:space="preserve"> rooted at the lowest common ancestor of the values of C˘</w:t>
      </w:r>
      <w:r w:rsidRPr="00F66BE0">
        <w:rPr>
          <w:rFonts w:ascii="Bookman Old Style" w:eastAsia="Droid Sans Fallback" w:hAnsi="Bookman Old Style"/>
          <w:color w:val="00000A"/>
          <w:vertAlign w:val="subscript"/>
          <w:lang w:val="en-IN" w:eastAsia="zh-CN" w:bidi="hi-IN"/>
        </w:rPr>
        <w:t>i</w:t>
      </w:r>
      <w:r w:rsidRPr="00F66BE0">
        <w:rPr>
          <w:rFonts w:ascii="Bookman Old Style" w:eastAsia="Droid Sans Fallback" w:hAnsi="Bookman Old Style"/>
          <w:color w:val="00000A"/>
          <w:lang w:val="en-IN" w:eastAsia="zh-CN" w:bidi="hi-IN"/>
        </w:rPr>
        <w:t xml:space="preserve">(P). Then, the diversity of P, denoted by D(P), is defined as: </w:t>
      </w:r>
    </w:p>
    <w:p w14:paraId="12CA8750" w14:textId="77777777" w:rsidR="008E7903" w:rsidRPr="00F66BE0" w:rsidRDefault="008E7903" w:rsidP="00B95FEB">
      <w:pPr>
        <w:widowControl w:val="0"/>
        <w:suppressAutoHyphens/>
        <w:spacing w:line="360" w:lineRule="auto"/>
        <w:ind w:firstLine="720"/>
        <w:jc w:val="both"/>
        <w:rPr>
          <w:rFonts w:ascii="Bookman Old Style" w:eastAsia="Droid Sans Fallback" w:hAnsi="Bookman Old Style"/>
          <w:color w:val="00000A"/>
          <w:lang w:val="en-IN" w:eastAsia="zh-CN" w:bidi="hi-IN"/>
        </w:rPr>
      </w:pPr>
    </w:p>
    <w:p w14:paraId="7EB5C19B" w14:textId="77777777" w:rsidR="008E7903" w:rsidRPr="00F66BE0" w:rsidRDefault="008E7903" w:rsidP="00B95FEB">
      <w:pPr>
        <w:widowControl w:val="0"/>
        <w:suppressAutoHyphens/>
        <w:spacing w:line="360" w:lineRule="auto"/>
        <w:ind w:firstLine="720"/>
        <w:jc w:val="both"/>
        <w:rPr>
          <w:rFonts w:ascii="Bookman Old Style" w:eastAsia="Droid Sans Fallback" w:hAnsi="Bookman Old Style"/>
          <w:color w:val="00000A"/>
          <w:lang w:val="en-IN" w:eastAsia="zh-CN" w:bidi="hi-IN"/>
        </w:rPr>
      </w:pPr>
      <w:r w:rsidRPr="00F66BE0">
        <w:rPr>
          <w:rFonts w:ascii="Bookman Old Style" w:eastAsia="Droid Sans Fallback" w:hAnsi="Bookman Old Style"/>
          <w:color w:val="00000A"/>
          <w:lang w:val="en-IN" w:eastAsia="zh-CN" w:bidi="hi-IN"/>
        </w:rPr>
        <w:t xml:space="preserve">D(P) = ∑ </w:t>
      </w:r>
      <w:r w:rsidRPr="00F66BE0">
        <w:rPr>
          <w:rFonts w:ascii="Bookman Old Style" w:eastAsia="Droid Sans Fallback" w:hAnsi="Bookman Old Style"/>
          <w:color w:val="00000A"/>
          <w:vertAlign w:val="subscript"/>
          <w:lang w:val="en-IN" w:eastAsia="zh-CN" w:bidi="hi-IN"/>
        </w:rPr>
        <w:t>i</w:t>
      </w:r>
      <w:r w:rsidRPr="00F66BE0">
        <w:rPr>
          <w:rFonts w:ascii="Cambria Math" w:eastAsia="Droid Sans Fallback" w:hAnsi="Cambria Math" w:cs="Cambria Math"/>
          <w:color w:val="00000A"/>
          <w:vertAlign w:val="subscript"/>
          <w:lang w:val="en-IN" w:eastAsia="zh-CN" w:bidi="hi-IN"/>
        </w:rPr>
        <w:t>∈</w:t>
      </w:r>
      <w:r w:rsidRPr="00F66BE0">
        <w:rPr>
          <w:rFonts w:ascii="Bookman Old Style" w:eastAsia="Droid Sans Fallback" w:hAnsi="Bookman Old Style"/>
          <w:color w:val="00000A"/>
          <w:vertAlign w:val="subscript"/>
          <w:lang w:val="en-IN" w:eastAsia="zh-CN" w:bidi="hi-IN"/>
        </w:rPr>
        <w:t>[1,m]</w:t>
      </w:r>
      <w:r w:rsidRPr="00F66BE0">
        <w:rPr>
          <w:rFonts w:ascii="Bookman Old Style" w:eastAsia="Droid Sans Fallback" w:hAnsi="Bookman Old Style"/>
          <w:color w:val="00000A"/>
          <w:lang w:val="en-IN" w:eastAsia="zh-CN" w:bidi="hi-IN"/>
        </w:rPr>
        <w:t xml:space="preserve"> Nˆ</w:t>
      </w:r>
      <w:r w:rsidRPr="00F66BE0">
        <w:rPr>
          <w:rFonts w:ascii="Bookman Old Style" w:eastAsia="Droid Sans Fallback" w:hAnsi="Bookman Old Style"/>
          <w:color w:val="00000A"/>
          <w:vertAlign w:val="subscript"/>
          <w:lang w:val="en-IN" w:eastAsia="zh-CN" w:bidi="hi-IN"/>
        </w:rPr>
        <w:t>i</w:t>
      </w:r>
      <w:r w:rsidRPr="00F66BE0">
        <w:rPr>
          <w:rFonts w:ascii="Bookman Old Style" w:eastAsia="Droid Sans Fallback" w:hAnsi="Bookman Old Style"/>
          <w:color w:val="00000A"/>
          <w:lang w:val="en-IN" w:eastAsia="zh-CN" w:bidi="hi-IN"/>
        </w:rPr>
        <w:t>(P) − Nˇ</w:t>
      </w:r>
      <w:r w:rsidRPr="00F66BE0">
        <w:rPr>
          <w:rFonts w:ascii="Bookman Old Style" w:eastAsia="Droid Sans Fallback" w:hAnsi="Bookman Old Style"/>
          <w:color w:val="00000A"/>
          <w:vertAlign w:val="subscript"/>
          <w:lang w:val="en-IN" w:eastAsia="zh-CN" w:bidi="hi-IN"/>
        </w:rPr>
        <w:t>i</w:t>
      </w:r>
      <w:r w:rsidRPr="00F66BE0">
        <w:rPr>
          <w:rFonts w:ascii="Bookman Old Style" w:eastAsia="Droid Sans Fallback" w:hAnsi="Bookman Old Style"/>
          <w:color w:val="00000A"/>
          <w:lang w:val="en-IN" w:eastAsia="zh-CN" w:bidi="hi-IN"/>
        </w:rPr>
        <w:t>(P)/ Nˆ</w:t>
      </w:r>
      <w:r w:rsidRPr="00F66BE0">
        <w:rPr>
          <w:rFonts w:ascii="Bookman Old Style" w:eastAsia="Droid Sans Fallback" w:hAnsi="Bookman Old Style"/>
          <w:color w:val="00000A"/>
          <w:vertAlign w:val="subscript"/>
          <w:lang w:val="en-IN" w:eastAsia="zh-CN" w:bidi="hi-IN"/>
        </w:rPr>
        <w:t>i</w:t>
      </w:r>
      <w:r w:rsidRPr="00F66BE0">
        <w:rPr>
          <w:rFonts w:ascii="Bookman Old Style" w:eastAsia="Droid Sans Fallback" w:hAnsi="Bookman Old Style"/>
          <w:color w:val="00000A"/>
          <w:lang w:val="en-IN" w:eastAsia="zh-CN" w:bidi="hi-IN"/>
        </w:rPr>
        <w:t>(T ) − Nˇ</w:t>
      </w:r>
      <w:r w:rsidRPr="00F66BE0">
        <w:rPr>
          <w:rFonts w:ascii="Bookman Old Style" w:eastAsia="Droid Sans Fallback" w:hAnsi="Bookman Old Style"/>
          <w:color w:val="00000A"/>
          <w:vertAlign w:val="subscript"/>
          <w:lang w:val="en-IN" w:eastAsia="zh-CN" w:bidi="hi-IN"/>
        </w:rPr>
        <w:t>i</w:t>
      </w:r>
      <w:r w:rsidRPr="00F66BE0">
        <w:rPr>
          <w:rFonts w:ascii="Bookman Old Style" w:eastAsia="Droid Sans Fallback" w:hAnsi="Bookman Old Style"/>
          <w:color w:val="00000A"/>
          <w:lang w:val="en-IN" w:eastAsia="zh-CN" w:bidi="hi-IN"/>
        </w:rPr>
        <w:t>(T ) +  ∑</w:t>
      </w:r>
      <w:r w:rsidRPr="00F66BE0">
        <w:rPr>
          <w:rFonts w:ascii="Bookman Old Style" w:eastAsia="Droid Sans Fallback" w:hAnsi="Bookman Old Style"/>
          <w:color w:val="00000A"/>
          <w:vertAlign w:val="subscript"/>
          <w:lang w:val="en-IN" w:eastAsia="zh-CN" w:bidi="hi-IN"/>
        </w:rPr>
        <w:t>i</w:t>
      </w:r>
      <w:r w:rsidRPr="00F66BE0">
        <w:rPr>
          <w:rFonts w:ascii="Cambria Math" w:eastAsia="Droid Sans Fallback" w:hAnsi="Cambria Math" w:cs="Cambria Math"/>
          <w:color w:val="00000A"/>
          <w:vertAlign w:val="subscript"/>
          <w:lang w:val="en-IN" w:eastAsia="zh-CN" w:bidi="hi-IN"/>
        </w:rPr>
        <w:t>∈</w:t>
      </w:r>
      <w:r w:rsidRPr="00F66BE0">
        <w:rPr>
          <w:rFonts w:ascii="Bookman Old Style" w:eastAsia="Droid Sans Fallback" w:hAnsi="Bookman Old Style"/>
          <w:color w:val="00000A"/>
          <w:vertAlign w:val="subscript"/>
          <w:lang w:val="en-IN" w:eastAsia="zh-CN" w:bidi="hi-IN"/>
        </w:rPr>
        <w:t>[1,q]</w:t>
      </w:r>
      <w:r w:rsidRPr="00F66BE0">
        <w:rPr>
          <w:rFonts w:ascii="Bookman Old Style" w:eastAsia="Droid Sans Fallback" w:hAnsi="Bookman Old Style"/>
          <w:color w:val="00000A"/>
          <w:lang w:val="en-IN" w:eastAsia="zh-CN" w:bidi="hi-IN"/>
        </w:rPr>
        <w:t xml:space="preserve"> H(T</w:t>
      </w:r>
      <w:r w:rsidRPr="00F66BE0">
        <w:rPr>
          <w:rFonts w:ascii="Bookman Old Style" w:eastAsia="Droid Sans Fallback" w:hAnsi="Bookman Old Style"/>
          <w:color w:val="00000A"/>
          <w:vertAlign w:val="subscript"/>
          <w:lang w:val="en-IN" w:eastAsia="zh-CN" w:bidi="hi-IN"/>
        </w:rPr>
        <w:t>Ci</w:t>
      </w:r>
      <w:r w:rsidRPr="00F66BE0">
        <w:rPr>
          <w:rFonts w:ascii="Bookman Old Style" w:eastAsia="Droid Sans Fallback" w:hAnsi="Bookman Old Style"/>
          <w:color w:val="00000A"/>
          <w:lang w:val="en-IN" w:eastAsia="zh-CN" w:bidi="hi-IN"/>
        </w:rPr>
        <w:t xml:space="preserve"> (P))/ H(T</w:t>
      </w:r>
      <w:r w:rsidRPr="00F66BE0">
        <w:rPr>
          <w:rFonts w:ascii="Bookman Old Style" w:eastAsia="Droid Sans Fallback" w:hAnsi="Bookman Old Style"/>
          <w:color w:val="00000A"/>
          <w:vertAlign w:val="subscript"/>
          <w:lang w:val="en-IN" w:eastAsia="zh-CN" w:bidi="hi-IN"/>
        </w:rPr>
        <w:t xml:space="preserve">Ci </w:t>
      </w:r>
      <w:r w:rsidRPr="00F66BE0">
        <w:rPr>
          <w:rFonts w:ascii="Bookman Old Style" w:eastAsia="Droid Sans Fallback" w:hAnsi="Bookman Old Style"/>
          <w:color w:val="00000A"/>
          <w:lang w:val="en-IN" w:eastAsia="zh-CN" w:bidi="hi-IN"/>
        </w:rPr>
        <w:t xml:space="preserve">)  </w:t>
      </w:r>
    </w:p>
    <w:p w14:paraId="1DD14455" w14:textId="77777777" w:rsidR="008E7903" w:rsidRPr="00F66BE0" w:rsidRDefault="008E7903" w:rsidP="00B95FEB">
      <w:pPr>
        <w:widowControl w:val="0"/>
        <w:suppressAutoHyphens/>
        <w:spacing w:line="360" w:lineRule="auto"/>
        <w:ind w:firstLine="720"/>
        <w:jc w:val="both"/>
        <w:rPr>
          <w:rFonts w:ascii="Bookman Old Style" w:eastAsia="Droid Sans Fallback" w:hAnsi="Bookman Old Style"/>
          <w:color w:val="00000A"/>
          <w:lang w:val="en-IN" w:eastAsia="zh-CN" w:bidi="hi-IN"/>
        </w:rPr>
      </w:pPr>
      <w:r w:rsidRPr="00F66BE0">
        <w:rPr>
          <w:rFonts w:ascii="Bookman Old Style" w:eastAsia="Droid Sans Fallback" w:hAnsi="Bookman Old Style"/>
          <w:color w:val="00000A"/>
          <w:lang w:val="en-IN" w:eastAsia="zh-CN" w:bidi="hi-IN"/>
        </w:rPr>
        <w:t xml:space="preserve">where H(T) represents the height of tree T. </w:t>
      </w:r>
    </w:p>
    <w:p w14:paraId="00372F73" w14:textId="77777777" w:rsidR="008E7903" w:rsidRPr="00F66BE0" w:rsidRDefault="008E7903" w:rsidP="00B95FEB">
      <w:pPr>
        <w:widowControl w:val="0"/>
        <w:suppressAutoHyphens/>
        <w:spacing w:line="360" w:lineRule="auto"/>
        <w:ind w:firstLine="720"/>
        <w:jc w:val="both"/>
        <w:rPr>
          <w:rFonts w:ascii="Bookman Old Style" w:eastAsia="Droid Sans Fallback" w:hAnsi="Bookman Old Style"/>
          <w:color w:val="00000A"/>
          <w:lang w:val="en-IN" w:eastAsia="zh-CN" w:bidi="hi-IN"/>
        </w:rPr>
      </w:pPr>
    </w:p>
    <w:p w14:paraId="17926A7D" w14:textId="77777777" w:rsidR="006E3FAD" w:rsidRPr="00F66BE0" w:rsidRDefault="006E3FAD" w:rsidP="00B95FEB">
      <w:pPr>
        <w:widowControl w:val="0"/>
        <w:suppressAutoHyphens/>
        <w:spacing w:line="360" w:lineRule="auto"/>
        <w:ind w:firstLine="720"/>
        <w:jc w:val="both"/>
        <w:rPr>
          <w:rFonts w:ascii="Bookman Old Style" w:eastAsia="Droid Sans Fallback" w:hAnsi="Bookman Old Style"/>
          <w:color w:val="00000A"/>
          <w:lang w:val="en-IN" w:eastAsia="zh-CN" w:bidi="hi-IN"/>
        </w:rPr>
      </w:pPr>
    </w:p>
    <w:p w14:paraId="6023F597" w14:textId="77777777" w:rsidR="008E7903" w:rsidRPr="00F66BE0" w:rsidRDefault="008E7903" w:rsidP="00B95FEB">
      <w:pPr>
        <w:widowControl w:val="0"/>
        <w:suppressAutoHyphens/>
        <w:spacing w:line="360" w:lineRule="auto"/>
        <w:ind w:firstLine="720"/>
        <w:jc w:val="both"/>
        <w:rPr>
          <w:rFonts w:ascii="Bookman Old Style" w:eastAsia="Droid Sans Fallback" w:hAnsi="Bookman Old Style"/>
          <w:color w:val="00000A"/>
          <w:lang w:val="en-IN" w:eastAsia="zh-CN" w:bidi="hi-IN"/>
        </w:rPr>
      </w:pPr>
      <w:r w:rsidRPr="00F66BE0">
        <w:rPr>
          <w:rFonts w:ascii="Bookman Old Style" w:eastAsia="Droid Sans Fallback" w:hAnsi="Bookman Old Style"/>
          <w:color w:val="00000A"/>
          <w:lang w:val="en-IN" w:eastAsia="zh-CN" w:bidi="hi-IN"/>
        </w:rPr>
        <w:t>Let r</w:t>
      </w:r>
      <w:r w:rsidRPr="00F66BE0">
        <w:rPr>
          <w:rFonts w:ascii="Bookman Old Style" w:eastAsia="Droid Sans Fallback" w:hAnsi="Bookman Old Style"/>
          <w:color w:val="00000A"/>
          <w:vertAlign w:val="subscript"/>
          <w:lang w:val="en-IN" w:eastAsia="zh-CN" w:bidi="hi-IN"/>
        </w:rPr>
        <w:t>0</w:t>
      </w:r>
      <w:r w:rsidRPr="00F66BE0">
        <w:rPr>
          <w:rFonts w:ascii="Bookman Old Style" w:eastAsia="Droid Sans Fallback" w:hAnsi="Bookman Old Style"/>
          <w:color w:val="00000A"/>
          <w:lang w:val="en-IN" w:eastAsia="zh-CN" w:bidi="hi-IN"/>
        </w:rPr>
        <w:t xml:space="preserve"> and r</w:t>
      </w:r>
      <w:r w:rsidRPr="00F66BE0">
        <w:rPr>
          <w:rFonts w:ascii="Cambria Math" w:eastAsia="Droid Sans Fallback" w:hAnsi="Cambria Math" w:cs="Cambria Math"/>
          <w:color w:val="00000A"/>
          <w:vertAlign w:val="subscript"/>
          <w:lang w:val="en-IN" w:eastAsia="zh-CN" w:bidi="hi-IN"/>
        </w:rPr>
        <w:t>∗</w:t>
      </w:r>
      <w:r w:rsidRPr="00F66BE0">
        <w:rPr>
          <w:rFonts w:ascii="Bookman Old Style" w:eastAsia="Droid Sans Fallback" w:hAnsi="Bookman Old Style"/>
          <w:color w:val="00000A"/>
          <w:lang w:val="en-IN" w:eastAsia="zh-CN" w:bidi="hi-IN"/>
        </w:rPr>
        <w:t xml:space="preserve"> be two records, then the distance between r</w:t>
      </w:r>
      <w:r w:rsidRPr="00F66BE0">
        <w:rPr>
          <w:rFonts w:ascii="Bookman Old Style" w:eastAsia="Droid Sans Fallback" w:hAnsi="Bookman Old Style"/>
          <w:color w:val="00000A"/>
          <w:vertAlign w:val="subscript"/>
          <w:lang w:val="en-IN" w:eastAsia="zh-CN" w:bidi="hi-IN"/>
        </w:rPr>
        <w:t>0</w:t>
      </w:r>
      <w:r w:rsidRPr="00F66BE0">
        <w:rPr>
          <w:rFonts w:ascii="Bookman Old Style" w:eastAsia="Droid Sans Fallback" w:hAnsi="Bookman Old Style"/>
          <w:color w:val="00000A"/>
          <w:lang w:val="en-IN" w:eastAsia="zh-CN" w:bidi="hi-IN"/>
        </w:rPr>
        <w:t xml:space="preserve"> and r</w:t>
      </w:r>
      <w:r w:rsidRPr="00F66BE0">
        <w:rPr>
          <w:rFonts w:ascii="Cambria Math" w:eastAsia="Droid Sans Fallback" w:hAnsi="Cambria Math" w:cs="Cambria Math"/>
          <w:color w:val="00000A"/>
          <w:vertAlign w:val="subscript"/>
          <w:lang w:val="en-IN" w:eastAsia="zh-CN" w:bidi="hi-IN"/>
        </w:rPr>
        <w:t>∗</w:t>
      </w:r>
      <w:r w:rsidRPr="00F66BE0">
        <w:rPr>
          <w:rFonts w:ascii="Bookman Old Style" w:eastAsia="Droid Sans Fallback" w:hAnsi="Bookman Old Style"/>
          <w:color w:val="00000A"/>
          <w:lang w:val="en-IN" w:eastAsia="zh-CN" w:bidi="hi-IN"/>
        </w:rPr>
        <w:t xml:space="preserve"> is defined as the diversity of the set {r</w:t>
      </w:r>
      <w:r w:rsidRPr="00F66BE0">
        <w:rPr>
          <w:rFonts w:ascii="Bookman Old Style" w:eastAsia="Droid Sans Fallback" w:hAnsi="Bookman Old Style"/>
          <w:color w:val="00000A"/>
          <w:vertAlign w:val="subscript"/>
          <w:lang w:val="en-IN" w:eastAsia="zh-CN" w:bidi="hi-IN"/>
        </w:rPr>
        <w:t>0</w:t>
      </w:r>
      <w:r w:rsidRPr="00F66BE0">
        <w:rPr>
          <w:rFonts w:ascii="Bookman Old Style" w:eastAsia="Droid Sans Fallback" w:hAnsi="Bookman Old Style"/>
          <w:color w:val="00000A"/>
          <w:lang w:val="en-IN" w:eastAsia="zh-CN" w:bidi="hi-IN"/>
        </w:rPr>
        <w:t xml:space="preserve"> , r</w:t>
      </w:r>
      <w:r w:rsidRPr="00F66BE0">
        <w:rPr>
          <w:rFonts w:ascii="Cambria Math" w:eastAsia="Droid Sans Fallback" w:hAnsi="Cambria Math" w:cs="Cambria Math"/>
          <w:color w:val="00000A"/>
          <w:vertAlign w:val="subscript"/>
          <w:lang w:val="en-IN" w:eastAsia="zh-CN" w:bidi="hi-IN"/>
        </w:rPr>
        <w:t>∗</w:t>
      </w:r>
      <w:r w:rsidRPr="00F66BE0">
        <w:rPr>
          <w:rFonts w:ascii="Bookman Old Style" w:eastAsia="Droid Sans Fallback" w:hAnsi="Bookman Old Style"/>
          <w:color w:val="00000A"/>
          <w:lang w:val="en-IN" w:eastAsia="zh-CN" w:bidi="hi-IN"/>
        </w:rPr>
        <w:t xml:space="preserve"> }, i.e., D({r</w:t>
      </w:r>
      <w:r w:rsidRPr="00F66BE0">
        <w:rPr>
          <w:rFonts w:ascii="Bookman Old Style" w:eastAsia="Droid Sans Fallback" w:hAnsi="Bookman Old Style"/>
          <w:color w:val="00000A"/>
          <w:vertAlign w:val="subscript"/>
          <w:lang w:val="en-IN" w:eastAsia="zh-CN" w:bidi="hi-IN"/>
        </w:rPr>
        <w:t>0</w:t>
      </w:r>
      <w:r w:rsidRPr="00F66BE0">
        <w:rPr>
          <w:rFonts w:ascii="Bookman Old Style" w:eastAsia="Droid Sans Fallback" w:hAnsi="Bookman Old Style"/>
          <w:color w:val="00000A"/>
          <w:lang w:val="en-IN" w:eastAsia="zh-CN" w:bidi="hi-IN"/>
        </w:rPr>
        <w:t xml:space="preserve"> , r</w:t>
      </w:r>
      <w:r w:rsidRPr="00F66BE0">
        <w:rPr>
          <w:rFonts w:ascii="Cambria Math" w:eastAsia="Droid Sans Fallback" w:hAnsi="Cambria Math" w:cs="Cambria Math"/>
          <w:color w:val="00000A"/>
          <w:vertAlign w:val="subscript"/>
          <w:lang w:val="en-IN" w:eastAsia="zh-CN" w:bidi="hi-IN"/>
        </w:rPr>
        <w:t>∗</w:t>
      </w:r>
      <w:r w:rsidRPr="00F66BE0">
        <w:rPr>
          <w:rFonts w:ascii="Bookman Old Style" w:eastAsia="Droid Sans Fallback" w:hAnsi="Bookman Old Style"/>
          <w:color w:val="00000A"/>
          <w:lang w:val="en-IN" w:eastAsia="zh-CN" w:bidi="hi-IN"/>
        </w:rPr>
        <w:t>}). The centroid of P is a record whose value of attribute N</w:t>
      </w:r>
      <w:r w:rsidRPr="00F66BE0">
        <w:rPr>
          <w:rFonts w:ascii="Bookman Old Style" w:eastAsia="Droid Sans Fallback" w:hAnsi="Bookman Old Style"/>
          <w:color w:val="00000A"/>
          <w:vertAlign w:val="subscript"/>
          <w:lang w:val="en-IN" w:eastAsia="zh-CN" w:bidi="hi-IN"/>
        </w:rPr>
        <w:t>i</w:t>
      </w:r>
      <w:r w:rsidRPr="00F66BE0">
        <w:rPr>
          <w:rFonts w:ascii="Bookman Old Style" w:eastAsia="Droid Sans Fallback" w:hAnsi="Bookman Old Style"/>
          <w:color w:val="00000A"/>
          <w:lang w:val="en-IN" w:eastAsia="zh-CN" w:bidi="hi-IN"/>
        </w:rPr>
        <w:t xml:space="preserve"> equals N</w:t>
      </w:r>
      <w:r w:rsidRPr="00F66BE0">
        <w:rPr>
          <w:rFonts w:ascii="Bookman Old Style" w:eastAsia="Droid Sans Fallback" w:hAnsi="Bookman Old Style"/>
          <w:color w:val="00000A"/>
          <w:vertAlign w:val="subscript"/>
          <w:lang w:val="en-IN" w:eastAsia="zh-CN" w:bidi="hi-IN"/>
        </w:rPr>
        <w:t>i</w:t>
      </w:r>
      <w:r w:rsidRPr="00F66BE0">
        <w:rPr>
          <w:rFonts w:ascii="Bookman Old Style" w:eastAsia="Droid Sans Fallback" w:hAnsi="Bookman Old Style"/>
          <w:color w:val="00000A"/>
          <w:lang w:val="en-IN" w:eastAsia="zh-CN" w:bidi="hi-IN"/>
        </w:rPr>
        <w:t>(P), and value of attribute C</w:t>
      </w:r>
      <w:r w:rsidRPr="00F66BE0">
        <w:rPr>
          <w:rFonts w:ascii="Bookman Old Style" w:eastAsia="Droid Sans Fallback" w:hAnsi="Bookman Old Style"/>
          <w:color w:val="00000A"/>
          <w:vertAlign w:val="subscript"/>
          <w:lang w:val="en-IN" w:eastAsia="zh-CN" w:bidi="hi-IN"/>
        </w:rPr>
        <w:t>i</w:t>
      </w:r>
      <w:r w:rsidRPr="00F66BE0">
        <w:rPr>
          <w:rFonts w:ascii="Bookman Old Style" w:eastAsia="Droid Sans Fallback" w:hAnsi="Bookman Old Style"/>
          <w:color w:val="00000A"/>
          <w:lang w:val="en-IN" w:eastAsia="zh-CN" w:bidi="hi-IN"/>
        </w:rPr>
        <w:t xml:space="preserve"> equals the lowest common ancestor of the values of C˘</w:t>
      </w:r>
      <w:r w:rsidRPr="00F66BE0">
        <w:rPr>
          <w:rFonts w:ascii="Bookman Old Style" w:eastAsia="Droid Sans Fallback" w:hAnsi="Bookman Old Style"/>
          <w:color w:val="00000A"/>
          <w:vertAlign w:val="subscript"/>
          <w:lang w:val="en-IN" w:eastAsia="zh-CN" w:bidi="hi-IN"/>
        </w:rPr>
        <w:t>i</w:t>
      </w:r>
      <w:r w:rsidRPr="00F66BE0">
        <w:rPr>
          <w:rFonts w:ascii="Bookman Old Style" w:eastAsia="Droid Sans Fallback" w:hAnsi="Bookman Old Style"/>
          <w:color w:val="00000A"/>
          <w:lang w:val="en-IN" w:eastAsia="zh-CN" w:bidi="hi-IN"/>
        </w:rPr>
        <w:t>(P) in the taxonomy tree T</w:t>
      </w:r>
      <w:r w:rsidRPr="00F66BE0">
        <w:rPr>
          <w:rFonts w:ascii="Bookman Old Style" w:eastAsia="Droid Sans Fallback" w:hAnsi="Bookman Old Style"/>
          <w:color w:val="00000A"/>
          <w:vertAlign w:val="subscript"/>
          <w:lang w:val="en-IN" w:eastAsia="zh-CN" w:bidi="hi-IN"/>
        </w:rPr>
        <w:t>Ci</w:t>
      </w:r>
      <w:r w:rsidRPr="00F66BE0">
        <w:rPr>
          <w:rFonts w:ascii="Bookman Old Style" w:eastAsia="Droid Sans Fallback" w:hAnsi="Bookman Old Style"/>
          <w:color w:val="00000A"/>
          <w:lang w:val="en-IN" w:eastAsia="zh-CN" w:bidi="hi-IN"/>
        </w:rPr>
        <w:t xml:space="preserve"> . The distance between a record r and a cluster P is defined as the number of records in P times the distance between r and the centroid of P. </w:t>
      </w:r>
    </w:p>
    <w:p w14:paraId="5E917F24" w14:textId="77777777" w:rsidR="008E7903" w:rsidRPr="00F66BE0" w:rsidRDefault="008E7903" w:rsidP="00B95FEB">
      <w:pPr>
        <w:widowControl w:val="0"/>
        <w:suppressAutoHyphens/>
        <w:spacing w:line="360" w:lineRule="auto"/>
        <w:ind w:firstLine="720"/>
        <w:jc w:val="both"/>
        <w:rPr>
          <w:rFonts w:ascii="Bookman Old Style" w:eastAsia="Droid Sans Fallback" w:hAnsi="Bookman Old Style"/>
          <w:color w:val="00000A"/>
          <w:lang w:val="en-IN" w:eastAsia="zh-CN" w:bidi="hi-IN"/>
        </w:rPr>
      </w:pPr>
    </w:p>
    <w:p w14:paraId="0EC775C7" w14:textId="77777777" w:rsidR="008E7903" w:rsidRPr="00F66BE0" w:rsidRDefault="008E7903" w:rsidP="00B95FEB">
      <w:pPr>
        <w:widowControl w:val="0"/>
        <w:suppressAutoHyphens/>
        <w:spacing w:line="360" w:lineRule="auto"/>
        <w:ind w:firstLine="720"/>
        <w:jc w:val="both"/>
        <w:rPr>
          <w:rFonts w:ascii="Bookman Old Style" w:eastAsia="Droid Sans Fallback" w:hAnsi="Bookman Old Style"/>
          <w:color w:val="00000A"/>
          <w:lang w:val="en-IN" w:eastAsia="zh-CN" w:bidi="hi-IN"/>
        </w:rPr>
      </w:pPr>
      <w:r w:rsidRPr="00F66BE0">
        <w:rPr>
          <w:rFonts w:ascii="Bookman Old Style" w:eastAsia="Droid Sans Fallback" w:hAnsi="Bookman Old Style"/>
          <w:color w:val="00000A"/>
          <w:lang w:val="en-IN" w:eastAsia="zh-CN" w:bidi="hi-IN"/>
        </w:rPr>
        <w:lastRenderedPageBreak/>
        <w:t xml:space="preserve">To anonymize the records in P means to generalize these records to the same values with respect to each quasi-identifier. The amount of information loss occurred by such a process, denoted as L(P), is defined as: </w:t>
      </w:r>
    </w:p>
    <w:p w14:paraId="14FE03C6" w14:textId="77777777" w:rsidR="008E7903" w:rsidRPr="00F66BE0" w:rsidRDefault="008E7903" w:rsidP="00B95FEB">
      <w:pPr>
        <w:widowControl w:val="0"/>
        <w:suppressAutoHyphens/>
        <w:spacing w:line="360" w:lineRule="auto"/>
        <w:ind w:firstLine="720"/>
        <w:jc w:val="both"/>
        <w:rPr>
          <w:rFonts w:ascii="Bookman Old Style" w:eastAsia="Droid Sans Fallback" w:hAnsi="Bookman Old Style"/>
          <w:color w:val="00000A"/>
          <w:lang w:val="en-IN" w:eastAsia="zh-CN" w:bidi="hi-IN"/>
        </w:rPr>
      </w:pPr>
    </w:p>
    <w:p w14:paraId="6FE38A69" w14:textId="77777777" w:rsidR="008E7903" w:rsidRPr="00F66BE0" w:rsidRDefault="008E7903" w:rsidP="00B95FEB">
      <w:pPr>
        <w:widowControl w:val="0"/>
        <w:suppressAutoHyphens/>
        <w:spacing w:line="360" w:lineRule="auto"/>
        <w:ind w:firstLine="720"/>
        <w:jc w:val="both"/>
        <w:rPr>
          <w:rFonts w:ascii="Bookman Old Style" w:eastAsia="Droid Sans Fallback" w:hAnsi="Bookman Old Style"/>
          <w:color w:val="00000A"/>
          <w:lang w:val="en-IN" w:eastAsia="zh-CN" w:bidi="hi-IN"/>
        </w:rPr>
      </w:pPr>
      <w:r w:rsidRPr="00F66BE0">
        <w:rPr>
          <w:rFonts w:ascii="Bookman Old Style" w:eastAsia="Droid Sans Fallback" w:hAnsi="Bookman Old Style"/>
          <w:color w:val="00000A"/>
          <w:lang w:val="en-IN" w:eastAsia="zh-CN" w:bidi="hi-IN"/>
        </w:rPr>
        <w:t xml:space="preserve">L(P) = |P| × D(P). </w:t>
      </w:r>
    </w:p>
    <w:p w14:paraId="0741C2ED" w14:textId="77777777" w:rsidR="008E7903" w:rsidRPr="00F66BE0" w:rsidRDefault="008E7903" w:rsidP="00B95FEB">
      <w:pPr>
        <w:widowControl w:val="0"/>
        <w:suppressAutoHyphens/>
        <w:spacing w:line="360" w:lineRule="auto"/>
        <w:ind w:firstLine="720"/>
        <w:jc w:val="both"/>
        <w:rPr>
          <w:rFonts w:ascii="Bookman Old Style" w:eastAsia="Droid Sans Fallback" w:hAnsi="Bookman Old Style"/>
          <w:color w:val="00000A"/>
          <w:lang w:val="en-IN" w:eastAsia="zh-CN" w:bidi="hi-IN"/>
        </w:rPr>
      </w:pPr>
      <w:r w:rsidRPr="00F66BE0">
        <w:rPr>
          <w:rFonts w:ascii="Bookman Old Style" w:eastAsia="Droid Sans Fallback" w:hAnsi="Bookman Old Style"/>
          <w:color w:val="00000A"/>
          <w:lang w:val="en-IN" w:eastAsia="zh-CN" w:bidi="hi-IN"/>
        </w:rPr>
        <w:t xml:space="preserve">Where |P| represents the number of records in P. </w:t>
      </w:r>
    </w:p>
    <w:p w14:paraId="00DFBD6B" w14:textId="77777777" w:rsidR="008E7903" w:rsidRPr="00F66BE0" w:rsidRDefault="008E7903" w:rsidP="00B95FEB">
      <w:pPr>
        <w:widowControl w:val="0"/>
        <w:suppressAutoHyphens/>
        <w:spacing w:line="360" w:lineRule="auto"/>
        <w:ind w:firstLine="720"/>
        <w:jc w:val="both"/>
        <w:rPr>
          <w:rFonts w:ascii="Bookman Old Style" w:eastAsia="Droid Sans Fallback" w:hAnsi="Bookman Old Style"/>
          <w:color w:val="00000A"/>
          <w:lang w:val="en-IN" w:eastAsia="zh-CN" w:bidi="hi-IN"/>
        </w:rPr>
      </w:pPr>
    </w:p>
    <w:p w14:paraId="227251A5" w14:textId="77777777" w:rsidR="008E7903" w:rsidRPr="00F66BE0" w:rsidRDefault="008E7903" w:rsidP="00B95FEB">
      <w:pPr>
        <w:widowControl w:val="0"/>
        <w:suppressAutoHyphens/>
        <w:spacing w:line="360" w:lineRule="auto"/>
        <w:ind w:firstLine="720"/>
        <w:jc w:val="both"/>
        <w:rPr>
          <w:rFonts w:ascii="Bookman Old Style" w:eastAsia="Droid Sans Fallback" w:hAnsi="Bookman Old Style"/>
          <w:color w:val="00000A"/>
          <w:lang w:val="en-IN" w:eastAsia="zh-CN" w:bidi="hi-IN"/>
        </w:rPr>
      </w:pPr>
      <w:r w:rsidRPr="00F66BE0">
        <w:rPr>
          <w:rFonts w:ascii="Bookman Old Style" w:eastAsia="Droid Sans Fallback" w:hAnsi="Bookman Old Style"/>
          <w:color w:val="00000A"/>
          <w:lang w:val="en-IN" w:eastAsia="zh-CN" w:bidi="hi-IN"/>
        </w:rPr>
        <w:t>Consider a partitioning P = {P</w:t>
      </w:r>
      <w:r w:rsidRPr="00F66BE0">
        <w:rPr>
          <w:rFonts w:ascii="Bookman Old Style" w:eastAsia="Droid Sans Fallback" w:hAnsi="Bookman Old Style"/>
          <w:color w:val="00000A"/>
          <w:vertAlign w:val="subscript"/>
          <w:lang w:val="en-IN" w:eastAsia="zh-CN" w:bidi="hi-IN"/>
        </w:rPr>
        <w:t>1</w:t>
      </w:r>
      <w:r w:rsidRPr="00F66BE0">
        <w:rPr>
          <w:rFonts w:ascii="Bookman Old Style" w:eastAsia="Droid Sans Fallback" w:hAnsi="Bookman Old Style"/>
          <w:color w:val="00000A"/>
          <w:lang w:val="en-IN" w:eastAsia="zh-CN" w:bidi="hi-IN"/>
        </w:rPr>
        <w:t>, . . . , P</w:t>
      </w:r>
      <w:r w:rsidRPr="00F66BE0">
        <w:rPr>
          <w:rFonts w:ascii="Bookman Old Style" w:eastAsia="Droid Sans Fallback" w:hAnsi="Bookman Old Style"/>
          <w:color w:val="00000A"/>
          <w:vertAlign w:val="subscript"/>
          <w:lang w:val="en-IN" w:eastAsia="zh-CN" w:bidi="hi-IN"/>
        </w:rPr>
        <w:t>p</w:t>
      </w:r>
      <w:r w:rsidRPr="00F66BE0">
        <w:rPr>
          <w:rFonts w:ascii="Bookman Old Style" w:eastAsia="Droid Sans Fallback" w:hAnsi="Bookman Old Style"/>
          <w:color w:val="00000A"/>
          <w:lang w:val="en-IN" w:eastAsia="zh-CN" w:bidi="hi-IN"/>
        </w:rPr>
        <w:t>} of T . The total information loss of P is the sum of the information loss of each P</w:t>
      </w:r>
      <w:r w:rsidRPr="00F66BE0">
        <w:rPr>
          <w:rFonts w:ascii="Bookman Old Style" w:eastAsia="Droid Sans Fallback" w:hAnsi="Bookman Old Style"/>
          <w:color w:val="00000A"/>
          <w:vertAlign w:val="subscript"/>
          <w:lang w:val="en-IN" w:eastAsia="zh-CN" w:bidi="hi-IN"/>
        </w:rPr>
        <w:t>i</w:t>
      </w:r>
      <w:r w:rsidRPr="00F66BE0">
        <w:rPr>
          <w:rFonts w:ascii="Cambria Math" w:eastAsia="Droid Sans Fallback" w:hAnsi="Cambria Math" w:cs="Cambria Math"/>
          <w:color w:val="00000A"/>
          <w:vertAlign w:val="subscript"/>
          <w:lang w:val="en-IN" w:eastAsia="zh-CN" w:bidi="hi-IN"/>
        </w:rPr>
        <w:t>∈</w:t>
      </w:r>
      <w:r w:rsidRPr="00F66BE0">
        <w:rPr>
          <w:rFonts w:ascii="Bookman Old Style" w:eastAsia="Droid Sans Fallback" w:hAnsi="Bookman Old Style"/>
          <w:color w:val="00000A"/>
          <w:vertAlign w:val="subscript"/>
          <w:lang w:val="en-IN" w:eastAsia="zh-CN" w:bidi="hi-IN"/>
        </w:rPr>
        <w:t>[1,p]</w:t>
      </w:r>
      <w:r w:rsidRPr="00F66BE0">
        <w:rPr>
          <w:rFonts w:ascii="Bookman Old Style" w:eastAsia="Droid Sans Fallback" w:hAnsi="Bookman Old Style"/>
          <w:color w:val="00000A"/>
          <w:lang w:val="en-IN" w:eastAsia="zh-CN" w:bidi="hi-IN"/>
        </w:rPr>
        <w:t xml:space="preserve"> . To ensure the data quality of T after anonymization, an anonymization method should try to construct a partitioning P such that total information loss of P is minimized.</w:t>
      </w:r>
    </w:p>
    <w:p w14:paraId="1B009E25" w14:textId="77777777" w:rsidR="008E7903" w:rsidRPr="00F66BE0" w:rsidRDefault="008E7903" w:rsidP="00B95FEB">
      <w:pPr>
        <w:widowControl w:val="0"/>
        <w:suppressAutoHyphens/>
        <w:spacing w:line="360" w:lineRule="auto"/>
        <w:ind w:left="3220"/>
        <w:jc w:val="both"/>
        <w:rPr>
          <w:rFonts w:ascii="Bookman Old Style" w:eastAsia="Droid Sans Fallback" w:hAnsi="Bookman Old Style" w:cs="FreeSans"/>
          <w:b/>
          <w:color w:val="00000A"/>
          <w:sz w:val="32"/>
          <w:szCs w:val="32"/>
          <w:lang w:val="en-IN" w:eastAsia="zh-CN" w:bidi="hi-IN"/>
        </w:rPr>
      </w:pPr>
    </w:p>
    <w:p w14:paraId="16B2DB05" w14:textId="77777777" w:rsidR="008E7903" w:rsidRPr="00F66BE0" w:rsidRDefault="008E7903" w:rsidP="00B95FEB">
      <w:pPr>
        <w:widowControl w:val="0"/>
        <w:suppressAutoHyphens/>
        <w:spacing w:line="360" w:lineRule="auto"/>
        <w:ind w:left="3220"/>
        <w:jc w:val="both"/>
        <w:rPr>
          <w:rFonts w:ascii="Bookman Old Style" w:eastAsia="Droid Sans Fallback" w:hAnsi="Bookman Old Style" w:cs="FreeSans"/>
          <w:b/>
          <w:color w:val="00000A"/>
          <w:sz w:val="32"/>
          <w:szCs w:val="32"/>
          <w:lang w:val="en-IN" w:eastAsia="zh-CN" w:bidi="hi-IN"/>
        </w:rPr>
      </w:pPr>
    </w:p>
    <w:p w14:paraId="2A08B37A" w14:textId="77777777" w:rsidR="00106468" w:rsidRDefault="00106468" w:rsidP="00B95FEB">
      <w:pPr>
        <w:keepNext/>
        <w:keepLines/>
        <w:widowControl w:val="0"/>
        <w:suppressAutoHyphens/>
        <w:spacing w:before="120" w:after="120" w:line="360" w:lineRule="auto"/>
        <w:ind w:left="2880" w:firstLine="720"/>
        <w:jc w:val="both"/>
        <w:outlineLvl w:val="0"/>
        <w:rPr>
          <w:rFonts w:ascii="Bookman Old Style" w:eastAsia="Droid Sans Fallback" w:hAnsi="Bookman Old Style" w:cs="FreeSans"/>
          <w:b/>
          <w:color w:val="00000A"/>
          <w:sz w:val="32"/>
          <w:szCs w:val="32"/>
          <w:lang w:val="en-IN" w:eastAsia="zh-CN" w:bidi="hi-IN"/>
        </w:rPr>
      </w:pPr>
    </w:p>
    <w:p w14:paraId="37CD5898" w14:textId="77777777" w:rsidR="00106468" w:rsidRDefault="00106468" w:rsidP="00106468">
      <w:pPr>
        <w:keepNext/>
        <w:keepLines/>
        <w:widowControl w:val="0"/>
        <w:suppressAutoHyphens/>
        <w:spacing w:before="120" w:after="120" w:line="360" w:lineRule="auto"/>
        <w:ind w:left="2880" w:firstLine="720"/>
        <w:jc w:val="both"/>
        <w:outlineLvl w:val="0"/>
        <w:rPr>
          <w:rFonts w:ascii="Bookman Old Style" w:hAnsi="Bookman Old Style"/>
          <w:b/>
          <w:bCs/>
          <w:color w:val="000000"/>
          <w:sz w:val="56"/>
          <w:szCs w:val="56"/>
          <w:lang w:val="x-none" w:eastAsia="zh-CN" w:bidi="hi-IN"/>
        </w:rPr>
      </w:pPr>
    </w:p>
    <w:p w14:paraId="5BCC7DDC" w14:textId="77777777" w:rsidR="00106468" w:rsidRDefault="00106468" w:rsidP="00106468">
      <w:pPr>
        <w:keepNext/>
        <w:keepLines/>
        <w:widowControl w:val="0"/>
        <w:suppressAutoHyphens/>
        <w:spacing w:before="120" w:after="120" w:line="360" w:lineRule="auto"/>
        <w:ind w:left="2880" w:firstLine="720"/>
        <w:jc w:val="both"/>
        <w:outlineLvl w:val="0"/>
        <w:rPr>
          <w:rFonts w:ascii="Bookman Old Style" w:hAnsi="Bookman Old Style"/>
          <w:b/>
          <w:bCs/>
          <w:color w:val="000000"/>
          <w:sz w:val="56"/>
          <w:szCs w:val="56"/>
          <w:lang w:val="x-none" w:eastAsia="zh-CN" w:bidi="hi-IN"/>
        </w:rPr>
      </w:pPr>
    </w:p>
    <w:p w14:paraId="4F053511" w14:textId="77777777" w:rsidR="00106468" w:rsidRDefault="00106468" w:rsidP="00106468">
      <w:pPr>
        <w:keepNext/>
        <w:keepLines/>
        <w:widowControl w:val="0"/>
        <w:suppressAutoHyphens/>
        <w:spacing w:before="120" w:after="120" w:line="360" w:lineRule="auto"/>
        <w:ind w:left="2880" w:firstLine="720"/>
        <w:jc w:val="both"/>
        <w:outlineLvl w:val="0"/>
        <w:rPr>
          <w:rFonts w:ascii="Bookman Old Style" w:hAnsi="Bookman Old Style"/>
          <w:b/>
          <w:bCs/>
          <w:color w:val="000000"/>
          <w:sz w:val="56"/>
          <w:szCs w:val="56"/>
          <w:lang w:val="x-none" w:eastAsia="zh-CN" w:bidi="hi-IN"/>
        </w:rPr>
      </w:pPr>
    </w:p>
    <w:p w14:paraId="26E7374A" w14:textId="77777777" w:rsidR="00106468" w:rsidRDefault="00106468" w:rsidP="00106468">
      <w:pPr>
        <w:keepNext/>
        <w:keepLines/>
        <w:widowControl w:val="0"/>
        <w:suppressAutoHyphens/>
        <w:spacing w:before="120" w:after="120" w:line="360" w:lineRule="auto"/>
        <w:ind w:left="2880" w:firstLine="720"/>
        <w:jc w:val="both"/>
        <w:outlineLvl w:val="0"/>
        <w:rPr>
          <w:rFonts w:ascii="Bookman Old Style" w:hAnsi="Bookman Old Style"/>
          <w:b/>
          <w:bCs/>
          <w:color w:val="000000"/>
          <w:sz w:val="56"/>
          <w:szCs w:val="56"/>
          <w:lang w:val="x-none" w:eastAsia="zh-CN" w:bidi="hi-IN"/>
        </w:rPr>
      </w:pPr>
    </w:p>
    <w:p w14:paraId="732B4308" w14:textId="5188B2A4" w:rsidR="00871126" w:rsidRPr="00106468" w:rsidRDefault="00106468" w:rsidP="00106468">
      <w:pPr>
        <w:keepNext/>
        <w:keepLines/>
        <w:widowControl w:val="0"/>
        <w:suppressAutoHyphens/>
        <w:spacing w:before="120" w:after="120" w:line="360" w:lineRule="auto"/>
        <w:jc w:val="both"/>
        <w:outlineLvl w:val="0"/>
        <w:rPr>
          <w:rFonts w:ascii="Bookman Old Style" w:hAnsi="Bookman Old Style"/>
          <w:b/>
          <w:bCs/>
          <w:color w:val="000000"/>
          <w:sz w:val="56"/>
          <w:szCs w:val="56"/>
          <w:lang w:val="x-none" w:eastAsia="zh-CN" w:bidi="hi-IN"/>
        </w:rPr>
      </w:pPr>
      <w:r>
        <w:rPr>
          <w:rFonts w:ascii="Bookman Old Style" w:hAnsi="Bookman Old Style"/>
          <w:b/>
          <w:bCs/>
          <w:color w:val="000000"/>
          <w:sz w:val="56"/>
          <w:szCs w:val="56"/>
          <w:lang w:val="en-IN" w:eastAsia="zh-CN" w:bidi="hi-IN"/>
        </w:rPr>
        <w:t xml:space="preserve">               C</w:t>
      </w:r>
      <w:r w:rsidR="00871126" w:rsidRPr="00106468">
        <w:rPr>
          <w:rFonts w:ascii="Bookman Old Style" w:hAnsi="Bookman Old Style"/>
          <w:b/>
          <w:bCs/>
          <w:color w:val="000000"/>
          <w:sz w:val="56"/>
          <w:szCs w:val="56"/>
          <w:lang w:val="x-none" w:eastAsia="zh-CN" w:bidi="hi-IN"/>
        </w:rPr>
        <w:t>HAPTER 3</w:t>
      </w:r>
    </w:p>
    <w:p w14:paraId="5DB77B45" w14:textId="77777777" w:rsidR="00871126" w:rsidRPr="00106468" w:rsidRDefault="00871126" w:rsidP="00B95FEB">
      <w:pPr>
        <w:keepNext/>
        <w:keepLines/>
        <w:widowControl w:val="0"/>
        <w:suppressAutoHyphens/>
        <w:spacing w:before="120" w:after="120" w:line="360" w:lineRule="auto"/>
        <w:jc w:val="both"/>
        <w:outlineLvl w:val="0"/>
        <w:rPr>
          <w:rFonts w:ascii="Bookman Old Style" w:hAnsi="Bookman Old Style"/>
          <w:b/>
          <w:bCs/>
          <w:color w:val="000000"/>
          <w:sz w:val="56"/>
          <w:szCs w:val="56"/>
          <w:lang w:val="x-none" w:eastAsia="zh-CN" w:bidi="hi-IN"/>
        </w:rPr>
      </w:pPr>
      <w:bookmarkStart w:id="14" w:name="_Toc430859488"/>
      <w:r w:rsidRPr="00106468">
        <w:rPr>
          <w:rFonts w:ascii="Bookman Old Style" w:hAnsi="Bookman Old Style"/>
          <w:b/>
          <w:bCs/>
          <w:color w:val="000000"/>
          <w:sz w:val="56"/>
          <w:szCs w:val="56"/>
          <w:lang w:val="x-none" w:eastAsia="zh-CN" w:bidi="hi-IN"/>
        </w:rPr>
        <w:t>SYSTEM ANALYSIS AND DESIGN</w:t>
      </w:r>
      <w:bookmarkEnd w:id="14"/>
    </w:p>
    <w:p w14:paraId="646FCE42" w14:textId="77777777" w:rsidR="00106468" w:rsidRDefault="00106468" w:rsidP="00B95FEB">
      <w:pPr>
        <w:keepNext/>
        <w:keepLines/>
        <w:widowControl w:val="0"/>
        <w:suppressAutoHyphens/>
        <w:spacing w:before="120" w:after="120" w:line="360" w:lineRule="auto"/>
        <w:jc w:val="both"/>
        <w:outlineLvl w:val="0"/>
        <w:rPr>
          <w:rFonts w:ascii="Bookman Old Style" w:hAnsi="Bookman Old Style"/>
          <w:b/>
          <w:bCs/>
          <w:color w:val="000000"/>
          <w:sz w:val="32"/>
          <w:szCs w:val="25"/>
          <w:lang w:val="x-none" w:eastAsia="zh-CN" w:bidi="hi-IN"/>
        </w:rPr>
      </w:pPr>
    </w:p>
    <w:p w14:paraId="70776FC0" w14:textId="77777777" w:rsidR="00106468" w:rsidRDefault="00106468" w:rsidP="00B95FEB">
      <w:pPr>
        <w:keepNext/>
        <w:keepLines/>
        <w:widowControl w:val="0"/>
        <w:suppressAutoHyphens/>
        <w:spacing w:before="120" w:after="120" w:line="360" w:lineRule="auto"/>
        <w:jc w:val="both"/>
        <w:outlineLvl w:val="0"/>
        <w:rPr>
          <w:rFonts w:ascii="Bookman Old Style" w:hAnsi="Bookman Old Style"/>
          <w:b/>
          <w:bCs/>
          <w:color w:val="000000"/>
          <w:sz w:val="32"/>
          <w:szCs w:val="25"/>
          <w:lang w:val="x-none" w:eastAsia="zh-CN" w:bidi="hi-IN"/>
        </w:rPr>
      </w:pPr>
    </w:p>
    <w:p w14:paraId="31071D39" w14:textId="77777777" w:rsidR="00106468" w:rsidRDefault="00106468" w:rsidP="00B95FEB">
      <w:pPr>
        <w:keepNext/>
        <w:keepLines/>
        <w:widowControl w:val="0"/>
        <w:suppressAutoHyphens/>
        <w:spacing w:before="120" w:after="120" w:line="360" w:lineRule="auto"/>
        <w:jc w:val="both"/>
        <w:outlineLvl w:val="0"/>
        <w:rPr>
          <w:rFonts w:ascii="Bookman Old Style" w:hAnsi="Bookman Old Style"/>
          <w:b/>
          <w:bCs/>
          <w:color w:val="000000"/>
          <w:sz w:val="32"/>
          <w:szCs w:val="25"/>
          <w:lang w:val="x-none" w:eastAsia="zh-CN" w:bidi="hi-IN"/>
        </w:rPr>
      </w:pPr>
    </w:p>
    <w:p w14:paraId="78F8F2F0" w14:textId="77777777" w:rsidR="00106468" w:rsidRDefault="00106468" w:rsidP="00B95FEB">
      <w:pPr>
        <w:keepNext/>
        <w:keepLines/>
        <w:widowControl w:val="0"/>
        <w:suppressAutoHyphens/>
        <w:spacing w:before="120" w:after="120" w:line="360" w:lineRule="auto"/>
        <w:jc w:val="both"/>
        <w:outlineLvl w:val="0"/>
        <w:rPr>
          <w:rFonts w:ascii="Bookman Old Style" w:hAnsi="Bookman Old Style"/>
          <w:b/>
          <w:bCs/>
          <w:color w:val="000000"/>
          <w:sz w:val="32"/>
          <w:szCs w:val="25"/>
          <w:lang w:val="x-none" w:eastAsia="zh-CN" w:bidi="hi-IN"/>
        </w:rPr>
      </w:pPr>
    </w:p>
    <w:p w14:paraId="018CDC39" w14:textId="77777777" w:rsidR="00106468" w:rsidRDefault="00106468" w:rsidP="00B95FEB">
      <w:pPr>
        <w:keepNext/>
        <w:keepLines/>
        <w:widowControl w:val="0"/>
        <w:suppressAutoHyphens/>
        <w:spacing w:before="120" w:after="120" w:line="360" w:lineRule="auto"/>
        <w:jc w:val="both"/>
        <w:outlineLvl w:val="0"/>
        <w:rPr>
          <w:rFonts w:ascii="Bookman Old Style" w:hAnsi="Bookman Old Style"/>
          <w:b/>
          <w:bCs/>
          <w:color w:val="000000"/>
          <w:sz w:val="32"/>
          <w:szCs w:val="25"/>
          <w:lang w:val="x-none" w:eastAsia="zh-CN" w:bidi="hi-IN"/>
        </w:rPr>
      </w:pPr>
    </w:p>
    <w:p w14:paraId="13E93414" w14:textId="77777777" w:rsidR="00106468" w:rsidRPr="00F66BE0" w:rsidRDefault="00106468" w:rsidP="00B95FEB">
      <w:pPr>
        <w:keepNext/>
        <w:keepLines/>
        <w:widowControl w:val="0"/>
        <w:suppressAutoHyphens/>
        <w:spacing w:before="120" w:after="120" w:line="360" w:lineRule="auto"/>
        <w:jc w:val="both"/>
        <w:outlineLvl w:val="0"/>
        <w:rPr>
          <w:rFonts w:ascii="Bookman Old Style" w:hAnsi="Bookman Old Style"/>
          <w:b/>
          <w:bCs/>
          <w:color w:val="000000"/>
          <w:sz w:val="32"/>
          <w:szCs w:val="25"/>
          <w:lang w:val="x-none" w:eastAsia="zh-CN" w:bidi="hi-IN"/>
        </w:rPr>
      </w:pPr>
    </w:p>
    <w:p w14:paraId="6300FF86" w14:textId="77777777" w:rsidR="00871126" w:rsidRPr="00F66BE0" w:rsidRDefault="00871126" w:rsidP="00B95FEB">
      <w:pPr>
        <w:widowControl w:val="0"/>
        <w:suppressAutoHyphens/>
        <w:spacing w:line="360" w:lineRule="auto"/>
        <w:jc w:val="both"/>
        <w:rPr>
          <w:rFonts w:ascii="Bookman Old Style" w:eastAsia="Droid Sans Fallback" w:hAnsi="Bookman Old Style"/>
          <w:color w:val="00000A"/>
          <w:lang w:val="en-IN" w:eastAsia="zh-CN" w:bidi="hi-IN"/>
        </w:rPr>
      </w:pPr>
    </w:p>
    <w:p w14:paraId="7A99564C" w14:textId="77777777" w:rsidR="00106468" w:rsidRDefault="00106468" w:rsidP="00B95FEB">
      <w:pPr>
        <w:widowControl w:val="0"/>
        <w:suppressAutoHyphens/>
        <w:spacing w:line="360" w:lineRule="auto"/>
        <w:jc w:val="both"/>
        <w:rPr>
          <w:rFonts w:ascii="Bookman Old Style" w:eastAsia="Droid Sans Fallback" w:hAnsi="Bookman Old Style"/>
          <w:color w:val="00000A"/>
          <w:lang w:val="en-IN" w:eastAsia="zh-CN" w:bidi="hi-IN"/>
        </w:rPr>
      </w:pPr>
    </w:p>
    <w:p w14:paraId="67909226" w14:textId="77777777" w:rsidR="00106468" w:rsidRDefault="00106468" w:rsidP="00B95FEB">
      <w:pPr>
        <w:widowControl w:val="0"/>
        <w:suppressAutoHyphens/>
        <w:spacing w:line="360" w:lineRule="auto"/>
        <w:jc w:val="both"/>
        <w:rPr>
          <w:rFonts w:ascii="Bookman Old Style" w:eastAsia="Droid Sans Fallback" w:hAnsi="Bookman Old Style"/>
          <w:color w:val="00000A"/>
          <w:lang w:val="en-IN" w:eastAsia="zh-CN" w:bidi="hi-IN"/>
        </w:rPr>
      </w:pPr>
    </w:p>
    <w:p w14:paraId="3043B56A" w14:textId="77777777" w:rsidR="00106468" w:rsidRDefault="00106468" w:rsidP="00B95FEB">
      <w:pPr>
        <w:widowControl w:val="0"/>
        <w:suppressAutoHyphens/>
        <w:spacing w:line="360" w:lineRule="auto"/>
        <w:jc w:val="both"/>
        <w:rPr>
          <w:rFonts w:ascii="Bookman Old Style" w:eastAsia="Droid Sans Fallback" w:hAnsi="Bookman Old Style"/>
          <w:color w:val="00000A"/>
          <w:lang w:val="en-IN" w:eastAsia="zh-CN" w:bidi="hi-IN"/>
        </w:rPr>
      </w:pPr>
    </w:p>
    <w:p w14:paraId="35B2C6C4" w14:textId="77777777" w:rsidR="009D656C" w:rsidRDefault="009D656C" w:rsidP="00B95FEB">
      <w:pPr>
        <w:widowControl w:val="0"/>
        <w:suppressAutoHyphens/>
        <w:spacing w:line="360" w:lineRule="auto"/>
        <w:jc w:val="both"/>
        <w:rPr>
          <w:rFonts w:ascii="Bookman Old Style" w:eastAsia="Droid Sans Fallback" w:hAnsi="Bookman Old Style"/>
          <w:color w:val="00000A"/>
          <w:lang w:val="en-IN" w:eastAsia="zh-CN" w:bidi="hi-IN"/>
        </w:rPr>
      </w:pPr>
    </w:p>
    <w:p w14:paraId="3857A261" w14:textId="77777777" w:rsidR="00871126" w:rsidRPr="00F66BE0" w:rsidRDefault="00871126" w:rsidP="00B95FEB">
      <w:pPr>
        <w:widowControl w:val="0"/>
        <w:suppressAutoHyphens/>
        <w:spacing w:line="360" w:lineRule="auto"/>
        <w:jc w:val="both"/>
        <w:rPr>
          <w:rFonts w:ascii="Bookman Old Style" w:eastAsia="Droid Sans Fallback" w:hAnsi="Bookman Old Style"/>
          <w:color w:val="00000A"/>
          <w:lang w:val="en-IN" w:eastAsia="zh-CN" w:bidi="hi-IN"/>
        </w:rPr>
      </w:pPr>
      <w:r w:rsidRPr="00F66BE0">
        <w:rPr>
          <w:rFonts w:ascii="Bookman Old Style" w:eastAsia="Droid Sans Fallback" w:hAnsi="Bookman Old Style"/>
          <w:color w:val="00000A"/>
          <w:lang w:val="en-IN" w:eastAsia="zh-CN" w:bidi="hi-IN"/>
        </w:rPr>
        <w:lastRenderedPageBreak/>
        <w:t>An overview of system architecture was discussed in this Chapter. UML diagrams and technology used also discussed.</w:t>
      </w:r>
    </w:p>
    <w:p w14:paraId="14FD2FE5" w14:textId="77777777" w:rsidR="00871126" w:rsidRPr="00F66BE0" w:rsidRDefault="00871126" w:rsidP="00B95FEB">
      <w:pPr>
        <w:keepNext/>
        <w:keepLines/>
        <w:widowControl w:val="0"/>
        <w:suppressAutoHyphens/>
        <w:spacing w:before="80" w:line="360" w:lineRule="auto"/>
        <w:jc w:val="both"/>
        <w:outlineLvl w:val="1"/>
        <w:rPr>
          <w:rFonts w:ascii="Bookman Old Style" w:hAnsi="Bookman Old Style"/>
          <w:b/>
          <w:bCs/>
          <w:color w:val="000000"/>
          <w:sz w:val="28"/>
          <w:szCs w:val="23"/>
          <w:lang w:val="x-none" w:eastAsia="zh-CN" w:bidi="hi-IN"/>
        </w:rPr>
      </w:pPr>
      <w:bookmarkStart w:id="15" w:name="_Toc430859489"/>
      <w:r w:rsidRPr="00F66BE0">
        <w:rPr>
          <w:rFonts w:ascii="Bookman Old Style" w:hAnsi="Bookman Old Style"/>
          <w:b/>
          <w:bCs/>
          <w:color w:val="000000"/>
          <w:sz w:val="28"/>
          <w:szCs w:val="23"/>
          <w:lang w:val="x-none" w:eastAsia="zh-CN" w:bidi="hi-IN"/>
        </w:rPr>
        <w:t>3.1 System Architecture</w:t>
      </w:r>
      <w:bookmarkEnd w:id="15"/>
    </w:p>
    <w:p w14:paraId="502310B3" w14:textId="77777777" w:rsidR="00871126" w:rsidRPr="00F66BE0" w:rsidRDefault="00871126" w:rsidP="00B95FEB">
      <w:pPr>
        <w:widowControl w:val="0"/>
        <w:suppressAutoHyphens/>
        <w:spacing w:line="360" w:lineRule="auto"/>
        <w:jc w:val="both"/>
        <w:rPr>
          <w:rFonts w:ascii="Bookman Old Style" w:eastAsia="Droid Sans Fallback" w:hAnsi="Bookman Old Style"/>
          <w:b/>
          <w:color w:val="00000A"/>
          <w:sz w:val="28"/>
          <w:szCs w:val="28"/>
          <w:lang w:val="en-IN" w:eastAsia="zh-CN" w:bidi="hi-IN"/>
        </w:rPr>
      </w:pPr>
    </w:p>
    <w:p w14:paraId="6C4478D1" w14:textId="77777777" w:rsidR="00871126" w:rsidRPr="00F66BE0" w:rsidRDefault="00871126" w:rsidP="00B95FEB">
      <w:pPr>
        <w:widowControl w:val="0"/>
        <w:suppressAutoHyphens/>
        <w:spacing w:line="360" w:lineRule="auto"/>
        <w:jc w:val="both"/>
        <w:rPr>
          <w:rFonts w:ascii="Bookman Old Style" w:eastAsia="Droid Sans Fallback" w:hAnsi="Bookman Old Style"/>
          <w:b/>
          <w:color w:val="00000A"/>
          <w:sz w:val="28"/>
          <w:szCs w:val="28"/>
          <w:lang w:val="en-IN" w:eastAsia="zh-CN" w:bidi="hi-IN"/>
        </w:rPr>
      </w:pPr>
      <w:r w:rsidRPr="00F66BE0">
        <w:rPr>
          <w:rFonts w:ascii="Bookman Old Style" w:eastAsia="Droid Sans Fallback" w:hAnsi="Bookman Old Style"/>
          <w:color w:val="00000A"/>
          <w:lang w:val="en-IN" w:eastAsia="zh-CN" w:bidi="hi-IN"/>
        </w:rPr>
        <w:t>Following figure shows the flow of data and how user input gets processed by the system. The major building blocks of the architecture are data owners and the key management units along with cloud service provider. As the diagram shoes that all the users are keeping their records in the cloud with a key used to encrypt their data records. The key manager unit authenticate the users to get into the cloud for accessing the records. The users can access the records only after authentication</w:t>
      </w:r>
      <w:r w:rsidRPr="00F66BE0">
        <w:rPr>
          <w:rFonts w:ascii="Bookman Old Style" w:eastAsia="Droid Sans Fallback" w:hAnsi="Bookman Old Style"/>
          <w:color w:val="000000"/>
          <w:lang w:val="en-IN" w:eastAsia="zh-CN" w:bidi="hi-IN"/>
        </w:rPr>
        <w:t xml:space="preserve"> [3].</w:t>
      </w:r>
    </w:p>
    <w:p w14:paraId="19DBE94E" w14:textId="77777777" w:rsidR="00871126" w:rsidRDefault="00871126" w:rsidP="00B95FEB">
      <w:pPr>
        <w:widowControl w:val="0"/>
        <w:suppressAutoHyphens/>
        <w:spacing w:line="360" w:lineRule="auto"/>
        <w:jc w:val="both"/>
        <w:rPr>
          <w:rFonts w:ascii="Bookman Old Style" w:eastAsia="Droid Sans Fallback" w:hAnsi="Bookman Old Style"/>
          <w:b/>
          <w:color w:val="00000A"/>
          <w:sz w:val="28"/>
          <w:szCs w:val="28"/>
          <w:lang w:val="en-IN" w:eastAsia="zh-CN" w:bidi="hi-IN"/>
        </w:rPr>
      </w:pPr>
    </w:p>
    <w:p w14:paraId="71A65E86" w14:textId="77777777" w:rsidR="002F679B" w:rsidRPr="00F66BE0" w:rsidRDefault="002F679B" w:rsidP="00B95FEB">
      <w:pPr>
        <w:widowControl w:val="0"/>
        <w:suppressAutoHyphens/>
        <w:spacing w:line="360" w:lineRule="auto"/>
        <w:jc w:val="both"/>
        <w:rPr>
          <w:rFonts w:ascii="Bookman Old Style" w:eastAsia="Droid Sans Fallback" w:hAnsi="Bookman Old Style"/>
          <w:b/>
          <w:color w:val="00000A"/>
          <w:sz w:val="28"/>
          <w:szCs w:val="28"/>
          <w:lang w:val="en-IN" w:eastAsia="zh-CN" w:bidi="hi-IN"/>
        </w:rPr>
      </w:pPr>
    </w:p>
    <w:p w14:paraId="24922716" w14:textId="77777777" w:rsidR="00871126" w:rsidRPr="00F66BE0" w:rsidRDefault="00871126" w:rsidP="00B95FEB">
      <w:pPr>
        <w:widowControl w:val="0"/>
        <w:suppressAutoHyphens/>
        <w:spacing w:line="360" w:lineRule="auto"/>
        <w:jc w:val="both"/>
        <w:rPr>
          <w:rFonts w:ascii="Bookman Old Style" w:eastAsia="Droid Sans Fallback" w:hAnsi="Bookman Old Style"/>
          <w:b/>
          <w:color w:val="00000A"/>
          <w:sz w:val="28"/>
          <w:szCs w:val="28"/>
          <w:lang w:val="en-IN" w:eastAsia="zh-CN" w:bidi="hi-IN"/>
        </w:rPr>
      </w:pPr>
    </w:p>
    <w:p w14:paraId="15F230FD" w14:textId="77777777" w:rsidR="00871126" w:rsidRPr="00F66BE0" w:rsidRDefault="00871126" w:rsidP="00B95FEB">
      <w:pPr>
        <w:widowControl w:val="0"/>
        <w:suppressAutoHyphens/>
        <w:spacing w:line="360" w:lineRule="auto"/>
        <w:jc w:val="both"/>
        <w:rPr>
          <w:rFonts w:ascii="Bookman Old Style" w:eastAsia="Droid Sans Fallback" w:hAnsi="Bookman Old Style"/>
          <w:b/>
          <w:color w:val="00000A"/>
          <w:sz w:val="28"/>
          <w:szCs w:val="28"/>
          <w:lang w:val="en-IN" w:eastAsia="zh-CN" w:bidi="hi-IN"/>
        </w:rPr>
      </w:pPr>
      <w:r w:rsidRPr="00F66BE0">
        <w:rPr>
          <w:rFonts w:ascii="Bookman Old Style" w:eastAsia="Droid Sans Fallback" w:hAnsi="Bookman Old Style"/>
          <w:b/>
          <w:noProof/>
          <w:color w:val="00000A"/>
          <w:sz w:val="28"/>
          <w:szCs w:val="28"/>
          <w:lang w:val="en-IN" w:eastAsia="en-IN"/>
        </w:rPr>
        <w:drawing>
          <wp:inline distT="0" distB="0" distL="0" distR="0" wp14:anchorId="695D2BFA" wp14:editId="6F801744">
            <wp:extent cx="6286500" cy="3419475"/>
            <wp:effectExtent l="0" t="0" r="0" b="9525"/>
            <wp:docPr id="8" name="Picture 8" desc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rchite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6500" cy="3419475"/>
                    </a:xfrm>
                    <a:prstGeom prst="rect">
                      <a:avLst/>
                    </a:prstGeom>
                    <a:noFill/>
                    <a:ln>
                      <a:noFill/>
                    </a:ln>
                  </pic:spPr>
                </pic:pic>
              </a:graphicData>
            </a:graphic>
          </wp:inline>
        </w:drawing>
      </w:r>
    </w:p>
    <w:p w14:paraId="05C30153" w14:textId="77777777" w:rsidR="002F679B" w:rsidRPr="00780310" w:rsidRDefault="002F679B" w:rsidP="002F679B">
      <w:pPr>
        <w:jc w:val="center"/>
        <w:rPr>
          <w:b/>
        </w:rPr>
      </w:pPr>
      <w:r w:rsidRPr="00780310">
        <w:rPr>
          <w:b/>
        </w:rPr>
        <w:t>Fig. 3.1: System Architecture</w:t>
      </w:r>
    </w:p>
    <w:p w14:paraId="074E2405" w14:textId="77777777" w:rsidR="00871126" w:rsidRPr="00F66BE0" w:rsidRDefault="00871126" w:rsidP="00B95FEB">
      <w:pPr>
        <w:widowControl w:val="0"/>
        <w:suppressAutoHyphens/>
        <w:spacing w:line="360" w:lineRule="auto"/>
        <w:jc w:val="both"/>
        <w:rPr>
          <w:rFonts w:ascii="Bookman Old Style" w:eastAsia="Droid Sans Fallback" w:hAnsi="Bookman Old Style"/>
          <w:b/>
          <w:color w:val="00000A"/>
          <w:sz w:val="28"/>
          <w:szCs w:val="28"/>
          <w:lang w:val="en-IN" w:eastAsia="zh-CN" w:bidi="hi-IN"/>
        </w:rPr>
      </w:pPr>
      <w:r w:rsidRPr="00F66BE0">
        <w:rPr>
          <w:rFonts w:ascii="Bookman Old Style" w:eastAsia="Droid Sans Fallback" w:hAnsi="Bookman Old Style"/>
          <w:noProof/>
          <w:color w:val="00000A"/>
          <w:lang w:val="en-IN" w:eastAsia="en-IN"/>
        </w:rPr>
        <mc:AlternateContent>
          <mc:Choice Requires="wps">
            <w:drawing>
              <wp:anchor distT="0" distB="0" distL="114300" distR="114300" simplePos="0" relativeHeight="251668480" behindDoc="0" locked="0" layoutInCell="1" allowOverlap="1" wp14:anchorId="0F82F1EB" wp14:editId="2D878350">
                <wp:simplePos x="0" y="0"/>
                <wp:positionH relativeFrom="column">
                  <wp:posOffset>1034415</wp:posOffset>
                </wp:positionH>
                <wp:positionV relativeFrom="paragraph">
                  <wp:posOffset>113665</wp:posOffset>
                </wp:positionV>
                <wp:extent cx="3645535" cy="361950"/>
                <wp:effectExtent l="0" t="0" r="12065" b="19050"/>
                <wp:wrapNone/>
                <wp:docPr id="191" name="Text Box 1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5535" cy="361950"/>
                        </a:xfrm>
                        <a:prstGeom prst="rect">
                          <a:avLst/>
                        </a:prstGeom>
                        <a:solidFill>
                          <a:srgbClr val="FFFFFF"/>
                        </a:solidFill>
                        <a:ln w="9525">
                          <a:solidFill>
                            <a:sysClr val="window" lastClr="FFFFFF">
                              <a:lumMod val="100000"/>
                              <a:lumOff val="0"/>
                            </a:sysClr>
                          </a:solidFill>
                          <a:miter lim="800000"/>
                          <a:headEnd/>
                          <a:tailEnd/>
                        </a:ln>
                      </wps:spPr>
                      <wps:txbx>
                        <w:txbxContent>
                          <w:p w14:paraId="0D8052A6" w14:textId="77777777" w:rsidR="00E32989" w:rsidRDefault="00E32989" w:rsidP="008711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82F1EB" id="Text Box 191" o:spid="_x0000_s1030" type="#_x0000_t202" style="position:absolute;left:0;text-align:left;margin-left:81.45pt;margin-top:8.95pt;width:287.05pt;height:2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" strokecolor="white">
                <v:textbox>
                  <w:txbxContent>
                    <w:p w14:paraId="0D8052A6" w14:textId="77777777" w:rsidR="00E32989" w:rsidRDefault="00E32989" w:rsidP="00871126"/>
                  </w:txbxContent>
                </v:textbox>
              </v:shape>
            </w:pict>
          </mc:Fallback>
        </mc:AlternateContent>
      </w:r>
    </w:p>
    <w:p w14:paraId="5BC87994" w14:textId="77777777" w:rsidR="00871126" w:rsidRPr="00F66BE0" w:rsidRDefault="00871126" w:rsidP="00B95FEB">
      <w:pPr>
        <w:widowControl w:val="0"/>
        <w:suppressAutoHyphens/>
        <w:spacing w:line="360" w:lineRule="auto"/>
        <w:jc w:val="both"/>
        <w:rPr>
          <w:rFonts w:ascii="Bookman Old Style" w:eastAsia="Droid Sans Fallback" w:hAnsi="Bookman Old Style"/>
          <w:b/>
          <w:color w:val="00000A"/>
          <w:sz w:val="28"/>
          <w:szCs w:val="28"/>
          <w:lang w:val="en-IN" w:eastAsia="zh-CN" w:bidi="hi-IN"/>
        </w:rPr>
      </w:pPr>
    </w:p>
    <w:p w14:paraId="670BE99E" w14:textId="77777777" w:rsidR="006E3FAD" w:rsidRPr="00F66BE0" w:rsidRDefault="006E3FAD" w:rsidP="00B95FEB">
      <w:pPr>
        <w:keepNext/>
        <w:keepLines/>
        <w:widowControl w:val="0"/>
        <w:suppressAutoHyphens/>
        <w:spacing w:before="80" w:line="360" w:lineRule="auto"/>
        <w:jc w:val="both"/>
        <w:outlineLvl w:val="1"/>
        <w:rPr>
          <w:rFonts w:ascii="Bookman Old Style" w:hAnsi="Bookman Old Style"/>
          <w:b/>
          <w:bCs/>
          <w:color w:val="000000"/>
          <w:sz w:val="28"/>
          <w:szCs w:val="23"/>
          <w:lang w:val="x-none" w:eastAsia="zh-CN" w:bidi="hi-IN"/>
        </w:rPr>
      </w:pPr>
      <w:bookmarkStart w:id="16" w:name="_Toc430859490"/>
    </w:p>
    <w:p w14:paraId="05C873C6" w14:textId="6F0D111D" w:rsidR="00871126" w:rsidRPr="002F679B" w:rsidRDefault="00871126" w:rsidP="002F679B">
      <w:pPr>
        <w:keepNext/>
        <w:keepLines/>
        <w:widowControl w:val="0"/>
        <w:suppressAutoHyphens/>
        <w:spacing w:before="80" w:line="360" w:lineRule="auto"/>
        <w:jc w:val="both"/>
        <w:outlineLvl w:val="1"/>
        <w:rPr>
          <w:rFonts w:ascii="Bookman Old Style" w:hAnsi="Bookman Old Style"/>
          <w:b/>
          <w:bCs/>
          <w:color w:val="000000"/>
          <w:sz w:val="28"/>
          <w:szCs w:val="23"/>
          <w:lang w:val="x-none" w:eastAsia="zh-CN" w:bidi="hi-IN"/>
        </w:rPr>
      </w:pPr>
      <w:r w:rsidRPr="00F66BE0">
        <w:rPr>
          <w:rFonts w:ascii="Bookman Old Style" w:hAnsi="Bookman Old Style"/>
          <w:b/>
          <w:bCs/>
          <w:color w:val="000000"/>
          <w:sz w:val="28"/>
          <w:szCs w:val="23"/>
          <w:lang w:val="x-none" w:eastAsia="zh-CN" w:bidi="hi-IN"/>
        </w:rPr>
        <w:t>3.2 System Design</w:t>
      </w:r>
      <w:bookmarkEnd w:id="16"/>
    </w:p>
    <w:p w14:paraId="2276D24E" w14:textId="0291636D" w:rsidR="00871126" w:rsidRDefault="00871126" w:rsidP="002F679B">
      <w:pPr>
        <w:widowControl w:val="0"/>
        <w:suppressAutoHyphens/>
        <w:spacing w:line="360" w:lineRule="auto"/>
        <w:jc w:val="both"/>
        <w:rPr>
          <w:rFonts w:ascii="Bookman Old Style" w:eastAsia="Droid Sans Fallback" w:hAnsi="Bookman Old Style"/>
          <w:color w:val="00000A"/>
          <w:lang w:val="en-IN" w:eastAsia="zh-CN" w:bidi="hi-IN"/>
        </w:rPr>
      </w:pPr>
      <w:r w:rsidRPr="00F66BE0">
        <w:rPr>
          <w:rFonts w:ascii="Bookman Old Style" w:eastAsia="Droid Sans Fallback" w:hAnsi="Bookman Old Style"/>
          <w:color w:val="00000A"/>
          <w:lang w:val="en-IN" w:eastAsia="zh-CN" w:bidi="hi-IN"/>
        </w:rPr>
        <w:t xml:space="preserve">The different diagrams </w:t>
      </w:r>
      <w:bookmarkStart w:id="17" w:name="_Toc430859491"/>
      <w:r w:rsidR="002F679B">
        <w:rPr>
          <w:rFonts w:ascii="Bookman Old Style" w:eastAsia="Droid Sans Fallback" w:hAnsi="Bookman Old Style"/>
          <w:color w:val="00000A"/>
          <w:lang w:val="en-IN" w:eastAsia="zh-CN" w:bidi="hi-IN"/>
        </w:rPr>
        <w:t>of the UML are discussed below.</w:t>
      </w:r>
    </w:p>
    <w:p w14:paraId="635674CD" w14:textId="77777777" w:rsidR="002F679B" w:rsidRPr="002F679B" w:rsidRDefault="002F679B" w:rsidP="002F679B">
      <w:pPr>
        <w:widowControl w:val="0"/>
        <w:suppressAutoHyphens/>
        <w:spacing w:line="360" w:lineRule="auto"/>
        <w:jc w:val="both"/>
        <w:rPr>
          <w:rFonts w:ascii="Bookman Old Style" w:eastAsia="Droid Sans Fallback" w:hAnsi="Bookman Old Style"/>
          <w:color w:val="00000A"/>
          <w:lang w:val="en-IN" w:eastAsia="zh-CN" w:bidi="hi-IN"/>
        </w:rPr>
      </w:pPr>
    </w:p>
    <w:p w14:paraId="0CF9DD98" w14:textId="677B5C50" w:rsidR="00871126" w:rsidRPr="002F679B" w:rsidRDefault="00871126" w:rsidP="002F679B">
      <w:pPr>
        <w:keepNext/>
        <w:keepLines/>
        <w:widowControl w:val="0"/>
        <w:suppressAutoHyphens/>
        <w:spacing w:before="40" w:line="360" w:lineRule="auto"/>
        <w:jc w:val="both"/>
        <w:outlineLvl w:val="3"/>
        <w:rPr>
          <w:rFonts w:ascii="Bookman Old Style" w:hAnsi="Bookman Old Style"/>
          <w:b/>
          <w:iCs/>
          <w:sz w:val="28"/>
          <w:szCs w:val="28"/>
          <w:lang w:val="en-IN" w:eastAsia="zh-CN" w:bidi="hi-IN"/>
        </w:rPr>
      </w:pPr>
      <w:r w:rsidRPr="00F66BE0">
        <w:rPr>
          <w:rFonts w:ascii="Bookman Old Style" w:hAnsi="Bookman Old Style"/>
          <w:b/>
          <w:iCs/>
          <w:sz w:val="28"/>
          <w:szCs w:val="28"/>
          <w:lang w:val="en-IN" w:eastAsia="zh-CN" w:bidi="hi-IN"/>
        </w:rPr>
        <w:t>3.2.1 Use Case Diagram</w:t>
      </w:r>
      <w:bookmarkEnd w:id="17"/>
    </w:p>
    <w:p w14:paraId="68B6C14B" w14:textId="77777777" w:rsidR="00871126" w:rsidRPr="00F66BE0" w:rsidRDefault="00871126" w:rsidP="00B95FEB">
      <w:pPr>
        <w:suppressAutoHyphens/>
        <w:spacing w:after="120" w:line="360" w:lineRule="auto"/>
        <w:jc w:val="both"/>
        <w:rPr>
          <w:rFonts w:ascii="Bookman Old Style" w:hAnsi="Bookman Old Style"/>
          <w:color w:val="000000"/>
          <w:lang w:eastAsia="zh-CN"/>
        </w:rPr>
      </w:pPr>
      <w:r w:rsidRPr="00F66BE0">
        <w:rPr>
          <w:rFonts w:ascii="Bookman Old Style" w:hAnsi="Bookman Old Style"/>
          <w:color w:val="000000"/>
          <w:lang w:eastAsia="zh-CN"/>
        </w:rPr>
        <w:t>Use case is a list of steps, typically defining interactions between a role (known in UML as an "actor") and a system, to achieve a goal. The actor can be a human or an external system.</w:t>
      </w:r>
    </w:p>
    <w:p w14:paraId="46225979" w14:textId="77777777" w:rsidR="00871126" w:rsidRPr="00F66BE0" w:rsidRDefault="00871126" w:rsidP="00B95FEB">
      <w:pPr>
        <w:suppressAutoHyphens/>
        <w:spacing w:after="240" w:line="360" w:lineRule="auto"/>
        <w:jc w:val="both"/>
        <w:rPr>
          <w:rFonts w:ascii="Bookman Old Style" w:hAnsi="Bookman Old Style"/>
          <w:color w:val="000000"/>
          <w:lang w:eastAsia="zh-CN"/>
        </w:rPr>
      </w:pPr>
      <w:r w:rsidRPr="00F66BE0">
        <w:rPr>
          <w:rFonts w:ascii="Bookman Old Style" w:hAnsi="Bookman Old Style"/>
          <w:color w:val="000000"/>
          <w:lang w:eastAsia="zh-CN"/>
        </w:rPr>
        <w:t xml:space="preserve">In the </w:t>
      </w:r>
      <w:r w:rsidRPr="00F66BE0">
        <w:rPr>
          <w:rFonts w:ascii="Bookman Old Style" w:hAnsi="Bookman Old Style"/>
          <w:lang w:eastAsia="zh-CN"/>
        </w:rPr>
        <w:t>Unified Modeling Language</w:t>
      </w:r>
      <w:r w:rsidRPr="00F66BE0">
        <w:rPr>
          <w:rFonts w:ascii="Bookman Old Style" w:hAnsi="Bookman Old Style"/>
          <w:color w:val="000000"/>
          <w:lang w:eastAsia="zh-CN"/>
        </w:rPr>
        <w:t xml:space="preserve">, the relationships between all (or a set of) the use cases and actors are represented in a </w:t>
      </w:r>
      <w:r w:rsidRPr="00F66BE0">
        <w:rPr>
          <w:rFonts w:ascii="Bookman Old Style" w:hAnsi="Bookman Old Style"/>
          <w:lang w:eastAsia="zh-CN"/>
        </w:rPr>
        <w:t xml:space="preserve">Use Case Diagram </w:t>
      </w:r>
      <w:r w:rsidRPr="00F66BE0">
        <w:rPr>
          <w:rFonts w:ascii="Bookman Old Style" w:hAnsi="Bookman Old Style"/>
          <w:color w:val="000000"/>
          <w:lang w:eastAsia="zh-CN"/>
        </w:rPr>
        <w:t>or diagrams.</w:t>
      </w:r>
    </w:p>
    <w:p w14:paraId="2ECF6122" w14:textId="77777777" w:rsidR="00871126" w:rsidRPr="00F66BE0" w:rsidRDefault="00871126" w:rsidP="00B95FEB">
      <w:pPr>
        <w:widowControl w:val="0"/>
        <w:suppressAutoHyphens/>
        <w:spacing w:line="360" w:lineRule="auto"/>
        <w:jc w:val="both"/>
        <w:rPr>
          <w:rFonts w:ascii="Bookman Old Style" w:eastAsia="Droid Sans Fallback" w:hAnsi="Bookman Old Style"/>
          <w:color w:val="000000"/>
          <w:sz w:val="28"/>
          <w:szCs w:val="28"/>
          <w:lang w:val="en-IN" w:eastAsia="zh-CN" w:bidi="hi-IN"/>
        </w:rPr>
      </w:pPr>
      <w:r w:rsidRPr="00F66BE0">
        <w:rPr>
          <w:rFonts w:ascii="Bookman Old Style" w:eastAsia="Droid Sans Fallback" w:hAnsi="Bookman Old Style"/>
          <w:noProof/>
          <w:color w:val="000000"/>
          <w:sz w:val="28"/>
          <w:szCs w:val="28"/>
          <w:lang w:val="en-IN" w:eastAsia="en-IN"/>
        </w:rPr>
        <w:drawing>
          <wp:inline distT="0" distB="0" distL="0" distR="0" wp14:anchorId="42C55DB8" wp14:editId="28A92487">
            <wp:extent cx="5523230" cy="4122420"/>
            <wp:effectExtent l="0" t="0" r="1270" b="0"/>
            <wp:docPr id="7" name="Picture 7" descr="UseCase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CaseDiagram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3230" cy="4122420"/>
                    </a:xfrm>
                    <a:prstGeom prst="rect">
                      <a:avLst/>
                    </a:prstGeom>
                    <a:noFill/>
                    <a:ln>
                      <a:noFill/>
                    </a:ln>
                  </pic:spPr>
                </pic:pic>
              </a:graphicData>
            </a:graphic>
          </wp:inline>
        </w:drawing>
      </w:r>
    </w:p>
    <w:p w14:paraId="64CE1796" w14:textId="77777777" w:rsidR="00871126" w:rsidRPr="00F66BE0" w:rsidRDefault="00871126" w:rsidP="00B95FEB">
      <w:pPr>
        <w:widowControl w:val="0"/>
        <w:suppressAutoHyphens/>
        <w:spacing w:line="360" w:lineRule="auto"/>
        <w:jc w:val="both"/>
        <w:rPr>
          <w:rFonts w:ascii="Bookman Old Style" w:eastAsia="Droid Sans Fallback" w:hAnsi="Bookman Old Style"/>
          <w:b/>
          <w:color w:val="FF0000"/>
          <w:sz w:val="28"/>
          <w:szCs w:val="28"/>
          <w:lang w:val="en-IN" w:eastAsia="zh-CN" w:bidi="hi-IN"/>
        </w:rPr>
      </w:pPr>
    </w:p>
    <w:p w14:paraId="516BC536" w14:textId="77777777" w:rsidR="00871126" w:rsidRPr="00F66BE0" w:rsidRDefault="00871126" w:rsidP="00B95FEB">
      <w:pPr>
        <w:widowControl w:val="0"/>
        <w:suppressAutoHyphens/>
        <w:spacing w:line="360" w:lineRule="auto"/>
        <w:jc w:val="both"/>
        <w:rPr>
          <w:rFonts w:ascii="Bookman Old Style" w:eastAsia="Droid Sans Fallback" w:hAnsi="Bookman Old Style"/>
          <w:b/>
          <w:color w:val="FF0000"/>
          <w:sz w:val="28"/>
          <w:szCs w:val="28"/>
          <w:lang w:val="en-IN" w:eastAsia="zh-CN" w:bidi="hi-IN"/>
        </w:rPr>
      </w:pPr>
    </w:p>
    <w:p w14:paraId="0836DDDA" w14:textId="44CEB8AA" w:rsidR="00871126" w:rsidRPr="00F66BE0" w:rsidRDefault="00871126" w:rsidP="00B95FEB">
      <w:pPr>
        <w:suppressAutoHyphens/>
        <w:spacing w:after="200" w:line="360" w:lineRule="auto"/>
        <w:ind w:left="2880" w:firstLine="720"/>
        <w:jc w:val="both"/>
        <w:rPr>
          <w:rFonts w:ascii="Bookman Old Style" w:hAnsi="Bookman Old Style"/>
          <w:b/>
          <w:bCs/>
          <w:color w:val="000000"/>
          <w:lang w:eastAsia="zh-CN"/>
        </w:rPr>
      </w:pPr>
      <w:bookmarkStart w:id="18" w:name="_Toc402510672"/>
      <w:r w:rsidRPr="00F66BE0">
        <w:rPr>
          <w:rFonts w:ascii="Bookman Old Style" w:hAnsi="Bookman Old Style"/>
          <w:b/>
          <w:bCs/>
          <w:color w:val="000000"/>
          <w:lang w:eastAsia="zh-CN"/>
        </w:rPr>
        <w:t>Fig. 3.2:  Use Case Diagra</w:t>
      </w:r>
      <w:bookmarkStart w:id="19" w:name="_Toc430859492"/>
      <w:bookmarkEnd w:id="18"/>
      <w:r w:rsidR="006E3FAD" w:rsidRPr="00F66BE0">
        <w:rPr>
          <w:rFonts w:ascii="Bookman Old Style" w:hAnsi="Bookman Old Style"/>
          <w:b/>
          <w:bCs/>
          <w:color w:val="000000"/>
          <w:lang w:eastAsia="zh-CN"/>
        </w:rPr>
        <w:t>m</w:t>
      </w:r>
    </w:p>
    <w:p w14:paraId="3BE9A400" w14:textId="6A390972" w:rsidR="00871126" w:rsidRPr="00F66BE0" w:rsidRDefault="00871126" w:rsidP="00B95FEB">
      <w:pPr>
        <w:keepNext/>
        <w:keepLines/>
        <w:widowControl w:val="0"/>
        <w:suppressAutoHyphens/>
        <w:spacing w:before="40" w:line="360" w:lineRule="auto"/>
        <w:jc w:val="both"/>
        <w:outlineLvl w:val="3"/>
        <w:rPr>
          <w:rFonts w:ascii="Bookman Old Style" w:hAnsi="Bookman Old Style"/>
          <w:b/>
          <w:iCs/>
          <w:sz w:val="28"/>
          <w:szCs w:val="28"/>
          <w:lang w:val="en-IN" w:eastAsia="zh-CN" w:bidi="hi-IN"/>
        </w:rPr>
      </w:pPr>
      <w:r w:rsidRPr="00F66BE0">
        <w:rPr>
          <w:rFonts w:ascii="Bookman Old Style" w:hAnsi="Bookman Old Style"/>
          <w:b/>
          <w:iCs/>
          <w:sz w:val="28"/>
          <w:szCs w:val="28"/>
          <w:lang w:val="en-IN" w:eastAsia="zh-CN" w:bidi="hi-IN"/>
        </w:rPr>
        <w:lastRenderedPageBreak/>
        <w:t>3.2.2 Sequence Diagram</w:t>
      </w:r>
      <w:bookmarkEnd w:id="19"/>
    </w:p>
    <w:p w14:paraId="0D45697F" w14:textId="77777777" w:rsidR="00871126" w:rsidRPr="00F66BE0" w:rsidRDefault="00871126" w:rsidP="00B95FEB">
      <w:pPr>
        <w:suppressAutoHyphens/>
        <w:spacing w:after="144" w:line="360" w:lineRule="auto"/>
        <w:jc w:val="both"/>
        <w:rPr>
          <w:rFonts w:ascii="Bookman Old Style" w:hAnsi="Bookman Old Style"/>
          <w:color w:val="000000"/>
          <w:lang w:eastAsia="zh-CN"/>
        </w:rPr>
      </w:pPr>
    </w:p>
    <w:p w14:paraId="3AECEA47" w14:textId="77777777" w:rsidR="00871126" w:rsidRPr="00F66BE0" w:rsidRDefault="00871126" w:rsidP="00B95FEB">
      <w:pPr>
        <w:suppressAutoHyphens/>
        <w:spacing w:after="144" w:line="360" w:lineRule="auto"/>
        <w:jc w:val="both"/>
        <w:rPr>
          <w:rFonts w:ascii="Bookman Old Style" w:hAnsi="Bookman Old Style"/>
          <w:color w:val="000000"/>
          <w:lang w:eastAsia="zh-CN"/>
        </w:rPr>
      </w:pPr>
      <w:r w:rsidRPr="00F66BE0">
        <w:rPr>
          <w:rFonts w:ascii="Bookman Old Style" w:hAnsi="Bookman Old Style"/>
          <w:color w:val="000000"/>
          <w:lang w:eastAsia="zh-CN"/>
        </w:rPr>
        <w:t xml:space="preserve">A Sequence diagram in a </w:t>
      </w:r>
      <w:r w:rsidRPr="00F66BE0">
        <w:rPr>
          <w:rFonts w:ascii="Bookman Old Style" w:hAnsi="Bookman Old Style"/>
          <w:lang w:eastAsia="zh-CN"/>
        </w:rPr>
        <w:t xml:space="preserve">Unified Modeling Language </w:t>
      </w:r>
      <w:r w:rsidRPr="00F66BE0">
        <w:rPr>
          <w:rFonts w:ascii="Bookman Old Style" w:hAnsi="Bookman Old Style"/>
          <w:color w:val="000000"/>
          <w:lang w:eastAsia="zh-CN"/>
        </w:rPr>
        <w:t xml:space="preserve">(UML) is a kind of </w:t>
      </w:r>
      <w:r w:rsidRPr="00F66BE0">
        <w:rPr>
          <w:rFonts w:ascii="Bookman Old Style" w:hAnsi="Bookman Old Style"/>
          <w:lang w:eastAsia="zh-CN"/>
        </w:rPr>
        <w:t xml:space="preserve">interaction diagram </w:t>
      </w:r>
      <w:r w:rsidRPr="00F66BE0">
        <w:rPr>
          <w:rFonts w:ascii="Bookman Old Style" w:hAnsi="Bookman Old Style"/>
          <w:color w:val="000000"/>
          <w:lang w:eastAsia="zh-CN"/>
        </w:rPr>
        <w:t xml:space="preserve">that shows how processes operate with one another and in what order. It is a </w:t>
      </w:r>
      <w:r w:rsidRPr="00F66BE0">
        <w:rPr>
          <w:rFonts w:ascii="Bookman Old Style" w:hAnsi="Bookman Old Style"/>
          <w:lang w:eastAsia="zh-CN"/>
        </w:rPr>
        <w:t xml:space="preserve">construct </w:t>
      </w:r>
      <w:r w:rsidRPr="00F66BE0">
        <w:rPr>
          <w:rFonts w:ascii="Bookman Old Style" w:hAnsi="Bookman Old Style"/>
          <w:color w:val="000000"/>
          <w:lang w:eastAsia="zh-CN"/>
        </w:rPr>
        <w:t xml:space="preserve">of a </w:t>
      </w:r>
      <w:r w:rsidRPr="00F66BE0">
        <w:rPr>
          <w:rFonts w:ascii="Bookman Old Style" w:hAnsi="Bookman Old Style"/>
          <w:lang w:eastAsia="zh-CN"/>
        </w:rPr>
        <w:t>Message Sequence Chart</w:t>
      </w:r>
      <w:r w:rsidRPr="00F66BE0">
        <w:rPr>
          <w:rFonts w:ascii="Bookman Old Style" w:hAnsi="Bookman Old Style"/>
          <w:color w:val="000000"/>
          <w:lang w:eastAsia="zh-CN"/>
        </w:rPr>
        <w:t xml:space="preserve">. </w:t>
      </w:r>
    </w:p>
    <w:p w14:paraId="2DE48806" w14:textId="77777777" w:rsidR="00871126" w:rsidRPr="00F66BE0" w:rsidRDefault="00871126" w:rsidP="00B95FEB">
      <w:pPr>
        <w:suppressAutoHyphens/>
        <w:spacing w:after="144" w:line="360" w:lineRule="auto"/>
        <w:jc w:val="both"/>
        <w:rPr>
          <w:rFonts w:ascii="Bookman Old Style" w:hAnsi="Bookman Old Style"/>
          <w:color w:val="000000"/>
          <w:lang w:eastAsia="zh-CN"/>
        </w:rPr>
      </w:pPr>
      <w:r w:rsidRPr="00F66BE0">
        <w:rPr>
          <w:rFonts w:ascii="Bookman Old Style" w:hAnsi="Bookman Old Style"/>
          <w:color w:val="000000"/>
          <w:lang w:eastAsia="zh-CN"/>
        </w:rPr>
        <w:t>A sequence diagram shows object interactions arranged in time sequence. It depicts the objects and classes involved in the scenario and the sequence of messages exchanged between the objects needed to carry out the functionality of the scenario.</w:t>
      </w:r>
    </w:p>
    <w:p w14:paraId="33432D0A" w14:textId="77777777" w:rsidR="00871126" w:rsidRPr="00F66BE0" w:rsidRDefault="00871126" w:rsidP="00B95FEB">
      <w:pPr>
        <w:widowControl w:val="0"/>
        <w:suppressAutoHyphens/>
        <w:spacing w:line="360" w:lineRule="auto"/>
        <w:jc w:val="both"/>
        <w:rPr>
          <w:rFonts w:ascii="Bookman Old Style" w:eastAsia="Droid Sans Fallback" w:hAnsi="Bookman Old Style"/>
          <w:color w:val="000000"/>
          <w:lang w:val="en-IN" w:eastAsia="zh-CN" w:bidi="hi-IN"/>
        </w:rPr>
      </w:pPr>
      <w:r w:rsidRPr="00F66BE0">
        <w:rPr>
          <w:rFonts w:ascii="Bookman Old Style" w:eastAsia="Droid Sans Fallback" w:hAnsi="Bookman Old Style"/>
          <w:color w:val="000000"/>
          <w:lang w:val="en-IN" w:eastAsia="zh-CN" w:bidi="hi-IN"/>
        </w:rPr>
        <w:t xml:space="preserve">Sequence diagrams are sometimes called event diagrams, event scenarios, and </w:t>
      </w:r>
      <w:r w:rsidRPr="00F66BE0">
        <w:rPr>
          <w:rFonts w:ascii="Bookman Old Style" w:eastAsia="Droid Sans Fallback" w:hAnsi="Bookman Old Style"/>
          <w:color w:val="00000A"/>
          <w:lang w:val="en-IN" w:eastAsia="zh-CN" w:bidi="hi-IN"/>
        </w:rPr>
        <w:t>timing diagrams</w:t>
      </w:r>
      <w:r w:rsidRPr="00F66BE0">
        <w:rPr>
          <w:rFonts w:ascii="Bookman Old Style" w:eastAsia="Droid Sans Fallback" w:hAnsi="Bookman Old Style"/>
          <w:color w:val="000000"/>
          <w:lang w:val="en-IN" w:eastAsia="zh-CN" w:bidi="hi-IN"/>
        </w:rPr>
        <w:t>. They can be useful to check the development time, members needed in a team and also cost needed for the development of the system.</w:t>
      </w:r>
    </w:p>
    <w:p w14:paraId="3323B0D3" w14:textId="77777777" w:rsidR="00871126" w:rsidRPr="00F66BE0" w:rsidRDefault="00871126" w:rsidP="00B95FEB">
      <w:pPr>
        <w:widowControl w:val="0"/>
        <w:suppressAutoHyphens/>
        <w:spacing w:line="360" w:lineRule="auto"/>
        <w:jc w:val="both"/>
        <w:rPr>
          <w:rFonts w:ascii="Bookman Old Style" w:eastAsia="Droid Sans Fallback" w:hAnsi="Bookman Old Style"/>
          <w:color w:val="000000"/>
          <w:lang w:val="en-IN" w:eastAsia="zh-CN" w:bidi="hi-IN"/>
        </w:rPr>
      </w:pPr>
    </w:p>
    <w:p w14:paraId="7B436079" w14:textId="6A996166" w:rsidR="00871126" w:rsidRPr="00F66BE0" w:rsidRDefault="006E3FAD" w:rsidP="00B95FEB">
      <w:pPr>
        <w:widowControl w:val="0"/>
        <w:suppressAutoHyphens/>
        <w:spacing w:line="360" w:lineRule="auto"/>
        <w:jc w:val="both"/>
        <w:rPr>
          <w:rFonts w:ascii="Bookman Old Style" w:eastAsia="Droid Sans Fallback" w:hAnsi="Bookman Old Style"/>
          <w:color w:val="000000"/>
          <w:lang w:val="en-IN" w:eastAsia="zh-CN" w:bidi="hi-IN"/>
        </w:rPr>
      </w:pPr>
      <w:r w:rsidRPr="00F66BE0">
        <w:rPr>
          <w:rFonts w:ascii="Bookman Old Style" w:eastAsia="Droid Sans Fallback" w:hAnsi="Bookman Old Style"/>
          <w:b/>
          <w:noProof/>
          <w:color w:val="00000A"/>
          <w:sz w:val="32"/>
          <w:szCs w:val="32"/>
          <w:lang w:val="en-IN" w:eastAsia="en-IN"/>
        </w:rPr>
        <w:drawing>
          <wp:inline distT="0" distB="0" distL="0" distR="0" wp14:anchorId="193A6870" wp14:editId="70C5571E">
            <wp:extent cx="4963160" cy="3446145"/>
            <wp:effectExtent l="0" t="0" r="8890" b="1905"/>
            <wp:docPr id="6" name="Picture 6" descr="Sequence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equenceDiagram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63160" cy="3446145"/>
                    </a:xfrm>
                    <a:prstGeom prst="rect">
                      <a:avLst/>
                    </a:prstGeom>
                    <a:noFill/>
                    <a:ln>
                      <a:noFill/>
                    </a:ln>
                  </pic:spPr>
                </pic:pic>
              </a:graphicData>
            </a:graphic>
          </wp:inline>
        </w:drawing>
      </w:r>
    </w:p>
    <w:p w14:paraId="62D8E948" w14:textId="3FF13280" w:rsidR="00871126" w:rsidRPr="00F66BE0" w:rsidRDefault="00E1484B" w:rsidP="00E1484B">
      <w:pPr>
        <w:widowControl w:val="0"/>
        <w:suppressAutoHyphens/>
        <w:spacing w:line="360" w:lineRule="auto"/>
        <w:ind w:left="1440" w:firstLine="720"/>
        <w:jc w:val="both"/>
        <w:rPr>
          <w:rFonts w:ascii="Bookman Old Style" w:eastAsia="Droid Sans Fallback" w:hAnsi="Bookman Old Style"/>
          <w:b/>
          <w:color w:val="00000A"/>
          <w:sz w:val="32"/>
          <w:szCs w:val="32"/>
          <w:lang w:val="en-IN" w:eastAsia="zh-CN" w:bidi="hi-IN"/>
        </w:rPr>
      </w:pPr>
      <w:r w:rsidRPr="00F66BE0">
        <w:rPr>
          <w:rFonts w:ascii="Bookman Old Style" w:hAnsi="Bookman Old Style"/>
          <w:b/>
          <w:bCs/>
          <w:color w:val="000000"/>
          <w:lang w:eastAsia="zh-CN"/>
        </w:rPr>
        <w:t>Fig. 3.</w:t>
      </w:r>
      <w:r>
        <w:rPr>
          <w:rFonts w:ascii="Bookman Old Style" w:hAnsi="Bookman Old Style"/>
          <w:b/>
          <w:bCs/>
          <w:color w:val="000000"/>
          <w:lang w:eastAsia="zh-CN"/>
        </w:rPr>
        <w:t>3</w:t>
      </w:r>
      <w:r w:rsidRPr="00F66BE0">
        <w:rPr>
          <w:rFonts w:ascii="Bookman Old Style" w:hAnsi="Bookman Old Style"/>
          <w:b/>
          <w:bCs/>
          <w:color w:val="000000"/>
          <w:lang w:eastAsia="zh-CN"/>
        </w:rPr>
        <w:t xml:space="preserve">:  </w:t>
      </w:r>
      <w:r>
        <w:rPr>
          <w:rFonts w:ascii="Bookman Old Style" w:hAnsi="Bookman Old Style"/>
          <w:b/>
          <w:bCs/>
          <w:color w:val="000000"/>
          <w:lang w:eastAsia="zh-CN"/>
        </w:rPr>
        <w:t xml:space="preserve">Sequence </w:t>
      </w:r>
      <w:r w:rsidRPr="00F66BE0">
        <w:rPr>
          <w:rFonts w:ascii="Bookman Old Style" w:hAnsi="Bookman Old Style"/>
          <w:b/>
          <w:bCs/>
          <w:color w:val="000000"/>
          <w:lang w:eastAsia="zh-CN"/>
        </w:rPr>
        <w:t>Diagram</w:t>
      </w:r>
    </w:p>
    <w:p w14:paraId="367A5B94" w14:textId="77777777" w:rsidR="00871126" w:rsidRPr="00F66BE0" w:rsidRDefault="00871126" w:rsidP="00B95FEB">
      <w:pPr>
        <w:widowControl w:val="0"/>
        <w:suppressAutoHyphens/>
        <w:spacing w:line="360" w:lineRule="auto"/>
        <w:jc w:val="both"/>
        <w:rPr>
          <w:rFonts w:ascii="Bookman Old Style" w:eastAsia="Droid Sans Fallback" w:hAnsi="Bookman Old Style"/>
          <w:b/>
          <w:noProof/>
          <w:color w:val="00000A"/>
          <w:sz w:val="32"/>
          <w:szCs w:val="32"/>
        </w:rPr>
      </w:pPr>
    </w:p>
    <w:p w14:paraId="0F18103D" w14:textId="77777777" w:rsidR="00871126" w:rsidRPr="00F66BE0" w:rsidRDefault="00871126" w:rsidP="00B95FEB">
      <w:pPr>
        <w:widowControl w:val="0"/>
        <w:suppressAutoHyphens/>
        <w:spacing w:line="360" w:lineRule="auto"/>
        <w:ind w:left="3220"/>
        <w:jc w:val="both"/>
        <w:rPr>
          <w:rFonts w:ascii="Bookman Old Style" w:eastAsia="Droid Sans Fallback" w:hAnsi="Bookman Old Style"/>
          <w:b/>
          <w:noProof/>
          <w:color w:val="00000A"/>
          <w:sz w:val="32"/>
          <w:szCs w:val="32"/>
        </w:rPr>
      </w:pPr>
    </w:p>
    <w:p w14:paraId="3A2F72A8" w14:textId="77777777" w:rsidR="00871126" w:rsidRPr="00F66BE0" w:rsidRDefault="00871126" w:rsidP="00B95FEB">
      <w:pPr>
        <w:keepNext/>
        <w:keepLines/>
        <w:widowControl w:val="0"/>
        <w:suppressAutoHyphens/>
        <w:spacing w:before="40" w:line="360" w:lineRule="auto"/>
        <w:jc w:val="both"/>
        <w:outlineLvl w:val="3"/>
        <w:rPr>
          <w:rFonts w:ascii="Bookman Old Style" w:hAnsi="Bookman Old Style"/>
          <w:b/>
          <w:iCs/>
          <w:sz w:val="28"/>
          <w:szCs w:val="28"/>
          <w:lang w:eastAsia="zh-CN" w:bidi="hi-IN"/>
        </w:rPr>
      </w:pPr>
      <w:bookmarkStart w:id="20" w:name="_Toc430859494"/>
      <w:r w:rsidRPr="00F66BE0">
        <w:rPr>
          <w:rFonts w:ascii="Bookman Old Style" w:hAnsi="Bookman Old Style"/>
          <w:b/>
          <w:iCs/>
          <w:sz w:val="28"/>
          <w:szCs w:val="28"/>
          <w:lang w:val="en-IN" w:eastAsia="zh-CN" w:bidi="hi-IN"/>
        </w:rPr>
        <w:lastRenderedPageBreak/>
        <w:t>3.2.3 State Chart Diagram</w:t>
      </w:r>
    </w:p>
    <w:p w14:paraId="1FF523E4" w14:textId="77777777" w:rsidR="00871126" w:rsidRPr="00F66BE0" w:rsidRDefault="00871126" w:rsidP="00B95FEB">
      <w:pPr>
        <w:pStyle w:val="BodyText2"/>
        <w:rPr>
          <w:rFonts w:ascii="Bookman Old Style" w:hAnsi="Bookman Old Style"/>
          <w:b w:val="0"/>
        </w:rPr>
      </w:pPr>
      <w:r w:rsidRPr="00F66BE0">
        <w:rPr>
          <w:rFonts w:ascii="Bookman Old Style" w:hAnsi="Bookman Old Style"/>
          <w:b w:val="0"/>
        </w:rPr>
        <w:t>A State chart diagram in unified modelling language is a type of dynamic structure diagram that describes the system flow of events by showing the major classes in terms of exchange of messages from time to time. State chart diagram descript the flow of steps that a particular state will undergo during implementation of any service.</w:t>
      </w:r>
    </w:p>
    <w:p w14:paraId="1A6EA8CA" w14:textId="77777777" w:rsidR="00871126" w:rsidRPr="00F66BE0" w:rsidRDefault="00871126" w:rsidP="00B95FEB">
      <w:pPr>
        <w:widowControl w:val="0"/>
        <w:suppressAutoHyphens/>
        <w:spacing w:line="360" w:lineRule="auto"/>
        <w:jc w:val="both"/>
        <w:rPr>
          <w:rFonts w:ascii="Bookman Old Style" w:eastAsia="Droid Sans Fallback" w:hAnsi="Bookman Old Style"/>
          <w:color w:val="00000A"/>
          <w:lang w:val="en-IN" w:eastAsia="zh-CN" w:bidi="hi-IN"/>
        </w:rPr>
      </w:pPr>
    </w:p>
    <w:p w14:paraId="224E0163" w14:textId="77777777" w:rsidR="00871126" w:rsidRPr="00F66BE0" w:rsidRDefault="00871126" w:rsidP="00B95FEB">
      <w:pPr>
        <w:widowControl w:val="0"/>
        <w:suppressAutoHyphens/>
        <w:spacing w:line="360" w:lineRule="auto"/>
        <w:jc w:val="both"/>
        <w:rPr>
          <w:rFonts w:ascii="Bookman Old Style" w:eastAsia="Droid Sans Fallback" w:hAnsi="Bookman Old Style"/>
          <w:color w:val="00000A"/>
          <w:lang w:val="en-IN" w:eastAsia="zh-CN" w:bidi="hi-IN"/>
        </w:rPr>
      </w:pPr>
    </w:p>
    <w:p w14:paraId="2597E8B1" w14:textId="77777777" w:rsidR="00871126" w:rsidRPr="00F66BE0" w:rsidRDefault="00871126" w:rsidP="00B95FEB">
      <w:pPr>
        <w:widowControl w:val="0"/>
        <w:suppressAutoHyphens/>
        <w:spacing w:line="360" w:lineRule="auto"/>
        <w:jc w:val="both"/>
        <w:rPr>
          <w:rFonts w:ascii="Bookman Old Style" w:eastAsia="Droid Sans Fallback" w:hAnsi="Bookman Old Style"/>
          <w:color w:val="00000A"/>
          <w:lang w:val="en-IN" w:eastAsia="zh-CN" w:bidi="hi-IN"/>
        </w:rPr>
      </w:pPr>
    </w:p>
    <w:p w14:paraId="4FC68AD8" w14:textId="77777777" w:rsidR="00871126" w:rsidRPr="00F66BE0" w:rsidRDefault="00871126" w:rsidP="00B95FEB">
      <w:pPr>
        <w:widowControl w:val="0"/>
        <w:suppressAutoHyphens/>
        <w:spacing w:line="360" w:lineRule="auto"/>
        <w:jc w:val="both"/>
        <w:rPr>
          <w:rFonts w:ascii="Bookman Old Style" w:eastAsia="Droid Sans Fallback" w:hAnsi="Bookman Old Style"/>
          <w:color w:val="00000A"/>
          <w:lang w:val="en-IN" w:eastAsia="zh-CN" w:bidi="hi-IN"/>
        </w:rPr>
      </w:pPr>
      <w:r w:rsidRPr="00F66BE0">
        <w:rPr>
          <w:rFonts w:ascii="Bookman Old Style" w:eastAsia="Droid Sans Fallback" w:hAnsi="Bookman Old Style"/>
          <w:noProof/>
          <w:color w:val="00000A"/>
          <w:lang w:val="en-IN" w:eastAsia="en-IN"/>
        </w:rPr>
        <w:drawing>
          <wp:inline distT="0" distB="0" distL="0" distR="0" wp14:anchorId="53654195" wp14:editId="65DC4E68">
            <wp:extent cx="6772275" cy="1992630"/>
            <wp:effectExtent l="0" t="0" r="9525" b="7620"/>
            <wp:docPr id="5" name="Picture 5" descr="Statechart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tatechartDiagram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72275" cy="1992630"/>
                    </a:xfrm>
                    <a:prstGeom prst="rect">
                      <a:avLst/>
                    </a:prstGeom>
                    <a:noFill/>
                    <a:ln>
                      <a:noFill/>
                    </a:ln>
                  </pic:spPr>
                </pic:pic>
              </a:graphicData>
            </a:graphic>
          </wp:inline>
        </w:drawing>
      </w:r>
    </w:p>
    <w:p w14:paraId="0EC95152" w14:textId="3D9691EE" w:rsidR="00871126" w:rsidRDefault="00E1484B" w:rsidP="00E1484B">
      <w:pPr>
        <w:keepNext/>
        <w:keepLines/>
        <w:widowControl w:val="0"/>
        <w:suppressAutoHyphens/>
        <w:spacing w:before="40" w:line="360" w:lineRule="auto"/>
        <w:ind w:left="2160" w:firstLine="720"/>
        <w:jc w:val="both"/>
        <w:outlineLvl w:val="3"/>
        <w:rPr>
          <w:rFonts w:ascii="Bookman Old Style" w:hAnsi="Bookman Old Style"/>
          <w:b/>
          <w:bCs/>
          <w:color w:val="000000"/>
          <w:lang w:eastAsia="zh-CN"/>
        </w:rPr>
      </w:pPr>
      <w:r>
        <w:rPr>
          <w:rFonts w:ascii="Bookman Old Style" w:hAnsi="Bookman Old Style"/>
          <w:b/>
          <w:bCs/>
          <w:color w:val="000000"/>
          <w:lang w:eastAsia="zh-CN"/>
        </w:rPr>
        <w:t xml:space="preserve">  </w:t>
      </w:r>
      <w:r w:rsidRPr="00F66BE0">
        <w:rPr>
          <w:rFonts w:ascii="Bookman Old Style" w:hAnsi="Bookman Old Style"/>
          <w:b/>
          <w:bCs/>
          <w:color w:val="000000"/>
          <w:lang w:eastAsia="zh-CN"/>
        </w:rPr>
        <w:t>Fig. 3.</w:t>
      </w:r>
      <w:r>
        <w:rPr>
          <w:rFonts w:ascii="Bookman Old Style" w:hAnsi="Bookman Old Style"/>
          <w:b/>
          <w:bCs/>
          <w:color w:val="000000"/>
          <w:lang w:eastAsia="zh-CN"/>
        </w:rPr>
        <w:t>4</w:t>
      </w:r>
      <w:r w:rsidRPr="00F66BE0">
        <w:rPr>
          <w:rFonts w:ascii="Bookman Old Style" w:hAnsi="Bookman Old Style"/>
          <w:b/>
          <w:bCs/>
          <w:color w:val="000000"/>
          <w:lang w:eastAsia="zh-CN"/>
        </w:rPr>
        <w:t xml:space="preserve">: </w:t>
      </w:r>
      <w:r>
        <w:rPr>
          <w:rFonts w:ascii="Bookman Old Style" w:hAnsi="Bookman Old Style"/>
          <w:b/>
          <w:bCs/>
          <w:color w:val="000000"/>
          <w:lang w:eastAsia="zh-CN"/>
        </w:rPr>
        <w:t xml:space="preserve">State Chart </w:t>
      </w:r>
      <w:r w:rsidRPr="00F66BE0">
        <w:rPr>
          <w:rFonts w:ascii="Bookman Old Style" w:hAnsi="Bookman Old Style"/>
          <w:b/>
          <w:bCs/>
          <w:color w:val="000000"/>
          <w:lang w:eastAsia="zh-CN"/>
        </w:rPr>
        <w:t>Diagram</w:t>
      </w:r>
    </w:p>
    <w:p w14:paraId="482C0853" w14:textId="77777777" w:rsidR="00E1484B" w:rsidRPr="00F66BE0" w:rsidRDefault="00E1484B" w:rsidP="00B95FEB">
      <w:pPr>
        <w:keepNext/>
        <w:keepLines/>
        <w:widowControl w:val="0"/>
        <w:suppressAutoHyphens/>
        <w:spacing w:before="40" w:line="360" w:lineRule="auto"/>
        <w:jc w:val="both"/>
        <w:outlineLvl w:val="3"/>
        <w:rPr>
          <w:rFonts w:ascii="Bookman Old Style" w:hAnsi="Bookman Old Style"/>
          <w:i/>
          <w:iCs/>
          <w:color w:val="2E74B5"/>
          <w:szCs w:val="21"/>
          <w:lang w:val="en-IN" w:eastAsia="zh-CN" w:bidi="hi-IN"/>
        </w:rPr>
      </w:pPr>
    </w:p>
    <w:p w14:paraId="54882505" w14:textId="4FB8C971" w:rsidR="00871126" w:rsidRPr="002F679B" w:rsidRDefault="00871126" w:rsidP="002F679B">
      <w:pPr>
        <w:keepNext/>
        <w:keepLines/>
        <w:widowControl w:val="0"/>
        <w:suppressAutoHyphens/>
        <w:spacing w:before="40" w:line="360" w:lineRule="auto"/>
        <w:jc w:val="both"/>
        <w:outlineLvl w:val="3"/>
        <w:rPr>
          <w:rFonts w:ascii="Bookman Old Style" w:hAnsi="Bookman Old Style"/>
          <w:b/>
          <w:iCs/>
          <w:color w:val="2E74B5"/>
          <w:sz w:val="28"/>
          <w:szCs w:val="28"/>
          <w:lang w:val="en-IN" w:eastAsia="zh-CN" w:bidi="hi-IN"/>
        </w:rPr>
      </w:pPr>
      <w:r w:rsidRPr="00F66BE0">
        <w:rPr>
          <w:rFonts w:ascii="Bookman Old Style" w:hAnsi="Bookman Old Style"/>
          <w:b/>
          <w:iCs/>
          <w:sz w:val="28"/>
          <w:szCs w:val="28"/>
          <w:lang w:val="en-IN" w:eastAsia="zh-CN" w:bidi="hi-IN"/>
        </w:rPr>
        <w:t>3.2.4 Class Diagram</w:t>
      </w:r>
      <w:bookmarkEnd w:id="20"/>
    </w:p>
    <w:p w14:paraId="06011ED1" w14:textId="77777777" w:rsidR="00871126" w:rsidRPr="00F66BE0" w:rsidRDefault="00871126" w:rsidP="00B95FEB">
      <w:pPr>
        <w:suppressAutoHyphens/>
        <w:spacing w:after="144" w:line="360" w:lineRule="auto"/>
        <w:jc w:val="both"/>
        <w:rPr>
          <w:rFonts w:ascii="Bookman Old Style" w:hAnsi="Bookman Old Style"/>
          <w:color w:val="000000"/>
          <w:lang w:eastAsia="zh-CN"/>
        </w:rPr>
      </w:pPr>
      <w:r w:rsidRPr="00F66BE0">
        <w:rPr>
          <w:rFonts w:ascii="Bookman Old Style" w:hAnsi="Bookman Old Style"/>
          <w:color w:val="000000"/>
          <w:lang w:eastAsia="zh-CN"/>
        </w:rPr>
        <w:t xml:space="preserve">A class diagram in the </w:t>
      </w:r>
      <w:r w:rsidRPr="00F66BE0">
        <w:rPr>
          <w:rFonts w:ascii="Bookman Old Style" w:hAnsi="Bookman Old Style"/>
          <w:lang w:eastAsia="zh-CN"/>
        </w:rPr>
        <w:t xml:space="preserve">Unified Modeling Language </w:t>
      </w:r>
      <w:r w:rsidRPr="00F66BE0">
        <w:rPr>
          <w:rFonts w:ascii="Bookman Old Style" w:hAnsi="Bookman Old Style"/>
          <w:color w:val="000000"/>
          <w:lang w:eastAsia="zh-CN"/>
        </w:rPr>
        <w:t xml:space="preserve">(UML) is a type of static structure diagram that describes the structure of a system by showing the system's </w:t>
      </w:r>
      <w:r w:rsidRPr="00F66BE0">
        <w:rPr>
          <w:rFonts w:ascii="Bookman Old Style" w:hAnsi="Bookman Old Style"/>
          <w:lang w:eastAsia="zh-CN"/>
        </w:rPr>
        <w:t>classes</w:t>
      </w:r>
      <w:r w:rsidRPr="00F66BE0">
        <w:rPr>
          <w:rFonts w:ascii="Bookman Old Style" w:hAnsi="Bookman Old Style"/>
          <w:color w:val="000000"/>
          <w:lang w:eastAsia="zh-CN"/>
        </w:rPr>
        <w:t>, their attributes, operations (or methods), and the relationships among the classes.</w:t>
      </w:r>
    </w:p>
    <w:p w14:paraId="7407DDE9" w14:textId="77777777" w:rsidR="00871126" w:rsidRPr="00F66BE0" w:rsidRDefault="00871126" w:rsidP="00B95FEB">
      <w:pPr>
        <w:suppressAutoHyphens/>
        <w:spacing w:after="144" w:line="360" w:lineRule="auto"/>
        <w:jc w:val="both"/>
        <w:rPr>
          <w:rFonts w:ascii="Bookman Old Style" w:hAnsi="Bookman Old Style"/>
          <w:color w:val="000000"/>
          <w:lang w:eastAsia="zh-CN"/>
        </w:rPr>
      </w:pPr>
      <w:r w:rsidRPr="00F66BE0">
        <w:rPr>
          <w:rFonts w:ascii="Bookman Old Style" w:hAnsi="Bookman Old Style"/>
          <w:color w:val="000000"/>
          <w:lang w:eastAsia="zh-CN"/>
        </w:rPr>
        <w:t xml:space="preserve">A class diagram shows a set of classes, interfaces, associations and generalizations. Package is commonly used model element for organizing elements in class diagram. Class diagrams are not just for visualizing and documenting structure models but also for constructing executable system with </w:t>
      </w:r>
      <w:r w:rsidRPr="00F66BE0">
        <w:rPr>
          <w:rFonts w:ascii="Bookman Old Style" w:hAnsi="Bookman Old Style"/>
          <w:lang w:eastAsia="zh-CN"/>
        </w:rPr>
        <w:t>forward, reverse and round-trip engineering</w:t>
      </w:r>
      <w:r w:rsidRPr="00F66BE0">
        <w:rPr>
          <w:rFonts w:ascii="Bookman Old Style" w:hAnsi="Bookman Old Style"/>
          <w:color w:val="000000"/>
          <w:lang w:eastAsia="zh-CN"/>
        </w:rPr>
        <w:t>.</w:t>
      </w:r>
    </w:p>
    <w:p w14:paraId="6CD9375E" w14:textId="77777777" w:rsidR="00871126" w:rsidRPr="00F66BE0" w:rsidRDefault="00871126" w:rsidP="00B95FEB">
      <w:pPr>
        <w:widowControl w:val="0"/>
        <w:suppressAutoHyphens/>
        <w:spacing w:line="360" w:lineRule="auto"/>
        <w:jc w:val="both"/>
        <w:rPr>
          <w:rFonts w:ascii="Bookman Old Style" w:hAnsi="Bookman Old Style"/>
          <w:color w:val="000000"/>
          <w:lang w:eastAsia="zh-CN"/>
        </w:rPr>
      </w:pPr>
      <w:r w:rsidRPr="00F66BE0">
        <w:rPr>
          <w:rFonts w:ascii="Bookman Old Style" w:hAnsi="Bookman Old Style"/>
          <w:color w:val="000000"/>
          <w:lang w:eastAsia="zh-CN"/>
        </w:rPr>
        <w:t>The class diagram can be used to model the whole system at once. Different classes of the system can be further divided into other granular class diagrams, but the overall modeling of the system is shown by Level 0 class diagram as shown below.</w:t>
      </w:r>
    </w:p>
    <w:p w14:paraId="642DF793" w14:textId="77777777" w:rsidR="00871126" w:rsidRPr="00F66BE0" w:rsidRDefault="00871126" w:rsidP="00B95FEB">
      <w:pPr>
        <w:widowControl w:val="0"/>
        <w:suppressAutoHyphens/>
        <w:spacing w:line="360" w:lineRule="auto"/>
        <w:jc w:val="both"/>
        <w:rPr>
          <w:rFonts w:ascii="Bookman Old Style" w:hAnsi="Bookman Old Style"/>
          <w:color w:val="000000"/>
          <w:lang w:eastAsia="zh-CN"/>
        </w:rPr>
      </w:pPr>
    </w:p>
    <w:p w14:paraId="527FA7EE" w14:textId="77777777" w:rsidR="00871126" w:rsidRPr="00F66BE0" w:rsidRDefault="00871126" w:rsidP="00B95FEB">
      <w:pPr>
        <w:widowControl w:val="0"/>
        <w:suppressAutoHyphens/>
        <w:spacing w:line="360" w:lineRule="auto"/>
        <w:jc w:val="both"/>
        <w:rPr>
          <w:rFonts w:ascii="Bookman Old Style" w:hAnsi="Bookman Old Style"/>
          <w:color w:val="000000"/>
          <w:lang w:eastAsia="zh-CN"/>
        </w:rPr>
      </w:pPr>
      <w:r w:rsidRPr="00F66BE0">
        <w:rPr>
          <w:rFonts w:ascii="Bookman Old Style" w:hAnsi="Bookman Old Style"/>
          <w:noProof/>
          <w:color w:val="000000"/>
          <w:lang w:val="en-IN" w:eastAsia="en-IN"/>
        </w:rPr>
        <w:lastRenderedPageBreak/>
        <w:drawing>
          <wp:inline distT="0" distB="0" distL="0" distR="0" wp14:anchorId="6DE76971" wp14:editId="23922E34">
            <wp:extent cx="6410325" cy="3446145"/>
            <wp:effectExtent l="0" t="0" r="9525" b="1905"/>
            <wp:docPr id="4" name="Picture 4" descr="Class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lassDiagram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10325" cy="3446145"/>
                    </a:xfrm>
                    <a:prstGeom prst="rect">
                      <a:avLst/>
                    </a:prstGeom>
                    <a:noFill/>
                    <a:ln>
                      <a:noFill/>
                    </a:ln>
                  </pic:spPr>
                </pic:pic>
              </a:graphicData>
            </a:graphic>
          </wp:inline>
        </w:drawing>
      </w:r>
    </w:p>
    <w:p w14:paraId="065A3406" w14:textId="760838A0" w:rsidR="00871126" w:rsidRPr="00F66BE0" w:rsidRDefault="00B051A3" w:rsidP="00B051A3">
      <w:pPr>
        <w:widowControl w:val="0"/>
        <w:suppressAutoHyphens/>
        <w:spacing w:line="360" w:lineRule="auto"/>
        <w:ind w:left="2880"/>
        <w:jc w:val="both"/>
        <w:rPr>
          <w:rFonts w:ascii="Bookman Old Style" w:hAnsi="Bookman Old Style"/>
          <w:color w:val="000000"/>
          <w:lang w:eastAsia="zh-CN"/>
        </w:rPr>
      </w:pPr>
      <w:r w:rsidRPr="00F66BE0">
        <w:rPr>
          <w:rFonts w:ascii="Bookman Old Style" w:hAnsi="Bookman Old Style"/>
          <w:b/>
          <w:bCs/>
          <w:color w:val="000000"/>
          <w:lang w:eastAsia="zh-CN"/>
        </w:rPr>
        <w:t>Fig. 3.</w:t>
      </w:r>
      <w:r>
        <w:rPr>
          <w:rFonts w:ascii="Bookman Old Style" w:hAnsi="Bookman Old Style"/>
          <w:b/>
          <w:bCs/>
          <w:color w:val="000000"/>
          <w:lang w:eastAsia="zh-CN"/>
        </w:rPr>
        <w:t>5</w:t>
      </w:r>
      <w:r w:rsidRPr="00F66BE0">
        <w:rPr>
          <w:rFonts w:ascii="Bookman Old Style" w:hAnsi="Bookman Old Style"/>
          <w:b/>
          <w:bCs/>
          <w:color w:val="000000"/>
          <w:lang w:eastAsia="zh-CN"/>
        </w:rPr>
        <w:t xml:space="preserve">:  </w:t>
      </w:r>
      <w:r>
        <w:rPr>
          <w:rFonts w:ascii="Bookman Old Style" w:hAnsi="Bookman Old Style"/>
          <w:b/>
          <w:bCs/>
          <w:color w:val="000000"/>
          <w:lang w:eastAsia="zh-CN"/>
        </w:rPr>
        <w:t xml:space="preserve">Class </w:t>
      </w:r>
      <w:r w:rsidRPr="00F66BE0">
        <w:rPr>
          <w:rFonts w:ascii="Bookman Old Style" w:hAnsi="Bookman Old Style"/>
          <w:b/>
          <w:bCs/>
          <w:color w:val="000000"/>
          <w:lang w:eastAsia="zh-CN"/>
        </w:rPr>
        <w:t>Diagram</w:t>
      </w:r>
    </w:p>
    <w:p w14:paraId="4D8A867F" w14:textId="77777777" w:rsidR="00871126" w:rsidRPr="00F66BE0" w:rsidRDefault="00871126" w:rsidP="00B95FEB">
      <w:pPr>
        <w:widowControl w:val="0"/>
        <w:suppressAutoHyphens/>
        <w:spacing w:line="360" w:lineRule="auto"/>
        <w:jc w:val="both"/>
        <w:rPr>
          <w:rFonts w:ascii="Bookman Old Style" w:hAnsi="Bookman Old Style"/>
          <w:color w:val="000000"/>
          <w:lang w:eastAsia="zh-CN"/>
        </w:rPr>
      </w:pPr>
      <w:r w:rsidRPr="00F66BE0">
        <w:rPr>
          <w:rFonts w:ascii="Bookman Old Style" w:eastAsia="Droid Sans Fallback" w:hAnsi="Bookman Old Style"/>
          <w:noProof/>
          <w:color w:val="00000A"/>
          <w:lang w:val="en-IN" w:eastAsia="en-IN"/>
        </w:rPr>
        <mc:AlternateContent>
          <mc:Choice Requires="wps">
            <w:drawing>
              <wp:anchor distT="0" distB="0" distL="114300" distR="114300" simplePos="0" relativeHeight="251669504" behindDoc="0" locked="0" layoutInCell="1" allowOverlap="1" wp14:anchorId="5F4DE2E1" wp14:editId="4A05ADE6">
                <wp:simplePos x="0" y="0"/>
                <wp:positionH relativeFrom="column">
                  <wp:align>center</wp:align>
                </wp:positionH>
                <wp:positionV relativeFrom="paragraph">
                  <wp:posOffset>0</wp:posOffset>
                </wp:positionV>
                <wp:extent cx="3312795" cy="276225"/>
                <wp:effectExtent l="8255" t="13970" r="12700" b="508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795" cy="276225"/>
                        </a:xfrm>
                        <a:prstGeom prst="rect">
                          <a:avLst/>
                        </a:prstGeom>
                        <a:solidFill>
                          <a:srgbClr val="FFFFFF"/>
                        </a:solidFill>
                        <a:ln w="9525">
                          <a:solidFill>
                            <a:srgbClr val="FFFFFF"/>
                          </a:solidFill>
                          <a:miter lim="800000"/>
                          <a:headEnd/>
                          <a:tailEnd/>
                        </a:ln>
                      </wps:spPr>
                      <wps:txbx>
                        <w:txbxContent>
                          <w:p w14:paraId="10FEA70C" w14:textId="77777777" w:rsidR="00E32989" w:rsidRPr="00CC6410" w:rsidRDefault="00E32989" w:rsidP="00871126">
                            <w:pPr>
                              <w:jc w:val="center"/>
                              <w:rPr>
                                <w:b/>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F4DE2E1" id="Text Box 9" o:spid="_x0000_s1031" type="#_x0000_t202" style="position:absolute;left:0;text-align:left;margin-left:0;margin-top:0;width:260.85pt;height:21.75pt;z-index:25166950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" strokecolor="white">
                <v:textbox style="mso-fit-shape-to-text:t">
                  <w:txbxContent>
                    <w:p w14:paraId="10FEA70C" w14:textId="77777777" w:rsidR="00E32989" w:rsidRPr="00CC6410" w:rsidRDefault="00E32989" w:rsidP="00871126">
                      <w:pPr>
                        <w:jc w:val="center"/>
                        <w:rPr>
                          <w:b/>
                        </w:rPr>
                      </w:pPr>
                    </w:p>
                  </w:txbxContent>
                </v:textbox>
              </v:shape>
            </w:pict>
          </mc:Fallback>
        </mc:AlternateContent>
      </w:r>
    </w:p>
    <w:p w14:paraId="53230CE1" w14:textId="2B7503DC" w:rsidR="00871126" w:rsidRPr="002F679B" w:rsidRDefault="00871126" w:rsidP="002F679B">
      <w:pPr>
        <w:keepNext/>
        <w:keepLines/>
        <w:widowControl w:val="0"/>
        <w:suppressAutoHyphens/>
        <w:spacing w:before="80" w:line="360" w:lineRule="auto"/>
        <w:jc w:val="both"/>
        <w:outlineLvl w:val="1"/>
        <w:rPr>
          <w:rFonts w:ascii="Bookman Old Style" w:hAnsi="Bookman Old Style"/>
          <w:b/>
          <w:bCs/>
          <w:color w:val="000000"/>
          <w:sz w:val="28"/>
          <w:szCs w:val="23"/>
          <w:lang w:val="x-none" w:eastAsia="zh-CN" w:bidi="hi-IN"/>
        </w:rPr>
      </w:pPr>
      <w:bookmarkStart w:id="21" w:name="_Toc430859495"/>
      <w:r w:rsidRPr="00F66BE0">
        <w:rPr>
          <w:rFonts w:ascii="Bookman Old Style" w:hAnsi="Bookman Old Style"/>
          <w:b/>
          <w:bCs/>
          <w:color w:val="000000"/>
          <w:sz w:val="28"/>
          <w:szCs w:val="23"/>
          <w:lang w:val="x-none" w:eastAsia="zh-CN" w:bidi="hi-IN"/>
        </w:rPr>
        <w:t>3.3 Technology Overview</w:t>
      </w:r>
      <w:bookmarkEnd w:id="21"/>
    </w:p>
    <w:p w14:paraId="02B1E7D0" w14:textId="77777777" w:rsidR="00871126" w:rsidRPr="00F66BE0" w:rsidRDefault="00871126" w:rsidP="00B95FEB">
      <w:pPr>
        <w:widowControl w:val="0"/>
        <w:spacing w:after="200" w:line="360" w:lineRule="auto"/>
        <w:jc w:val="both"/>
        <w:rPr>
          <w:rFonts w:ascii="Bookman Old Style" w:eastAsia="Calibri" w:hAnsi="Bookman Old Style"/>
          <w:color w:val="00000A"/>
          <w:lang w:val="en-GB" w:bidi="hi-IN"/>
        </w:rPr>
      </w:pPr>
      <w:r w:rsidRPr="00F66BE0">
        <w:rPr>
          <w:rFonts w:ascii="Bookman Old Style" w:eastAsia="Calibri" w:hAnsi="Bookman Old Style"/>
          <w:color w:val="00000A"/>
          <w:szCs w:val="28"/>
          <w:lang w:val="en-GB" w:bidi="hi-IN"/>
        </w:rPr>
        <w:t>The different technologies used for the computations are discussed below.</w:t>
      </w:r>
    </w:p>
    <w:p w14:paraId="4A2C807F" w14:textId="3A034B85" w:rsidR="00871126" w:rsidRPr="002F679B" w:rsidRDefault="00871126" w:rsidP="002F679B">
      <w:pPr>
        <w:keepNext/>
        <w:keepLines/>
        <w:widowControl w:val="0"/>
        <w:suppressAutoHyphens/>
        <w:spacing w:before="40" w:line="360" w:lineRule="auto"/>
        <w:jc w:val="both"/>
        <w:outlineLvl w:val="3"/>
        <w:rPr>
          <w:rFonts w:ascii="Bookman Old Style" w:hAnsi="Bookman Old Style"/>
          <w:b/>
          <w:iCs/>
          <w:sz w:val="28"/>
          <w:szCs w:val="28"/>
          <w:lang w:val="en-IN" w:eastAsia="zh-CN" w:bidi="hi-IN"/>
        </w:rPr>
      </w:pPr>
      <w:bookmarkStart w:id="22" w:name="_Toc430859496"/>
      <w:r w:rsidRPr="00F66BE0">
        <w:rPr>
          <w:rFonts w:ascii="Bookman Old Style" w:hAnsi="Bookman Old Style"/>
          <w:b/>
          <w:iCs/>
          <w:sz w:val="28"/>
          <w:szCs w:val="28"/>
          <w:lang w:val="en-IN" w:eastAsia="zh-CN" w:bidi="hi-IN"/>
        </w:rPr>
        <w:t xml:space="preserve">3.3.1 </w:t>
      </w:r>
      <w:bookmarkEnd w:id="22"/>
      <w:r w:rsidRPr="00F66BE0">
        <w:rPr>
          <w:rFonts w:ascii="Bookman Old Style" w:hAnsi="Bookman Old Style"/>
          <w:b/>
          <w:iCs/>
          <w:sz w:val="28"/>
          <w:szCs w:val="28"/>
          <w:lang w:val="en-IN" w:eastAsia="zh-CN" w:bidi="hi-IN"/>
        </w:rPr>
        <w:t>Python</w:t>
      </w:r>
    </w:p>
    <w:p w14:paraId="284A76F5" w14:textId="77777777" w:rsidR="00871126" w:rsidRPr="00F66BE0" w:rsidRDefault="00871126" w:rsidP="00B95FEB">
      <w:pPr>
        <w:widowControl w:val="0"/>
        <w:suppressAutoHyphens/>
        <w:spacing w:line="360" w:lineRule="auto"/>
        <w:jc w:val="both"/>
        <w:rPr>
          <w:rFonts w:ascii="Bookman Old Style" w:eastAsia="Droid Sans Fallback" w:hAnsi="Bookman Old Style"/>
          <w:color w:val="222222"/>
          <w:shd w:val="clear" w:color="auto" w:fill="FFFFFF"/>
          <w:lang w:val="en-IN" w:eastAsia="zh-CN" w:bidi="hi-IN"/>
        </w:rPr>
      </w:pPr>
      <w:r w:rsidRPr="00F66BE0">
        <w:rPr>
          <w:rFonts w:ascii="Bookman Old Style" w:eastAsia="Droid Sans Fallback" w:hAnsi="Bookman Old Style"/>
          <w:color w:val="000000"/>
          <w:shd w:val="clear" w:color="auto" w:fill="FFFFFF"/>
          <w:lang w:val="en-IN" w:eastAsia="zh-CN" w:bidi="hi-IN"/>
        </w:rPr>
        <w:t xml:space="preserve">Python is a general-purpose interpreted, interactive, object-oriented, and high-level programming language. It was created by Guido van Rossum during 1985- 1990. Like Perl, Python source code is also available under the GNU General Public License (GPL). This tutorial gives enough understanding on Python programming language. </w:t>
      </w:r>
      <w:r w:rsidRPr="00F66BE0">
        <w:rPr>
          <w:rFonts w:ascii="Bookman Old Style" w:eastAsia="Droid Sans Fallback" w:hAnsi="Bookman Old Style"/>
          <w:bCs/>
          <w:color w:val="222222"/>
          <w:shd w:val="clear" w:color="auto" w:fill="FFFFFF"/>
          <w:lang w:val="en-IN" w:eastAsia="zh-CN" w:bidi="hi-IN"/>
        </w:rPr>
        <w:t>Python</w:t>
      </w:r>
      <w:r w:rsidRPr="00F66BE0">
        <w:rPr>
          <w:rFonts w:ascii="Bookman Old Style" w:eastAsia="Droid Sans Fallback" w:hAnsi="Bookman Old Style"/>
          <w:color w:val="222222"/>
          <w:shd w:val="clear" w:color="auto" w:fill="FFFFFF"/>
          <w:lang w:val="en-IN" w:eastAsia="zh-CN" w:bidi="hi-IN"/>
        </w:rPr>
        <w:t> is a scripting </w:t>
      </w:r>
      <w:r w:rsidRPr="00F66BE0">
        <w:rPr>
          <w:rFonts w:ascii="Bookman Old Style" w:eastAsia="Droid Sans Fallback" w:hAnsi="Bookman Old Style"/>
          <w:bCs/>
          <w:color w:val="222222"/>
          <w:shd w:val="clear" w:color="auto" w:fill="FFFFFF"/>
          <w:lang w:val="en-IN" w:eastAsia="zh-CN" w:bidi="hi-IN"/>
        </w:rPr>
        <w:t>language</w:t>
      </w:r>
      <w:r w:rsidRPr="00F66BE0">
        <w:rPr>
          <w:rFonts w:ascii="Bookman Old Style" w:eastAsia="Droid Sans Fallback" w:hAnsi="Bookman Old Style"/>
          <w:color w:val="222222"/>
          <w:shd w:val="clear" w:color="auto" w:fill="FFFFFF"/>
          <w:lang w:val="en-IN" w:eastAsia="zh-CN" w:bidi="hi-IN"/>
        </w:rPr>
        <w:t xml:space="preserve"> like PHP, Perl, Ruby and so much more. It can be </w:t>
      </w:r>
      <w:r w:rsidRPr="00F66BE0">
        <w:rPr>
          <w:rFonts w:ascii="Bookman Old Style" w:eastAsia="Droid Sans Fallback" w:hAnsi="Bookman Old Style"/>
          <w:bCs/>
          <w:color w:val="222222"/>
          <w:shd w:val="clear" w:color="auto" w:fill="FFFFFF"/>
          <w:lang w:val="en-IN" w:eastAsia="zh-CN" w:bidi="hi-IN"/>
        </w:rPr>
        <w:t>used</w:t>
      </w:r>
      <w:r w:rsidRPr="00F66BE0">
        <w:rPr>
          <w:rFonts w:ascii="Bookman Old Style" w:eastAsia="Droid Sans Fallback" w:hAnsi="Bookman Old Style"/>
          <w:color w:val="222222"/>
          <w:shd w:val="clear" w:color="auto" w:fill="FFFFFF"/>
          <w:lang w:val="en-IN" w:eastAsia="zh-CN" w:bidi="hi-IN"/>
        </w:rPr>
        <w:t> for web </w:t>
      </w:r>
      <w:r w:rsidRPr="00F66BE0">
        <w:rPr>
          <w:rFonts w:ascii="Bookman Old Style" w:eastAsia="Droid Sans Fallback" w:hAnsi="Bookman Old Style"/>
          <w:bCs/>
          <w:color w:val="222222"/>
          <w:shd w:val="clear" w:color="auto" w:fill="FFFFFF"/>
          <w:lang w:val="en-IN" w:eastAsia="zh-CN" w:bidi="hi-IN"/>
        </w:rPr>
        <w:t>programming</w:t>
      </w:r>
      <w:r w:rsidRPr="00F66BE0">
        <w:rPr>
          <w:rFonts w:ascii="Bookman Old Style" w:eastAsia="Droid Sans Fallback" w:hAnsi="Bookman Old Style"/>
          <w:color w:val="222222"/>
          <w:shd w:val="clear" w:color="auto" w:fill="FFFFFF"/>
          <w:lang w:val="en-IN" w:eastAsia="zh-CN" w:bidi="hi-IN"/>
        </w:rPr>
        <w:t xml:space="preserve">. </w:t>
      </w:r>
    </w:p>
    <w:p w14:paraId="7B1ADD8C" w14:textId="05BD8018" w:rsidR="00871126" w:rsidRPr="00F66BE0" w:rsidRDefault="00871126" w:rsidP="00B95FEB">
      <w:pPr>
        <w:widowControl w:val="0"/>
        <w:suppressAutoHyphens/>
        <w:spacing w:line="360" w:lineRule="auto"/>
        <w:jc w:val="both"/>
        <w:rPr>
          <w:rFonts w:ascii="Bookman Old Style" w:hAnsi="Bookman Old Style"/>
          <w:color w:val="000000"/>
          <w:lang w:val="en-IN" w:eastAsia="en-IN" w:bidi="hi-IN"/>
        </w:rPr>
      </w:pPr>
      <w:r w:rsidRPr="00F66BE0">
        <w:rPr>
          <w:rFonts w:ascii="Bookman Old Style" w:eastAsia="Droid Sans Fallback" w:hAnsi="Bookman Old Style"/>
          <w:color w:val="222222"/>
          <w:shd w:val="clear" w:color="auto" w:fill="FFFFFF"/>
          <w:lang w:val="en-IN" w:eastAsia="zh-CN" w:bidi="hi-IN"/>
        </w:rPr>
        <w:t>Following are the features of the Python language.</w:t>
      </w:r>
    </w:p>
    <w:p w14:paraId="097FB1E3" w14:textId="77777777" w:rsidR="006E3FAD" w:rsidRPr="00F66BE0" w:rsidRDefault="006E3FAD" w:rsidP="00B95FEB">
      <w:pPr>
        <w:widowControl w:val="0"/>
        <w:suppressAutoHyphens/>
        <w:spacing w:line="360" w:lineRule="auto"/>
        <w:jc w:val="both"/>
        <w:rPr>
          <w:rFonts w:ascii="Bookman Old Style" w:hAnsi="Bookman Old Style"/>
          <w:b/>
          <w:bCs/>
          <w:color w:val="000000"/>
          <w:lang w:val="en-IN" w:eastAsia="en-IN" w:bidi="hi-IN"/>
        </w:rPr>
      </w:pPr>
    </w:p>
    <w:p w14:paraId="50B22E42" w14:textId="77777777" w:rsidR="00871126" w:rsidRPr="00F66BE0" w:rsidRDefault="00871126" w:rsidP="00B95FEB">
      <w:pPr>
        <w:widowControl w:val="0"/>
        <w:suppressAutoHyphens/>
        <w:spacing w:line="360" w:lineRule="auto"/>
        <w:jc w:val="both"/>
        <w:rPr>
          <w:rFonts w:ascii="Bookman Old Style" w:hAnsi="Bookman Old Style"/>
          <w:b/>
          <w:bCs/>
          <w:color w:val="000000"/>
          <w:lang w:val="en-IN" w:eastAsia="en-IN" w:bidi="hi-IN"/>
        </w:rPr>
      </w:pPr>
      <w:r w:rsidRPr="00F66BE0">
        <w:rPr>
          <w:rFonts w:ascii="Bookman Old Style" w:hAnsi="Bookman Old Style"/>
          <w:b/>
          <w:bCs/>
          <w:color w:val="000000"/>
          <w:lang w:val="en-IN" w:eastAsia="en-IN" w:bidi="hi-IN"/>
        </w:rPr>
        <w:t>Interpreted:</w:t>
      </w:r>
    </w:p>
    <w:p w14:paraId="5EA5711E" w14:textId="51E7D675" w:rsidR="00871126" w:rsidRPr="00F66BE0" w:rsidRDefault="00871126" w:rsidP="002F679B">
      <w:pPr>
        <w:widowControl w:val="0"/>
        <w:suppressAutoHyphens/>
        <w:spacing w:before="100" w:beforeAutospacing="1" w:after="100" w:afterAutospacing="1" w:line="360" w:lineRule="auto"/>
        <w:ind w:left="720"/>
        <w:jc w:val="both"/>
        <w:rPr>
          <w:rFonts w:ascii="Bookman Old Style" w:hAnsi="Bookman Old Style"/>
          <w:color w:val="000000"/>
          <w:lang w:val="en-IN" w:eastAsia="en-IN" w:bidi="hi-IN"/>
        </w:rPr>
      </w:pPr>
      <w:r w:rsidRPr="00F66BE0">
        <w:rPr>
          <w:rFonts w:ascii="Bookman Old Style" w:hAnsi="Bookman Old Style"/>
          <w:color w:val="000000"/>
          <w:lang w:val="en-IN" w:eastAsia="en-IN" w:bidi="hi-IN"/>
        </w:rPr>
        <w:t xml:space="preserve">A program written in a compiled language like C or C++ is translated from the source language i.e. C/C++ into a language spoken by your computer (binary code i.e. 0s and 1s) using a compiler with various flags and options. When you </w:t>
      </w:r>
      <w:r w:rsidRPr="00F66BE0">
        <w:rPr>
          <w:rFonts w:ascii="Bookman Old Style" w:hAnsi="Bookman Old Style"/>
          <w:color w:val="000000"/>
          <w:lang w:val="en-IN" w:eastAsia="en-IN" w:bidi="hi-IN"/>
        </w:rPr>
        <w:lastRenderedPageBreak/>
        <w:t>run the program, the linker/loader software just stores the binary code in the computer's memory and starts executing from the first instruction in the program.</w:t>
      </w:r>
      <w:r w:rsidR="002F679B">
        <w:rPr>
          <w:rFonts w:ascii="Bookman Old Style" w:hAnsi="Bookman Old Style"/>
          <w:color w:val="000000"/>
          <w:lang w:val="en-IN" w:eastAsia="en-IN" w:bidi="hi-IN"/>
        </w:rPr>
        <w:t xml:space="preserve"> </w:t>
      </w:r>
      <w:r w:rsidRPr="00F66BE0">
        <w:rPr>
          <w:rFonts w:ascii="Bookman Old Style" w:hAnsi="Bookman Old Style"/>
          <w:color w:val="000000"/>
          <w:lang w:val="en-IN" w:eastAsia="en-IN" w:bidi="hi-IN"/>
        </w:rPr>
        <w:t>When you use an interpreted language like Python, there is no separate compilation and execution steps. You just </w:t>
      </w:r>
      <w:r w:rsidRPr="00F66BE0">
        <w:rPr>
          <w:rFonts w:ascii="Bookman Old Style" w:hAnsi="Bookman Old Style"/>
          <w:i/>
          <w:iCs/>
          <w:color w:val="000000"/>
          <w:lang w:val="en-IN" w:eastAsia="en-IN" w:bidi="hi-IN"/>
        </w:rPr>
        <w:t>run</w:t>
      </w:r>
      <w:r w:rsidRPr="00F66BE0">
        <w:rPr>
          <w:rFonts w:ascii="Bookman Old Style" w:hAnsi="Bookman Old Style"/>
          <w:color w:val="000000"/>
          <w:lang w:val="en-IN" w:eastAsia="en-IN" w:bidi="hi-IN"/>
        </w:rPr>
        <w:t> the program from the source code. Internally, Python converts the source code into an intermediate form called bytecodes and then translates this into the native language of your specific computer and then runs it. All this makes using Python so much easier. You just </w:t>
      </w:r>
      <w:r w:rsidRPr="00F66BE0">
        <w:rPr>
          <w:rFonts w:ascii="Bookman Old Style" w:hAnsi="Bookman Old Style"/>
          <w:i/>
          <w:iCs/>
          <w:color w:val="000000"/>
          <w:lang w:val="en-IN" w:eastAsia="en-IN" w:bidi="hi-IN"/>
        </w:rPr>
        <w:t>run</w:t>
      </w:r>
      <w:r w:rsidRPr="00F66BE0">
        <w:rPr>
          <w:rFonts w:ascii="Bookman Old Style" w:hAnsi="Bookman Old Style"/>
          <w:color w:val="000000"/>
          <w:lang w:val="en-IN" w:eastAsia="en-IN" w:bidi="hi-IN"/>
        </w:rPr>
        <w:t> your programs - you never have to worry about linking and loading with libraries, etc. They are also more portable this way because you can just copy your Python program into another system of any kind and it just works!</w:t>
      </w:r>
    </w:p>
    <w:p w14:paraId="0BF16F42" w14:textId="77777777" w:rsidR="00871126" w:rsidRPr="00F66BE0" w:rsidRDefault="00871126" w:rsidP="00B95FEB">
      <w:pPr>
        <w:widowControl w:val="0"/>
        <w:suppressAutoHyphens/>
        <w:spacing w:line="360" w:lineRule="auto"/>
        <w:jc w:val="both"/>
        <w:rPr>
          <w:rFonts w:ascii="Bookman Old Style" w:hAnsi="Bookman Old Style"/>
          <w:b/>
          <w:bCs/>
          <w:color w:val="000000"/>
          <w:lang w:val="en-IN" w:eastAsia="en-IN" w:bidi="hi-IN"/>
        </w:rPr>
      </w:pPr>
      <w:r w:rsidRPr="00F66BE0">
        <w:rPr>
          <w:rFonts w:ascii="Bookman Old Style" w:hAnsi="Bookman Old Style"/>
          <w:b/>
          <w:bCs/>
          <w:color w:val="000000"/>
          <w:lang w:val="en-IN" w:eastAsia="en-IN" w:bidi="hi-IN"/>
        </w:rPr>
        <w:t>Object Oriented:</w:t>
      </w:r>
    </w:p>
    <w:p w14:paraId="4845E4E8" w14:textId="77777777" w:rsidR="00871126" w:rsidRPr="00F66BE0" w:rsidRDefault="00871126" w:rsidP="00B95FEB">
      <w:pPr>
        <w:widowControl w:val="0"/>
        <w:suppressAutoHyphens/>
        <w:spacing w:before="100" w:beforeAutospacing="1" w:after="100" w:afterAutospacing="1" w:line="360" w:lineRule="auto"/>
        <w:ind w:left="720"/>
        <w:jc w:val="both"/>
        <w:rPr>
          <w:rFonts w:ascii="Bookman Old Style" w:hAnsi="Bookman Old Style"/>
          <w:color w:val="000000"/>
          <w:lang w:val="en-IN" w:eastAsia="en-IN" w:bidi="hi-IN"/>
        </w:rPr>
      </w:pPr>
      <w:r w:rsidRPr="00F66BE0">
        <w:rPr>
          <w:rFonts w:ascii="Bookman Old Style" w:hAnsi="Bookman Old Style"/>
          <w:color w:val="000000"/>
          <w:lang w:val="en-IN" w:eastAsia="en-IN" w:bidi="hi-IN"/>
        </w:rPr>
        <w:t>Python supports procedure-oriented programming as well as object-oriented programming. In </w:t>
      </w:r>
      <w:r w:rsidRPr="00F66BE0">
        <w:rPr>
          <w:rFonts w:ascii="Bookman Old Style" w:hAnsi="Bookman Old Style"/>
          <w:i/>
          <w:iCs/>
          <w:color w:val="000000"/>
          <w:lang w:val="en-IN" w:eastAsia="en-IN" w:bidi="hi-IN"/>
        </w:rPr>
        <w:t>procedure-oriented</w:t>
      </w:r>
      <w:r w:rsidRPr="00F66BE0">
        <w:rPr>
          <w:rFonts w:ascii="Bookman Old Style" w:hAnsi="Bookman Old Style"/>
          <w:color w:val="000000"/>
          <w:lang w:val="en-IN" w:eastAsia="en-IN" w:bidi="hi-IN"/>
        </w:rPr>
        <w:t> languages, the program is built around procedures or functions which are nothing but reusable pieces of programs. In </w:t>
      </w:r>
      <w:r w:rsidRPr="00F66BE0">
        <w:rPr>
          <w:rFonts w:ascii="Bookman Old Style" w:hAnsi="Bookman Old Style"/>
          <w:i/>
          <w:iCs/>
          <w:color w:val="000000"/>
          <w:lang w:val="en-IN" w:eastAsia="en-IN" w:bidi="hi-IN"/>
        </w:rPr>
        <w:t>object-oriented</w:t>
      </w:r>
      <w:r w:rsidRPr="00F66BE0">
        <w:rPr>
          <w:rFonts w:ascii="Bookman Old Style" w:hAnsi="Bookman Old Style"/>
          <w:color w:val="000000"/>
          <w:lang w:val="en-IN" w:eastAsia="en-IN" w:bidi="hi-IN"/>
        </w:rPr>
        <w:t> languages, the program is built around objects which combine data and functionality. Python has a very powerful but simple way of doing object-oriented programming, especially, when compared to languages like C++ or Java.</w:t>
      </w:r>
    </w:p>
    <w:p w14:paraId="3C6B7F62" w14:textId="77777777" w:rsidR="00871126" w:rsidRPr="00F66BE0" w:rsidRDefault="00871126" w:rsidP="00B95FEB">
      <w:pPr>
        <w:widowControl w:val="0"/>
        <w:suppressAutoHyphens/>
        <w:spacing w:line="360" w:lineRule="auto"/>
        <w:jc w:val="both"/>
        <w:rPr>
          <w:rFonts w:ascii="Bookman Old Style" w:hAnsi="Bookman Old Style"/>
          <w:b/>
          <w:bCs/>
          <w:color w:val="000000"/>
          <w:lang w:val="en-IN" w:eastAsia="en-IN" w:bidi="hi-IN"/>
        </w:rPr>
      </w:pPr>
      <w:r w:rsidRPr="00F66BE0">
        <w:rPr>
          <w:rFonts w:ascii="Bookman Old Style" w:hAnsi="Bookman Old Style"/>
          <w:b/>
          <w:bCs/>
          <w:color w:val="000000"/>
          <w:lang w:val="en-IN" w:eastAsia="en-IN" w:bidi="hi-IN"/>
        </w:rPr>
        <w:t>Extensible:</w:t>
      </w:r>
    </w:p>
    <w:p w14:paraId="0302AA0C" w14:textId="77777777" w:rsidR="00871126" w:rsidRPr="00F66BE0" w:rsidRDefault="00871126" w:rsidP="00B95FEB">
      <w:pPr>
        <w:widowControl w:val="0"/>
        <w:suppressAutoHyphens/>
        <w:spacing w:before="100" w:beforeAutospacing="1" w:after="100" w:afterAutospacing="1" w:line="360" w:lineRule="auto"/>
        <w:ind w:left="720"/>
        <w:jc w:val="both"/>
        <w:rPr>
          <w:rFonts w:ascii="Bookman Old Style" w:hAnsi="Bookman Old Style"/>
          <w:color w:val="000000"/>
          <w:lang w:val="en-IN" w:eastAsia="en-IN" w:bidi="hi-IN"/>
        </w:rPr>
      </w:pPr>
      <w:r w:rsidRPr="00F66BE0">
        <w:rPr>
          <w:rFonts w:ascii="Bookman Old Style" w:hAnsi="Bookman Old Style"/>
          <w:color w:val="000000"/>
          <w:lang w:val="en-IN" w:eastAsia="en-IN" w:bidi="hi-IN"/>
        </w:rPr>
        <w:t>If you need a critical piece of code to run very fast, you can achieve this by writing that piece of code in C, and then combine that with your Python program.</w:t>
      </w:r>
    </w:p>
    <w:p w14:paraId="184240DD" w14:textId="77777777" w:rsidR="00871126" w:rsidRPr="00F66BE0" w:rsidRDefault="00871126" w:rsidP="00B95FEB">
      <w:pPr>
        <w:widowControl w:val="0"/>
        <w:suppressAutoHyphens/>
        <w:spacing w:line="360" w:lineRule="auto"/>
        <w:jc w:val="both"/>
        <w:rPr>
          <w:rFonts w:ascii="Bookman Old Style" w:hAnsi="Bookman Old Style"/>
          <w:b/>
          <w:bCs/>
          <w:color w:val="000000"/>
          <w:lang w:val="en-IN" w:eastAsia="en-IN" w:bidi="hi-IN"/>
        </w:rPr>
      </w:pPr>
      <w:r w:rsidRPr="00F66BE0">
        <w:rPr>
          <w:rFonts w:ascii="Bookman Old Style" w:hAnsi="Bookman Old Style"/>
          <w:b/>
          <w:bCs/>
          <w:color w:val="000000"/>
          <w:lang w:val="en-IN" w:eastAsia="en-IN" w:bidi="hi-IN"/>
        </w:rPr>
        <w:t>Embeddable:</w:t>
      </w:r>
    </w:p>
    <w:p w14:paraId="5FAD3A82" w14:textId="77777777" w:rsidR="006E3FAD" w:rsidRPr="00F66BE0" w:rsidRDefault="00871126" w:rsidP="00B95FEB">
      <w:pPr>
        <w:widowControl w:val="0"/>
        <w:suppressAutoHyphens/>
        <w:spacing w:before="100" w:beforeAutospacing="1" w:after="100" w:afterAutospacing="1" w:line="360" w:lineRule="auto"/>
        <w:ind w:left="720"/>
        <w:jc w:val="both"/>
        <w:rPr>
          <w:rFonts w:ascii="Bookman Old Style" w:hAnsi="Bookman Old Style"/>
          <w:color w:val="000000"/>
          <w:lang w:val="en-IN" w:eastAsia="en-IN" w:bidi="hi-IN"/>
        </w:rPr>
      </w:pPr>
      <w:r w:rsidRPr="00F66BE0">
        <w:rPr>
          <w:rFonts w:ascii="Bookman Old Style" w:hAnsi="Bookman Old Style"/>
          <w:color w:val="000000"/>
          <w:lang w:val="en-IN" w:eastAsia="en-IN" w:bidi="hi-IN"/>
        </w:rPr>
        <w:t>You can embed Python within your C/C++ program to give scripting capabilities for your program's users.</w:t>
      </w:r>
    </w:p>
    <w:p w14:paraId="7F8BF251" w14:textId="13AA7D79" w:rsidR="00871126" w:rsidRPr="00F66BE0" w:rsidRDefault="00871126" w:rsidP="00B95FEB">
      <w:pPr>
        <w:widowControl w:val="0"/>
        <w:suppressAutoHyphens/>
        <w:spacing w:before="100" w:beforeAutospacing="1" w:after="100" w:afterAutospacing="1" w:line="360" w:lineRule="auto"/>
        <w:jc w:val="both"/>
        <w:rPr>
          <w:rFonts w:ascii="Bookman Old Style" w:hAnsi="Bookman Old Style"/>
          <w:color w:val="000000"/>
          <w:lang w:val="en-IN" w:eastAsia="en-IN" w:bidi="hi-IN"/>
        </w:rPr>
      </w:pPr>
      <w:r w:rsidRPr="00F66BE0">
        <w:rPr>
          <w:rFonts w:ascii="Bookman Old Style" w:hAnsi="Bookman Old Style"/>
          <w:b/>
          <w:bCs/>
          <w:color w:val="000000"/>
          <w:lang w:val="en-IN" w:eastAsia="en-IN" w:bidi="hi-IN"/>
        </w:rPr>
        <w:t>Extensive Libraries:</w:t>
      </w:r>
    </w:p>
    <w:p w14:paraId="36DC1A71" w14:textId="77777777" w:rsidR="00871126" w:rsidRPr="00F66BE0" w:rsidRDefault="00871126" w:rsidP="00B95FEB">
      <w:pPr>
        <w:widowControl w:val="0"/>
        <w:suppressAutoHyphens/>
        <w:spacing w:before="100" w:beforeAutospacing="1" w:after="100" w:afterAutospacing="1" w:line="360" w:lineRule="auto"/>
        <w:ind w:left="720"/>
        <w:jc w:val="both"/>
        <w:rPr>
          <w:rFonts w:ascii="Bookman Old Style" w:hAnsi="Bookman Old Style"/>
          <w:color w:val="000000"/>
          <w:lang w:val="en-IN" w:eastAsia="en-IN" w:bidi="hi-IN"/>
        </w:rPr>
      </w:pPr>
      <w:r w:rsidRPr="00F66BE0">
        <w:rPr>
          <w:rFonts w:ascii="Bookman Old Style" w:hAnsi="Bookman Old Style"/>
          <w:color w:val="000000"/>
          <w:lang w:val="en-IN" w:eastAsia="en-IN" w:bidi="hi-IN"/>
        </w:rPr>
        <w:t xml:space="preserve">The Python Standard Library is huge indeed. It can help you do various things </w:t>
      </w:r>
      <w:r w:rsidRPr="00F66BE0">
        <w:rPr>
          <w:rFonts w:ascii="Bookman Old Style" w:hAnsi="Bookman Old Style"/>
          <w:color w:val="000000"/>
          <w:lang w:val="en-IN" w:eastAsia="en-IN" w:bidi="hi-IN"/>
        </w:rPr>
        <w:lastRenderedPageBreak/>
        <w:t xml:space="preserve">involving regular expressions, documentation generation, unit testing, threading, databases, web browsers, CGI, ftp, email, XML, XML-RPC, HTML, WAV files, cryptography, GUI(graphical user interfaces) using </w:t>
      </w:r>
      <w:proofErr w:type="spellStart"/>
      <w:r w:rsidRPr="00F66BE0">
        <w:rPr>
          <w:rFonts w:ascii="Bookman Old Style" w:hAnsi="Bookman Old Style"/>
          <w:color w:val="000000"/>
          <w:lang w:val="en-IN" w:eastAsia="en-IN" w:bidi="hi-IN"/>
        </w:rPr>
        <w:t>Tk</w:t>
      </w:r>
      <w:proofErr w:type="spellEnd"/>
      <w:r w:rsidRPr="00F66BE0">
        <w:rPr>
          <w:rFonts w:ascii="Bookman Old Style" w:hAnsi="Bookman Old Style"/>
          <w:color w:val="000000"/>
          <w:lang w:val="en-IN" w:eastAsia="en-IN" w:bidi="hi-IN"/>
        </w:rPr>
        <w:t xml:space="preserve">, and also other system-dependent stuff. wherever Python is installed. </w:t>
      </w:r>
    </w:p>
    <w:p w14:paraId="34EF3532" w14:textId="77777777" w:rsidR="00871126" w:rsidRPr="00F66BE0" w:rsidRDefault="00871126" w:rsidP="00B95FEB">
      <w:pPr>
        <w:widowControl w:val="0"/>
        <w:suppressAutoHyphens/>
        <w:spacing w:before="100" w:beforeAutospacing="1" w:after="100" w:afterAutospacing="1" w:line="360" w:lineRule="auto"/>
        <w:jc w:val="both"/>
        <w:rPr>
          <w:rFonts w:ascii="Bookman Old Style" w:hAnsi="Bookman Old Style"/>
          <w:b/>
          <w:color w:val="000000"/>
          <w:sz w:val="28"/>
          <w:szCs w:val="28"/>
          <w:lang w:val="en-IN" w:eastAsia="en-IN" w:bidi="hi-IN"/>
        </w:rPr>
      </w:pPr>
      <w:r w:rsidRPr="00F66BE0">
        <w:rPr>
          <w:rFonts w:ascii="Bookman Old Style" w:hAnsi="Bookman Old Style"/>
          <w:b/>
          <w:color w:val="000000"/>
          <w:sz w:val="28"/>
          <w:szCs w:val="28"/>
          <w:lang w:val="en-IN" w:eastAsia="en-IN" w:bidi="hi-IN"/>
        </w:rPr>
        <w:t xml:space="preserve">3.3.2 Intellij IDE Environment </w:t>
      </w:r>
    </w:p>
    <w:p w14:paraId="57D89854" w14:textId="77777777" w:rsidR="00871126" w:rsidRPr="00F66BE0" w:rsidRDefault="00871126" w:rsidP="00B95FEB">
      <w:pPr>
        <w:widowControl w:val="0"/>
        <w:suppressAutoHyphens/>
        <w:spacing w:before="100" w:beforeAutospacing="1" w:after="100" w:afterAutospacing="1" w:line="360" w:lineRule="auto"/>
        <w:jc w:val="both"/>
        <w:rPr>
          <w:rFonts w:ascii="Bookman Old Style" w:hAnsi="Bookman Old Style"/>
          <w:color w:val="000000"/>
          <w:lang w:val="en-IN" w:eastAsia="en-IN" w:bidi="hi-IN"/>
        </w:rPr>
      </w:pPr>
      <w:r w:rsidRPr="00F66BE0">
        <w:rPr>
          <w:rFonts w:ascii="Bookman Old Style" w:hAnsi="Bookman Old Style"/>
          <w:color w:val="000000"/>
          <w:lang w:val="en-IN" w:eastAsia="en-IN" w:bidi="hi-IN"/>
        </w:rPr>
        <w:t>Features of this platform are</w:t>
      </w:r>
    </w:p>
    <w:p w14:paraId="2B58AE33" w14:textId="77777777" w:rsidR="00871126" w:rsidRPr="00F66BE0" w:rsidRDefault="00871126" w:rsidP="00B95FEB">
      <w:pPr>
        <w:widowControl w:val="0"/>
        <w:suppressAutoHyphens/>
        <w:spacing w:before="100" w:beforeAutospacing="1" w:after="100" w:afterAutospacing="1" w:line="360" w:lineRule="auto"/>
        <w:jc w:val="both"/>
        <w:rPr>
          <w:rFonts w:ascii="Bookman Old Style" w:hAnsi="Bookman Old Style"/>
          <w:b/>
          <w:bCs/>
          <w:color w:val="000000"/>
          <w:lang w:eastAsia="en-IN" w:bidi="hi-IN"/>
        </w:rPr>
      </w:pPr>
      <w:r w:rsidRPr="00F66BE0">
        <w:rPr>
          <w:rFonts w:ascii="Bookman Old Style" w:hAnsi="Bookman Old Style"/>
          <w:b/>
          <w:bCs/>
          <w:color w:val="000000"/>
          <w:lang w:eastAsia="en-IN" w:bidi="hi-IN"/>
        </w:rPr>
        <w:t>Coding assistance</w:t>
      </w:r>
    </w:p>
    <w:p w14:paraId="041FB2A6" w14:textId="77777777" w:rsidR="00871126" w:rsidRPr="00F66BE0" w:rsidRDefault="00871126" w:rsidP="00B95FEB">
      <w:pPr>
        <w:widowControl w:val="0"/>
        <w:suppressAutoHyphens/>
        <w:spacing w:before="100" w:beforeAutospacing="1" w:after="100" w:afterAutospacing="1" w:line="360" w:lineRule="auto"/>
        <w:jc w:val="both"/>
        <w:rPr>
          <w:rFonts w:ascii="Bookman Old Style" w:hAnsi="Bookman Old Style"/>
          <w:color w:val="000000"/>
          <w:lang w:eastAsia="en-IN" w:bidi="hi-IN"/>
        </w:rPr>
      </w:pPr>
      <w:r w:rsidRPr="00F66BE0">
        <w:rPr>
          <w:rFonts w:ascii="Bookman Old Style" w:hAnsi="Bookman Old Style"/>
          <w:color w:val="000000"/>
          <w:lang w:eastAsia="en-IN" w:bidi="hi-IN"/>
        </w:rPr>
        <w:t>The IDE provides certain features like code completion by analyzing the context, code navigation which allows jumping to a class or declaration in the code directly, code refactoring and options to fix inconsistencies via suggestions.</w:t>
      </w:r>
    </w:p>
    <w:p w14:paraId="4F152ECB" w14:textId="77777777" w:rsidR="00871126" w:rsidRPr="00F66BE0" w:rsidRDefault="00871126" w:rsidP="00B95FEB">
      <w:pPr>
        <w:widowControl w:val="0"/>
        <w:suppressAutoHyphens/>
        <w:spacing w:before="100" w:beforeAutospacing="1" w:after="100" w:afterAutospacing="1" w:line="360" w:lineRule="auto"/>
        <w:jc w:val="both"/>
        <w:rPr>
          <w:rFonts w:ascii="Bookman Old Style" w:hAnsi="Bookman Old Style"/>
          <w:b/>
          <w:bCs/>
          <w:color w:val="000000"/>
          <w:lang w:eastAsia="en-IN" w:bidi="hi-IN"/>
        </w:rPr>
      </w:pPr>
      <w:r w:rsidRPr="00F66BE0">
        <w:rPr>
          <w:rFonts w:ascii="Bookman Old Style" w:hAnsi="Bookman Old Style"/>
          <w:b/>
          <w:bCs/>
          <w:color w:val="000000"/>
          <w:lang w:eastAsia="en-IN" w:bidi="hi-IN"/>
        </w:rPr>
        <w:t>Built in tools and integration</w:t>
      </w:r>
    </w:p>
    <w:p w14:paraId="7AB10D31" w14:textId="77777777" w:rsidR="00871126" w:rsidRPr="00F66BE0" w:rsidRDefault="00871126" w:rsidP="00B95FEB">
      <w:pPr>
        <w:widowControl w:val="0"/>
        <w:suppressAutoHyphens/>
        <w:spacing w:before="100" w:beforeAutospacing="1" w:after="100" w:afterAutospacing="1" w:line="360" w:lineRule="auto"/>
        <w:jc w:val="both"/>
        <w:rPr>
          <w:rFonts w:ascii="Bookman Old Style" w:hAnsi="Bookman Old Style"/>
          <w:color w:val="000000"/>
          <w:lang w:eastAsia="en-IN" w:bidi="hi-IN"/>
        </w:rPr>
      </w:pPr>
      <w:r w:rsidRPr="00F66BE0">
        <w:rPr>
          <w:rFonts w:ascii="Bookman Old Style" w:hAnsi="Bookman Old Style"/>
          <w:color w:val="000000"/>
          <w:lang w:eastAsia="en-IN" w:bidi="hi-IN"/>
        </w:rPr>
        <w:t>The IDE provides</w:t>
      </w:r>
      <w:r w:rsidRPr="00F66BE0">
        <w:rPr>
          <w:rFonts w:ascii="Bookman Old Style" w:hAnsi="Bookman Old Style"/>
          <w:color w:val="000000"/>
          <w:vertAlign w:val="superscript"/>
          <w:lang w:eastAsia="en-IN" w:bidi="hi-IN"/>
        </w:rPr>
        <w:t xml:space="preserve"> </w:t>
      </w:r>
      <w:r w:rsidRPr="00F66BE0">
        <w:rPr>
          <w:rFonts w:ascii="Bookman Old Style" w:hAnsi="Bookman Old Style"/>
          <w:color w:val="000000"/>
          <w:lang w:eastAsia="en-IN" w:bidi="hi-IN"/>
        </w:rPr>
        <w:t>integration with build/packaging tools like grunt, bower, </w:t>
      </w:r>
      <w:proofErr w:type="spellStart"/>
      <w:r w:rsidRPr="00F66BE0">
        <w:rPr>
          <w:rFonts w:ascii="Bookman Old Style" w:hAnsi="Bookman Old Style"/>
          <w:color w:val="000000"/>
          <w:lang w:eastAsia="en-IN" w:bidi="hi-IN"/>
        </w:rPr>
        <w:t>gradle</w:t>
      </w:r>
      <w:proofErr w:type="spellEnd"/>
      <w:r w:rsidRPr="00F66BE0">
        <w:rPr>
          <w:rFonts w:ascii="Bookman Old Style" w:hAnsi="Bookman Old Style"/>
          <w:color w:val="000000"/>
          <w:lang w:eastAsia="en-IN" w:bidi="hi-IN"/>
        </w:rPr>
        <w:t>, and SBT. It supports version control systems like </w:t>
      </w:r>
      <w:proofErr w:type="spellStart"/>
      <w:r w:rsidRPr="00F66BE0">
        <w:rPr>
          <w:rFonts w:ascii="Bookman Old Style" w:hAnsi="Bookman Old Style"/>
          <w:color w:val="000000"/>
          <w:lang w:eastAsia="en-IN" w:bidi="hi-IN"/>
        </w:rPr>
        <w:t>Git</w:t>
      </w:r>
      <w:proofErr w:type="spellEnd"/>
      <w:r w:rsidRPr="00F66BE0">
        <w:rPr>
          <w:rFonts w:ascii="Bookman Old Style" w:hAnsi="Bookman Old Style"/>
          <w:color w:val="000000"/>
          <w:lang w:eastAsia="en-IN" w:bidi="hi-IN"/>
        </w:rPr>
        <w:t>, Mercurial, Perforce, and SVN. Databases like Microsoft SQL Server, ORACLE, </w:t>
      </w:r>
      <w:proofErr w:type="spellStart"/>
      <w:r w:rsidRPr="00F66BE0">
        <w:rPr>
          <w:rFonts w:ascii="Bookman Old Style" w:hAnsi="Bookman Old Style"/>
          <w:color w:val="000000"/>
          <w:lang w:eastAsia="en-IN" w:bidi="hi-IN"/>
        </w:rPr>
        <w:t>Postgre</w:t>
      </w:r>
      <w:proofErr w:type="spellEnd"/>
      <w:r w:rsidRPr="00F66BE0">
        <w:rPr>
          <w:rFonts w:ascii="Bookman Old Style" w:hAnsi="Bookman Old Style"/>
          <w:color w:val="000000"/>
          <w:lang w:eastAsia="en-IN" w:bidi="hi-IN"/>
        </w:rPr>
        <w:t xml:space="preserve"> SQL, and My SQL can be accessed directly from the IDE.</w:t>
      </w:r>
    </w:p>
    <w:p w14:paraId="7553FCC5" w14:textId="77777777" w:rsidR="00871126" w:rsidRPr="00F66BE0" w:rsidRDefault="00871126" w:rsidP="00B95FEB">
      <w:pPr>
        <w:widowControl w:val="0"/>
        <w:suppressAutoHyphens/>
        <w:spacing w:before="100" w:beforeAutospacing="1" w:after="100" w:afterAutospacing="1" w:line="360" w:lineRule="auto"/>
        <w:jc w:val="both"/>
        <w:rPr>
          <w:rFonts w:ascii="Bookman Old Style" w:hAnsi="Bookman Old Style"/>
          <w:b/>
          <w:bCs/>
          <w:color w:val="000000"/>
          <w:lang w:eastAsia="en-IN" w:bidi="hi-IN"/>
        </w:rPr>
      </w:pPr>
      <w:r w:rsidRPr="00F66BE0">
        <w:rPr>
          <w:rFonts w:ascii="Bookman Old Style" w:hAnsi="Bookman Old Style"/>
          <w:b/>
          <w:bCs/>
          <w:color w:val="000000"/>
          <w:lang w:eastAsia="en-IN" w:bidi="hi-IN"/>
        </w:rPr>
        <w:t>Plugin ecosystem</w:t>
      </w:r>
    </w:p>
    <w:p w14:paraId="644C16E7" w14:textId="71B4232F" w:rsidR="006E3FAD" w:rsidRPr="002F679B" w:rsidRDefault="00871126" w:rsidP="002F679B">
      <w:pPr>
        <w:widowControl w:val="0"/>
        <w:suppressAutoHyphens/>
        <w:spacing w:before="100" w:beforeAutospacing="1" w:after="100" w:afterAutospacing="1" w:line="360" w:lineRule="auto"/>
        <w:jc w:val="both"/>
        <w:rPr>
          <w:rFonts w:ascii="Bookman Old Style" w:hAnsi="Bookman Old Style"/>
          <w:color w:val="000000"/>
          <w:lang w:eastAsia="en-IN" w:bidi="hi-IN"/>
        </w:rPr>
      </w:pPr>
      <w:r w:rsidRPr="00F66BE0">
        <w:rPr>
          <w:rFonts w:ascii="Bookman Old Style" w:hAnsi="Bookman Old Style"/>
          <w:color w:val="000000"/>
          <w:lang w:eastAsia="en-IN" w:bidi="hi-IN"/>
        </w:rPr>
        <w:t>IntelliJ supports plugins through which one can add additional functionality to the IDE. One can download and install plugins either from IntelliJ's plugin repository website or through the IDE's inbuilt plugin search and install feature. Currently IntelliJ IDEA Community edition has 1495 plugins available, where as the Ultimate edit</w:t>
      </w:r>
      <w:r w:rsidR="002F679B">
        <w:rPr>
          <w:rFonts w:ascii="Bookman Old Style" w:hAnsi="Bookman Old Style"/>
          <w:color w:val="000000"/>
          <w:lang w:eastAsia="en-IN" w:bidi="hi-IN"/>
        </w:rPr>
        <w:t>ion has 1626 plugins available.</w:t>
      </w:r>
    </w:p>
    <w:p w14:paraId="7E65D5E7" w14:textId="77777777" w:rsidR="006E3FAD" w:rsidRPr="00F66BE0" w:rsidRDefault="00871126" w:rsidP="00B95FEB">
      <w:pPr>
        <w:pStyle w:val="Heading3"/>
        <w:rPr>
          <w:rFonts w:ascii="Bookman Old Style" w:hAnsi="Bookman Old Style"/>
        </w:rPr>
      </w:pPr>
      <w:r w:rsidRPr="00F66BE0">
        <w:rPr>
          <w:rFonts w:ascii="Bookman Old Style" w:hAnsi="Bookman Old Style"/>
        </w:rPr>
        <w:t>Supported languages</w:t>
      </w:r>
      <w:r w:rsidR="006E3FAD" w:rsidRPr="00F66BE0">
        <w:rPr>
          <w:rFonts w:ascii="Bookman Old Style" w:hAnsi="Bookman Old Style"/>
        </w:rPr>
        <w:t xml:space="preserve"> </w:t>
      </w:r>
    </w:p>
    <w:p w14:paraId="51BA0BA2" w14:textId="23CC00EC" w:rsidR="00871126" w:rsidRPr="00F66BE0" w:rsidRDefault="00871126" w:rsidP="00B95FEB">
      <w:pPr>
        <w:widowControl w:val="0"/>
        <w:suppressAutoHyphens/>
        <w:spacing w:before="100" w:beforeAutospacing="1" w:after="100" w:afterAutospacing="1" w:line="360" w:lineRule="auto"/>
        <w:jc w:val="both"/>
        <w:rPr>
          <w:rFonts w:ascii="Bookman Old Style" w:hAnsi="Bookman Old Style"/>
          <w:b/>
          <w:bCs/>
          <w:color w:val="000000"/>
          <w:lang w:eastAsia="en-IN" w:bidi="hi-IN"/>
        </w:rPr>
      </w:pPr>
      <w:r w:rsidRPr="00F66BE0">
        <w:rPr>
          <w:rFonts w:ascii="Bookman Old Style" w:hAnsi="Bookman Old Style"/>
          <w:color w:val="000000"/>
          <w:lang w:eastAsia="en-IN" w:bidi="hi-IN"/>
        </w:rPr>
        <w:t>The Community and Ultimate editions differ in their support for various programming languages as shown in the following table.</w:t>
      </w:r>
    </w:p>
    <w:p w14:paraId="2247622D" w14:textId="77777777" w:rsidR="005363B6" w:rsidRPr="00F66BE0" w:rsidRDefault="005363B6" w:rsidP="00B95FEB">
      <w:pPr>
        <w:widowControl w:val="0"/>
        <w:suppressAutoHyphens/>
        <w:spacing w:line="360" w:lineRule="auto"/>
        <w:ind w:left="3220"/>
        <w:jc w:val="both"/>
        <w:rPr>
          <w:rFonts w:ascii="Bookman Old Style" w:eastAsia="Droid Sans Fallback" w:hAnsi="Bookman Old Style" w:cs="FreeSans"/>
          <w:b/>
          <w:color w:val="00000A"/>
          <w:sz w:val="32"/>
          <w:szCs w:val="32"/>
          <w:lang w:val="en-IN" w:eastAsia="zh-CN" w:bidi="hi-IN"/>
        </w:rPr>
      </w:pPr>
    </w:p>
    <w:p w14:paraId="278E14F7" w14:textId="77777777" w:rsidR="005363B6" w:rsidRPr="00F66BE0" w:rsidRDefault="005363B6" w:rsidP="00B95FEB">
      <w:pPr>
        <w:widowControl w:val="0"/>
        <w:suppressAutoHyphens/>
        <w:spacing w:line="360" w:lineRule="auto"/>
        <w:ind w:left="3220"/>
        <w:jc w:val="both"/>
        <w:rPr>
          <w:rFonts w:ascii="Bookman Old Style" w:eastAsia="Droid Sans Fallback" w:hAnsi="Bookman Old Style" w:cs="FreeSans"/>
          <w:b/>
          <w:color w:val="00000A"/>
          <w:sz w:val="32"/>
          <w:szCs w:val="32"/>
          <w:lang w:val="en-IN" w:eastAsia="zh-CN" w:bidi="hi-IN"/>
        </w:rPr>
      </w:pPr>
    </w:p>
    <w:p w14:paraId="10C71F8D" w14:textId="77777777" w:rsidR="005363B6" w:rsidRPr="00F66BE0" w:rsidRDefault="005363B6" w:rsidP="00B95FEB">
      <w:pPr>
        <w:widowControl w:val="0"/>
        <w:suppressAutoHyphens/>
        <w:spacing w:line="360" w:lineRule="auto"/>
        <w:ind w:left="3220"/>
        <w:jc w:val="both"/>
        <w:rPr>
          <w:rFonts w:ascii="Bookman Old Style" w:eastAsia="Droid Sans Fallback" w:hAnsi="Bookman Old Style" w:cs="FreeSans"/>
          <w:b/>
          <w:color w:val="00000A"/>
          <w:sz w:val="32"/>
          <w:szCs w:val="32"/>
          <w:lang w:val="en-IN" w:eastAsia="zh-CN" w:bidi="hi-IN"/>
        </w:rPr>
      </w:pPr>
    </w:p>
    <w:p w14:paraId="42121334" w14:textId="77777777" w:rsidR="005363B6" w:rsidRPr="00F66BE0" w:rsidRDefault="005363B6" w:rsidP="00B95FEB">
      <w:pPr>
        <w:widowControl w:val="0"/>
        <w:suppressAutoHyphens/>
        <w:spacing w:line="360" w:lineRule="auto"/>
        <w:ind w:left="3220"/>
        <w:jc w:val="both"/>
        <w:rPr>
          <w:rFonts w:ascii="Bookman Old Style" w:eastAsia="Droid Sans Fallback" w:hAnsi="Bookman Old Style" w:cs="FreeSans"/>
          <w:b/>
          <w:color w:val="00000A"/>
          <w:sz w:val="32"/>
          <w:szCs w:val="32"/>
          <w:lang w:val="en-IN" w:eastAsia="zh-CN" w:bidi="hi-IN"/>
        </w:rPr>
      </w:pPr>
    </w:p>
    <w:p w14:paraId="4A778775" w14:textId="77777777" w:rsidR="005363B6" w:rsidRPr="00F66BE0" w:rsidRDefault="005363B6" w:rsidP="00B95FEB">
      <w:pPr>
        <w:widowControl w:val="0"/>
        <w:suppressAutoHyphens/>
        <w:spacing w:line="360" w:lineRule="auto"/>
        <w:ind w:left="3220"/>
        <w:jc w:val="both"/>
        <w:rPr>
          <w:rFonts w:ascii="Bookman Old Style" w:eastAsia="Droid Sans Fallback" w:hAnsi="Bookman Old Style" w:cs="FreeSans"/>
          <w:b/>
          <w:color w:val="00000A"/>
          <w:sz w:val="32"/>
          <w:szCs w:val="32"/>
          <w:lang w:val="en-IN" w:eastAsia="zh-CN" w:bidi="hi-IN"/>
        </w:rPr>
      </w:pPr>
    </w:p>
    <w:p w14:paraId="42F1DD9C" w14:textId="77777777" w:rsidR="00C7456E" w:rsidRPr="00F66BE0" w:rsidRDefault="00C7456E" w:rsidP="00B95FEB">
      <w:pPr>
        <w:spacing w:line="360" w:lineRule="auto"/>
        <w:ind w:left="720"/>
        <w:jc w:val="both"/>
        <w:rPr>
          <w:rFonts w:ascii="Bookman Old Style" w:hAnsi="Bookman Old Style"/>
          <w:lang w:eastAsia="en-IN"/>
        </w:rPr>
      </w:pPr>
    </w:p>
    <w:p w14:paraId="32CE0EA3" w14:textId="77777777" w:rsidR="006A395F" w:rsidRPr="00F66BE0" w:rsidRDefault="006A395F" w:rsidP="00B95FEB">
      <w:pPr>
        <w:spacing w:line="360" w:lineRule="auto"/>
        <w:ind w:left="720"/>
        <w:jc w:val="both"/>
        <w:rPr>
          <w:rFonts w:ascii="Bookman Old Style" w:hAnsi="Bookman Old Style"/>
          <w:lang w:eastAsia="en-IN"/>
        </w:rPr>
      </w:pPr>
    </w:p>
    <w:p w14:paraId="26144527" w14:textId="77777777" w:rsidR="006A395F" w:rsidRPr="00F66BE0" w:rsidRDefault="006A395F" w:rsidP="00B95FEB">
      <w:pPr>
        <w:spacing w:line="360" w:lineRule="auto"/>
        <w:ind w:left="720"/>
        <w:jc w:val="both"/>
        <w:rPr>
          <w:rFonts w:ascii="Bookman Old Style" w:hAnsi="Bookman Old Style"/>
          <w:lang w:eastAsia="en-IN"/>
        </w:rPr>
      </w:pPr>
    </w:p>
    <w:p w14:paraId="72ADBD03" w14:textId="77777777" w:rsidR="006A395F" w:rsidRPr="00F66BE0" w:rsidRDefault="006A395F" w:rsidP="00B95FEB">
      <w:pPr>
        <w:spacing w:line="360" w:lineRule="auto"/>
        <w:ind w:left="720"/>
        <w:jc w:val="both"/>
        <w:rPr>
          <w:rFonts w:ascii="Bookman Old Style" w:hAnsi="Bookman Old Style"/>
          <w:lang w:eastAsia="en-IN"/>
        </w:rPr>
      </w:pPr>
    </w:p>
    <w:p w14:paraId="0E38FFBF" w14:textId="77777777" w:rsidR="006A395F" w:rsidRPr="00F66BE0" w:rsidRDefault="006A395F" w:rsidP="00B95FEB">
      <w:pPr>
        <w:spacing w:line="360" w:lineRule="auto"/>
        <w:ind w:left="720"/>
        <w:jc w:val="both"/>
        <w:rPr>
          <w:rFonts w:ascii="Bookman Old Style" w:hAnsi="Bookman Old Style"/>
          <w:lang w:eastAsia="en-IN"/>
        </w:rPr>
      </w:pPr>
    </w:p>
    <w:p w14:paraId="3BB80C57" w14:textId="77777777" w:rsidR="006A395F" w:rsidRPr="00F66BE0" w:rsidRDefault="006A395F" w:rsidP="00B95FEB">
      <w:pPr>
        <w:spacing w:line="360" w:lineRule="auto"/>
        <w:ind w:left="720"/>
        <w:jc w:val="both"/>
        <w:rPr>
          <w:rFonts w:ascii="Bookman Old Style" w:hAnsi="Bookman Old Style"/>
          <w:lang w:eastAsia="en-IN"/>
        </w:rPr>
      </w:pPr>
    </w:p>
    <w:p w14:paraId="1EBE4A29" w14:textId="77777777" w:rsidR="006A395F" w:rsidRPr="00F66BE0" w:rsidRDefault="006A395F" w:rsidP="00B95FEB">
      <w:pPr>
        <w:spacing w:line="360" w:lineRule="auto"/>
        <w:ind w:left="720"/>
        <w:jc w:val="both"/>
        <w:rPr>
          <w:rFonts w:ascii="Bookman Old Style" w:hAnsi="Bookman Old Style"/>
          <w:lang w:eastAsia="en-IN"/>
        </w:rPr>
      </w:pPr>
    </w:p>
    <w:p w14:paraId="0386DEDC" w14:textId="02394062" w:rsidR="006A395F" w:rsidRPr="002F679B" w:rsidRDefault="002F679B" w:rsidP="002F679B">
      <w:pPr>
        <w:keepNext/>
        <w:keepLines/>
        <w:widowControl w:val="0"/>
        <w:suppressAutoHyphens/>
        <w:spacing w:before="120" w:after="120" w:line="360" w:lineRule="auto"/>
        <w:ind w:left="2880"/>
        <w:jc w:val="both"/>
        <w:outlineLvl w:val="0"/>
        <w:rPr>
          <w:rFonts w:ascii="Bookman Old Style" w:hAnsi="Bookman Old Style"/>
          <w:b/>
          <w:bCs/>
          <w:color w:val="000000"/>
          <w:sz w:val="56"/>
          <w:szCs w:val="56"/>
          <w:lang w:val="x-none" w:eastAsia="zh-CN" w:bidi="hi-IN"/>
        </w:rPr>
      </w:pPr>
      <w:r>
        <w:rPr>
          <w:rFonts w:ascii="Bookman Old Style" w:hAnsi="Bookman Old Style"/>
          <w:b/>
          <w:bCs/>
          <w:color w:val="000000"/>
          <w:sz w:val="56"/>
          <w:szCs w:val="56"/>
          <w:lang w:val="en-IN" w:eastAsia="zh-CN" w:bidi="hi-IN"/>
        </w:rPr>
        <w:t xml:space="preserve">  </w:t>
      </w:r>
      <w:r w:rsidR="006A395F" w:rsidRPr="002F679B">
        <w:rPr>
          <w:rFonts w:ascii="Bookman Old Style" w:hAnsi="Bookman Old Style"/>
          <w:b/>
          <w:bCs/>
          <w:color w:val="000000"/>
          <w:sz w:val="56"/>
          <w:szCs w:val="56"/>
          <w:lang w:val="x-none" w:eastAsia="zh-CN" w:bidi="hi-IN"/>
        </w:rPr>
        <w:t>CHAPTER 4</w:t>
      </w:r>
    </w:p>
    <w:p w14:paraId="68203D3D" w14:textId="77777777" w:rsidR="006A395F" w:rsidRPr="002F679B" w:rsidRDefault="006A395F" w:rsidP="002F679B">
      <w:pPr>
        <w:keepNext/>
        <w:keepLines/>
        <w:widowControl w:val="0"/>
        <w:suppressAutoHyphens/>
        <w:spacing w:before="120" w:after="120" w:line="360" w:lineRule="auto"/>
        <w:ind w:left="720" w:firstLine="720"/>
        <w:jc w:val="both"/>
        <w:outlineLvl w:val="0"/>
        <w:rPr>
          <w:rFonts w:ascii="Bookman Old Style" w:hAnsi="Bookman Old Style"/>
          <w:b/>
          <w:bCs/>
          <w:color w:val="000000"/>
          <w:sz w:val="56"/>
          <w:szCs w:val="56"/>
          <w:lang w:val="x-none" w:eastAsia="zh-CN" w:bidi="hi-IN"/>
        </w:rPr>
      </w:pPr>
      <w:bookmarkStart w:id="23" w:name="_Toc430859499"/>
      <w:r w:rsidRPr="002F679B">
        <w:rPr>
          <w:rFonts w:ascii="Bookman Old Style" w:hAnsi="Bookman Old Style"/>
          <w:b/>
          <w:bCs/>
          <w:color w:val="000000"/>
          <w:sz w:val="56"/>
          <w:szCs w:val="56"/>
          <w:lang w:val="x-none" w:eastAsia="zh-CN" w:bidi="hi-IN"/>
        </w:rPr>
        <w:t>DESCRIPTION OF WORK</w:t>
      </w:r>
      <w:bookmarkEnd w:id="23"/>
    </w:p>
    <w:p w14:paraId="37DA4A84" w14:textId="77777777" w:rsidR="006A395F" w:rsidRPr="00F66BE0" w:rsidRDefault="006A395F" w:rsidP="00B95FEB">
      <w:pPr>
        <w:keepNext/>
        <w:keepLines/>
        <w:widowControl w:val="0"/>
        <w:suppressAutoHyphens/>
        <w:spacing w:before="120" w:after="120" w:line="360" w:lineRule="auto"/>
        <w:jc w:val="both"/>
        <w:outlineLvl w:val="0"/>
        <w:rPr>
          <w:rFonts w:ascii="Bookman Old Style" w:hAnsi="Bookman Old Style"/>
          <w:b/>
          <w:bCs/>
          <w:color w:val="000000"/>
          <w:sz w:val="32"/>
          <w:szCs w:val="25"/>
          <w:lang w:val="x-none" w:eastAsia="zh-CN" w:bidi="hi-IN"/>
        </w:rPr>
      </w:pPr>
    </w:p>
    <w:p w14:paraId="26B6B10B" w14:textId="77777777" w:rsidR="002F679B" w:rsidRDefault="002F679B" w:rsidP="00B95FEB">
      <w:pPr>
        <w:widowControl w:val="0"/>
        <w:suppressAutoHyphens/>
        <w:spacing w:line="360" w:lineRule="auto"/>
        <w:jc w:val="both"/>
        <w:rPr>
          <w:rFonts w:ascii="Bookman Old Style" w:eastAsia="Droid Sans Fallback" w:hAnsi="Bookman Old Style"/>
          <w:color w:val="00000A"/>
          <w:lang w:val="en-IN" w:eastAsia="zh-CN" w:bidi="hi-IN"/>
        </w:rPr>
      </w:pPr>
    </w:p>
    <w:p w14:paraId="49B2CD49" w14:textId="77777777" w:rsidR="002F679B" w:rsidRDefault="002F679B" w:rsidP="00B95FEB">
      <w:pPr>
        <w:widowControl w:val="0"/>
        <w:suppressAutoHyphens/>
        <w:spacing w:line="360" w:lineRule="auto"/>
        <w:jc w:val="both"/>
        <w:rPr>
          <w:rFonts w:ascii="Bookman Old Style" w:eastAsia="Droid Sans Fallback" w:hAnsi="Bookman Old Style"/>
          <w:color w:val="00000A"/>
          <w:lang w:val="en-IN" w:eastAsia="zh-CN" w:bidi="hi-IN"/>
        </w:rPr>
      </w:pPr>
    </w:p>
    <w:p w14:paraId="6B7A3EA3" w14:textId="77777777" w:rsidR="002F679B" w:rsidRDefault="002F679B" w:rsidP="00B95FEB">
      <w:pPr>
        <w:widowControl w:val="0"/>
        <w:suppressAutoHyphens/>
        <w:spacing w:line="360" w:lineRule="auto"/>
        <w:jc w:val="both"/>
        <w:rPr>
          <w:rFonts w:ascii="Bookman Old Style" w:eastAsia="Droid Sans Fallback" w:hAnsi="Bookman Old Style"/>
          <w:color w:val="00000A"/>
          <w:lang w:val="en-IN" w:eastAsia="zh-CN" w:bidi="hi-IN"/>
        </w:rPr>
      </w:pPr>
    </w:p>
    <w:p w14:paraId="66DE4D12" w14:textId="77777777" w:rsidR="002F679B" w:rsidRDefault="002F679B" w:rsidP="00B95FEB">
      <w:pPr>
        <w:widowControl w:val="0"/>
        <w:suppressAutoHyphens/>
        <w:spacing w:line="360" w:lineRule="auto"/>
        <w:jc w:val="both"/>
        <w:rPr>
          <w:rFonts w:ascii="Bookman Old Style" w:eastAsia="Droid Sans Fallback" w:hAnsi="Bookman Old Style"/>
          <w:color w:val="00000A"/>
          <w:lang w:val="en-IN" w:eastAsia="zh-CN" w:bidi="hi-IN"/>
        </w:rPr>
      </w:pPr>
    </w:p>
    <w:p w14:paraId="0D923699" w14:textId="77777777" w:rsidR="002F679B" w:rsidRDefault="002F679B" w:rsidP="00B95FEB">
      <w:pPr>
        <w:widowControl w:val="0"/>
        <w:suppressAutoHyphens/>
        <w:spacing w:line="360" w:lineRule="auto"/>
        <w:jc w:val="both"/>
        <w:rPr>
          <w:rFonts w:ascii="Bookman Old Style" w:eastAsia="Droid Sans Fallback" w:hAnsi="Bookman Old Style"/>
          <w:color w:val="00000A"/>
          <w:lang w:val="en-IN" w:eastAsia="zh-CN" w:bidi="hi-IN"/>
        </w:rPr>
      </w:pPr>
    </w:p>
    <w:p w14:paraId="3D454461" w14:textId="77777777" w:rsidR="002F679B" w:rsidRDefault="002F679B" w:rsidP="00B95FEB">
      <w:pPr>
        <w:widowControl w:val="0"/>
        <w:suppressAutoHyphens/>
        <w:spacing w:line="360" w:lineRule="auto"/>
        <w:jc w:val="both"/>
        <w:rPr>
          <w:rFonts w:ascii="Bookman Old Style" w:eastAsia="Droid Sans Fallback" w:hAnsi="Bookman Old Style"/>
          <w:color w:val="00000A"/>
          <w:lang w:val="en-IN" w:eastAsia="zh-CN" w:bidi="hi-IN"/>
        </w:rPr>
      </w:pPr>
    </w:p>
    <w:p w14:paraId="255D0AF1" w14:textId="77777777" w:rsidR="002F679B" w:rsidRDefault="002F679B" w:rsidP="00B95FEB">
      <w:pPr>
        <w:widowControl w:val="0"/>
        <w:suppressAutoHyphens/>
        <w:spacing w:line="360" w:lineRule="auto"/>
        <w:jc w:val="both"/>
        <w:rPr>
          <w:rFonts w:ascii="Bookman Old Style" w:eastAsia="Droid Sans Fallback" w:hAnsi="Bookman Old Style"/>
          <w:color w:val="00000A"/>
          <w:lang w:val="en-IN" w:eastAsia="zh-CN" w:bidi="hi-IN"/>
        </w:rPr>
      </w:pPr>
    </w:p>
    <w:p w14:paraId="7D7980E3" w14:textId="77777777" w:rsidR="002F679B" w:rsidRDefault="002F679B" w:rsidP="00B95FEB">
      <w:pPr>
        <w:widowControl w:val="0"/>
        <w:suppressAutoHyphens/>
        <w:spacing w:line="360" w:lineRule="auto"/>
        <w:jc w:val="both"/>
        <w:rPr>
          <w:rFonts w:ascii="Bookman Old Style" w:eastAsia="Droid Sans Fallback" w:hAnsi="Bookman Old Style"/>
          <w:color w:val="00000A"/>
          <w:lang w:val="en-IN" w:eastAsia="zh-CN" w:bidi="hi-IN"/>
        </w:rPr>
      </w:pPr>
    </w:p>
    <w:p w14:paraId="39526D4A" w14:textId="77777777" w:rsidR="002F679B" w:rsidRDefault="002F679B" w:rsidP="00B95FEB">
      <w:pPr>
        <w:widowControl w:val="0"/>
        <w:suppressAutoHyphens/>
        <w:spacing w:line="360" w:lineRule="auto"/>
        <w:jc w:val="both"/>
        <w:rPr>
          <w:rFonts w:ascii="Bookman Old Style" w:eastAsia="Droid Sans Fallback" w:hAnsi="Bookman Old Style"/>
          <w:color w:val="00000A"/>
          <w:lang w:val="en-IN" w:eastAsia="zh-CN" w:bidi="hi-IN"/>
        </w:rPr>
      </w:pPr>
    </w:p>
    <w:p w14:paraId="3057C81F" w14:textId="77777777" w:rsidR="002F679B" w:rsidRDefault="002F679B" w:rsidP="00B95FEB">
      <w:pPr>
        <w:widowControl w:val="0"/>
        <w:suppressAutoHyphens/>
        <w:spacing w:line="360" w:lineRule="auto"/>
        <w:jc w:val="both"/>
        <w:rPr>
          <w:rFonts w:ascii="Bookman Old Style" w:eastAsia="Droid Sans Fallback" w:hAnsi="Bookman Old Style"/>
          <w:color w:val="00000A"/>
          <w:lang w:val="en-IN" w:eastAsia="zh-CN" w:bidi="hi-IN"/>
        </w:rPr>
      </w:pPr>
    </w:p>
    <w:p w14:paraId="32A51592" w14:textId="77777777" w:rsidR="002F679B" w:rsidRDefault="002F679B" w:rsidP="00B95FEB">
      <w:pPr>
        <w:widowControl w:val="0"/>
        <w:suppressAutoHyphens/>
        <w:spacing w:line="360" w:lineRule="auto"/>
        <w:jc w:val="both"/>
        <w:rPr>
          <w:rFonts w:ascii="Bookman Old Style" w:eastAsia="Droid Sans Fallback" w:hAnsi="Bookman Old Style"/>
          <w:color w:val="00000A"/>
          <w:lang w:val="en-IN" w:eastAsia="zh-CN" w:bidi="hi-IN"/>
        </w:rPr>
      </w:pPr>
    </w:p>
    <w:p w14:paraId="4C697F5F" w14:textId="77777777" w:rsidR="006A395F" w:rsidRPr="00F66BE0" w:rsidRDefault="006A395F" w:rsidP="00B95FEB">
      <w:pPr>
        <w:widowControl w:val="0"/>
        <w:suppressAutoHyphens/>
        <w:spacing w:line="360" w:lineRule="auto"/>
        <w:jc w:val="both"/>
        <w:rPr>
          <w:rFonts w:ascii="Bookman Old Style" w:eastAsia="Droid Sans Fallback" w:hAnsi="Bookman Old Style"/>
          <w:color w:val="00000A"/>
          <w:lang w:val="en-IN" w:eastAsia="zh-CN" w:bidi="hi-IN"/>
        </w:rPr>
      </w:pPr>
      <w:r w:rsidRPr="00F66BE0">
        <w:rPr>
          <w:rFonts w:ascii="Bookman Old Style" w:eastAsia="Droid Sans Fallback" w:hAnsi="Bookman Old Style"/>
          <w:color w:val="00000A"/>
          <w:lang w:val="en-IN" w:eastAsia="zh-CN" w:bidi="hi-IN"/>
        </w:rPr>
        <w:lastRenderedPageBreak/>
        <w:t xml:space="preserve">An overview of the paper was discussed in this Chapter. </w:t>
      </w:r>
    </w:p>
    <w:p w14:paraId="06483C0D" w14:textId="77777777" w:rsidR="006A395F" w:rsidRPr="00F66BE0" w:rsidRDefault="006A395F" w:rsidP="00B95FEB">
      <w:pPr>
        <w:widowControl w:val="0"/>
        <w:suppressAutoHyphens/>
        <w:spacing w:line="360" w:lineRule="auto"/>
        <w:jc w:val="both"/>
        <w:rPr>
          <w:rFonts w:ascii="Bookman Old Style" w:eastAsia="Droid Sans Fallback" w:hAnsi="Bookman Old Style"/>
          <w:color w:val="00000A"/>
          <w:lang w:val="en-IN" w:eastAsia="zh-CN" w:bidi="hi-IN"/>
        </w:rPr>
      </w:pPr>
    </w:p>
    <w:p w14:paraId="24EDEA9B" w14:textId="6967A7DF" w:rsidR="006A395F" w:rsidRPr="00F66BE0" w:rsidRDefault="006A395F" w:rsidP="00B95FEB">
      <w:pPr>
        <w:keepNext/>
        <w:keepLines/>
        <w:widowControl w:val="0"/>
        <w:suppressAutoHyphens/>
        <w:spacing w:before="80" w:line="360" w:lineRule="auto"/>
        <w:jc w:val="both"/>
        <w:outlineLvl w:val="1"/>
        <w:rPr>
          <w:rFonts w:ascii="Bookman Old Style" w:hAnsi="Bookman Old Style"/>
          <w:b/>
          <w:bCs/>
          <w:color w:val="000000"/>
          <w:sz w:val="28"/>
          <w:szCs w:val="23"/>
          <w:lang w:val="x-none" w:eastAsia="zh-CN" w:bidi="hi-IN"/>
        </w:rPr>
      </w:pPr>
      <w:bookmarkStart w:id="24" w:name="_Toc430859500"/>
      <w:r w:rsidRPr="00F66BE0">
        <w:rPr>
          <w:rFonts w:ascii="Bookman Old Style" w:hAnsi="Bookman Old Style"/>
          <w:b/>
          <w:bCs/>
          <w:color w:val="000000"/>
          <w:sz w:val="28"/>
          <w:szCs w:val="23"/>
          <w:lang w:val="x-none" w:eastAsia="zh-CN" w:bidi="hi-IN"/>
        </w:rPr>
        <w:t xml:space="preserve">4.1 </w:t>
      </w:r>
      <w:bookmarkEnd w:id="24"/>
      <w:r w:rsidRPr="00F66BE0">
        <w:rPr>
          <w:rFonts w:ascii="Bookman Old Style" w:hAnsi="Bookman Old Style"/>
          <w:b/>
          <w:bCs/>
          <w:color w:val="000000"/>
          <w:sz w:val="28"/>
          <w:szCs w:val="23"/>
          <w:lang w:val="x-none" w:eastAsia="zh-CN" w:bidi="hi-IN"/>
        </w:rPr>
        <w:t>Basic Metrics and Terms</w:t>
      </w:r>
    </w:p>
    <w:p w14:paraId="0C9D9045" w14:textId="13B45214" w:rsidR="002F679B" w:rsidRPr="002F679B" w:rsidRDefault="006A395F" w:rsidP="002F679B">
      <w:pPr>
        <w:keepNext/>
        <w:keepLines/>
        <w:widowControl w:val="0"/>
        <w:suppressAutoHyphens/>
        <w:spacing w:before="80" w:line="360" w:lineRule="auto"/>
        <w:jc w:val="both"/>
        <w:outlineLvl w:val="1"/>
        <w:rPr>
          <w:rFonts w:ascii="Bookman Old Style" w:hAnsi="Bookman Old Style"/>
          <w:b/>
          <w:bCs/>
          <w:color w:val="000000"/>
          <w:sz w:val="28"/>
          <w:szCs w:val="23"/>
          <w:lang w:val="x-none" w:eastAsia="zh-CN" w:bidi="hi-IN"/>
        </w:rPr>
      </w:pPr>
      <w:r w:rsidRPr="00F66BE0">
        <w:rPr>
          <w:rFonts w:ascii="Bookman Old Style" w:hAnsi="Bookman Old Style"/>
          <w:b/>
          <w:bCs/>
          <w:color w:val="000000"/>
          <w:sz w:val="28"/>
          <w:szCs w:val="23"/>
          <w:lang w:val="x-none" w:eastAsia="zh-CN" w:bidi="hi-IN"/>
        </w:rPr>
        <w:t>4.1.1 Information Loss</w:t>
      </w:r>
    </w:p>
    <w:p w14:paraId="3BE48DF5" w14:textId="3C323AD7" w:rsidR="006A395F" w:rsidRPr="00F66BE0" w:rsidRDefault="006A395F" w:rsidP="00B95FEB">
      <w:pPr>
        <w:widowControl w:val="0"/>
        <w:suppressAutoHyphens/>
        <w:autoSpaceDE w:val="0"/>
        <w:autoSpaceDN w:val="0"/>
        <w:adjustRightInd w:val="0"/>
        <w:spacing w:line="360" w:lineRule="auto"/>
        <w:jc w:val="both"/>
        <w:rPr>
          <w:rFonts w:ascii="Bookman Old Style" w:eastAsia="Droid Sans Fallback" w:hAnsi="Bookman Old Style"/>
          <w:color w:val="00000A"/>
          <w:lang w:val="en-IN" w:eastAsia="zh-CN" w:bidi="hi-IN"/>
        </w:rPr>
      </w:pPr>
      <w:r w:rsidRPr="00F66BE0">
        <w:rPr>
          <w:rFonts w:ascii="Bookman Old Style" w:eastAsia="Droid Sans Fallback" w:hAnsi="Bookman Old Style"/>
          <w:color w:val="00000A"/>
          <w:lang w:val="en-IN" w:eastAsia="zh-CN" w:bidi="hi-IN"/>
        </w:rPr>
        <w:t>The notion of information loss is used to quantify the amount of information that is lost due to k-anonymization. The description in this subsection is based on Byun et al [5]. Let T denote a set of records, which is described by m numeric quasi-</w:t>
      </w:r>
      <w:r w:rsidR="002E3F4D" w:rsidRPr="00F66BE0">
        <w:rPr>
          <w:rFonts w:ascii="Bookman Old Style" w:hAnsi="Bookman Old Style"/>
        </w:rPr>
        <w:t xml:space="preserve"> identifiers N</w:t>
      </w:r>
      <w:r w:rsidR="002E3F4D" w:rsidRPr="00F66BE0">
        <w:rPr>
          <w:rFonts w:ascii="Bookman Old Style" w:hAnsi="Bookman Old Style"/>
          <w:vertAlign w:val="subscript"/>
        </w:rPr>
        <w:t>1</w:t>
      </w:r>
      <w:r w:rsidR="002E3F4D" w:rsidRPr="00F66BE0">
        <w:rPr>
          <w:rFonts w:ascii="Bookman Old Style" w:hAnsi="Bookman Old Style"/>
        </w:rPr>
        <w:t>, . . . , N</w:t>
      </w:r>
      <w:r w:rsidR="002E3F4D" w:rsidRPr="00F66BE0">
        <w:rPr>
          <w:rFonts w:ascii="Bookman Old Style" w:hAnsi="Bookman Old Style"/>
          <w:vertAlign w:val="subscript"/>
        </w:rPr>
        <w:t>m</w:t>
      </w:r>
      <w:r w:rsidR="002E3F4D" w:rsidRPr="00F66BE0">
        <w:rPr>
          <w:rFonts w:ascii="Bookman Old Style" w:hAnsi="Bookman Old Style"/>
        </w:rPr>
        <w:t xml:space="preserve"> </w:t>
      </w:r>
      <w:r w:rsidRPr="00F66BE0">
        <w:rPr>
          <w:rFonts w:ascii="Bookman Old Style" w:eastAsia="Droid Sans Fallback" w:hAnsi="Bookman Old Style"/>
          <w:color w:val="00000A"/>
          <w:lang w:val="en-IN" w:eastAsia="zh-CN" w:bidi="hi-IN"/>
        </w:rPr>
        <w:t>and q categorical quasi-</w:t>
      </w:r>
      <w:r w:rsidR="002E3F4D" w:rsidRPr="00F66BE0">
        <w:rPr>
          <w:rFonts w:ascii="Bookman Old Style" w:hAnsi="Bookman Old Style"/>
        </w:rPr>
        <w:t xml:space="preserve"> identifiers C</w:t>
      </w:r>
      <w:r w:rsidR="002E3F4D" w:rsidRPr="00F66BE0">
        <w:rPr>
          <w:rFonts w:ascii="Bookman Old Style" w:hAnsi="Bookman Old Style"/>
          <w:vertAlign w:val="subscript"/>
        </w:rPr>
        <w:t>1</w:t>
      </w:r>
      <w:r w:rsidR="002E3F4D" w:rsidRPr="00F66BE0">
        <w:rPr>
          <w:rFonts w:ascii="Bookman Old Style" w:hAnsi="Bookman Old Style"/>
        </w:rPr>
        <w:t>, . . . , C</w:t>
      </w:r>
      <w:r w:rsidR="002E3F4D" w:rsidRPr="00F66BE0">
        <w:rPr>
          <w:rFonts w:ascii="Bookman Old Style" w:hAnsi="Bookman Old Style"/>
          <w:vertAlign w:val="subscript"/>
        </w:rPr>
        <w:t>q</w:t>
      </w:r>
      <w:r w:rsidR="002E3F4D" w:rsidRPr="00F66BE0">
        <w:rPr>
          <w:rFonts w:ascii="Bookman Old Style" w:hAnsi="Bookman Old Style"/>
        </w:rPr>
        <w:t xml:space="preserve">. </w:t>
      </w:r>
      <w:r w:rsidRPr="00F66BE0">
        <w:rPr>
          <w:rFonts w:ascii="Bookman Old Style" w:eastAsia="Droid Sans Fallback" w:hAnsi="Bookman Old Style"/>
          <w:color w:val="00000A"/>
          <w:lang w:val="en-IN" w:eastAsia="zh-CN" w:bidi="hi-IN"/>
        </w:rPr>
        <w:t xml:space="preserve">Let P = </w:t>
      </w:r>
      <w:r w:rsidR="002E3F4D" w:rsidRPr="00F66BE0">
        <w:rPr>
          <w:rFonts w:ascii="Bookman Old Style" w:hAnsi="Bookman Old Style"/>
        </w:rPr>
        <w:t>{P</w:t>
      </w:r>
      <w:r w:rsidR="002E3F4D" w:rsidRPr="00F66BE0">
        <w:rPr>
          <w:rFonts w:ascii="Bookman Old Style" w:hAnsi="Bookman Old Style"/>
          <w:vertAlign w:val="subscript"/>
        </w:rPr>
        <w:t>1</w:t>
      </w:r>
      <w:r w:rsidR="002E3F4D" w:rsidRPr="00F66BE0">
        <w:rPr>
          <w:rFonts w:ascii="Bookman Old Style" w:hAnsi="Bookman Old Style"/>
        </w:rPr>
        <w:t>, . . . , P</w:t>
      </w:r>
      <w:r w:rsidR="002E3F4D" w:rsidRPr="00F66BE0">
        <w:rPr>
          <w:rFonts w:ascii="Bookman Old Style" w:hAnsi="Bookman Old Style"/>
          <w:vertAlign w:val="subscript"/>
        </w:rPr>
        <w:t>p</w:t>
      </w:r>
      <w:r w:rsidR="002E3F4D" w:rsidRPr="00F66BE0">
        <w:rPr>
          <w:rFonts w:ascii="Bookman Old Style" w:eastAsia="Droid Sans Fallback" w:hAnsi="Bookman Old Style"/>
          <w:color w:val="00000A"/>
          <w:lang w:val="en-IN" w:eastAsia="zh-CN" w:bidi="hi-IN"/>
        </w:rPr>
        <w:t xml:space="preserve"> </w:t>
      </w:r>
      <w:r w:rsidRPr="00F66BE0">
        <w:rPr>
          <w:rFonts w:ascii="Bookman Old Style" w:eastAsia="Droid Sans Fallback" w:hAnsi="Bookman Old Style"/>
          <w:color w:val="00000A"/>
          <w:lang w:val="en-IN" w:eastAsia="zh-CN" w:bidi="hi-IN"/>
        </w:rPr>
        <w:t>} be a partitioning of T , namely</w:t>
      </w:r>
      <w:r w:rsidR="002E3F4D" w:rsidRPr="00F66BE0">
        <w:rPr>
          <w:rFonts w:ascii="Bookman Old Style" w:hAnsi="Bookman Old Style"/>
        </w:rPr>
        <w:t xml:space="preserve">, </w:t>
      </w:r>
      <w:r w:rsidR="002E3F4D" w:rsidRPr="00F66BE0">
        <w:rPr>
          <w:rFonts w:ascii="Cambria Math" w:hAnsi="Cambria Math" w:cs="Cambria Math"/>
          <w:color w:val="222222"/>
          <w:shd w:val="clear" w:color="auto" w:fill="FFFFFF"/>
        </w:rPr>
        <w:t>∪</w:t>
      </w:r>
      <w:r w:rsidR="002E3F4D" w:rsidRPr="00F66BE0">
        <w:rPr>
          <w:rFonts w:ascii="Bookman Old Style" w:hAnsi="Bookman Old Style"/>
          <w:vertAlign w:val="subscript"/>
        </w:rPr>
        <w:t>i</w:t>
      </w:r>
      <w:r w:rsidR="002E3F4D" w:rsidRPr="00F66BE0">
        <w:rPr>
          <w:rFonts w:ascii="Cambria Math" w:hAnsi="Cambria Math" w:cs="Cambria Math"/>
          <w:vertAlign w:val="subscript"/>
        </w:rPr>
        <w:t>∈</w:t>
      </w:r>
      <w:r w:rsidR="002E3F4D" w:rsidRPr="00F66BE0">
        <w:rPr>
          <w:rFonts w:ascii="Bookman Old Style" w:hAnsi="Bookman Old Style"/>
          <w:vertAlign w:val="subscript"/>
        </w:rPr>
        <w:t>[1,p]</w:t>
      </w:r>
      <w:r w:rsidR="002E3F4D" w:rsidRPr="00F66BE0">
        <w:rPr>
          <w:rFonts w:ascii="Bookman Old Style" w:hAnsi="Bookman Old Style"/>
        </w:rPr>
        <w:t xml:space="preserve"> P</w:t>
      </w:r>
      <w:r w:rsidR="002E3F4D" w:rsidRPr="00F66BE0">
        <w:rPr>
          <w:rFonts w:ascii="Bookman Old Style" w:hAnsi="Bookman Old Style"/>
          <w:vertAlign w:val="subscript"/>
        </w:rPr>
        <w:t>i</w:t>
      </w:r>
      <w:r w:rsidR="002E3F4D" w:rsidRPr="00F66BE0">
        <w:rPr>
          <w:rFonts w:ascii="Bookman Old Style" w:hAnsi="Bookman Old Style"/>
        </w:rPr>
        <w:t xml:space="preserve"> = T</w:t>
      </w:r>
      <w:r w:rsidRPr="00F66BE0">
        <w:rPr>
          <w:rFonts w:ascii="Bookman Old Style" w:eastAsia="Droid Sans Fallback" w:hAnsi="Bookman Old Style"/>
          <w:color w:val="00000A"/>
          <w:lang w:val="en-IN" w:eastAsia="zh-CN" w:bidi="hi-IN"/>
        </w:rPr>
        <w:t xml:space="preserve">, and </w:t>
      </w:r>
      <w:r w:rsidR="002E3F4D" w:rsidRPr="00F66BE0">
        <w:rPr>
          <w:rFonts w:ascii="Bookman Old Style" w:hAnsi="Bookman Old Style"/>
        </w:rPr>
        <w:t>P</w:t>
      </w:r>
      <w:r w:rsidR="002E3F4D" w:rsidRPr="00F66BE0">
        <w:rPr>
          <w:rFonts w:ascii="Bookman Old Style" w:hAnsi="Bookman Old Style"/>
          <w:vertAlign w:val="subscript"/>
        </w:rPr>
        <w:t>ˆi</w:t>
      </w:r>
      <w:r w:rsidR="002E3F4D" w:rsidRPr="00F66BE0">
        <w:rPr>
          <w:rFonts w:ascii="Bookman Old Style" w:hAnsi="Bookman Old Style"/>
        </w:rPr>
        <w:t xml:space="preserve"> ∩ P</w:t>
      </w:r>
      <w:r w:rsidR="002E3F4D" w:rsidRPr="00F66BE0">
        <w:rPr>
          <w:rFonts w:ascii="Bookman Old Style" w:hAnsi="Bookman Old Style"/>
          <w:vertAlign w:val="subscript"/>
        </w:rPr>
        <w:t>˘i</w:t>
      </w:r>
      <w:r w:rsidR="002E3F4D" w:rsidRPr="00F66BE0">
        <w:rPr>
          <w:rFonts w:ascii="Bookman Old Style" w:hAnsi="Bookman Old Style"/>
        </w:rPr>
        <w:t xml:space="preserve"> = </w:t>
      </w:r>
      <w:r w:rsidR="002E3F4D" w:rsidRPr="00F66BE0">
        <w:rPr>
          <w:rFonts w:ascii="Cambria Math" w:hAnsi="Cambria Math" w:cs="Cambria Math"/>
        </w:rPr>
        <w:t>∅</w:t>
      </w:r>
      <w:r w:rsidR="002E3F4D" w:rsidRPr="00F66BE0">
        <w:rPr>
          <w:rFonts w:ascii="Bookman Old Style" w:hAnsi="Bookman Old Style"/>
        </w:rPr>
        <w:t xml:space="preserve"> </w:t>
      </w:r>
      <w:r w:rsidRPr="00F66BE0">
        <w:rPr>
          <w:rFonts w:ascii="Bookman Old Style" w:eastAsia="Droid Sans Fallback" w:hAnsi="Bookman Old Style"/>
          <w:color w:val="00000A"/>
          <w:lang w:val="en-IN" w:eastAsia="zh-CN" w:bidi="hi-IN"/>
        </w:rPr>
        <w:t xml:space="preserve">for any </w:t>
      </w:r>
      <w:r w:rsidR="002E3F4D" w:rsidRPr="00F66BE0">
        <w:rPr>
          <w:rFonts w:ascii="Bookman Old Style" w:hAnsi="Bookman Old Style"/>
        </w:rPr>
        <w:t xml:space="preserve">ˆi </w:t>
      </w:r>
      <w:r w:rsidR="002E3F4D" w:rsidRPr="00F66BE0">
        <w:rPr>
          <w:rFonts w:ascii="Bookman Old Style" w:hAnsi="Bookman Old Style"/>
          <w:color w:val="222222"/>
          <w:shd w:val="clear" w:color="auto" w:fill="FFFFFF"/>
        </w:rPr>
        <w:t>≠</w:t>
      </w:r>
      <w:r w:rsidR="002E3F4D" w:rsidRPr="00F66BE0">
        <w:rPr>
          <w:rFonts w:ascii="Bookman Old Style" w:hAnsi="Bookman Old Style"/>
        </w:rPr>
        <w:t xml:space="preserve"> ˘i</w:t>
      </w:r>
      <w:r w:rsidRPr="00F66BE0">
        <w:rPr>
          <w:rFonts w:ascii="Bookman Old Style" w:eastAsia="Droid Sans Fallback" w:hAnsi="Bookman Old Style"/>
          <w:color w:val="00000A"/>
          <w:lang w:val="en-IN" w:eastAsia="zh-CN" w:bidi="hi-IN"/>
        </w:rPr>
        <w:t>. Each categorical attribute C</w:t>
      </w:r>
      <w:r w:rsidRPr="00F66BE0">
        <w:rPr>
          <w:rFonts w:ascii="Bookman Old Style" w:eastAsia="Droid Sans Fallback" w:hAnsi="Bookman Old Style"/>
          <w:color w:val="00000A"/>
          <w:vertAlign w:val="subscript"/>
          <w:lang w:val="en-IN" w:eastAsia="zh-CN" w:bidi="hi-IN"/>
        </w:rPr>
        <w:t>i</w:t>
      </w:r>
      <w:r w:rsidRPr="00F66BE0">
        <w:rPr>
          <w:rFonts w:ascii="Cambria Math" w:eastAsia="Droid Sans Fallback" w:hAnsi="Cambria Math" w:cs="Cambria Math"/>
          <w:color w:val="00000A"/>
          <w:vertAlign w:val="subscript"/>
          <w:lang w:val="en-IN" w:eastAsia="zh-CN" w:bidi="hi-IN"/>
        </w:rPr>
        <w:t>∈</w:t>
      </w:r>
      <w:r w:rsidRPr="00F66BE0">
        <w:rPr>
          <w:rFonts w:ascii="Bookman Old Style" w:eastAsia="Droid Sans Fallback" w:hAnsi="Bookman Old Style"/>
          <w:color w:val="00000A"/>
          <w:vertAlign w:val="subscript"/>
          <w:lang w:val="en-IN" w:eastAsia="zh-CN" w:bidi="hi-IN"/>
        </w:rPr>
        <w:t>[1,q]</w:t>
      </w:r>
      <w:r w:rsidRPr="00F66BE0">
        <w:rPr>
          <w:rFonts w:ascii="Bookman Old Style" w:eastAsia="Droid Sans Fallback" w:hAnsi="Bookman Old Style"/>
          <w:color w:val="00000A"/>
          <w:lang w:val="en-IN" w:eastAsia="zh-CN" w:bidi="hi-IN"/>
        </w:rPr>
        <w:t xml:space="preserve"> is associated with a taxonomy tree TCi, that is used to generalize the values of this attribute.</w:t>
      </w:r>
    </w:p>
    <w:p w14:paraId="4A26C798" w14:textId="77777777" w:rsidR="006A395F" w:rsidRPr="00F66BE0" w:rsidRDefault="006A395F" w:rsidP="00B95FEB">
      <w:pPr>
        <w:widowControl w:val="0"/>
        <w:suppressAutoHyphens/>
        <w:autoSpaceDE w:val="0"/>
        <w:autoSpaceDN w:val="0"/>
        <w:adjustRightInd w:val="0"/>
        <w:spacing w:line="360" w:lineRule="auto"/>
        <w:jc w:val="both"/>
        <w:rPr>
          <w:rFonts w:ascii="Bookman Old Style" w:eastAsia="Droid Sans Fallback" w:hAnsi="Bookman Old Style"/>
          <w:color w:val="00000A"/>
          <w:lang w:val="en-IN" w:eastAsia="zh-CN" w:bidi="hi-IN"/>
        </w:rPr>
      </w:pPr>
      <w:r w:rsidRPr="00F66BE0">
        <w:rPr>
          <w:rFonts w:ascii="Bookman Old Style" w:eastAsia="Droid Sans Fallback" w:hAnsi="Bookman Old Style"/>
          <w:color w:val="00000A"/>
          <w:lang w:val="en-IN" w:eastAsia="zh-CN" w:bidi="hi-IN"/>
        </w:rPr>
        <w:t>The amount of information loss incurred by anonymization on P is defined as:</w:t>
      </w:r>
    </w:p>
    <w:p w14:paraId="4CC3F905" w14:textId="77777777" w:rsidR="006A395F" w:rsidRPr="00F66BE0" w:rsidRDefault="006A395F" w:rsidP="00B95FEB">
      <w:pPr>
        <w:widowControl w:val="0"/>
        <w:suppressAutoHyphens/>
        <w:autoSpaceDE w:val="0"/>
        <w:autoSpaceDN w:val="0"/>
        <w:adjustRightInd w:val="0"/>
        <w:spacing w:line="360" w:lineRule="auto"/>
        <w:ind w:left="2880" w:firstLine="720"/>
        <w:jc w:val="both"/>
        <w:rPr>
          <w:rFonts w:ascii="Bookman Old Style" w:eastAsia="Droid Sans Fallback" w:hAnsi="Bookman Old Style"/>
          <w:color w:val="00000A"/>
          <w:lang w:val="en-IN" w:eastAsia="zh-CN" w:bidi="hi-IN"/>
        </w:rPr>
      </w:pPr>
      <w:r w:rsidRPr="00F66BE0">
        <w:rPr>
          <w:rFonts w:ascii="Bookman Old Style" w:eastAsia="Droid Sans Fallback" w:hAnsi="Bookman Old Style"/>
          <w:color w:val="00000A"/>
          <w:lang w:val="en-IN" w:eastAsia="zh-CN" w:bidi="hi-IN"/>
        </w:rPr>
        <w:t>L(P) = |P | × D(P).</w:t>
      </w:r>
    </w:p>
    <w:p w14:paraId="153516C0" w14:textId="77777777" w:rsidR="006A395F" w:rsidRPr="00F66BE0" w:rsidRDefault="006A395F" w:rsidP="00B95FEB">
      <w:pPr>
        <w:widowControl w:val="0"/>
        <w:suppressAutoHyphens/>
        <w:autoSpaceDE w:val="0"/>
        <w:autoSpaceDN w:val="0"/>
        <w:adjustRightInd w:val="0"/>
        <w:spacing w:line="360" w:lineRule="auto"/>
        <w:jc w:val="both"/>
        <w:rPr>
          <w:rFonts w:ascii="Bookman Old Style" w:eastAsia="Droid Sans Fallback" w:hAnsi="Bookman Old Style"/>
          <w:b/>
          <w:bCs/>
          <w:color w:val="00000A"/>
          <w:lang w:val="en-IN" w:eastAsia="zh-CN" w:bidi="hi-IN"/>
        </w:rPr>
      </w:pPr>
    </w:p>
    <w:p w14:paraId="655BC2F8" w14:textId="3D1FEB95" w:rsidR="006A395F" w:rsidRPr="002F679B" w:rsidRDefault="006A395F" w:rsidP="002F679B">
      <w:pPr>
        <w:keepNext/>
        <w:keepLines/>
        <w:widowControl w:val="0"/>
        <w:suppressAutoHyphens/>
        <w:spacing w:before="40" w:line="360" w:lineRule="auto"/>
        <w:jc w:val="both"/>
        <w:outlineLvl w:val="3"/>
        <w:rPr>
          <w:rFonts w:ascii="Bookman Old Style" w:hAnsi="Bookman Old Style"/>
          <w:b/>
          <w:iCs/>
          <w:sz w:val="28"/>
          <w:szCs w:val="28"/>
          <w:lang w:eastAsia="zh-CN" w:bidi="hi-IN"/>
        </w:rPr>
      </w:pPr>
      <w:bookmarkStart w:id="25" w:name="_Toc430859501"/>
      <w:r w:rsidRPr="00F66BE0">
        <w:rPr>
          <w:rFonts w:ascii="Bookman Old Style" w:hAnsi="Bookman Old Style"/>
          <w:b/>
          <w:iCs/>
          <w:sz w:val="28"/>
          <w:szCs w:val="28"/>
          <w:lang w:val="en-IN" w:eastAsia="zh-CN" w:bidi="hi-IN"/>
        </w:rPr>
        <w:t xml:space="preserve">4.1.2 </w:t>
      </w:r>
      <w:bookmarkEnd w:id="25"/>
      <w:proofErr w:type="gramStart"/>
      <w:r w:rsidRPr="00F66BE0">
        <w:rPr>
          <w:rFonts w:ascii="Bookman Old Style" w:hAnsi="Bookman Old Style"/>
          <w:b/>
          <w:iCs/>
          <w:sz w:val="28"/>
          <w:szCs w:val="28"/>
          <w:lang w:eastAsia="zh-CN" w:bidi="hi-IN"/>
        </w:rPr>
        <w:t>NCP  Metric</w:t>
      </w:r>
      <w:proofErr w:type="gramEnd"/>
      <w:r w:rsidRPr="00F66BE0">
        <w:rPr>
          <w:rFonts w:ascii="Bookman Old Style" w:hAnsi="Bookman Old Style"/>
          <w:b/>
          <w:iCs/>
          <w:sz w:val="28"/>
          <w:szCs w:val="28"/>
          <w:lang w:eastAsia="zh-CN" w:bidi="hi-IN"/>
        </w:rPr>
        <w:t xml:space="preserve"> Calculations </w:t>
      </w:r>
    </w:p>
    <w:p w14:paraId="0C539AC9" w14:textId="77777777" w:rsidR="006A395F" w:rsidRPr="00F66BE0" w:rsidRDefault="006A395F" w:rsidP="00B95FEB">
      <w:pPr>
        <w:widowControl w:val="0"/>
        <w:suppressAutoHyphens/>
        <w:spacing w:line="360" w:lineRule="auto"/>
        <w:jc w:val="both"/>
        <w:rPr>
          <w:rFonts w:ascii="Bookman Old Style" w:eastAsia="Droid Sans Fallback" w:hAnsi="Bookman Old Style"/>
          <w:color w:val="00000A"/>
          <w:lang w:eastAsia="zh-CN" w:bidi="hi-IN"/>
        </w:rPr>
      </w:pPr>
      <w:r w:rsidRPr="00F66BE0">
        <w:rPr>
          <w:rFonts w:ascii="Bookman Old Style" w:eastAsia="Droid Sans Fallback" w:hAnsi="Bookman Old Style"/>
          <w:color w:val="00000A"/>
          <w:lang w:eastAsia="zh-CN" w:bidi="hi-IN"/>
        </w:rPr>
        <w:t xml:space="preserve">NCP calculation can be done in various ways. They are </w:t>
      </w:r>
    </w:p>
    <w:p w14:paraId="7E65B9B4" w14:textId="77777777" w:rsidR="006A395F" w:rsidRPr="00F66BE0" w:rsidRDefault="006A395F" w:rsidP="00B95FEB">
      <w:pPr>
        <w:widowControl w:val="0"/>
        <w:numPr>
          <w:ilvl w:val="0"/>
          <w:numId w:val="4"/>
        </w:numPr>
        <w:suppressAutoHyphens/>
        <w:spacing w:line="360" w:lineRule="auto"/>
        <w:jc w:val="both"/>
        <w:rPr>
          <w:rFonts w:ascii="Bookman Old Style" w:eastAsia="Droid Sans Fallback" w:hAnsi="Bookman Old Style"/>
          <w:color w:val="00000A"/>
          <w:lang w:eastAsia="zh-CN" w:bidi="hi-IN"/>
        </w:rPr>
      </w:pPr>
      <w:r w:rsidRPr="00F66BE0">
        <w:rPr>
          <w:rFonts w:ascii="Bookman Old Style" w:eastAsia="Droid Sans Fallback" w:hAnsi="Bookman Old Style"/>
          <w:color w:val="00000A"/>
          <w:lang w:eastAsia="zh-CN" w:bidi="hi-IN"/>
        </w:rPr>
        <w:t>Linear Regression</w:t>
      </w:r>
    </w:p>
    <w:p w14:paraId="1F92206F" w14:textId="77777777" w:rsidR="006A395F" w:rsidRPr="00F66BE0" w:rsidRDefault="006A395F" w:rsidP="00B95FEB">
      <w:pPr>
        <w:widowControl w:val="0"/>
        <w:numPr>
          <w:ilvl w:val="0"/>
          <w:numId w:val="4"/>
        </w:numPr>
        <w:suppressAutoHyphens/>
        <w:spacing w:line="360" w:lineRule="auto"/>
        <w:jc w:val="both"/>
        <w:rPr>
          <w:rFonts w:ascii="Bookman Old Style" w:eastAsia="Droid Sans Fallback" w:hAnsi="Bookman Old Style"/>
          <w:color w:val="00000A"/>
          <w:lang w:eastAsia="zh-CN" w:bidi="hi-IN"/>
        </w:rPr>
      </w:pPr>
      <w:r w:rsidRPr="00F66BE0">
        <w:rPr>
          <w:rFonts w:ascii="Bookman Old Style" w:eastAsia="Droid Sans Fallback" w:hAnsi="Bookman Old Style"/>
          <w:color w:val="00000A"/>
          <w:lang w:eastAsia="zh-CN" w:bidi="hi-IN"/>
        </w:rPr>
        <w:t>Sample Diversity Factor Method</w:t>
      </w:r>
    </w:p>
    <w:p w14:paraId="43F3077C" w14:textId="77777777" w:rsidR="006A395F" w:rsidRPr="00F66BE0" w:rsidRDefault="006A395F" w:rsidP="00B95FEB">
      <w:pPr>
        <w:widowControl w:val="0"/>
        <w:numPr>
          <w:ilvl w:val="0"/>
          <w:numId w:val="4"/>
        </w:numPr>
        <w:suppressAutoHyphens/>
        <w:spacing w:line="360" w:lineRule="auto"/>
        <w:jc w:val="both"/>
        <w:rPr>
          <w:rFonts w:ascii="Bookman Old Style" w:eastAsia="Droid Sans Fallback" w:hAnsi="Bookman Old Style"/>
          <w:color w:val="00000A"/>
          <w:lang w:eastAsia="zh-CN" w:bidi="hi-IN"/>
        </w:rPr>
      </w:pPr>
      <w:r w:rsidRPr="00F66BE0">
        <w:rPr>
          <w:rFonts w:ascii="Bookman Old Style" w:eastAsia="Droid Sans Fallback" w:hAnsi="Bookman Old Style"/>
          <w:color w:val="00000A"/>
          <w:lang w:eastAsia="zh-CN" w:bidi="hi-IN"/>
        </w:rPr>
        <w:t>Mean per Unit</w:t>
      </w:r>
    </w:p>
    <w:p w14:paraId="1E48FE37" w14:textId="77777777" w:rsidR="006A395F" w:rsidRPr="00F66BE0" w:rsidRDefault="006A395F" w:rsidP="00B95FEB">
      <w:pPr>
        <w:spacing w:line="360" w:lineRule="auto"/>
        <w:ind w:left="720"/>
        <w:jc w:val="both"/>
        <w:rPr>
          <w:rFonts w:ascii="Bookman Old Style" w:hAnsi="Bookman Old Style"/>
          <w:lang w:eastAsia="en-IN"/>
        </w:rPr>
      </w:pPr>
    </w:p>
    <w:p w14:paraId="3C912B6A" w14:textId="640A328D" w:rsidR="008B34A4" w:rsidRPr="00F66BE0" w:rsidRDefault="00824904" w:rsidP="00B95FEB">
      <w:pPr>
        <w:spacing w:line="360" w:lineRule="auto"/>
        <w:jc w:val="both"/>
        <w:rPr>
          <w:rFonts w:ascii="Bookman Old Style" w:hAnsi="Bookman Old Style"/>
          <w:b/>
          <w:sz w:val="28"/>
          <w:szCs w:val="28"/>
          <w:lang w:eastAsia="en-IN"/>
        </w:rPr>
      </w:pPr>
      <w:r w:rsidRPr="00F66BE0">
        <w:rPr>
          <w:rFonts w:ascii="Bookman Old Style" w:hAnsi="Bookman Old Style"/>
          <w:b/>
          <w:sz w:val="28"/>
          <w:szCs w:val="28"/>
          <w:lang w:eastAsia="en-IN"/>
        </w:rPr>
        <w:t>4.2</w:t>
      </w:r>
      <w:r w:rsidR="008B34A4" w:rsidRPr="00F66BE0">
        <w:rPr>
          <w:rFonts w:ascii="Bookman Old Style" w:hAnsi="Bookman Old Style"/>
          <w:b/>
          <w:sz w:val="28"/>
          <w:szCs w:val="28"/>
          <w:lang w:eastAsia="en-IN"/>
        </w:rPr>
        <w:t xml:space="preserve"> K-Anonymity Using Graph Theory</w:t>
      </w:r>
    </w:p>
    <w:p w14:paraId="310A089B" w14:textId="3186BFA5" w:rsidR="00001051" w:rsidRPr="00F66BE0" w:rsidRDefault="00001051" w:rsidP="00B95FEB">
      <w:pPr>
        <w:spacing w:line="360" w:lineRule="auto"/>
        <w:jc w:val="both"/>
        <w:rPr>
          <w:rFonts w:ascii="Bookman Old Style" w:hAnsi="Bookman Old Style"/>
          <w:b/>
          <w:sz w:val="28"/>
          <w:szCs w:val="28"/>
          <w:lang w:eastAsia="en-IN"/>
        </w:rPr>
      </w:pPr>
      <w:r w:rsidRPr="00F66BE0">
        <w:rPr>
          <w:rFonts w:ascii="Bookman Old Style" w:hAnsi="Bookman Old Style"/>
          <w:b/>
          <w:sz w:val="28"/>
          <w:szCs w:val="28"/>
          <w:lang w:eastAsia="en-IN"/>
        </w:rPr>
        <w:t xml:space="preserve">4.2.1 The Idea </w:t>
      </w:r>
      <w:proofErr w:type="gramStart"/>
      <w:r w:rsidRPr="00F66BE0">
        <w:rPr>
          <w:rFonts w:ascii="Bookman Old Style" w:hAnsi="Bookman Old Style"/>
          <w:b/>
          <w:sz w:val="28"/>
          <w:szCs w:val="28"/>
          <w:lang w:eastAsia="en-IN"/>
        </w:rPr>
        <w:t>And</w:t>
      </w:r>
      <w:proofErr w:type="gramEnd"/>
      <w:r w:rsidRPr="00F66BE0">
        <w:rPr>
          <w:rFonts w:ascii="Bookman Old Style" w:hAnsi="Bookman Old Style"/>
          <w:b/>
          <w:sz w:val="28"/>
          <w:szCs w:val="28"/>
          <w:lang w:eastAsia="en-IN"/>
        </w:rPr>
        <w:t xml:space="preserve"> Pseudo Code</w:t>
      </w:r>
    </w:p>
    <w:p w14:paraId="21481809" w14:textId="38DA5DA7" w:rsidR="006A395F" w:rsidRPr="00F66BE0" w:rsidRDefault="008B34A4" w:rsidP="00B95FEB">
      <w:pPr>
        <w:spacing w:line="360" w:lineRule="auto"/>
        <w:jc w:val="both"/>
        <w:rPr>
          <w:rFonts w:ascii="Bookman Old Style" w:hAnsi="Bookman Old Style"/>
          <w:lang w:eastAsia="en-IN"/>
        </w:rPr>
      </w:pPr>
      <w:r w:rsidRPr="00F66BE0">
        <w:rPr>
          <w:rFonts w:ascii="Bookman Old Style" w:hAnsi="Bookman Old Style"/>
          <w:lang w:eastAsia="en-IN"/>
        </w:rPr>
        <w:t>This algorithm considers the records in the table as nodes of a graph. The nodes are connected with weighted edges denoting the amount of information loss when two nodes are combined to form a merged node. The algorithm consists of two stages.</w:t>
      </w:r>
    </w:p>
    <w:p w14:paraId="3F75B5C4" w14:textId="5ACE9083" w:rsidR="008B34A4" w:rsidRPr="00F66BE0" w:rsidRDefault="008B34A4" w:rsidP="00B95FEB">
      <w:pPr>
        <w:spacing w:line="360" w:lineRule="auto"/>
        <w:jc w:val="both"/>
        <w:rPr>
          <w:rFonts w:ascii="Bookman Old Style" w:hAnsi="Bookman Old Style"/>
          <w:lang w:eastAsia="en-IN"/>
        </w:rPr>
      </w:pPr>
      <w:r w:rsidRPr="00F66BE0">
        <w:rPr>
          <w:rFonts w:ascii="Bookman Old Style" w:hAnsi="Bookman Old Style"/>
          <w:lang w:eastAsia="en-IN"/>
        </w:rPr>
        <w:t xml:space="preserve">In the first step n/k random seed vertices are chosen . Every non seed vertex is iterated and placed into the group that is best for it with minimum amount of information loss. After first step the output would be  n/k groups or merged nodes. </w:t>
      </w:r>
    </w:p>
    <w:p w14:paraId="3FDD4174" w14:textId="77777777" w:rsidR="00540041" w:rsidRPr="00F66BE0" w:rsidRDefault="00540041" w:rsidP="00B95FEB">
      <w:pPr>
        <w:autoSpaceDE w:val="0"/>
        <w:autoSpaceDN w:val="0"/>
        <w:adjustRightInd w:val="0"/>
        <w:spacing w:line="360" w:lineRule="auto"/>
        <w:jc w:val="both"/>
        <w:rPr>
          <w:rFonts w:ascii="Bookman Old Style" w:hAnsi="Bookman Old Style"/>
        </w:rPr>
      </w:pPr>
    </w:p>
    <w:p w14:paraId="2624CEA4" w14:textId="4F6ABA40" w:rsidR="00540041" w:rsidRPr="00F66BE0" w:rsidRDefault="00540041" w:rsidP="00B95FEB">
      <w:pPr>
        <w:autoSpaceDE w:val="0"/>
        <w:autoSpaceDN w:val="0"/>
        <w:adjustRightInd w:val="0"/>
        <w:spacing w:line="360" w:lineRule="auto"/>
        <w:jc w:val="both"/>
        <w:rPr>
          <w:rFonts w:ascii="Bookman Old Style" w:hAnsi="Bookman Old Style"/>
        </w:rPr>
      </w:pPr>
      <w:r w:rsidRPr="00F66BE0">
        <w:rPr>
          <w:rFonts w:ascii="Bookman Old Style" w:hAnsi="Bookman Old Style"/>
        </w:rPr>
        <w:t xml:space="preserve">In the second step the records in the groups are redistributed such that each group has no less than k records so that the k-anonymity condition would be satisfied. This </w:t>
      </w:r>
      <w:r w:rsidRPr="00F66BE0">
        <w:rPr>
          <w:rFonts w:ascii="Bookman Old Style" w:hAnsi="Bookman Old Style"/>
        </w:rPr>
        <w:lastRenderedPageBreak/>
        <w:t>is done through removing farthest records from groups having more than k records and moving those records to groups having less than k records. The pseudocode is given below</w:t>
      </w:r>
    </w:p>
    <w:p w14:paraId="23780BD5" w14:textId="77777777" w:rsidR="00540041" w:rsidRPr="00F66BE0" w:rsidRDefault="00540041" w:rsidP="00B95FEB">
      <w:pPr>
        <w:autoSpaceDE w:val="0"/>
        <w:autoSpaceDN w:val="0"/>
        <w:adjustRightInd w:val="0"/>
        <w:spacing w:line="360" w:lineRule="auto"/>
        <w:jc w:val="both"/>
        <w:rPr>
          <w:rFonts w:ascii="Bookman Old Style" w:hAnsi="Bookman Old Style"/>
        </w:rPr>
      </w:pPr>
    </w:p>
    <w:p w14:paraId="36B8F163" w14:textId="77777777" w:rsidR="00540041" w:rsidRPr="00F66BE0" w:rsidRDefault="00540041" w:rsidP="00B95FEB">
      <w:pPr>
        <w:autoSpaceDE w:val="0"/>
        <w:autoSpaceDN w:val="0"/>
        <w:adjustRightInd w:val="0"/>
        <w:spacing w:line="360" w:lineRule="auto"/>
        <w:jc w:val="both"/>
        <w:rPr>
          <w:rFonts w:ascii="Bookman Old Style" w:hAnsi="Bookman Old Style"/>
        </w:rPr>
      </w:pPr>
      <w:r w:rsidRPr="00F66BE0">
        <w:rPr>
          <w:rFonts w:ascii="Bookman Old Style" w:hAnsi="Bookman Old Style"/>
          <w:b/>
        </w:rPr>
        <w:t>Input</w:t>
      </w:r>
      <w:r w:rsidRPr="00F66BE0">
        <w:rPr>
          <w:rFonts w:ascii="Bookman Old Style" w:hAnsi="Bookman Old Style"/>
        </w:rPr>
        <w:t>: a partitioning P = {P</w:t>
      </w:r>
      <w:r w:rsidRPr="00F66BE0">
        <w:rPr>
          <w:rFonts w:ascii="Bookman Old Style" w:hAnsi="Bookman Old Style"/>
          <w:vertAlign w:val="subscript"/>
        </w:rPr>
        <w:t>1</w:t>
      </w:r>
      <w:r w:rsidRPr="00F66BE0">
        <w:rPr>
          <w:rFonts w:ascii="Bookman Old Style" w:hAnsi="Bookman Old Style"/>
        </w:rPr>
        <w:t>, . . . , P</w:t>
      </w:r>
      <w:r w:rsidRPr="00F66BE0">
        <w:rPr>
          <w:rFonts w:ascii="Bookman Old Style" w:hAnsi="Bookman Old Style"/>
          <w:vertAlign w:val="subscript"/>
        </w:rPr>
        <w:t>p</w:t>
      </w:r>
      <w:r w:rsidRPr="00F66BE0">
        <w:rPr>
          <w:rFonts w:ascii="Bookman Old Style" w:hAnsi="Bookman Old Style"/>
        </w:rPr>
        <w:t>} of T</w:t>
      </w:r>
    </w:p>
    <w:p w14:paraId="701125B9" w14:textId="77777777" w:rsidR="00540041" w:rsidRPr="00F66BE0" w:rsidRDefault="00540041" w:rsidP="00B95FEB">
      <w:pPr>
        <w:autoSpaceDE w:val="0"/>
        <w:autoSpaceDN w:val="0"/>
        <w:adjustRightInd w:val="0"/>
        <w:spacing w:line="360" w:lineRule="auto"/>
        <w:jc w:val="both"/>
        <w:rPr>
          <w:rFonts w:ascii="Bookman Old Style" w:hAnsi="Bookman Old Style"/>
        </w:rPr>
      </w:pPr>
      <w:r w:rsidRPr="00F66BE0">
        <w:rPr>
          <w:rFonts w:ascii="Bookman Old Style" w:hAnsi="Bookman Old Style"/>
          <w:b/>
        </w:rPr>
        <w:t>Output</w:t>
      </w:r>
      <w:r w:rsidRPr="00F66BE0">
        <w:rPr>
          <w:rFonts w:ascii="Bookman Old Style" w:hAnsi="Bookman Old Style"/>
        </w:rPr>
        <w:t>: an adjusted partitioning P = {P</w:t>
      </w:r>
      <w:r w:rsidRPr="00F66BE0">
        <w:rPr>
          <w:rFonts w:ascii="Bookman Old Style" w:hAnsi="Bookman Old Style"/>
          <w:vertAlign w:val="subscript"/>
        </w:rPr>
        <w:t>1</w:t>
      </w:r>
      <w:r w:rsidRPr="00F66BE0">
        <w:rPr>
          <w:rFonts w:ascii="Bookman Old Style" w:hAnsi="Bookman Old Style"/>
        </w:rPr>
        <w:t>, . . . , P</w:t>
      </w:r>
      <w:r w:rsidRPr="00F66BE0">
        <w:rPr>
          <w:rFonts w:ascii="Bookman Old Style" w:hAnsi="Bookman Old Style"/>
          <w:vertAlign w:val="subscript"/>
        </w:rPr>
        <w:t>p</w:t>
      </w:r>
      <w:r w:rsidRPr="00F66BE0">
        <w:rPr>
          <w:rFonts w:ascii="Bookman Old Style" w:hAnsi="Bookman Old Style"/>
        </w:rPr>
        <w:t>} of T</w:t>
      </w:r>
    </w:p>
    <w:p w14:paraId="5CE12457" w14:textId="77777777" w:rsidR="00540041" w:rsidRPr="00F66BE0" w:rsidRDefault="00540041" w:rsidP="00B95FEB">
      <w:pPr>
        <w:autoSpaceDE w:val="0"/>
        <w:autoSpaceDN w:val="0"/>
        <w:adjustRightInd w:val="0"/>
        <w:spacing w:line="360" w:lineRule="auto"/>
        <w:jc w:val="both"/>
        <w:rPr>
          <w:rFonts w:ascii="Bookman Old Style" w:hAnsi="Bookman Old Style"/>
        </w:rPr>
      </w:pPr>
      <w:r w:rsidRPr="00F66BE0">
        <w:rPr>
          <w:rFonts w:ascii="Bookman Old Style" w:hAnsi="Bookman Old Style"/>
        </w:rPr>
        <w:t xml:space="preserve">1. Let R := </w:t>
      </w:r>
      <w:r w:rsidRPr="00F66BE0">
        <w:rPr>
          <w:rFonts w:ascii="Cambria Math" w:hAnsi="Cambria Math" w:cs="Cambria Math"/>
        </w:rPr>
        <w:t>∅</w:t>
      </w:r>
      <w:r w:rsidRPr="00F66BE0">
        <w:rPr>
          <w:rFonts w:ascii="Bookman Old Style" w:hAnsi="Bookman Old Style"/>
        </w:rPr>
        <w:t>;</w:t>
      </w:r>
    </w:p>
    <w:p w14:paraId="443BFA71" w14:textId="77777777" w:rsidR="00540041" w:rsidRPr="00F66BE0" w:rsidRDefault="00540041" w:rsidP="00B95FEB">
      <w:pPr>
        <w:autoSpaceDE w:val="0"/>
        <w:autoSpaceDN w:val="0"/>
        <w:adjustRightInd w:val="0"/>
        <w:spacing w:line="360" w:lineRule="auto"/>
        <w:jc w:val="both"/>
        <w:rPr>
          <w:rFonts w:ascii="Bookman Old Style" w:hAnsi="Bookman Old Style"/>
        </w:rPr>
      </w:pPr>
      <w:r w:rsidRPr="00F66BE0">
        <w:rPr>
          <w:rFonts w:ascii="Bookman Old Style" w:hAnsi="Bookman Old Style"/>
        </w:rPr>
        <w:t xml:space="preserve">2. For each group P </w:t>
      </w:r>
      <w:r w:rsidRPr="00F66BE0">
        <w:rPr>
          <w:rFonts w:ascii="Cambria Math" w:hAnsi="Cambria Math" w:cs="Cambria Math"/>
        </w:rPr>
        <w:t>∈</w:t>
      </w:r>
      <w:r w:rsidRPr="00F66BE0">
        <w:rPr>
          <w:rFonts w:ascii="Bookman Old Style" w:hAnsi="Bookman Old Style"/>
        </w:rPr>
        <w:t xml:space="preserve"> P do</w:t>
      </w:r>
    </w:p>
    <w:p w14:paraId="4C039CEA" w14:textId="77777777" w:rsidR="00540041" w:rsidRPr="00F66BE0" w:rsidRDefault="00540041" w:rsidP="00B95FEB">
      <w:pPr>
        <w:autoSpaceDE w:val="0"/>
        <w:autoSpaceDN w:val="0"/>
        <w:adjustRightInd w:val="0"/>
        <w:spacing w:line="360" w:lineRule="auto"/>
        <w:jc w:val="both"/>
        <w:rPr>
          <w:rFonts w:ascii="Bookman Old Style" w:hAnsi="Bookman Old Style"/>
        </w:rPr>
      </w:pPr>
      <w:r w:rsidRPr="00F66BE0">
        <w:rPr>
          <w:rFonts w:ascii="Bookman Old Style" w:hAnsi="Bookman Old Style"/>
        </w:rPr>
        <w:t>3. if |P | &gt; k then</w:t>
      </w:r>
    </w:p>
    <w:p w14:paraId="41A78B02" w14:textId="7083FF95" w:rsidR="00540041" w:rsidRPr="00F66BE0" w:rsidRDefault="00540041" w:rsidP="00B95FEB">
      <w:pPr>
        <w:autoSpaceDE w:val="0"/>
        <w:autoSpaceDN w:val="0"/>
        <w:adjustRightInd w:val="0"/>
        <w:spacing w:line="360" w:lineRule="auto"/>
        <w:jc w:val="both"/>
        <w:rPr>
          <w:rFonts w:ascii="Bookman Old Style" w:hAnsi="Bookman Old Style"/>
        </w:rPr>
      </w:pPr>
      <w:r w:rsidRPr="00F66BE0">
        <w:rPr>
          <w:rFonts w:ascii="Bookman Old Style" w:hAnsi="Bookman Old Style"/>
        </w:rPr>
        <w:t>4. Sort vertices in P by distance to P ’s centroid;</w:t>
      </w:r>
    </w:p>
    <w:p w14:paraId="538CA8F0" w14:textId="77777777" w:rsidR="00540041" w:rsidRPr="00F66BE0" w:rsidRDefault="00540041" w:rsidP="00B95FEB">
      <w:pPr>
        <w:autoSpaceDE w:val="0"/>
        <w:autoSpaceDN w:val="0"/>
        <w:adjustRightInd w:val="0"/>
        <w:spacing w:line="360" w:lineRule="auto"/>
        <w:jc w:val="both"/>
        <w:rPr>
          <w:rFonts w:ascii="Bookman Old Style" w:hAnsi="Bookman Old Style"/>
        </w:rPr>
      </w:pPr>
      <w:r w:rsidRPr="00F66BE0">
        <w:rPr>
          <w:rFonts w:ascii="Bookman Old Style" w:hAnsi="Bookman Old Style"/>
        </w:rPr>
        <w:t>5. While (|P | &gt; k) do</w:t>
      </w:r>
    </w:p>
    <w:p w14:paraId="5639D787" w14:textId="3F9E1D06" w:rsidR="00540041" w:rsidRPr="00F66BE0" w:rsidRDefault="00540041" w:rsidP="00B95FEB">
      <w:pPr>
        <w:autoSpaceDE w:val="0"/>
        <w:autoSpaceDN w:val="0"/>
        <w:adjustRightInd w:val="0"/>
        <w:spacing w:line="360" w:lineRule="auto"/>
        <w:jc w:val="both"/>
        <w:rPr>
          <w:rFonts w:ascii="Bookman Old Style" w:hAnsi="Bookman Old Style"/>
        </w:rPr>
      </w:pPr>
      <w:r w:rsidRPr="00F66BE0">
        <w:rPr>
          <w:rFonts w:ascii="Bookman Old Style" w:hAnsi="Bookman Old Style"/>
        </w:rPr>
        <w:t xml:space="preserve">6. r </w:t>
      </w:r>
      <w:r w:rsidRPr="00F66BE0">
        <w:rPr>
          <w:rFonts w:ascii="Cambria Math" w:hAnsi="Cambria Math" w:cs="Cambria Math"/>
        </w:rPr>
        <w:t>∈</w:t>
      </w:r>
      <w:r w:rsidRPr="00F66BE0">
        <w:rPr>
          <w:rFonts w:ascii="Bookman Old Style" w:hAnsi="Bookman Old Style"/>
        </w:rPr>
        <w:t xml:space="preserve"> P is the vertex farthest from P ’s centroid;</w:t>
      </w:r>
    </w:p>
    <w:p w14:paraId="040E35CE" w14:textId="77777777" w:rsidR="00540041" w:rsidRPr="00F66BE0" w:rsidRDefault="00540041" w:rsidP="00B95FEB">
      <w:pPr>
        <w:autoSpaceDE w:val="0"/>
        <w:autoSpaceDN w:val="0"/>
        <w:adjustRightInd w:val="0"/>
        <w:spacing w:line="360" w:lineRule="auto"/>
        <w:jc w:val="both"/>
        <w:rPr>
          <w:rFonts w:ascii="Bookman Old Style" w:hAnsi="Bookman Old Style"/>
        </w:rPr>
      </w:pPr>
      <w:r w:rsidRPr="00F66BE0">
        <w:rPr>
          <w:rFonts w:ascii="Bookman Old Style" w:hAnsi="Bookman Old Style"/>
        </w:rPr>
        <w:t xml:space="preserve">7. Let P := P \ {r}; R := R </w:t>
      </w:r>
      <w:r w:rsidRPr="00F66BE0">
        <w:rPr>
          <w:rFonts w:ascii="Cambria Math" w:hAnsi="Cambria Math" w:cs="Cambria Math"/>
        </w:rPr>
        <w:t>∪</w:t>
      </w:r>
      <w:r w:rsidRPr="00F66BE0">
        <w:rPr>
          <w:rFonts w:ascii="Bookman Old Style" w:hAnsi="Bookman Old Style"/>
        </w:rPr>
        <w:t xml:space="preserve"> {r};</w:t>
      </w:r>
    </w:p>
    <w:p w14:paraId="3032D88F" w14:textId="77777777" w:rsidR="00540041" w:rsidRPr="00F66BE0" w:rsidRDefault="00540041" w:rsidP="00B95FEB">
      <w:pPr>
        <w:autoSpaceDE w:val="0"/>
        <w:autoSpaceDN w:val="0"/>
        <w:adjustRightInd w:val="0"/>
        <w:spacing w:line="360" w:lineRule="auto"/>
        <w:jc w:val="both"/>
        <w:rPr>
          <w:rFonts w:ascii="Bookman Old Style" w:hAnsi="Bookman Old Style"/>
        </w:rPr>
      </w:pPr>
      <w:r w:rsidRPr="00F66BE0">
        <w:rPr>
          <w:rFonts w:ascii="Bookman Old Style" w:hAnsi="Bookman Old Style"/>
        </w:rPr>
        <w:t>8. End of While</w:t>
      </w:r>
    </w:p>
    <w:p w14:paraId="29AAACAF" w14:textId="77777777" w:rsidR="00540041" w:rsidRPr="00F66BE0" w:rsidRDefault="00540041" w:rsidP="00B95FEB">
      <w:pPr>
        <w:autoSpaceDE w:val="0"/>
        <w:autoSpaceDN w:val="0"/>
        <w:adjustRightInd w:val="0"/>
        <w:spacing w:line="360" w:lineRule="auto"/>
        <w:jc w:val="both"/>
        <w:rPr>
          <w:rFonts w:ascii="Bookman Old Style" w:hAnsi="Bookman Old Style"/>
        </w:rPr>
      </w:pPr>
      <w:r w:rsidRPr="00F66BE0">
        <w:rPr>
          <w:rFonts w:ascii="Bookman Old Style" w:hAnsi="Bookman Old Style"/>
        </w:rPr>
        <w:t>9. else if |P | &lt; k then</w:t>
      </w:r>
    </w:p>
    <w:p w14:paraId="13AF7B09" w14:textId="77777777" w:rsidR="00540041" w:rsidRPr="00F66BE0" w:rsidRDefault="00540041" w:rsidP="00B95FEB">
      <w:pPr>
        <w:autoSpaceDE w:val="0"/>
        <w:autoSpaceDN w:val="0"/>
        <w:adjustRightInd w:val="0"/>
        <w:spacing w:line="360" w:lineRule="auto"/>
        <w:jc w:val="both"/>
        <w:rPr>
          <w:rFonts w:ascii="Bookman Old Style" w:hAnsi="Bookman Old Style"/>
        </w:rPr>
      </w:pPr>
      <w:r w:rsidRPr="00F66BE0">
        <w:rPr>
          <w:rFonts w:ascii="Bookman Old Style" w:hAnsi="Bookman Old Style"/>
        </w:rPr>
        <w:t>10. P = P \ {P };</w:t>
      </w:r>
    </w:p>
    <w:p w14:paraId="4E0FCA5B" w14:textId="77777777" w:rsidR="00540041" w:rsidRPr="00F66BE0" w:rsidRDefault="00540041" w:rsidP="00B95FEB">
      <w:pPr>
        <w:autoSpaceDE w:val="0"/>
        <w:autoSpaceDN w:val="0"/>
        <w:adjustRightInd w:val="0"/>
        <w:spacing w:line="360" w:lineRule="auto"/>
        <w:jc w:val="both"/>
        <w:rPr>
          <w:rFonts w:ascii="Bookman Old Style" w:hAnsi="Bookman Old Style"/>
        </w:rPr>
      </w:pPr>
      <w:r w:rsidRPr="00F66BE0">
        <w:rPr>
          <w:rFonts w:ascii="Bookman Old Style" w:hAnsi="Bookman Old Style"/>
        </w:rPr>
        <w:t xml:space="preserve">11. R = R </w:t>
      </w:r>
      <w:r w:rsidRPr="00F66BE0">
        <w:rPr>
          <w:rFonts w:ascii="Cambria Math" w:hAnsi="Cambria Math" w:cs="Cambria Math"/>
        </w:rPr>
        <w:t>∪</w:t>
      </w:r>
      <w:r w:rsidRPr="00F66BE0">
        <w:rPr>
          <w:rFonts w:ascii="Bookman Old Style" w:hAnsi="Bookman Old Style"/>
        </w:rPr>
        <w:t xml:space="preserve"> P ;</w:t>
      </w:r>
    </w:p>
    <w:p w14:paraId="4ED2E6D7" w14:textId="77777777" w:rsidR="00540041" w:rsidRPr="00F66BE0" w:rsidRDefault="00540041" w:rsidP="00B95FEB">
      <w:pPr>
        <w:autoSpaceDE w:val="0"/>
        <w:autoSpaceDN w:val="0"/>
        <w:adjustRightInd w:val="0"/>
        <w:spacing w:line="360" w:lineRule="auto"/>
        <w:jc w:val="both"/>
        <w:rPr>
          <w:rFonts w:ascii="Bookman Old Style" w:hAnsi="Bookman Old Style"/>
        </w:rPr>
      </w:pPr>
      <w:r w:rsidRPr="00F66BE0">
        <w:rPr>
          <w:rFonts w:ascii="Bookman Old Style" w:hAnsi="Bookman Old Style"/>
        </w:rPr>
        <w:t>12. End if</w:t>
      </w:r>
    </w:p>
    <w:p w14:paraId="0BEEA186" w14:textId="77777777" w:rsidR="00540041" w:rsidRPr="00F66BE0" w:rsidRDefault="00540041" w:rsidP="00B95FEB">
      <w:pPr>
        <w:autoSpaceDE w:val="0"/>
        <w:autoSpaceDN w:val="0"/>
        <w:adjustRightInd w:val="0"/>
        <w:spacing w:line="360" w:lineRule="auto"/>
        <w:jc w:val="both"/>
        <w:rPr>
          <w:rFonts w:ascii="Bookman Old Style" w:hAnsi="Bookman Old Style"/>
        </w:rPr>
      </w:pPr>
      <w:r w:rsidRPr="00F66BE0">
        <w:rPr>
          <w:rFonts w:ascii="Bookman Old Style" w:hAnsi="Bookman Old Style"/>
        </w:rPr>
        <w:t>13. End of For</w:t>
      </w:r>
    </w:p>
    <w:p w14:paraId="5CB735DE" w14:textId="77777777" w:rsidR="00540041" w:rsidRPr="00F66BE0" w:rsidRDefault="00540041" w:rsidP="00B95FEB">
      <w:pPr>
        <w:autoSpaceDE w:val="0"/>
        <w:autoSpaceDN w:val="0"/>
        <w:adjustRightInd w:val="0"/>
        <w:spacing w:line="360" w:lineRule="auto"/>
        <w:jc w:val="both"/>
        <w:rPr>
          <w:rFonts w:ascii="Bookman Old Style" w:hAnsi="Bookman Old Style"/>
        </w:rPr>
      </w:pPr>
      <w:r w:rsidRPr="00F66BE0">
        <w:rPr>
          <w:rFonts w:ascii="Bookman Old Style" w:hAnsi="Bookman Old Style"/>
        </w:rPr>
        <w:t xml:space="preserve">14. P = P </w:t>
      </w:r>
      <w:r w:rsidRPr="00F66BE0">
        <w:rPr>
          <w:rFonts w:ascii="Cambria Math" w:hAnsi="Cambria Math" w:cs="Cambria Math"/>
        </w:rPr>
        <w:t>∪</w:t>
      </w:r>
      <w:r w:rsidRPr="00F66BE0">
        <w:rPr>
          <w:rFonts w:ascii="Bookman Old Style" w:hAnsi="Bookman Old Style"/>
        </w:rPr>
        <w:t xml:space="preserve"> R;</w:t>
      </w:r>
    </w:p>
    <w:p w14:paraId="4C781B37" w14:textId="77777777" w:rsidR="00540041" w:rsidRPr="00F66BE0" w:rsidRDefault="00540041" w:rsidP="00B95FEB">
      <w:pPr>
        <w:autoSpaceDE w:val="0"/>
        <w:autoSpaceDN w:val="0"/>
        <w:adjustRightInd w:val="0"/>
        <w:spacing w:line="360" w:lineRule="auto"/>
        <w:jc w:val="both"/>
        <w:rPr>
          <w:rFonts w:ascii="Bookman Old Style" w:hAnsi="Bookman Old Style"/>
        </w:rPr>
      </w:pPr>
    </w:p>
    <w:p w14:paraId="5991822D" w14:textId="77777777" w:rsidR="00540041" w:rsidRPr="00F66BE0" w:rsidRDefault="00540041" w:rsidP="00B95FEB">
      <w:pPr>
        <w:autoSpaceDE w:val="0"/>
        <w:autoSpaceDN w:val="0"/>
        <w:adjustRightInd w:val="0"/>
        <w:spacing w:line="360" w:lineRule="auto"/>
        <w:jc w:val="both"/>
        <w:rPr>
          <w:rFonts w:ascii="Bookman Old Style" w:hAnsi="Bookman Old Style"/>
        </w:rPr>
      </w:pPr>
    </w:p>
    <w:p w14:paraId="03DB9EAE" w14:textId="60EE53B1" w:rsidR="008B34A4" w:rsidRPr="00F66BE0" w:rsidRDefault="00185214" w:rsidP="00B95FEB">
      <w:pPr>
        <w:spacing w:line="360" w:lineRule="auto"/>
        <w:jc w:val="both"/>
        <w:rPr>
          <w:rFonts w:ascii="Bookman Old Style" w:hAnsi="Bookman Old Style"/>
        </w:rPr>
      </w:pPr>
      <w:r w:rsidRPr="00F66BE0">
        <w:rPr>
          <w:rFonts w:ascii="Bookman Old Style" w:hAnsi="Bookman Old Style"/>
        </w:rPr>
        <w:t>The output is made into k-anonymized ordering of records of T done through generalization.</w:t>
      </w:r>
    </w:p>
    <w:p w14:paraId="541C7A69" w14:textId="16D1BBE5" w:rsidR="0045384B" w:rsidRPr="00F66BE0" w:rsidRDefault="0045384B" w:rsidP="00B95FEB">
      <w:pPr>
        <w:spacing w:line="360" w:lineRule="auto"/>
        <w:jc w:val="both"/>
        <w:rPr>
          <w:rFonts w:ascii="Bookman Old Style" w:hAnsi="Bookman Old Style"/>
        </w:rPr>
      </w:pPr>
      <w:r w:rsidRPr="00F66BE0">
        <w:rPr>
          <w:rFonts w:ascii="Bookman Old Style" w:hAnsi="Bookman Old Style"/>
        </w:rPr>
        <w:t>A graphical representation of the steps is shown in the below images in a stepwise manner.</w:t>
      </w:r>
    </w:p>
    <w:p w14:paraId="0721F804" w14:textId="1BE381A1" w:rsidR="0045384B" w:rsidRDefault="0045384B" w:rsidP="00B95FEB">
      <w:pPr>
        <w:spacing w:line="360" w:lineRule="auto"/>
        <w:jc w:val="both"/>
        <w:rPr>
          <w:rFonts w:ascii="Bookman Old Style" w:hAnsi="Bookman Old Style"/>
        </w:rPr>
      </w:pPr>
    </w:p>
    <w:p w14:paraId="6CD276AA" w14:textId="77777777" w:rsidR="003E54E5" w:rsidRDefault="003E54E5" w:rsidP="00B95FEB">
      <w:pPr>
        <w:spacing w:line="360" w:lineRule="auto"/>
        <w:jc w:val="both"/>
        <w:rPr>
          <w:rFonts w:ascii="Bookman Old Style" w:hAnsi="Bookman Old Style"/>
        </w:rPr>
      </w:pPr>
    </w:p>
    <w:p w14:paraId="611F5496" w14:textId="77777777" w:rsidR="003E54E5" w:rsidRDefault="003E54E5" w:rsidP="00B95FEB">
      <w:pPr>
        <w:spacing w:line="360" w:lineRule="auto"/>
        <w:jc w:val="both"/>
        <w:rPr>
          <w:rFonts w:ascii="Bookman Old Style" w:hAnsi="Bookman Old Style"/>
        </w:rPr>
      </w:pPr>
    </w:p>
    <w:p w14:paraId="2312493A" w14:textId="77777777" w:rsidR="003E54E5" w:rsidRDefault="003E54E5" w:rsidP="00B95FEB">
      <w:pPr>
        <w:spacing w:line="360" w:lineRule="auto"/>
        <w:jc w:val="both"/>
        <w:rPr>
          <w:rFonts w:ascii="Bookman Old Style" w:hAnsi="Bookman Old Style"/>
        </w:rPr>
      </w:pPr>
    </w:p>
    <w:p w14:paraId="0F9004F9" w14:textId="77777777" w:rsidR="003E54E5" w:rsidRDefault="003E54E5" w:rsidP="00B95FEB">
      <w:pPr>
        <w:spacing w:line="360" w:lineRule="auto"/>
        <w:jc w:val="both"/>
        <w:rPr>
          <w:rFonts w:ascii="Bookman Old Style" w:hAnsi="Bookman Old Style"/>
        </w:rPr>
      </w:pPr>
    </w:p>
    <w:p w14:paraId="4C58D50C" w14:textId="77777777" w:rsidR="00E85FC7" w:rsidRDefault="00E85FC7" w:rsidP="00B95FEB">
      <w:pPr>
        <w:spacing w:line="360" w:lineRule="auto"/>
        <w:jc w:val="both"/>
        <w:rPr>
          <w:rFonts w:ascii="Bookman Old Style" w:hAnsi="Bookman Old Style"/>
        </w:rPr>
      </w:pPr>
    </w:p>
    <w:p w14:paraId="715EABC7" w14:textId="734CB3BC" w:rsidR="003E54E5" w:rsidRPr="00F66BE0" w:rsidRDefault="003E54E5" w:rsidP="00B95FEB">
      <w:pPr>
        <w:spacing w:line="360" w:lineRule="auto"/>
        <w:jc w:val="both"/>
        <w:rPr>
          <w:rFonts w:ascii="Bookman Old Style" w:hAnsi="Bookman Old Style"/>
        </w:rPr>
      </w:pPr>
      <w:r>
        <w:rPr>
          <w:rFonts w:ascii="Bookman Old Style" w:hAnsi="Bookman Old Style"/>
        </w:rPr>
        <w:lastRenderedPageBreak/>
        <w:t>STEP 1: Consider each record as vertex. Let there be 9 records</w:t>
      </w:r>
    </w:p>
    <w:p w14:paraId="6390FCD0" w14:textId="5311B0DB" w:rsidR="0045384B" w:rsidRPr="00F66BE0" w:rsidRDefault="00CF3178" w:rsidP="00B95FEB">
      <w:pPr>
        <w:spacing w:line="360" w:lineRule="auto"/>
        <w:jc w:val="both"/>
        <w:rPr>
          <w:rFonts w:ascii="Bookman Old Style" w:hAnsi="Bookman Old Style"/>
          <w:lang w:eastAsia="en-IN"/>
        </w:rPr>
      </w:pPr>
      <w:r>
        <w:rPr>
          <w:rFonts w:ascii="Bookman Old Style" w:hAnsi="Bookman Old Style"/>
          <w:lang w:eastAsia="en-IN"/>
        </w:rPr>
        <w:pict w14:anchorId="361D3B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7.9pt;height:279.85pt">
            <v:imagedata r:id="rId18" o:title="graph1"/>
          </v:shape>
        </w:pict>
      </w:r>
    </w:p>
    <w:p w14:paraId="754154A0" w14:textId="7D838A41" w:rsidR="003E54E5" w:rsidRDefault="003E54E5" w:rsidP="00E85FC7">
      <w:pPr>
        <w:spacing w:line="360" w:lineRule="auto"/>
        <w:jc w:val="both"/>
        <w:rPr>
          <w:rFonts w:ascii="Bookman Old Style" w:hAnsi="Bookman Old Style"/>
          <w:lang w:eastAsia="en-IN"/>
        </w:rPr>
      </w:pPr>
      <w:r>
        <w:rPr>
          <w:rFonts w:ascii="Bookman Old Style" w:hAnsi="Bookman Old Style"/>
          <w:lang w:eastAsia="en-IN"/>
        </w:rPr>
        <w:t xml:space="preserve">STEP 2: </w:t>
      </w:r>
    </w:p>
    <w:p w14:paraId="37535E0B" w14:textId="665865D3" w:rsidR="008251F4" w:rsidRDefault="003E54E5" w:rsidP="00E85FC7">
      <w:pPr>
        <w:spacing w:line="360" w:lineRule="auto"/>
        <w:jc w:val="both"/>
        <w:rPr>
          <w:rFonts w:ascii="Bookman Old Style" w:hAnsi="Bookman Old Style"/>
          <w:lang w:eastAsia="en-IN"/>
        </w:rPr>
      </w:pPr>
      <w:r>
        <w:rPr>
          <w:rFonts w:ascii="Bookman Old Style" w:hAnsi="Bookman Old Style"/>
          <w:lang w:eastAsia="en-IN"/>
        </w:rPr>
        <w:t xml:space="preserve">Here </w:t>
      </w:r>
      <w:proofErr w:type="spellStart"/>
      <w:r>
        <w:rPr>
          <w:rFonts w:ascii="Bookman Old Style" w:hAnsi="Bookman Old Style"/>
          <w:lang w:eastAsia="en-IN"/>
        </w:rPr>
        <w:t>no.of</w:t>
      </w:r>
      <w:proofErr w:type="spellEnd"/>
      <w:r>
        <w:rPr>
          <w:rFonts w:ascii="Bookman Old Style" w:hAnsi="Bookman Old Style"/>
          <w:lang w:eastAsia="en-IN"/>
        </w:rPr>
        <w:t xml:space="preserve"> records n=9 and k=3 </w:t>
      </w:r>
    </w:p>
    <w:p w14:paraId="6847387A" w14:textId="0F4E7E95" w:rsidR="003E54E5" w:rsidRDefault="003E54E5" w:rsidP="00E85FC7">
      <w:pPr>
        <w:spacing w:line="360" w:lineRule="auto"/>
        <w:jc w:val="both"/>
        <w:rPr>
          <w:rFonts w:ascii="Bookman Old Style" w:hAnsi="Bookman Old Style"/>
          <w:lang w:eastAsia="en-IN"/>
        </w:rPr>
      </w:pPr>
      <w:r>
        <w:rPr>
          <w:rFonts w:ascii="Bookman Old Style" w:hAnsi="Bookman Old Style"/>
          <w:lang w:eastAsia="en-IN"/>
        </w:rPr>
        <w:t>Therefore n/k=9/3=3 groups are formed</w:t>
      </w:r>
    </w:p>
    <w:p w14:paraId="12D26428" w14:textId="106F7B4E" w:rsidR="003E54E5" w:rsidRDefault="00CF3178" w:rsidP="00B95FEB">
      <w:pPr>
        <w:spacing w:line="360" w:lineRule="auto"/>
        <w:ind w:left="720"/>
        <w:jc w:val="both"/>
        <w:rPr>
          <w:rFonts w:ascii="Bookman Old Style" w:hAnsi="Bookman Old Style"/>
          <w:lang w:eastAsia="en-IN"/>
        </w:rPr>
      </w:pPr>
      <w:r>
        <w:rPr>
          <w:rFonts w:ascii="Bookman Old Style" w:hAnsi="Bookman Old Style"/>
          <w:lang w:eastAsia="en-IN"/>
        </w:rPr>
        <w:pict w14:anchorId="7C991E83">
          <v:shape id="_x0000_i1026" type="#_x0000_t75" style="width:497.9pt;height:279.85pt">
            <v:imagedata r:id="rId19" o:title="graph2"/>
          </v:shape>
        </w:pict>
      </w:r>
    </w:p>
    <w:p w14:paraId="0AB1C40A" w14:textId="77777777" w:rsidR="00E85FC7" w:rsidRDefault="00E85FC7" w:rsidP="00E85FC7">
      <w:pPr>
        <w:spacing w:line="360" w:lineRule="auto"/>
        <w:jc w:val="both"/>
        <w:rPr>
          <w:rFonts w:ascii="Bookman Old Style" w:hAnsi="Bookman Old Style"/>
          <w:lang w:eastAsia="en-IN"/>
        </w:rPr>
      </w:pPr>
    </w:p>
    <w:p w14:paraId="654DAF78" w14:textId="77777777" w:rsidR="003E54E5" w:rsidRDefault="003E54E5" w:rsidP="00E85FC7">
      <w:pPr>
        <w:spacing w:line="360" w:lineRule="auto"/>
        <w:jc w:val="both"/>
        <w:rPr>
          <w:rFonts w:ascii="Bookman Old Style" w:hAnsi="Bookman Old Style"/>
          <w:lang w:eastAsia="en-IN"/>
        </w:rPr>
      </w:pPr>
      <w:r>
        <w:rPr>
          <w:rFonts w:ascii="Bookman Old Style" w:hAnsi="Bookman Old Style"/>
          <w:lang w:eastAsia="en-IN"/>
        </w:rPr>
        <w:lastRenderedPageBreak/>
        <w:t xml:space="preserve">Step 3: </w:t>
      </w:r>
    </w:p>
    <w:p w14:paraId="70516908" w14:textId="77777777" w:rsidR="003E54E5" w:rsidRDefault="003E54E5" w:rsidP="00E85FC7">
      <w:pPr>
        <w:spacing w:line="360" w:lineRule="auto"/>
        <w:jc w:val="both"/>
        <w:rPr>
          <w:rFonts w:ascii="Bookman Old Style" w:hAnsi="Bookman Old Style"/>
          <w:lang w:eastAsia="en-IN"/>
        </w:rPr>
      </w:pPr>
      <w:r>
        <w:rPr>
          <w:rFonts w:ascii="Bookman Old Style" w:hAnsi="Bookman Old Style"/>
          <w:lang w:eastAsia="en-IN"/>
        </w:rPr>
        <w:t xml:space="preserve">We randomly select n/k=3 records to place them in </w:t>
      </w:r>
      <w:proofErr w:type="spellStart"/>
      <w:r>
        <w:rPr>
          <w:rFonts w:ascii="Bookman Old Style" w:hAnsi="Bookman Old Style"/>
          <w:lang w:eastAsia="en-IN"/>
        </w:rPr>
        <w:t>seed_groups</w:t>
      </w:r>
      <w:proofErr w:type="spellEnd"/>
    </w:p>
    <w:p w14:paraId="7E373AF5" w14:textId="77777777" w:rsidR="003E54E5" w:rsidRDefault="003E54E5" w:rsidP="00E85FC7">
      <w:pPr>
        <w:spacing w:line="360" w:lineRule="auto"/>
        <w:jc w:val="both"/>
        <w:rPr>
          <w:rFonts w:ascii="Bookman Old Style" w:hAnsi="Bookman Old Style"/>
          <w:lang w:eastAsia="en-IN"/>
        </w:rPr>
      </w:pPr>
      <w:r>
        <w:rPr>
          <w:rFonts w:ascii="Bookman Old Style" w:hAnsi="Bookman Old Style"/>
          <w:lang w:eastAsia="en-IN"/>
        </w:rPr>
        <w:t>Let them be r1, r4, r6</w:t>
      </w:r>
    </w:p>
    <w:p w14:paraId="27DDCE4E" w14:textId="77777777" w:rsidR="003E54E5" w:rsidRPr="00F66BE0" w:rsidRDefault="003E54E5" w:rsidP="00E85FC7">
      <w:pPr>
        <w:spacing w:line="360" w:lineRule="auto"/>
        <w:jc w:val="both"/>
        <w:rPr>
          <w:rFonts w:ascii="Bookman Old Style" w:hAnsi="Bookman Old Style"/>
          <w:lang w:eastAsia="en-IN"/>
        </w:rPr>
      </w:pPr>
      <w:r>
        <w:rPr>
          <w:rFonts w:ascii="Bookman Old Style" w:hAnsi="Bookman Old Style"/>
          <w:lang w:eastAsia="en-IN"/>
        </w:rPr>
        <w:t xml:space="preserve">Add them to </w:t>
      </w:r>
      <w:proofErr w:type="spellStart"/>
      <w:r>
        <w:rPr>
          <w:rFonts w:ascii="Bookman Old Style" w:hAnsi="Bookman Old Style"/>
          <w:lang w:eastAsia="en-IN"/>
        </w:rPr>
        <w:t>seed_groups</w:t>
      </w:r>
      <w:proofErr w:type="spellEnd"/>
    </w:p>
    <w:p w14:paraId="6CFA9C5E" w14:textId="77777777" w:rsidR="003E54E5" w:rsidRPr="00F66BE0" w:rsidRDefault="003E54E5" w:rsidP="00B95FEB">
      <w:pPr>
        <w:spacing w:line="360" w:lineRule="auto"/>
        <w:ind w:left="720"/>
        <w:jc w:val="both"/>
        <w:rPr>
          <w:rFonts w:ascii="Bookman Old Style" w:hAnsi="Bookman Old Style"/>
          <w:lang w:eastAsia="en-IN"/>
        </w:rPr>
      </w:pPr>
    </w:p>
    <w:p w14:paraId="60BA6130" w14:textId="77777777" w:rsidR="00E85FC7" w:rsidRDefault="00CF3178" w:rsidP="00E85FC7">
      <w:pPr>
        <w:spacing w:line="360" w:lineRule="auto"/>
        <w:ind w:left="720"/>
        <w:jc w:val="both"/>
        <w:rPr>
          <w:rFonts w:ascii="Bookman Old Style" w:hAnsi="Bookman Old Style"/>
          <w:lang w:eastAsia="en-IN"/>
        </w:rPr>
      </w:pPr>
      <w:r>
        <w:rPr>
          <w:rFonts w:ascii="Bookman Old Style" w:hAnsi="Bookman Old Style"/>
          <w:lang w:eastAsia="en-IN"/>
        </w:rPr>
        <w:pict w14:anchorId="55521080">
          <v:shape id="_x0000_i1027" type="#_x0000_t75" style="width:497.9pt;height:279.85pt">
            <v:imagedata r:id="rId20" o:title="graph3"/>
          </v:shape>
        </w:pict>
      </w:r>
    </w:p>
    <w:p w14:paraId="5878807F" w14:textId="77777777" w:rsidR="00E85FC7" w:rsidRDefault="00E85FC7" w:rsidP="00E85FC7">
      <w:pPr>
        <w:spacing w:line="360" w:lineRule="auto"/>
        <w:ind w:left="720"/>
        <w:jc w:val="both"/>
        <w:rPr>
          <w:rFonts w:ascii="Bookman Old Style" w:hAnsi="Bookman Old Style"/>
          <w:lang w:eastAsia="en-IN"/>
        </w:rPr>
      </w:pPr>
    </w:p>
    <w:p w14:paraId="21E65F21" w14:textId="77777777" w:rsidR="00E85FC7" w:rsidRDefault="00E85FC7" w:rsidP="00E85FC7">
      <w:pPr>
        <w:spacing w:line="360" w:lineRule="auto"/>
        <w:ind w:left="720"/>
        <w:jc w:val="both"/>
        <w:rPr>
          <w:rFonts w:ascii="Bookman Old Style" w:hAnsi="Bookman Old Style"/>
          <w:lang w:eastAsia="en-IN"/>
        </w:rPr>
      </w:pPr>
    </w:p>
    <w:p w14:paraId="1DDC4A69" w14:textId="77777777" w:rsidR="00E85FC7" w:rsidRDefault="00E85FC7" w:rsidP="00E85FC7">
      <w:pPr>
        <w:spacing w:line="360" w:lineRule="auto"/>
        <w:ind w:left="720"/>
        <w:jc w:val="both"/>
        <w:rPr>
          <w:rFonts w:ascii="Bookman Old Style" w:hAnsi="Bookman Old Style"/>
          <w:lang w:eastAsia="en-IN"/>
        </w:rPr>
      </w:pPr>
    </w:p>
    <w:p w14:paraId="271F5452" w14:textId="77777777" w:rsidR="00E85FC7" w:rsidRDefault="00E85FC7" w:rsidP="00E85FC7">
      <w:pPr>
        <w:spacing w:line="360" w:lineRule="auto"/>
        <w:ind w:left="720"/>
        <w:jc w:val="both"/>
        <w:rPr>
          <w:rFonts w:ascii="Bookman Old Style" w:hAnsi="Bookman Old Style"/>
          <w:lang w:eastAsia="en-IN"/>
        </w:rPr>
      </w:pPr>
    </w:p>
    <w:p w14:paraId="77F28DC6" w14:textId="77777777" w:rsidR="00E85FC7" w:rsidRDefault="00E85FC7" w:rsidP="00E85FC7">
      <w:pPr>
        <w:spacing w:line="360" w:lineRule="auto"/>
        <w:ind w:left="720"/>
        <w:jc w:val="both"/>
        <w:rPr>
          <w:rFonts w:ascii="Bookman Old Style" w:hAnsi="Bookman Old Style"/>
          <w:lang w:eastAsia="en-IN"/>
        </w:rPr>
      </w:pPr>
    </w:p>
    <w:p w14:paraId="31E439EB" w14:textId="692F590F" w:rsidR="008251F4" w:rsidRDefault="003E54E5" w:rsidP="00E85FC7">
      <w:pPr>
        <w:spacing w:line="360" w:lineRule="auto"/>
        <w:jc w:val="both"/>
        <w:rPr>
          <w:rFonts w:ascii="Bookman Old Style" w:hAnsi="Bookman Old Style"/>
          <w:lang w:eastAsia="en-IN"/>
        </w:rPr>
      </w:pPr>
      <w:r>
        <w:rPr>
          <w:rFonts w:ascii="Bookman Old Style" w:hAnsi="Bookman Old Style"/>
          <w:lang w:eastAsia="en-IN"/>
        </w:rPr>
        <w:t xml:space="preserve">STEP </w:t>
      </w:r>
      <w:proofErr w:type="gramStart"/>
      <w:r>
        <w:rPr>
          <w:rFonts w:ascii="Bookman Old Style" w:hAnsi="Bookman Old Style"/>
          <w:lang w:eastAsia="en-IN"/>
        </w:rPr>
        <w:t>4 :</w:t>
      </w:r>
      <w:proofErr w:type="gramEnd"/>
      <w:r>
        <w:rPr>
          <w:rFonts w:ascii="Bookman Old Style" w:hAnsi="Bookman Old Style"/>
          <w:lang w:eastAsia="en-IN"/>
        </w:rPr>
        <w:t xml:space="preserve"> </w:t>
      </w:r>
    </w:p>
    <w:p w14:paraId="03403F36" w14:textId="077BE6EF" w:rsidR="003E54E5" w:rsidRDefault="003E54E5" w:rsidP="00E85FC7">
      <w:pPr>
        <w:spacing w:line="360" w:lineRule="auto"/>
        <w:jc w:val="both"/>
        <w:rPr>
          <w:rFonts w:ascii="Bookman Old Style" w:hAnsi="Bookman Old Style"/>
          <w:lang w:eastAsia="en-IN"/>
        </w:rPr>
      </w:pPr>
      <w:r>
        <w:rPr>
          <w:rFonts w:ascii="Bookman Old Style" w:hAnsi="Bookman Old Style"/>
          <w:lang w:eastAsia="en-IN"/>
        </w:rPr>
        <w:t xml:space="preserve">For each record not included in </w:t>
      </w:r>
      <w:proofErr w:type="spellStart"/>
      <w:r>
        <w:rPr>
          <w:rFonts w:ascii="Bookman Old Style" w:hAnsi="Bookman Old Style"/>
          <w:lang w:eastAsia="en-IN"/>
        </w:rPr>
        <w:t>seed_groups</w:t>
      </w:r>
      <w:proofErr w:type="spellEnd"/>
      <w:r>
        <w:rPr>
          <w:rFonts w:ascii="Bookman Old Style" w:hAnsi="Bookman Old Style"/>
          <w:lang w:eastAsia="en-IN"/>
        </w:rPr>
        <w:t xml:space="preserve"> find the best for it to place it and keep it in that</w:t>
      </w:r>
    </w:p>
    <w:p w14:paraId="37570437" w14:textId="20497DF6" w:rsidR="003E54E5" w:rsidRPr="00F66BE0" w:rsidRDefault="003E54E5" w:rsidP="00E85FC7">
      <w:pPr>
        <w:spacing w:line="360" w:lineRule="auto"/>
        <w:jc w:val="both"/>
        <w:rPr>
          <w:rFonts w:ascii="Bookman Old Style" w:hAnsi="Bookman Old Style"/>
          <w:lang w:eastAsia="en-IN"/>
        </w:rPr>
      </w:pPr>
      <w:r>
        <w:rPr>
          <w:rFonts w:ascii="Bookman Old Style" w:hAnsi="Bookman Old Style"/>
          <w:lang w:eastAsia="en-IN"/>
        </w:rPr>
        <w:t>Since distance between group 2 and r2 is smallest r2 will be added to second group</w:t>
      </w:r>
    </w:p>
    <w:p w14:paraId="1B8ECB9C" w14:textId="77777777" w:rsidR="008251F4" w:rsidRPr="00F66BE0" w:rsidRDefault="008251F4" w:rsidP="00B95FEB">
      <w:pPr>
        <w:spacing w:line="360" w:lineRule="auto"/>
        <w:ind w:left="720"/>
        <w:jc w:val="both"/>
        <w:rPr>
          <w:rFonts w:ascii="Bookman Old Style" w:hAnsi="Bookman Old Style"/>
          <w:lang w:eastAsia="en-IN"/>
        </w:rPr>
      </w:pPr>
    </w:p>
    <w:p w14:paraId="5025CDFA" w14:textId="7116B76D" w:rsidR="008251F4" w:rsidRPr="00F66BE0" w:rsidRDefault="008251F4" w:rsidP="00B95FEB">
      <w:pPr>
        <w:spacing w:line="360" w:lineRule="auto"/>
        <w:ind w:left="720"/>
        <w:jc w:val="both"/>
        <w:rPr>
          <w:rFonts w:ascii="Bookman Old Style" w:hAnsi="Bookman Old Style"/>
          <w:lang w:eastAsia="en-IN"/>
        </w:rPr>
      </w:pPr>
    </w:p>
    <w:p w14:paraId="3E7200E3" w14:textId="77777777" w:rsidR="003E54E5" w:rsidRDefault="00CF3178" w:rsidP="00B95FEB">
      <w:pPr>
        <w:spacing w:line="360" w:lineRule="auto"/>
        <w:ind w:left="720"/>
        <w:jc w:val="both"/>
        <w:rPr>
          <w:rFonts w:ascii="Bookman Old Style" w:hAnsi="Bookman Old Style"/>
          <w:lang w:eastAsia="en-IN"/>
        </w:rPr>
      </w:pPr>
      <w:r>
        <w:rPr>
          <w:rFonts w:ascii="Bookman Old Style" w:hAnsi="Bookman Old Style"/>
          <w:lang w:eastAsia="en-IN"/>
        </w:rPr>
        <w:lastRenderedPageBreak/>
        <w:pict w14:anchorId="24447A6A">
          <v:shape id="_x0000_i1028" type="#_x0000_t75" style="width:497.9pt;height:279.85pt">
            <v:imagedata r:id="rId21" o:title="graph4"/>
          </v:shape>
        </w:pict>
      </w:r>
    </w:p>
    <w:p w14:paraId="20C91131" w14:textId="77777777" w:rsidR="003E54E5" w:rsidRDefault="003E54E5" w:rsidP="00B95FEB">
      <w:pPr>
        <w:spacing w:line="360" w:lineRule="auto"/>
        <w:ind w:left="720"/>
        <w:jc w:val="both"/>
        <w:rPr>
          <w:rFonts w:ascii="Bookman Old Style" w:hAnsi="Bookman Old Style"/>
          <w:lang w:eastAsia="en-IN"/>
        </w:rPr>
      </w:pPr>
    </w:p>
    <w:p w14:paraId="1EB7732E" w14:textId="0A5C9343" w:rsidR="003E54E5" w:rsidRDefault="003E54E5" w:rsidP="00E85FC7">
      <w:pPr>
        <w:spacing w:line="360" w:lineRule="auto"/>
        <w:jc w:val="both"/>
        <w:rPr>
          <w:rFonts w:ascii="Bookman Old Style" w:hAnsi="Bookman Old Style"/>
          <w:lang w:eastAsia="en-IN"/>
        </w:rPr>
      </w:pPr>
      <w:r>
        <w:rPr>
          <w:rFonts w:ascii="Bookman Old Style" w:hAnsi="Bookman Old Style"/>
          <w:lang w:eastAsia="en-IN"/>
        </w:rPr>
        <w:t xml:space="preserve">STEP 5: </w:t>
      </w:r>
    </w:p>
    <w:p w14:paraId="2B324ECA" w14:textId="78A2F538" w:rsidR="003E54E5" w:rsidRDefault="003E54E5" w:rsidP="00E85FC7">
      <w:pPr>
        <w:spacing w:line="360" w:lineRule="auto"/>
        <w:jc w:val="both"/>
        <w:rPr>
          <w:rFonts w:ascii="Bookman Old Style" w:hAnsi="Bookman Old Style"/>
          <w:lang w:eastAsia="en-IN"/>
        </w:rPr>
      </w:pPr>
      <w:r>
        <w:rPr>
          <w:rFonts w:ascii="Bookman Old Style" w:hAnsi="Bookman Old Style"/>
          <w:lang w:eastAsia="en-IN"/>
        </w:rPr>
        <w:t>After addition of r2 to group 2 the image looks as follows</w:t>
      </w:r>
    </w:p>
    <w:p w14:paraId="28F5CFB5" w14:textId="77777777" w:rsidR="003E54E5" w:rsidRDefault="003E54E5" w:rsidP="00E85FC7">
      <w:pPr>
        <w:spacing w:line="360" w:lineRule="auto"/>
        <w:jc w:val="both"/>
        <w:rPr>
          <w:rFonts w:ascii="Bookman Old Style" w:hAnsi="Bookman Old Style"/>
          <w:lang w:eastAsia="en-IN"/>
        </w:rPr>
      </w:pPr>
    </w:p>
    <w:p w14:paraId="3EC9D941" w14:textId="440573CC" w:rsidR="008251F4" w:rsidRPr="00F66BE0" w:rsidRDefault="00CF3178" w:rsidP="003E54E5">
      <w:pPr>
        <w:spacing w:line="360" w:lineRule="auto"/>
        <w:ind w:left="720"/>
        <w:jc w:val="both"/>
        <w:rPr>
          <w:rFonts w:ascii="Bookman Old Style" w:hAnsi="Bookman Old Style"/>
          <w:lang w:eastAsia="en-IN"/>
        </w:rPr>
      </w:pPr>
      <w:r>
        <w:rPr>
          <w:rFonts w:ascii="Bookman Old Style" w:hAnsi="Bookman Old Style"/>
          <w:lang w:eastAsia="en-IN"/>
        </w:rPr>
        <w:pict w14:anchorId="3189840D">
          <v:shape id="_x0000_i1029" type="#_x0000_t75" style="width:497.9pt;height:279.85pt">
            <v:imagedata r:id="rId22" o:title="graph5"/>
          </v:shape>
        </w:pict>
      </w:r>
    </w:p>
    <w:p w14:paraId="058FEE44" w14:textId="6FAC87F3" w:rsidR="008251F4" w:rsidRDefault="003E54E5" w:rsidP="00E85FC7">
      <w:pPr>
        <w:spacing w:line="360" w:lineRule="auto"/>
        <w:jc w:val="both"/>
        <w:rPr>
          <w:rFonts w:ascii="Bookman Old Style" w:hAnsi="Bookman Old Style"/>
          <w:lang w:eastAsia="en-IN"/>
        </w:rPr>
      </w:pPr>
      <w:r>
        <w:rPr>
          <w:rFonts w:ascii="Bookman Old Style" w:hAnsi="Bookman Old Style"/>
          <w:lang w:eastAsia="en-IN"/>
        </w:rPr>
        <w:t>Do the same for all the records and add to the groups best for them</w:t>
      </w:r>
    </w:p>
    <w:p w14:paraId="21974C6C" w14:textId="7C5D1AEE" w:rsidR="003E54E5" w:rsidRDefault="003E54E5" w:rsidP="00E85FC7">
      <w:pPr>
        <w:spacing w:line="360" w:lineRule="auto"/>
        <w:jc w:val="both"/>
        <w:rPr>
          <w:rFonts w:ascii="Bookman Old Style" w:hAnsi="Bookman Old Style"/>
          <w:lang w:eastAsia="en-IN"/>
        </w:rPr>
      </w:pPr>
      <w:r>
        <w:rPr>
          <w:rFonts w:ascii="Bookman Old Style" w:hAnsi="Bookman Old Style"/>
          <w:lang w:eastAsia="en-IN"/>
        </w:rPr>
        <w:lastRenderedPageBreak/>
        <w:t xml:space="preserve">STEP 6: </w:t>
      </w:r>
    </w:p>
    <w:p w14:paraId="06D389E0" w14:textId="1C8A3095" w:rsidR="003E54E5" w:rsidRPr="00F66BE0" w:rsidRDefault="003E54E5" w:rsidP="00E85FC7">
      <w:pPr>
        <w:spacing w:line="360" w:lineRule="auto"/>
        <w:jc w:val="both"/>
        <w:rPr>
          <w:rFonts w:ascii="Bookman Old Style" w:hAnsi="Bookman Old Style"/>
          <w:lang w:eastAsia="en-IN"/>
        </w:rPr>
      </w:pPr>
      <w:r>
        <w:rPr>
          <w:rFonts w:ascii="Bookman Old Style" w:hAnsi="Bookman Old Style"/>
          <w:lang w:eastAsia="en-IN"/>
        </w:rPr>
        <w:t>After its completion the graph will be as follows</w:t>
      </w:r>
    </w:p>
    <w:p w14:paraId="7DB44EA3" w14:textId="57F21600" w:rsidR="008251F4" w:rsidRPr="00F66BE0" w:rsidRDefault="00CF3178" w:rsidP="00B95FEB">
      <w:pPr>
        <w:spacing w:line="360" w:lineRule="auto"/>
        <w:ind w:left="720"/>
        <w:jc w:val="both"/>
        <w:rPr>
          <w:rFonts w:ascii="Bookman Old Style" w:hAnsi="Bookman Old Style"/>
          <w:lang w:eastAsia="en-IN"/>
        </w:rPr>
      </w:pPr>
      <w:r>
        <w:rPr>
          <w:rFonts w:ascii="Bookman Old Style" w:hAnsi="Bookman Old Style"/>
          <w:lang w:eastAsia="en-IN"/>
        </w:rPr>
        <w:pict w14:anchorId="4964EE75">
          <v:shape id="_x0000_i1030" type="#_x0000_t75" style="width:497.9pt;height:279.85pt">
            <v:imagedata r:id="rId23" o:title="graph6"/>
          </v:shape>
        </w:pict>
      </w:r>
    </w:p>
    <w:p w14:paraId="0939BC4D" w14:textId="77777777" w:rsidR="008251F4" w:rsidRPr="00F66BE0" w:rsidRDefault="008251F4" w:rsidP="00B95FEB">
      <w:pPr>
        <w:spacing w:line="360" w:lineRule="auto"/>
        <w:ind w:left="720"/>
        <w:jc w:val="both"/>
        <w:rPr>
          <w:rFonts w:ascii="Bookman Old Style" w:hAnsi="Bookman Old Style"/>
          <w:lang w:eastAsia="en-IN"/>
        </w:rPr>
      </w:pPr>
    </w:p>
    <w:p w14:paraId="06F99DD5" w14:textId="06F21896" w:rsidR="008251F4" w:rsidRPr="00F66BE0" w:rsidRDefault="003E54E5" w:rsidP="00E85FC7">
      <w:pPr>
        <w:spacing w:line="360" w:lineRule="auto"/>
        <w:jc w:val="both"/>
        <w:rPr>
          <w:rFonts w:ascii="Bookman Old Style" w:hAnsi="Bookman Old Style"/>
          <w:lang w:eastAsia="en-IN"/>
        </w:rPr>
      </w:pPr>
      <w:r>
        <w:rPr>
          <w:rFonts w:ascii="Bookman Old Style" w:hAnsi="Bookman Old Style"/>
          <w:lang w:eastAsia="en-IN"/>
        </w:rPr>
        <w:t xml:space="preserve">We can see that some groups have more than k records while others have less than k. So we call the </w:t>
      </w:r>
      <w:proofErr w:type="spellStart"/>
      <w:r>
        <w:rPr>
          <w:rFonts w:ascii="Bookman Old Style" w:hAnsi="Bookman Old Style"/>
          <w:lang w:eastAsia="en-IN"/>
        </w:rPr>
        <w:t>adjust_group</w:t>
      </w:r>
      <w:proofErr w:type="spellEnd"/>
      <w:r>
        <w:rPr>
          <w:rFonts w:ascii="Bookman Old Style" w:hAnsi="Bookman Old Style"/>
          <w:lang w:eastAsia="en-IN"/>
        </w:rPr>
        <w:t xml:space="preserve"> method</w:t>
      </w:r>
    </w:p>
    <w:p w14:paraId="3128AF46" w14:textId="77777777" w:rsidR="008251F4" w:rsidRPr="00F66BE0" w:rsidRDefault="008251F4" w:rsidP="00B95FEB">
      <w:pPr>
        <w:spacing w:line="360" w:lineRule="auto"/>
        <w:ind w:left="720"/>
        <w:jc w:val="both"/>
        <w:rPr>
          <w:rFonts w:ascii="Bookman Old Style" w:hAnsi="Bookman Old Style"/>
          <w:lang w:eastAsia="en-IN"/>
        </w:rPr>
      </w:pPr>
    </w:p>
    <w:p w14:paraId="00D8E16E" w14:textId="77777777" w:rsidR="008251F4" w:rsidRDefault="008251F4" w:rsidP="00B95FEB">
      <w:pPr>
        <w:spacing w:line="360" w:lineRule="auto"/>
        <w:ind w:left="720"/>
        <w:jc w:val="both"/>
        <w:rPr>
          <w:rFonts w:ascii="Bookman Old Style" w:hAnsi="Bookman Old Style"/>
          <w:lang w:eastAsia="en-IN"/>
        </w:rPr>
      </w:pPr>
    </w:p>
    <w:p w14:paraId="7D42DE94" w14:textId="77777777" w:rsidR="003E54E5" w:rsidRDefault="003E54E5" w:rsidP="00B95FEB">
      <w:pPr>
        <w:spacing w:line="360" w:lineRule="auto"/>
        <w:ind w:left="720"/>
        <w:jc w:val="both"/>
        <w:rPr>
          <w:rFonts w:ascii="Bookman Old Style" w:hAnsi="Bookman Old Style"/>
          <w:lang w:eastAsia="en-IN"/>
        </w:rPr>
      </w:pPr>
    </w:p>
    <w:p w14:paraId="6227A90D" w14:textId="77777777" w:rsidR="003E54E5" w:rsidRDefault="003E54E5" w:rsidP="00B95FEB">
      <w:pPr>
        <w:spacing w:line="360" w:lineRule="auto"/>
        <w:ind w:left="720"/>
        <w:jc w:val="both"/>
        <w:rPr>
          <w:rFonts w:ascii="Bookman Old Style" w:hAnsi="Bookman Old Style"/>
          <w:lang w:eastAsia="en-IN"/>
        </w:rPr>
      </w:pPr>
    </w:p>
    <w:p w14:paraId="268D4100" w14:textId="5F60FC69" w:rsidR="003E54E5" w:rsidRDefault="003E54E5" w:rsidP="00E85FC7">
      <w:pPr>
        <w:spacing w:line="360" w:lineRule="auto"/>
        <w:jc w:val="both"/>
        <w:rPr>
          <w:rFonts w:ascii="Bookman Old Style" w:hAnsi="Bookman Old Style"/>
          <w:lang w:eastAsia="en-IN"/>
        </w:rPr>
      </w:pPr>
      <w:r>
        <w:rPr>
          <w:rFonts w:ascii="Bookman Old Style" w:hAnsi="Bookman Old Style"/>
          <w:lang w:eastAsia="en-IN"/>
        </w:rPr>
        <w:t>STEP 7:</w:t>
      </w:r>
    </w:p>
    <w:p w14:paraId="14035859" w14:textId="37F80346" w:rsidR="003E54E5" w:rsidRDefault="003E54E5" w:rsidP="00E85FC7">
      <w:pPr>
        <w:spacing w:line="360" w:lineRule="auto"/>
        <w:jc w:val="both"/>
        <w:rPr>
          <w:rFonts w:ascii="Bookman Old Style" w:hAnsi="Bookman Old Style"/>
          <w:lang w:eastAsia="en-IN"/>
        </w:rPr>
      </w:pPr>
      <w:r>
        <w:rPr>
          <w:rFonts w:ascii="Bookman Old Style" w:hAnsi="Bookman Old Style"/>
          <w:lang w:eastAsia="en-IN"/>
        </w:rPr>
        <w:t xml:space="preserve">The </w:t>
      </w:r>
      <w:proofErr w:type="spellStart"/>
      <w:r>
        <w:rPr>
          <w:rFonts w:ascii="Bookman Old Style" w:hAnsi="Bookman Old Style"/>
          <w:lang w:eastAsia="en-IN"/>
        </w:rPr>
        <w:t>adjust_</w:t>
      </w:r>
      <w:proofErr w:type="gramStart"/>
      <w:r>
        <w:rPr>
          <w:rFonts w:ascii="Bookman Old Style" w:hAnsi="Bookman Old Style"/>
          <w:lang w:eastAsia="en-IN"/>
        </w:rPr>
        <w:t>group</w:t>
      </w:r>
      <w:proofErr w:type="spellEnd"/>
      <w:r>
        <w:rPr>
          <w:rFonts w:ascii="Bookman Old Style" w:hAnsi="Bookman Old Style"/>
          <w:lang w:eastAsia="en-IN"/>
        </w:rPr>
        <w:t>(</w:t>
      </w:r>
      <w:proofErr w:type="gramEnd"/>
      <w:r>
        <w:rPr>
          <w:rFonts w:ascii="Bookman Old Style" w:hAnsi="Bookman Old Style"/>
          <w:lang w:eastAsia="en-IN"/>
        </w:rPr>
        <w:t>) method checks the information loss when any record is removed from it</w:t>
      </w:r>
    </w:p>
    <w:p w14:paraId="26C03D2F" w14:textId="32647F21" w:rsidR="003E54E5" w:rsidRDefault="003E54E5" w:rsidP="00E85FC7">
      <w:pPr>
        <w:spacing w:line="360" w:lineRule="auto"/>
        <w:jc w:val="both"/>
        <w:rPr>
          <w:rFonts w:ascii="Bookman Old Style" w:hAnsi="Bookman Old Style"/>
          <w:lang w:eastAsia="en-IN"/>
        </w:rPr>
      </w:pPr>
      <w:r>
        <w:rPr>
          <w:rFonts w:ascii="Bookman Old Style" w:hAnsi="Bookman Old Style"/>
          <w:lang w:eastAsia="en-IN"/>
        </w:rPr>
        <w:t>Distance between r4 and generalized record of the group = 14</w:t>
      </w:r>
    </w:p>
    <w:p w14:paraId="0E8B91ED" w14:textId="6D4EF63E" w:rsidR="003E54E5" w:rsidRDefault="003E54E5" w:rsidP="00E85FC7">
      <w:pPr>
        <w:spacing w:line="360" w:lineRule="auto"/>
        <w:jc w:val="both"/>
        <w:rPr>
          <w:rFonts w:ascii="Bookman Old Style" w:hAnsi="Bookman Old Style"/>
          <w:lang w:eastAsia="en-IN"/>
        </w:rPr>
      </w:pPr>
      <w:r>
        <w:rPr>
          <w:rFonts w:ascii="Bookman Old Style" w:hAnsi="Bookman Old Style"/>
          <w:lang w:eastAsia="en-IN"/>
        </w:rPr>
        <w:t>Distance between r2 and generalized record of the group = 20</w:t>
      </w:r>
    </w:p>
    <w:p w14:paraId="1B69EE2B" w14:textId="227AFDF3" w:rsidR="003E54E5" w:rsidRDefault="003E54E5" w:rsidP="00E85FC7">
      <w:pPr>
        <w:spacing w:line="360" w:lineRule="auto"/>
        <w:jc w:val="both"/>
        <w:rPr>
          <w:rFonts w:ascii="Bookman Old Style" w:hAnsi="Bookman Old Style"/>
          <w:lang w:eastAsia="en-IN"/>
        </w:rPr>
      </w:pPr>
      <w:r>
        <w:rPr>
          <w:rFonts w:ascii="Bookman Old Style" w:hAnsi="Bookman Old Style"/>
          <w:lang w:eastAsia="en-IN"/>
        </w:rPr>
        <w:t>Distance between r5 and generalized record of the group = 16</w:t>
      </w:r>
    </w:p>
    <w:p w14:paraId="49E29C85" w14:textId="5A01754E" w:rsidR="003E54E5" w:rsidRDefault="003E54E5" w:rsidP="00E85FC7">
      <w:pPr>
        <w:spacing w:line="360" w:lineRule="auto"/>
        <w:jc w:val="both"/>
        <w:rPr>
          <w:rFonts w:ascii="Bookman Old Style" w:hAnsi="Bookman Old Style"/>
          <w:lang w:eastAsia="en-IN"/>
        </w:rPr>
      </w:pPr>
      <w:r>
        <w:rPr>
          <w:rFonts w:ascii="Bookman Old Style" w:hAnsi="Bookman Old Style"/>
          <w:lang w:eastAsia="en-IN"/>
        </w:rPr>
        <w:t>Distance between r9 and generalized record of the group = 8</w:t>
      </w:r>
    </w:p>
    <w:p w14:paraId="14795A58" w14:textId="77777777" w:rsidR="003E54E5" w:rsidRDefault="003E54E5" w:rsidP="00B95FEB">
      <w:pPr>
        <w:spacing w:line="360" w:lineRule="auto"/>
        <w:ind w:left="720"/>
        <w:jc w:val="both"/>
        <w:rPr>
          <w:rFonts w:ascii="Bookman Old Style" w:hAnsi="Bookman Old Style"/>
          <w:lang w:eastAsia="en-IN"/>
        </w:rPr>
      </w:pPr>
    </w:p>
    <w:p w14:paraId="6B9C5035" w14:textId="77777777" w:rsidR="00E85FC7" w:rsidRDefault="00CF3178" w:rsidP="00E85FC7">
      <w:pPr>
        <w:spacing w:line="360" w:lineRule="auto"/>
        <w:ind w:left="720"/>
        <w:jc w:val="both"/>
        <w:rPr>
          <w:rFonts w:ascii="Bookman Old Style" w:hAnsi="Bookman Old Style"/>
          <w:lang w:eastAsia="en-IN"/>
        </w:rPr>
      </w:pPr>
      <w:r>
        <w:rPr>
          <w:rFonts w:ascii="Bookman Old Style" w:hAnsi="Bookman Old Style"/>
          <w:lang w:eastAsia="en-IN"/>
        </w:rPr>
        <w:lastRenderedPageBreak/>
        <w:pict w14:anchorId="6D2AB300">
          <v:shape id="_x0000_i1031" type="#_x0000_t75" style="width:497.9pt;height:279.85pt">
            <v:imagedata r:id="rId24" o:title="graph7"/>
          </v:shape>
        </w:pict>
      </w:r>
    </w:p>
    <w:p w14:paraId="2BA9BD70" w14:textId="66BDF790" w:rsidR="003E54E5" w:rsidRDefault="003E54E5" w:rsidP="00E85FC7">
      <w:pPr>
        <w:spacing w:line="360" w:lineRule="auto"/>
        <w:jc w:val="both"/>
        <w:rPr>
          <w:rFonts w:ascii="Bookman Old Style" w:hAnsi="Bookman Old Style"/>
          <w:lang w:eastAsia="en-IN"/>
        </w:rPr>
      </w:pPr>
      <w:r>
        <w:rPr>
          <w:rFonts w:ascii="Bookman Old Style" w:hAnsi="Bookman Old Style"/>
          <w:lang w:eastAsia="en-IN"/>
        </w:rPr>
        <w:t>Hence r2 is removed since it is the farthest record from generalized record of the group</w:t>
      </w:r>
    </w:p>
    <w:p w14:paraId="29D530A1" w14:textId="77777777" w:rsidR="003E54E5" w:rsidRDefault="003E54E5" w:rsidP="00B95FEB">
      <w:pPr>
        <w:spacing w:line="360" w:lineRule="auto"/>
        <w:ind w:left="720"/>
        <w:jc w:val="both"/>
        <w:rPr>
          <w:rFonts w:ascii="Bookman Old Style" w:hAnsi="Bookman Old Style"/>
          <w:lang w:eastAsia="en-IN"/>
        </w:rPr>
      </w:pPr>
    </w:p>
    <w:p w14:paraId="72B75A24" w14:textId="77777777" w:rsidR="003E54E5" w:rsidRDefault="003E54E5" w:rsidP="00B95FEB">
      <w:pPr>
        <w:spacing w:line="360" w:lineRule="auto"/>
        <w:ind w:left="720"/>
        <w:jc w:val="both"/>
        <w:rPr>
          <w:rFonts w:ascii="Bookman Old Style" w:hAnsi="Bookman Old Style"/>
          <w:lang w:eastAsia="en-IN"/>
        </w:rPr>
      </w:pPr>
    </w:p>
    <w:p w14:paraId="7F0A061E" w14:textId="77777777" w:rsidR="003E54E5" w:rsidRDefault="003E54E5" w:rsidP="00B95FEB">
      <w:pPr>
        <w:spacing w:line="360" w:lineRule="auto"/>
        <w:ind w:left="720"/>
        <w:jc w:val="both"/>
        <w:rPr>
          <w:rFonts w:ascii="Bookman Old Style" w:hAnsi="Bookman Old Style"/>
          <w:lang w:eastAsia="en-IN"/>
        </w:rPr>
      </w:pPr>
    </w:p>
    <w:p w14:paraId="3E99B498" w14:textId="77777777" w:rsidR="003E54E5" w:rsidRDefault="003E54E5" w:rsidP="00B95FEB">
      <w:pPr>
        <w:spacing w:line="360" w:lineRule="auto"/>
        <w:ind w:left="720"/>
        <w:jc w:val="both"/>
        <w:rPr>
          <w:rFonts w:ascii="Bookman Old Style" w:hAnsi="Bookman Old Style"/>
          <w:lang w:eastAsia="en-IN"/>
        </w:rPr>
      </w:pPr>
    </w:p>
    <w:p w14:paraId="29B20343" w14:textId="42F1A5E3" w:rsidR="003E54E5" w:rsidRDefault="003E54E5" w:rsidP="00E85FC7">
      <w:pPr>
        <w:spacing w:line="360" w:lineRule="auto"/>
        <w:jc w:val="both"/>
        <w:rPr>
          <w:rFonts w:ascii="Bookman Old Style" w:hAnsi="Bookman Old Style"/>
          <w:lang w:eastAsia="en-IN"/>
        </w:rPr>
      </w:pPr>
      <w:r>
        <w:rPr>
          <w:rFonts w:ascii="Bookman Old Style" w:hAnsi="Bookman Old Style"/>
          <w:lang w:eastAsia="en-IN"/>
        </w:rPr>
        <w:t>STEP 8:</w:t>
      </w:r>
    </w:p>
    <w:p w14:paraId="62BBFB1A" w14:textId="77777777" w:rsidR="003E54E5" w:rsidRDefault="003E54E5" w:rsidP="00B95FEB">
      <w:pPr>
        <w:spacing w:line="360" w:lineRule="auto"/>
        <w:ind w:left="720"/>
        <w:jc w:val="both"/>
        <w:rPr>
          <w:rFonts w:ascii="Bookman Old Style" w:hAnsi="Bookman Old Style"/>
          <w:lang w:eastAsia="en-IN"/>
        </w:rPr>
      </w:pPr>
    </w:p>
    <w:p w14:paraId="609CF567" w14:textId="4B75E076" w:rsidR="003E54E5" w:rsidRDefault="003E54E5" w:rsidP="00E85FC7">
      <w:pPr>
        <w:spacing w:line="360" w:lineRule="auto"/>
        <w:jc w:val="both"/>
        <w:rPr>
          <w:rFonts w:ascii="Bookman Old Style" w:hAnsi="Bookman Old Style"/>
          <w:lang w:eastAsia="en-IN"/>
        </w:rPr>
      </w:pPr>
      <w:r>
        <w:rPr>
          <w:rFonts w:ascii="Bookman Old Style" w:hAnsi="Bookman Old Style"/>
          <w:lang w:eastAsia="en-IN"/>
        </w:rPr>
        <w:t xml:space="preserve">The residual vertices are add to groups that are best fit for them </w:t>
      </w:r>
    </w:p>
    <w:p w14:paraId="0430F765" w14:textId="37D98A4F" w:rsidR="003E54E5" w:rsidRDefault="003E54E5" w:rsidP="00E85FC7">
      <w:pPr>
        <w:spacing w:line="360" w:lineRule="auto"/>
        <w:jc w:val="both"/>
        <w:rPr>
          <w:rFonts w:ascii="Bookman Old Style" w:hAnsi="Bookman Old Style"/>
          <w:lang w:eastAsia="en-IN"/>
        </w:rPr>
      </w:pPr>
      <w:r>
        <w:rPr>
          <w:rFonts w:ascii="Bookman Old Style" w:hAnsi="Bookman Old Style"/>
          <w:lang w:eastAsia="en-IN"/>
        </w:rPr>
        <w:t>So we add r2 to group 1</w:t>
      </w:r>
    </w:p>
    <w:p w14:paraId="007F4BE9" w14:textId="77777777" w:rsidR="003E54E5" w:rsidRDefault="003E54E5" w:rsidP="00B95FEB">
      <w:pPr>
        <w:spacing w:line="360" w:lineRule="auto"/>
        <w:ind w:left="720"/>
        <w:jc w:val="both"/>
        <w:rPr>
          <w:rFonts w:ascii="Bookman Old Style" w:hAnsi="Bookman Old Style"/>
          <w:lang w:eastAsia="en-IN"/>
        </w:rPr>
      </w:pPr>
    </w:p>
    <w:p w14:paraId="2E8FD4CE" w14:textId="77777777" w:rsidR="003E54E5" w:rsidRDefault="003E54E5" w:rsidP="00B95FEB">
      <w:pPr>
        <w:spacing w:line="360" w:lineRule="auto"/>
        <w:ind w:left="720"/>
        <w:jc w:val="both"/>
        <w:rPr>
          <w:rFonts w:ascii="Bookman Old Style" w:hAnsi="Bookman Old Style"/>
          <w:lang w:eastAsia="en-IN"/>
        </w:rPr>
      </w:pPr>
    </w:p>
    <w:p w14:paraId="5EE3AE4A" w14:textId="77777777" w:rsidR="003E54E5" w:rsidRDefault="003E54E5" w:rsidP="00B95FEB">
      <w:pPr>
        <w:spacing w:line="360" w:lineRule="auto"/>
        <w:ind w:left="720"/>
        <w:jc w:val="both"/>
        <w:rPr>
          <w:rFonts w:ascii="Bookman Old Style" w:hAnsi="Bookman Old Style"/>
          <w:lang w:eastAsia="en-IN"/>
        </w:rPr>
      </w:pPr>
    </w:p>
    <w:p w14:paraId="5FA22EDA" w14:textId="77777777" w:rsidR="003E54E5" w:rsidRDefault="003E54E5" w:rsidP="00B95FEB">
      <w:pPr>
        <w:spacing w:line="360" w:lineRule="auto"/>
        <w:ind w:left="720"/>
        <w:jc w:val="both"/>
        <w:rPr>
          <w:rFonts w:ascii="Bookman Old Style" w:hAnsi="Bookman Old Style"/>
          <w:lang w:eastAsia="en-IN"/>
        </w:rPr>
      </w:pPr>
    </w:p>
    <w:p w14:paraId="6BEC3ACF" w14:textId="77777777" w:rsidR="003E54E5" w:rsidRDefault="003E54E5" w:rsidP="00B95FEB">
      <w:pPr>
        <w:spacing w:line="360" w:lineRule="auto"/>
        <w:ind w:left="720"/>
        <w:jc w:val="both"/>
        <w:rPr>
          <w:rFonts w:ascii="Bookman Old Style" w:hAnsi="Bookman Old Style"/>
          <w:lang w:eastAsia="en-IN"/>
        </w:rPr>
      </w:pPr>
    </w:p>
    <w:p w14:paraId="6098FA54" w14:textId="77400847" w:rsidR="003E54E5" w:rsidRDefault="00CF3178" w:rsidP="00B95FEB">
      <w:pPr>
        <w:spacing w:line="360" w:lineRule="auto"/>
        <w:ind w:left="720"/>
        <w:jc w:val="both"/>
        <w:rPr>
          <w:rFonts w:ascii="Bookman Old Style" w:hAnsi="Bookman Old Style"/>
          <w:lang w:eastAsia="en-IN"/>
        </w:rPr>
      </w:pPr>
      <w:r>
        <w:rPr>
          <w:rFonts w:ascii="Bookman Old Style" w:hAnsi="Bookman Old Style"/>
          <w:lang w:eastAsia="en-IN"/>
        </w:rPr>
        <w:lastRenderedPageBreak/>
        <w:pict w14:anchorId="55A0BFD2">
          <v:shape id="_x0000_i1032" type="#_x0000_t75" style="width:497.9pt;height:279.85pt">
            <v:imagedata r:id="rId25" o:title="graph8"/>
          </v:shape>
        </w:pict>
      </w:r>
    </w:p>
    <w:p w14:paraId="2D33E53A" w14:textId="77777777" w:rsidR="003E54E5" w:rsidRDefault="003E54E5" w:rsidP="00B95FEB">
      <w:pPr>
        <w:spacing w:line="360" w:lineRule="auto"/>
        <w:ind w:left="720"/>
        <w:jc w:val="both"/>
        <w:rPr>
          <w:rFonts w:ascii="Bookman Old Style" w:hAnsi="Bookman Old Style"/>
          <w:lang w:eastAsia="en-IN"/>
        </w:rPr>
      </w:pPr>
    </w:p>
    <w:p w14:paraId="3AEDAB47" w14:textId="77777777" w:rsidR="003E54E5" w:rsidRPr="00F66BE0" w:rsidRDefault="003E54E5" w:rsidP="00B95FEB">
      <w:pPr>
        <w:spacing w:line="360" w:lineRule="auto"/>
        <w:ind w:left="720"/>
        <w:jc w:val="both"/>
        <w:rPr>
          <w:rFonts w:ascii="Bookman Old Style" w:hAnsi="Bookman Old Style"/>
          <w:lang w:eastAsia="en-IN"/>
        </w:rPr>
      </w:pPr>
    </w:p>
    <w:p w14:paraId="1B4CFA00" w14:textId="0789EE14" w:rsidR="008251F4" w:rsidRPr="00F66BE0" w:rsidRDefault="003E54E5" w:rsidP="00E85FC7">
      <w:pPr>
        <w:spacing w:line="360" w:lineRule="auto"/>
        <w:jc w:val="both"/>
        <w:rPr>
          <w:rFonts w:ascii="Bookman Old Style" w:hAnsi="Bookman Old Style"/>
          <w:lang w:eastAsia="en-IN"/>
        </w:rPr>
      </w:pPr>
      <w:r>
        <w:rPr>
          <w:rFonts w:ascii="Bookman Old Style" w:hAnsi="Bookman Old Style"/>
          <w:lang w:eastAsia="en-IN"/>
        </w:rPr>
        <w:t>The finalized k-anonymized graph look as follows:</w:t>
      </w:r>
    </w:p>
    <w:p w14:paraId="25593F8F" w14:textId="375256A3" w:rsidR="00E20961" w:rsidRDefault="00CF3178" w:rsidP="00B95FEB">
      <w:pPr>
        <w:spacing w:line="360" w:lineRule="auto"/>
        <w:ind w:left="720"/>
        <w:jc w:val="both"/>
        <w:rPr>
          <w:rFonts w:ascii="Bookman Old Style" w:hAnsi="Bookman Old Style"/>
          <w:lang w:eastAsia="en-IN"/>
        </w:rPr>
      </w:pPr>
      <w:r>
        <w:rPr>
          <w:rFonts w:ascii="Bookman Old Style" w:hAnsi="Bookman Old Style"/>
          <w:lang w:eastAsia="en-IN"/>
        </w:rPr>
        <w:pict w14:anchorId="16DEAF15">
          <v:shape id="_x0000_i1033" type="#_x0000_t75" style="width:497.9pt;height:279.85pt">
            <v:imagedata r:id="rId26" o:title="graph9"/>
          </v:shape>
        </w:pict>
      </w:r>
    </w:p>
    <w:p w14:paraId="51755DFC" w14:textId="77777777" w:rsidR="003E54E5" w:rsidRDefault="003E54E5" w:rsidP="00B95FEB">
      <w:pPr>
        <w:spacing w:line="360" w:lineRule="auto"/>
        <w:ind w:left="720"/>
        <w:jc w:val="both"/>
        <w:rPr>
          <w:rFonts w:ascii="Bookman Old Style" w:hAnsi="Bookman Old Style"/>
          <w:lang w:eastAsia="en-IN"/>
        </w:rPr>
      </w:pPr>
    </w:p>
    <w:p w14:paraId="1EA36D6E" w14:textId="77777777" w:rsidR="003E54E5" w:rsidRPr="00F66BE0" w:rsidRDefault="003E54E5" w:rsidP="00B95FEB">
      <w:pPr>
        <w:spacing w:line="360" w:lineRule="auto"/>
        <w:ind w:left="720"/>
        <w:jc w:val="both"/>
        <w:rPr>
          <w:rFonts w:ascii="Bookman Old Style" w:hAnsi="Bookman Old Style"/>
          <w:lang w:eastAsia="en-IN"/>
        </w:rPr>
      </w:pPr>
    </w:p>
    <w:p w14:paraId="1640CF70" w14:textId="05F53EB3" w:rsidR="00E20961" w:rsidRPr="00F66BE0" w:rsidRDefault="00E20961" w:rsidP="00B95FEB">
      <w:pPr>
        <w:spacing w:line="360" w:lineRule="auto"/>
        <w:jc w:val="both"/>
        <w:rPr>
          <w:rFonts w:ascii="Bookman Old Style" w:hAnsi="Bookman Old Style"/>
          <w:b/>
          <w:sz w:val="28"/>
          <w:szCs w:val="28"/>
          <w:lang w:eastAsia="en-IN"/>
        </w:rPr>
      </w:pPr>
      <w:r w:rsidRPr="00F66BE0">
        <w:rPr>
          <w:rFonts w:ascii="Bookman Old Style" w:hAnsi="Bookman Old Style"/>
          <w:b/>
          <w:sz w:val="28"/>
          <w:szCs w:val="28"/>
          <w:lang w:eastAsia="en-IN"/>
        </w:rPr>
        <w:lastRenderedPageBreak/>
        <w:t>4.2.2 Distance Metrics Used</w:t>
      </w:r>
    </w:p>
    <w:p w14:paraId="231CDD26" w14:textId="77777777" w:rsidR="00240DD5" w:rsidRPr="00F66BE0" w:rsidRDefault="00E20961" w:rsidP="00B95FEB">
      <w:pPr>
        <w:spacing w:line="360" w:lineRule="auto"/>
        <w:jc w:val="both"/>
        <w:rPr>
          <w:rFonts w:ascii="Bookman Old Style" w:hAnsi="Bookman Old Style"/>
          <w:lang w:eastAsia="en-IN"/>
        </w:rPr>
      </w:pPr>
      <w:r w:rsidRPr="00F66BE0">
        <w:rPr>
          <w:rFonts w:ascii="Bookman Old Style" w:hAnsi="Bookman Old Style"/>
          <w:b/>
          <w:sz w:val="28"/>
          <w:szCs w:val="28"/>
          <w:lang w:eastAsia="en-IN"/>
        </w:rPr>
        <w:tab/>
      </w:r>
      <w:r w:rsidRPr="00F66BE0">
        <w:rPr>
          <w:rFonts w:ascii="Bookman Old Style" w:hAnsi="Bookman Old Style"/>
          <w:lang w:eastAsia="en-IN"/>
        </w:rPr>
        <w:t>Calculating the distance is done differently for different king of attributes. The attributes can be of two kinds namely, numeric and categorical. If the</w:t>
      </w:r>
      <w:r w:rsidR="00240DD5" w:rsidRPr="00F66BE0">
        <w:rPr>
          <w:rFonts w:ascii="Bookman Old Style" w:hAnsi="Bookman Old Style"/>
          <w:lang w:eastAsia="en-IN"/>
        </w:rPr>
        <w:t xml:space="preserve"> attributes are numeric then we calculate the distance as follows.</w:t>
      </w:r>
    </w:p>
    <w:p w14:paraId="225BD533" w14:textId="255CD099" w:rsidR="00E20961" w:rsidRPr="00F66BE0" w:rsidRDefault="00E20961" w:rsidP="00B95FEB">
      <w:pPr>
        <w:spacing w:line="360" w:lineRule="auto"/>
        <w:jc w:val="both"/>
        <w:rPr>
          <w:rFonts w:ascii="Bookman Old Style" w:hAnsi="Bookman Old Style"/>
          <w:lang w:eastAsia="en-IN"/>
        </w:rPr>
      </w:pPr>
      <w:r w:rsidRPr="00F66BE0">
        <w:rPr>
          <w:rFonts w:ascii="Bookman Old Style" w:hAnsi="Bookman Old Style"/>
          <w:lang w:eastAsia="en-IN"/>
        </w:rPr>
        <w:t xml:space="preserve"> </w:t>
      </w:r>
    </w:p>
    <w:p w14:paraId="7733FD80" w14:textId="38DE546D" w:rsidR="0011748C" w:rsidRPr="00F66BE0" w:rsidRDefault="0011748C" w:rsidP="00B95FEB">
      <w:pPr>
        <w:spacing w:line="360" w:lineRule="auto"/>
        <w:jc w:val="both"/>
        <w:rPr>
          <w:rFonts w:ascii="Bookman Old Style" w:hAnsi="Bookman Old Style"/>
        </w:rPr>
      </w:pPr>
      <w:r w:rsidRPr="00F66BE0">
        <w:rPr>
          <w:rFonts w:ascii="Bookman Old Style" w:hAnsi="Bookman Old Style"/>
        </w:rPr>
        <w:t xml:space="preserve">Let A be a numeric attribute with finite numeric </w:t>
      </w:r>
      <w:r w:rsidR="00240DD5" w:rsidRPr="00F66BE0">
        <w:rPr>
          <w:rFonts w:ascii="Bookman Old Style" w:hAnsi="Bookman Old Style"/>
        </w:rPr>
        <w:t>attribute domain, N</w:t>
      </w:r>
      <w:r w:rsidRPr="00F66BE0">
        <w:rPr>
          <w:rFonts w:ascii="Bookman Old Style" w:hAnsi="Bookman Old Style"/>
        </w:rPr>
        <w:t>.</w:t>
      </w:r>
      <w:r w:rsidR="00240DD5" w:rsidRPr="00F66BE0">
        <w:rPr>
          <w:rFonts w:ascii="Bookman Old Style" w:hAnsi="Bookman Old Style"/>
        </w:rPr>
        <w:t xml:space="preserve"> If υ</w:t>
      </w:r>
      <w:r w:rsidRPr="00F66BE0">
        <w:rPr>
          <w:rFonts w:ascii="Bookman Old Style" w:hAnsi="Bookman Old Style"/>
        </w:rPr>
        <w:t xml:space="preserve"> is the value of attribute</w:t>
      </w:r>
      <w:r w:rsidR="00240DD5" w:rsidRPr="00F66BE0">
        <w:rPr>
          <w:rFonts w:ascii="Bookman Old Style" w:hAnsi="Bookman Old Style"/>
        </w:rPr>
        <w:t xml:space="preserve"> </w:t>
      </w:r>
      <w:proofErr w:type="gramStart"/>
      <w:r w:rsidR="00240DD5" w:rsidRPr="00F66BE0">
        <w:rPr>
          <w:rFonts w:ascii="Bookman Old Style" w:hAnsi="Bookman Old Style"/>
        </w:rPr>
        <w:t>A</w:t>
      </w:r>
      <w:proofErr w:type="gramEnd"/>
      <w:r w:rsidR="00240DD5" w:rsidRPr="00F66BE0">
        <w:rPr>
          <w:rFonts w:ascii="Bookman Old Style" w:hAnsi="Bookman Old Style"/>
        </w:rPr>
        <w:t xml:space="preserve"> then the distance between two different records’ values </w:t>
      </w:r>
      <w:proofErr w:type="spellStart"/>
      <w:r w:rsidR="00240DD5" w:rsidRPr="00F66BE0">
        <w:rPr>
          <w:rFonts w:ascii="Bookman Old Style" w:hAnsi="Bookman Old Style"/>
        </w:rPr>
        <w:t>υ</w:t>
      </w:r>
      <w:r w:rsidR="00240DD5" w:rsidRPr="00F66BE0">
        <w:rPr>
          <w:rFonts w:ascii="Bookman Old Style" w:hAnsi="Bookman Old Style"/>
          <w:vertAlign w:val="subscript"/>
        </w:rPr>
        <w:t>o</w:t>
      </w:r>
      <w:proofErr w:type="spellEnd"/>
      <w:r w:rsidR="00240DD5" w:rsidRPr="00F66BE0">
        <w:rPr>
          <w:rFonts w:ascii="Bookman Old Style" w:hAnsi="Bookman Old Style"/>
        </w:rPr>
        <w:t xml:space="preserve"> and </w:t>
      </w:r>
      <w:proofErr w:type="spellStart"/>
      <w:r w:rsidR="00240DD5" w:rsidRPr="00F66BE0">
        <w:rPr>
          <w:rFonts w:ascii="Bookman Old Style" w:hAnsi="Bookman Old Style"/>
        </w:rPr>
        <w:t>υ</w:t>
      </w:r>
      <w:r w:rsidR="00240DD5" w:rsidRPr="00F66BE0">
        <w:rPr>
          <w:rFonts w:ascii="Bookman Old Style" w:hAnsi="Bookman Old Style"/>
          <w:vertAlign w:val="subscript"/>
        </w:rPr>
        <w:t>a</w:t>
      </w:r>
      <w:proofErr w:type="spellEnd"/>
      <w:r w:rsidR="00240DD5" w:rsidRPr="00F66BE0">
        <w:rPr>
          <w:rFonts w:ascii="Bookman Old Style" w:hAnsi="Bookman Old Style"/>
        </w:rPr>
        <w:t xml:space="preserve"> is defined as:</w:t>
      </w:r>
    </w:p>
    <w:p w14:paraId="44599FE1" w14:textId="545650AA" w:rsidR="00240DD5" w:rsidRPr="00F66BE0" w:rsidRDefault="00240DD5" w:rsidP="00B95FEB">
      <w:pPr>
        <w:spacing w:line="360" w:lineRule="auto"/>
        <w:jc w:val="both"/>
        <w:rPr>
          <w:rFonts w:ascii="Bookman Old Style" w:hAnsi="Bookman Old Style"/>
          <w:b/>
          <w:vertAlign w:val="subscript"/>
        </w:rPr>
      </w:pPr>
      <w:r w:rsidRPr="00F66BE0">
        <w:rPr>
          <w:rFonts w:ascii="Bookman Old Style" w:hAnsi="Bookman Old Style"/>
          <w:b/>
          <w:lang w:eastAsia="en-IN"/>
        </w:rPr>
        <w:tab/>
      </w:r>
      <w:r w:rsidRPr="00F66BE0">
        <w:rPr>
          <w:rFonts w:ascii="Bookman Old Style" w:hAnsi="Bookman Old Style"/>
          <w:b/>
          <w:lang w:eastAsia="en-IN"/>
        </w:rPr>
        <w:tab/>
      </w:r>
      <w:r w:rsidRPr="00F66BE0">
        <w:rPr>
          <w:rFonts w:ascii="Bookman Old Style" w:hAnsi="Bookman Old Style"/>
          <w:b/>
          <w:lang w:eastAsia="en-IN"/>
        </w:rPr>
        <w:tab/>
      </w:r>
      <w:proofErr w:type="spellStart"/>
      <w:proofErr w:type="gramStart"/>
      <w:r w:rsidRPr="00F66BE0">
        <w:rPr>
          <w:rFonts w:ascii="Bookman Old Style" w:hAnsi="Bookman Old Style"/>
          <w:b/>
          <w:lang w:eastAsia="en-IN"/>
        </w:rPr>
        <w:t>Dist</w:t>
      </w:r>
      <w:proofErr w:type="spellEnd"/>
      <w:r w:rsidRPr="00F66BE0">
        <w:rPr>
          <w:rFonts w:ascii="Bookman Old Style" w:hAnsi="Bookman Old Style"/>
          <w:b/>
          <w:lang w:eastAsia="en-IN"/>
        </w:rPr>
        <w:t>(</w:t>
      </w:r>
      <w:proofErr w:type="spellStart"/>
      <w:proofErr w:type="gramEnd"/>
      <w:r w:rsidRPr="00F66BE0">
        <w:rPr>
          <w:rFonts w:ascii="Bookman Old Style" w:hAnsi="Bookman Old Style"/>
          <w:b/>
        </w:rPr>
        <w:t>υ</w:t>
      </w:r>
      <w:r w:rsidRPr="00F66BE0">
        <w:rPr>
          <w:rFonts w:ascii="Bookman Old Style" w:hAnsi="Bookman Old Style"/>
          <w:b/>
          <w:vertAlign w:val="subscript"/>
        </w:rPr>
        <w:t>o</w:t>
      </w:r>
      <w:proofErr w:type="spellEnd"/>
      <w:r w:rsidRPr="00F66BE0">
        <w:rPr>
          <w:rFonts w:ascii="Bookman Old Style" w:hAnsi="Bookman Old Style"/>
          <w:b/>
        </w:rPr>
        <w:t xml:space="preserve">, </w:t>
      </w:r>
      <w:proofErr w:type="spellStart"/>
      <w:r w:rsidRPr="00F66BE0">
        <w:rPr>
          <w:rFonts w:ascii="Bookman Old Style" w:hAnsi="Bookman Old Style"/>
          <w:b/>
        </w:rPr>
        <w:t>υ</w:t>
      </w:r>
      <w:r w:rsidRPr="00F66BE0">
        <w:rPr>
          <w:rFonts w:ascii="Bookman Old Style" w:hAnsi="Bookman Old Style"/>
          <w:b/>
          <w:vertAlign w:val="subscript"/>
        </w:rPr>
        <w:t>a</w:t>
      </w:r>
      <w:proofErr w:type="spellEnd"/>
      <w:r w:rsidRPr="00F66BE0">
        <w:rPr>
          <w:rFonts w:ascii="Bookman Old Style" w:hAnsi="Bookman Old Style"/>
          <w:b/>
          <w:vertAlign w:val="subscript"/>
        </w:rPr>
        <w:t xml:space="preserve">) = | </w:t>
      </w:r>
      <w:proofErr w:type="spellStart"/>
      <w:r w:rsidRPr="00F66BE0">
        <w:rPr>
          <w:rFonts w:ascii="Bookman Old Style" w:hAnsi="Bookman Old Style"/>
          <w:b/>
        </w:rPr>
        <w:t>υ</w:t>
      </w:r>
      <w:r w:rsidRPr="00F66BE0">
        <w:rPr>
          <w:rFonts w:ascii="Bookman Old Style" w:hAnsi="Bookman Old Style"/>
          <w:b/>
          <w:vertAlign w:val="subscript"/>
        </w:rPr>
        <w:t>o</w:t>
      </w:r>
      <w:proofErr w:type="spellEnd"/>
      <w:r w:rsidRPr="00F66BE0">
        <w:rPr>
          <w:rFonts w:ascii="Bookman Old Style" w:hAnsi="Bookman Old Style"/>
          <w:b/>
        </w:rPr>
        <w:t xml:space="preserve"> - </w:t>
      </w:r>
      <w:proofErr w:type="spellStart"/>
      <w:r w:rsidRPr="00F66BE0">
        <w:rPr>
          <w:rFonts w:ascii="Bookman Old Style" w:hAnsi="Bookman Old Style"/>
          <w:b/>
        </w:rPr>
        <w:t>υ</w:t>
      </w:r>
      <w:r w:rsidRPr="00F66BE0">
        <w:rPr>
          <w:rFonts w:ascii="Bookman Old Style" w:hAnsi="Bookman Old Style"/>
          <w:b/>
          <w:vertAlign w:val="subscript"/>
        </w:rPr>
        <w:t>a</w:t>
      </w:r>
      <w:proofErr w:type="spellEnd"/>
      <w:r w:rsidRPr="00F66BE0">
        <w:rPr>
          <w:rFonts w:ascii="Bookman Old Style" w:hAnsi="Bookman Old Style"/>
          <w:b/>
          <w:vertAlign w:val="subscript"/>
        </w:rPr>
        <w:t xml:space="preserve"> |  / N</w:t>
      </w:r>
    </w:p>
    <w:p w14:paraId="0E6163E6" w14:textId="52C4C39D" w:rsidR="00240DD5" w:rsidRPr="00F66BE0" w:rsidRDefault="00240DD5" w:rsidP="00B95FEB">
      <w:pPr>
        <w:spacing w:line="360" w:lineRule="auto"/>
        <w:jc w:val="both"/>
        <w:rPr>
          <w:rFonts w:ascii="Bookman Old Style" w:hAnsi="Bookman Old Style"/>
          <w:vertAlign w:val="subscript"/>
          <w:lang w:eastAsia="en-IN"/>
        </w:rPr>
      </w:pPr>
      <w:r w:rsidRPr="00F66BE0">
        <w:rPr>
          <w:rFonts w:ascii="Bookman Old Style" w:hAnsi="Bookman Old Style"/>
          <w:vertAlign w:val="subscript"/>
        </w:rPr>
        <w:tab/>
      </w:r>
      <w:r w:rsidRPr="00F66BE0">
        <w:rPr>
          <w:rFonts w:ascii="Bookman Old Style" w:hAnsi="Bookman Old Style"/>
          <w:vertAlign w:val="subscript"/>
        </w:rPr>
        <w:tab/>
      </w:r>
      <w:r w:rsidRPr="00F66BE0">
        <w:rPr>
          <w:rFonts w:ascii="Bookman Old Style" w:hAnsi="Bookman Old Style"/>
          <w:vertAlign w:val="subscript"/>
        </w:rPr>
        <w:tab/>
      </w:r>
      <w:proofErr w:type="gramStart"/>
      <w:r w:rsidRPr="00F66BE0">
        <w:rPr>
          <w:rFonts w:ascii="Bookman Old Style" w:hAnsi="Bookman Old Style"/>
          <w:vertAlign w:val="subscript"/>
        </w:rPr>
        <w:t>where</w:t>
      </w:r>
      <w:proofErr w:type="gramEnd"/>
      <w:r w:rsidRPr="00F66BE0">
        <w:rPr>
          <w:rFonts w:ascii="Bookman Old Style" w:hAnsi="Bookman Old Style"/>
          <w:vertAlign w:val="subscript"/>
        </w:rPr>
        <w:t xml:space="preserve"> </w:t>
      </w:r>
      <w:r w:rsidRPr="00F66BE0">
        <w:rPr>
          <w:rFonts w:ascii="Bookman Old Style" w:hAnsi="Bookman Old Style"/>
          <w:lang w:eastAsia="en-IN"/>
        </w:rPr>
        <w:t xml:space="preserve">N = </w:t>
      </w:r>
      <w:proofErr w:type="spellStart"/>
      <w:r w:rsidRPr="00F66BE0">
        <w:rPr>
          <w:rFonts w:ascii="Bookman Old Style" w:hAnsi="Bookman Old Style"/>
          <w:lang w:eastAsia="en-IN"/>
        </w:rPr>
        <w:t>υ</w:t>
      </w:r>
      <w:r w:rsidRPr="00F66BE0">
        <w:rPr>
          <w:rFonts w:ascii="Bookman Old Style" w:hAnsi="Bookman Old Style"/>
          <w:vertAlign w:val="subscript"/>
          <w:lang w:eastAsia="en-IN"/>
        </w:rPr>
        <w:t>max</w:t>
      </w:r>
      <w:r w:rsidRPr="00F66BE0">
        <w:rPr>
          <w:rFonts w:ascii="Bookman Old Style" w:hAnsi="Bookman Old Style"/>
          <w:lang w:eastAsia="en-IN"/>
        </w:rPr>
        <w:t>-υ</w:t>
      </w:r>
      <w:r w:rsidRPr="00F66BE0">
        <w:rPr>
          <w:rFonts w:ascii="Bookman Old Style" w:hAnsi="Bookman Old Style"/>
          <w:vertAlign w:val="subscript"/>
          <w:lang w:eastAsia="en-IN"/>
        </w:rPr>
        <w:t>min</w:t>
      </w:r>
      <w:proofErr w:type="spellEnd"/>
    </w:p>
    <w:p w14:paraId="74BB5698" w14:textId="77777777" w:rsidR="00240DD5" w:rsidRPr="00F66BE0" w:rsidRDefault="00240DD5" w:rsidP="00B95FEB">
      <w:pPr>
        <w:spacing w:line="360" w:lineRule="auto"/>
        <w:jc w:val="both"/>
        <w:rPr>
          <w:rFonts w:ascii="Bookman Old Style" w:hAnsi="Bookman Old Style"/>
          <w:vertAlign w:val="subscript"/>
          <w:lang w:eastAsia="en-IN"/>
        </w:rPr>
      </w:pPr>
    </w:p>
    <w:p w14:paraId="3B029BE6" w14:textId="77777777" w:rsidR="00AC7A29" w:rsidRPr="00F66BE0" w:rsidRDefault="00240DD5" w:rsidP="00B95FEB">
      <w:pPr>
        <w:spacing w:line="360" w:lineRule="auto"/>
        <w:jc w:val="both"/>
        <w:rPr>
          <w:rFonts w:ascii="Bookman Old Style" w:hAnsi="Bookman Old Style"/>
          <w:lang w:eastAsia="en-IN"/>
        </w:rPr>
      </w:pPr>
      <w:r w:rsidRPr="00F66BE0">
        <w:rPr>
          <w:rFonts w:ascii="Bookman Old Style" w:hAnsi="Bookman Old Style"/>
          <w:lang w:eastAsia="en-IN"/>
        </w:rPr>
        <w:t>If the attribute is categorical then we draw the taxonomy tree of the attribute and calculate the distance between any two values of that categorical attribute using the below said metric.</w:t>
      </w:r>
    </w:p>
    <w:p w14:paraId="7AEFCF5E" w14:textId="6E239959" w:rsidR="008251F4" w:rsidRPr="00F66BE0" w:rsidRDefault="00BF6378" w:rsidP="00B95FEB">
      <w:pPr>
        <w:spacing w:line="360" w:lineRule="auto"/>
        <w:jc w:val="both"/>
        <w:rPr>
          <w:rFonts w:ascii="Bookman Old Style" w:hAnsi="Bookman Old Style"/>
        </w:rPr>
      </w:pPr>
      <w:r w:rsidRPr="00F66BE0">
        <w:rPr>
          <w:rFonts w:ascii="Bookman Old Style" w:hAnsi="Bookman Old Style"/>
        </w:rPr>
        <w:t>Let D be a categorical domain and T</w:t>
      </w:r>
      <w:r w:rsidRPr="00F66BE0">
        <w:rPr>
          <w:rFonts w:ascii="Bookman Old Style" w:hAnsi="Bookman Old Style"/>
          <w:vertAlign w:val="subscript"/>
        </w:rPr>
        <w:t>D</w:t>
      </w:r>
      <w:r w:rsidRPr="00F66BE0">
        <w:rPr>
          <w:rFonts w:ascii="Bookman Old Style" w:hAnsi="Bookman Old Style"/>
        </w:rPr>
        <w:t xml:space="preserve"> be a taxonomy tree defined for D. The normalized distance between two values </w:t>
      </w:r>
      <w:proofErr w:type="gramStart"/>
      <w:r w:rsidRPr="00F66BE0">
        <w:rPr>
          <w:rFonts w:ascii="Bookman Old Style" w:hAnsi="Bookman Old Style"/>
        </w:rPr>
        <w:t>v</w:t>
      </w:r>
      <w:r w:rsidRPr="00F66BE0">
        <w:rPr>
          <w:rFonts w:ascii="Bookman Old Style" w:hAnsi="Bookman Old Style"/>
          <w:vertAlign w:val="subscript"/>
        </w:rPr>
        <w:t>i</w:t>
      </w:r>
      <w:proofErr w:type="gramEnd"/>
      <w:r w:rsidRPr="00F66BE0">
        <w:rPr>
          <w:rFonts w:ascii="Bookman Old Style" w:hAnsi="Bookman Old Style"/>
        </w:rPr>
        <w:t xml:space="preserve">, </w:t>
      </w:r>
      <w:proofErr w:type="spellStart"/>
      <w:r w:rsidRPr="00F66BE0">
        <w:rPr>
          <w:rFonts w:ascii="Bookman Old Style" w:hAnsi="Bookman Old Style"/>
        </w:rPr>
        <w:t>v</w:t>
      </w:r>
      <w:r w:rsidRPr="00F66BE0">
        <w:rPr>
          <w:rFonts w:ascii="Bookman Old Style" w:hAnsi="Bookman Old Style"/>
          <w:vertAlign w:val="subscript"/>
        </w:rPr>
        <w:t>j</w:t>
      </w:r>
      <w:proofErr w:type="spellEnd"/>
      <w:r w:rsidRPr="00F66BE0">
        <w:rPr>
          <w:rFonts w:ascii="Bookman Old Style" w:hAnsi="Bookman Old Style"/>
        </w:rPr>
        <w:t xml:space="preserve"> </w:t>
      </w:r>
      <w:r w:rsidRPr="00F66BE0">
        <w:rPr>
          <w:rFonts w:ascii="Cambria Math" w:hAnsi="Cambria Math" w:cs="Cambria Math"/>
        </w:rPr>
        <w:t>∈</w:t>
      </w:r>
      <w:r w:rsidRPr="00F66BE0">
        <w:rPr>
          <w:rFonts w:ascii="Bookman Old Style" w:hAnsi="Bookman Old Style"/>
        </w:rPr>
        <w:t xml:space="preserve"> D is defined as:</w:t>
      </w:r>
    </w:p>
    <w:p w14:paraId="66BEE085" w14:textId="77777777" w:rsidR="00AC7A29" w:rsidRPr="00F66BE0" w:rsidRDefault="00AC7A29" w:rsidP="00B95FEB">
      <w:pPr>
        <w:spacing w:line="360" w:lineRule="auto"/>
        <w:jc w:val="both"/>
        <w:rPr>
          <w:rFonts w:ascii="Bookman Old Style" w:hAnsi="Bookman Old Style"/>
          <w:lang w:eastAsia="en-IN"/>
        </w:rPr>
      </w:pPr>
    </w:p>
    <w:p w14:paraId="5CF33352" w14:textId="7EB2F704" w:rsidR="008251F4" w:rsidRPr="00F66BE0" w:rsidRDefault="00AC7A29" w:rsidP="00B95FEB">
      <w:pPr>
        <w:spacing w:line="360" w:lineRule="auto"/>
        <w:ind w:left="720"/>
        <w:jc w:val="both"/>
        <w:rPr>
          <w:rFonts w:ascii="Bookman Old Style" w:hAnsi="Bookman Old Style"/>
        </w:rPr>
      </w:pPr>
      <w:proofErr w:type="spellStart"/>
      <w:proofErr w:type="gramStart"/>
      <w:r w:rsidRPr="00F66BE0">
        <w:rPr>
          <w:rFonts w:ascii="Bookman Old Style" w:hAnsi="Bookman Old Style"/>
          <w:b/>
          <w:lang w:eastAsia="en-IN"/>
        </w:rPr>
        <w:t>Dist</w:t>
      </w:r>
      <w:proofErr w:type="spellEnd"/>
      <w:r w:rsidRPr="00F66BE0">
        <w:rPr>
          <w:rFonts w:ascii="Bookman Old Style" w:hAnsi="Bookman Old Style"/>
          <w:b/>
          <w:lang w:eastAsia="en-IN"/>
        </w:rPr>
        <w:t>(</w:t>
      </w:r>
      <w:proofErr w:type="spellStart"/>
      <w:proofErr w:type="gramEnd"/>
      <w:r w:rsidRPr="00F66BE0">
        <w:rPr>
          <w:rFonts w:ascii="Bookman Old Style" w:hAnsi="Bookman Old Style"/>
          <w:b/>
        </w:rPr>
        <w:t>υ</w:t>
      </w:r>
      <w:r w:rsidRPr="00F66BE0">
        <w:rPr>
          <w:rFonts w:ascii="Bookman Old Style" w:hAnsi="Bookman Old Style"/>
          <w:b/>
          <w:vertAlign w:val="subscript"/>
        </w:rPr>
        <w:t>o</w:t>
      </w:r>
      <w:proofErr w:type="spellEnd"/>
      <w:r w:rsidRPr="00F66BE0">
        <w:rPr>
          <w:rFonts w:ascii="Bookman Old Style" w:hAnsi="Bookman Old Style"/>
          <w:b/>
        </w:rPr>
        <w:t xml:space="preserve">, </w:t>
      </w:r>
      <w:proofErr w:type="spellStart"/>
      <w:r w:rsidRPr="00F66BE0">
        <w:rPr>
          <w:rFonts w:ascii="Bookman Old Style" w:hAnsi="Bookman Old Style"/>
          <w:b/>
        </w:rPr>
        <w:t>υ</w:t>
      </w:r>
      <w:r w:rsidRPr="00F66BE0">
        <w:rPr>
          <w:rFonts w:ascii="Bookman Old Style" w:hAnsi="Bookman Old Style"/>
          <w:b/>
          <w:vertAlign w:val="subscript"/>
        </w:rPr>
        <w:t>a</w:t>
      </w:r>
      <w:proofErr w:type="spellEnd"/>
      <w:r w:rsidRPr="00F66BE0">
        <w:rPr>
          <w:rFonts w:ascii="Bookman Old Style" w:hAnsi="Bookman Old Style"/>
          <w:b/>
          <w:vertAlign w:val="subscript"/>
        </w:rPr>
        <w:t>) =</w:t>
      </w:r>
      <w:r w:rsidRPr="00F66BE0">
        <w:rPr>
          <w:rFonts w:ascii="Bookman Old Style" w:hAnsi="Bookman Old Style"/>
        </w:rPr>
        <w:t xml:space="preserve"> H(Λ(v</w:t>
      </w:r>
      <w:r w:rsidRPr="00F66BE0">
        <w:rPr>
          <w:rFonts w:ascii="Bookman Old Style" w:hAnsi="Bookman Old Style"/>
          <w:vertAlign w:val="subscript"/>
        </w:rPr>
        <w:t>i</w:t>
      </w:r>
      <w:r w:rsidRPr="00F66BE0">
        <w:rPr>
          <w:rFonts w:ascii="Bookman Old Style" w:hAnsi="Bookman Old Style"/>
        </w:rPr>
        <w:t xml:space="preserve">, </w:t>
      </w:r>
      <w:proofErr w:type="spellStart"/>
      <w:r w:rsidRPr="00F66BE0">
        <w:rPr>
          <w:rFonts w:ascii="Bookman Old Style" w:hAnsi="Bookman Old Style"/>
        </w:rPr>
        <w:t>v</w:t>
      </w:r>
      <w:r w:rsidRPr="00F66BE0">
        <w:rPr>
          <w:rFonts w:ascii="Bookman Old Style" w:hAnsi="Bookman Old Style"/>
          <w:vertAlign w:val="subscript"/>
        </w:rPr>
        <w:t>j</w:t>
      </w:r>
      <w:proofErr w:type="spellEnd"/>
      <w:r w:rsidRPr="00F66BE0">
        <w:rPr>
          <w:rFonts w:ascii="Bookman Old Style" w:hAnsi="Bookman Old Style"/>
        </w:rPr>
        <w:t xml:space="preserve"> )) / H(T</w:t>
      </w:r>
      <w:r w:rsidRPr="00F66BE0">
        <w:rPr>
          <w:rFonts w:ascii="Bookman Old Style" w:hAnsi="Bookman Old Style"/>
          <w:vertAlign w:val="subscript"/>
        </w:rPr>
        <w:t>D</w:t>
      </w:r>
      <w:r w:rsidRPr="00F66BE0">
        <w:rPr>
          <w:rFonts w:ascii="Bookman Old Style" w:hAnsi="Bookman Old Style"/>
        </w:rPr>
        <w:t>),</w:t>
      </w:r>
    </w:p>
    <w:p w14:paraId="32BB4958" w14:textId="482EF7CC" w:rsidR="00AC7A29" w:rsidRPr="00F66BE0" w:rsidRDefault="00AC7A29" w:rsidP="00B95FEB">
      <w:pPr>
        <w:spacing w:line="360" w:lineRule="auto"/>
        <w:ind w:left="720"/>
        <w:jc w:val="both"/>
        <w:rPr>
          <w:rFonts w:ascii="Bookman Old Style" w:hAnsi="Bookman Old Style"/>
        </w:rPr>
      </w:pPr>
      <w:proofErr w:type="gramStart"/>
      <w:r w:rsidRPr="00F66BE0">
        <w:rPr>
          <w:rFonts w:ascii="Bookman Old Style" w:hAnsi="Bookman Old Style"/>
        </w:rPr>
        <w:t>where</w:t>
      </w:r>
      <w:proofErr w:type="gramEnd"/>
      <w:r w:rsidRPr="00F66BE0">
        <w:rPr>
          <w:rFonts w:ascii="Bookman Old Style" w:hAnsi="Bookman Old Style"/>
        </w:rPr>
        <w:t xml:space="preserve"> Λ(x, y) is the subtree rooted at the lowest common ancestor of x and y, and H(R) represents the height of tree T .</w:t>
      </w:r>
    </w:p>
    <w:p w14:paraId="2F9B8CA1" w14:textId="77777777" w:rsidR="003D673F" w:rsidRPr="00F66BE0" w:rsidRDefault="003D673F" w:rsidP="00B95FEB">
      <w:pPr>
        <w:spacing w:line="360" w:lineRule="auto"/>
        <w:jc w:val="both"/>
        <w:rPr>
          <w:rFonts w:ascii="Bookman Old Style" w:hAnsi="Bookman Old Style"/>
        </w:rPr>
      </w:pPr>
    </w:p>
    <w:p w14:paraId="2B44A104" w14:textId="2C46A44F" w:rsidR="003D673F" w:rsidRPr="00F66BE0" w:rsidRDefault="003D673F" w:rsidP="00B95FEB">
      <w:pPr>
        <w:spacing w:line="360" w:lineRule="auto"/>
        <w:jc w:val="both"/>
        <w:rPr>
          <w:rFonts w:ascii="Bookman Old Style" w:hAnsi="Bookman Old Style"/>
        </w:rPr>
      </w:pPr>
      <w:r w:rsidRPr="00F66BE0">
        <w:rPr>
          <w:rFonts w:ascii="Bookman Old Style" w:hAnsi="Bookman Old Style"/>
        </w:rPr>
        <w:t xml:space="preserve">The below </w:t>
      </w:r>
      <w:r w:rsidR="00357C09">
        <w:rPr>
          <w:rFonts w:ascii="Bookman Old Style" w:hAnsi="Bookman Old Style"/>
        </w:rPr>
        <w:t>picture shows the taxonomy tree</w:t>
      </w:r>
      <w:r w:rsidRPr="00F66BE0">
        <w:rPr>
          <w:rFonts w:ascii="Bookman Old Style" w:hAnsi="Bookman Old Style"/>
        </w:rPr>
        <w:t xml:space="preserve"> </w:t>
      </w:r>
      <w:r w:rsidR="00D42573" w:rsidRPr="00F66BE0">
        <w:rPr>
          <w:rFonts w:ascii="Bookman Old Style" w:hAnsi="Bookman Old Style"/>
        </w:rPr>
        <w:t>of categorical</w:t>
      </w:r>
      <w:r w:rsidR="00357C09">
        <w:rPr>
          <w:rFonts w:ascii="Bookman Old Style" w:hAnsi="Bookman Old Style"/>
        </w:rPr>
        <w:t xml:space="preserve"> attribute </w:t>
      </w:r>
      <w:r w:rsidRPr="00F66BE0">
        <w:rPr>
          <w:rFonts w:ascii="Bookman Old Style" w:hAnsi="Bookman Old Style"/>
        </w:rPr>
        <w:t xml:space="preserve">country </w:t>
      </w:r>
    </w:p>
    <w:p w14:paraId="1F9AD43A" w14:textId="77777777" w:rsidR="002F679B" w:rsidRPr="00F66BE0" w:rsidRDefault="002F679B" w:rsidP="00B95FEB">
      <w:pPr>
        <w:spacing w:line="360" w:lineRule="auto"/>
        <w:jc w:val="both"/>
        <w:rPr>
          <w:rFonts w:ascii="Bookman Old Style" w:hAnsi="Bookman Old Style"/>
        </w:rPr>
      </w:pPr>
    </w:p>
    <w:p w14:paraId="21516DA2" w14:textId="77777777" w:rsidR="003D673F" w:rsidRPr="00F66BE0" w:rsidRDefault="003D673F" w:rsidP="00B95FEB">
      <w:pPr>
        <w:spacing w:line="360" w:lineRule="auto"/>
        <w:jc w:val="both"/>
        <w:rPr>
          <w:rFonts w:ascii="Bookman Old Style" w:hAnsi="Bookman Old Style"/>
        </w:rPr>
      </w:pPr>
    </w:p>
    <w:p w14:paraId="0F8C4F7F" w14:textId="4B3365E8" w:rsidR="003D673F" w:rsidRPr="00F66BE0" w:rsidRDefault="003D673F" w:rsidP="00B95FEB">
      <w:pPr>
        <w:spacing w:line="360" w:lineRule="auto"/>
        <w:jc w:val="both"/>
        <w:rPr>
          <w:rFonts w:ascii="Bookman Old Style" w:hAnsi="Bookman Old Style"/>
          <w:lang w:eastAsia="en-IN"/>
        </w:rPr>
      </w:pPr>
    </w:p>
    <w:p w14:paraId="7904B976" w14:textId="77777777" w:rsidR="008251F4" w:rsidRPr="00F66BE0" w:rsidRDefault="008251F4" w:rsidP="00B95FEB">
      <w:pPr>
        <w:spacing w:line="360" w:lineRule="auto"/>
        <w:ind w:left="720"/>
        <w:jc w:val="both"/>
        <w:rPr>
          <w:rFonts w:ascii="Bookman Old Style" w:hAnsi="Bookman Old Style"/>
          <w:lang w:eastAsia="en-IN"/>
        </w:rPr>
      </w:pPr>
    </w:p>
    <w:p w14:paraId="06853003" w14:textId="710F2644" w:rsidR="003D673F" w:rsidRDefault="003D673F" w:rsidP="00B95FEB">
      <w:pPr>
        <w:spacing w:line="360" w:lineRule="auto"/>
        <w:ind w:left="720"/>
        <w:jc w:val="both"/>
        <w:rPr>
          <w:rFonts w:ascii="Bookman Old Style" w:hAnsi="Bookman Old Style"/>
          <w:lang w:eastAsia="en-IN"/>
        </w:rPr>
      </w:pPr>
    </w:p>
    <w:p w14:paraId="650A47F4" w14:textId="77777777" w:rsidR="00D42573" w:rsidRDefault="00D42573" w:rsidP="00B95FEB">
      <w:pPr>
        <w:spacing w:line="360" w:lineRule="auto"/>
        <w:ind w:left="720"/>
        <w:jc w:val="both"/>
        <w:rPr>
          <w:rFonts w:ascii="Bookman Old Style" w:hAnsi="Bookman Old Style"/>
          <w:lang w:eastAsia="en-IN"/>
        </w:rPr>
      </w:pPr>
    </w:p>
    <w:p w14:paraId="56774284" w14:textId="77777777" w:rsidR="00D42573" w:rsidRDefault="00D42573" w:rsidP="00B95FEB">
      <w:pPr>
        <w:spacing w:line="360" w:lineRule="auto"/>
        <w:ind w:left="720"/>
        <w:jc w:val="both"/>
        <w:rPr>
          <w:rFonts w:ascii="Bookman Old Style" w:hAnsi="Bookman Old Style"/>
          <w:lang w:eastAsia="en-IN"/>
        </w:rPr>
      </w:pPr>
    </w:p>
    <w:p w14:paraId="383FAADB" w14:textId="1FB6F0A0" w:rsidR="00D42573" w:rsidRDefault="00D42573" w:rsidP="00B95FEB">
      <w:pPr>
        <w:spacing w:line="360" w:lineRule="auto"/>
        <w:ind w:left="720"/>
        <w:jc w:val="both"/>
        <w:rPr>
          <w:rFonts w:ascii="Bookman Old Style" w:hAnsi="Bookman Old Style"/>
          <w:lang w:eastAsia="en-IN"/>
        </w:rPr>
      </w:pPr>
    </w:p>
    <w:p w14:paraId="7D8A526C" w14:textId="77777777" w:rsidR="00D42573" w:rsidRDefault="00D42573" w:rsidP="00B95FEB">
      <w:pPr>
        <w:spacing w:line="360" w:lineRule="auto"/>
        <w:ind w:left="720"/>
        <w:jc w:val="both"/>
        <w:rPr>
          <w:rFonts w:ascii="Bookman Old Style" w:hAnsi="Bookman Old Style"/>
          <w:lang w:eastAsia="en-IN"/>
        </w:rPr>
      </w:pPr>
    </w:p>
    <w:p w14:paraId="3E88E249" w14:textId="0DD944EF" w:rsidR="00D42573" w:rsidRDefault="00D42573" w:rsidP="00B95FEB">
      <w:pPr>
        <w:spacing w:line="360" w:lineRule="auto"/>
        <w:ind w:left="720"/>
        <w:jc w:val="both"/>
        <w:rPr>
          <w:rFonts w:ascii="Bookman Old Style" w:hAnsi="Bookman Old Style"/>
          <w:lang w:eastAsia="en-IN"/>
        </w:rPr>
      </w:pPr>
    </w:p>
    <w:p w14:paraId="10472F1B" w14:textId="68CAA02B" w:rsidR="00357C09" w:rsidRDefault="009E59DD" w:rsidP="00B95FEB">
      <w:pPr>
        <w:spacing w:line="360" w:lineRule="auto"/>
        <w:ind w:left="720"/>
        <w:jc w:val="both"/>
        <w:rPr>
          <w:rFonts w:ascii="Bookman Old Style" w:hAnsi="Bookman Old Style"/>
          <w:lang w:eastAsia="en-IN"/>
        </w:rPr>
      </w:pPr>
      <w:r>
        <w:rPr>
          <w:rFonts w:ascii="Bookman Old Style" w:hAnsi="Bookman Old Style"/>
          <w:lang w:eastAsia="en-IN"/>
        </w:rPr>
        <w:lastRenderedPageBreak/>
        <w:pict w14:anchorId="406F71E7">
          <v:shape id="_x0000_i1034" type="#_x0000_t75" style="width:453.05pt;height:280.55pt">
            <v:imagedata r:id="rId27" o:title="Untitled"/>
          </v:shape>
        </w:pict>
      </w:r>
    </w:p>
    <w:p w14:paraId="276B65A8" w14:textId="77777777" w:rsidR="00357C09" w:rsidRDefault="00357C09" w:rsidP="00B95FEB">
      <w:pPr>
        <w:spacing w:line="360" w:lineRule="auto"/>
        <w:ind w:left="720"/>
        <w:jc w:val="both"/>
        <w:rPr>
          <w:rFonts w:ascii="Bookman Old Style" w:hAnsi="Bookman Old Style"/>
          <w:lang w:eastAsia="en-IN"/>
        </w:rPr>
      </w:pPr>
    </w:p>
    <w:p w14:paraId="36F8AE86" w14:textId="77777777" w:rsidR="00D42573" w:rsidRPr="00F66BE0" w:rsidRDefault="00D42573" w:rsidP="0019553D">
      <w:pPr>
        <w:spacing w:line="360" w:lineRule="auto"/>
        <w:jc w:val="both"/>
        <w:rPr>
          <w:rFonts w:ascii="Bookman Old Style" w:hAnsi="Bookman Old Style"/>
          <w:lang w:eastAsia="en-IN"/>
        </w:rPr>
      </w:pPr>
    </w:p>
    <w:p w14:paraId="68DC4E21" w14:textId="77777777" w:rsidR="00794763" w:rsidRDefault="00794763" w:rsidP="00B95FEB">
      <w:pPr>
        <w:spacing w:line="360" w:lineRule="auto"/>
        <w:jc w:val="both"/>
        <w:rPr>
          <w:rFonts w:ascii="Bookman Old Style" w:hAnsi="Bookman Old Style"/>
          <w:lang w:eastAsia="en-IN"/>
        </w:rPr>
      </w:pPr>
    </w:p>
    <w:p w14:paraId="0A0C48A4" w14:textId="5740CA13" w:rsidR="008251F4" w:rsidRPr="00F66BE0" w:rsidRDefault="003D673F" w:rsidP="00B95FEB">
      <w:pPr>
        <w:spacing w:line="360" w:lineRule="auto"/>
        <w:jc w:val="both"/>
        <w:rPr>
          <w:rFonts w:ascii="Bookman Old Style" w:hAnsi="Bookman Old Style"/>
          <w:lang w:eastAsia="en-IN"/>
        </w:rPr>
      </w:pPr>
      <w:r w:rsidRPr="00F66BE0">
        <w:rPr>
          <w:rFonts w:ascii="Bookman Old Style" w:hAnsi="Bookman Old Style"/>
          <w:lang w:eastAsia="en-IN"/>
        </w:rPr>
        <w:t xml:space="preserve">For example let us calculate the distance between </w:t>
      </w:r>
      <w:r w:rsidR="002347F8" w:rsidRPr="00F66BE0">
        <w:rPr>
          <w:rFonts w:ascii="Bookman Old Style" w:hAnsi="Bookman Old Style"/>
          <w:lang w:eastAsia="en-IN"/>
        </w:rPr>
        <w:t>North and Mexico. It is calculated as</w:t>
      </w:r>
    </w:p>
    <w:p w14:paraId="3AE09084" w14:textId="1DFFE50D" w:rsidR="002347F8" w:rsidRPr="00F66BE0" w:rsidRDefault="002347F8" w:rsidP="00B95FEB">
      <w:pPr>
        <w:spacing w:line="360" w:lineRule="auto"/>
        <w:ind w:left="720"/>
        <w:jc w:val="both"/>
        <w:rPr>
          <w:rFonts w:ascii="Bookman Old Style" w:hAnsi="Bookman Old Style"/>
        </w:rPr>
      </w:pPr>
      <w:proofErr w:type="spellStart"/>
      <w:proofErr w:type="gramStart"/>
      <w:r w:rsidRPr="00F66BE0">
        <w:rPr>
          <w:rFonts w:ascii="Bookman Old Style" w:hAnsi="Bookman Old Style"/>
          <w:lang w:eastAsia="en-IN"/>
        </w:rPr>
        <w:t>Dist</w:t>
      </w:r>
      <w:proofErr w:type="spellEnd"/>
      <w:r w:rsidRPr="00F66BE0">
        <w:rPr>
          <w:rFonts w:ascii="Bookman Old Style" w:hAnsi="Bookman Old Style"/>
          <w:lang w:eastAsia="en-IN"/>
        </w:rPr>
        <w:t>(</w:t>
      </w:r>
      <w:proofErr w:type="gramEnd"/>
      <w:r w:rsidRPr="00F66BE0">
        <w:rPr>
          <w:rFonts w:ascii="Bookman Old Style" w:hAnsi="Bookman Old Style"/>
          <w:lang w:eastAsia="en-IN"/>
        </w:rPr>
        <w:t xml:space="preserve"> North, Mexico )</w:t>
      </w:r>
      <w:r w:rsidR="00A15A7F" w:rsidRPr="00F66BE0">
        <w:rPr>
          <w:rFonts w:ascii="Bookman Old Style" w:hAnsi="Bookman Old Style"/>
          <w:lang w:eastAsia="en-IN"/>
        </w:rPr>
        <w:t xml:space="preserve"> </w:t>
      </w:r>
      <w:r w:rsidRPr="00F66BE0">
        <w:rPr>
          <w:rFonts w:ascii="Bookman Old Style" w:hAnsi="Bookman Old Style"/>
          <w:lang w:eastAsia="en-IN"/>
        </w:rPr>
        <w:t xml:space="preserve">= </w:t>
      </w:r>
      <w:r w:rsidRPr="00F66BE0">
        <w:rPr>
          <w:rFonts w:ascii="Bookman Old Style" w:hAnsi="Bookman Old Style"/>
        </w:rPr>
        <w:t>H(Λ( North, Mexico )) / H(Tree)</w:t>
      </w:r>
    </w:p>
    <w:p w14:paraId="7E937DE1" w14:textId="64F09CF2" w:rsidR="00A15A7F" w:rsidRPr="00F66BE0" w:rsidRDefault="00A15A7F" w:rsidP="00B95FEB">
      <w:pPr>
        <w:spacing w:line="360" w:lineRule="auto"/>
        <w:ind w:left="720"/>
        <w:jc w:val="both"/>
        <w:rPr>
          <w:rFonts w:ascii="Bookman Old Style" w:hAnsi="Bookman Old Style"/>
        </w:rPr>
      </w:pPr>
      <w:r w:rsidRPr="00F66BE0">
        <w:rPr>
          <w:rFonts w:ascii="Bookman Old Style" w:hAnsi="Bookman Old Style"/>
        </w:rPr>
        <w:tab/>
      </w:r>
      <w:r w:rsidRPr="00F66BE0">
        <w:rPr>
          <w:rFonts w:ascii="Bookman Old Style" w:hAnsi="Bookman Old Style"/>
        </w:rPr>
        <w:tab/>
      </w:r>
      <w:r w:rsidRPr="00F66BE0">
        <w:rPr>
          <w:rFonts w:ascii="Bookman Old Style" w:hAnsi="Bookman Old Style"/>
        </w:rPr>
        <w:tab/>
        <w:t>= H (America)/</w:t>
      </w:r>
      <w:proofErr w:type="gramStart"/>
      <w:r w:rsidRPr="00F66BE0">
        <w:rPr>
          <w:rFonts w:ascii="Bookman Old Style" w:hAnsi="Bookman Old Style"/>
        </w:rPr>
        <w:t>H(</w:t>
      </w:r>
      <w:proofErr w:type="gramEnd"/>
      <w:r w:rsidRPr="00F66BE0">
        <w:rPr>
          <w:rFonts w:ascii="Bookman Old Style" w:hAnsi="Bookman Old Style"/>
        </w:rPr>
        <w:t>country)</w:t>
      </w:r>
    </w:p>
    <w:p w14:paraId="713A4EDE" w14:textId="346C0D15" w:rsidR="00A15A7F" w:rsidRPr="00F66BE0" w:rsidRDefault="00A15A7F" w:rsidP="00B95FEB">
      <w:pPr>
        <w:spacing w:line="360" w:lineRule="auto"/>
        <w:ind w:left="720"/>
        <w:jc w:val="both"/>
        <w:rPr>
          <w:rFonts w:ascii="Bookman Old Style" w:hAnsi="Bookman Old Style"/>
        </w:rPr>
      </w:pPr>
      <w:r w:rsidRPr="00F66BE0">
        <w:rPr>
          <w:rFonts w:ascii="Bookman Old Style" w:hAnsi="Bookman Old Style"/>
        </w:rPr>
        <w:tab/>
      </w:r>
      <w:r w:rsidRPr="00F66BE0">
        <w:rPr>
          <w:rFonts w:ascii="Bookman Old Style" w:hAnsi="Bookman Old Style"/>
        </w:rPr>
        <w:tab/>
      </w:r>
      <w:r w:rsidRPr="00F66BE0">
        <w:rPr>
          <w:rFonts w:ascii="Bookman Old Style" w:hAnsi="Bookman Old Style"/>
        </w:rPr>
        <w:tab/>
        <w:t>= ¾</w:t>
      </w:r>
    </w:p>
    <w:p w14:paraId="6A5C6581" w14:textId="084257B3" w:rsidR="00A15A7F" w:rsidRPr="00F66BE0" w:rsidRDefault="00A15A7F" w:rsidP="00B95FEB">
      <w:pPr>
        <w:spacing w:line="360" w:lineRule="auto"/>
        <w:ind w:left="720"/>
        <w:jc w:val="both"/>
        <w:rPr>
          <w:rFonts w:ascii="Bookman Old Style" w:hAnsi="Bookman Old Style"/>
        </w:rPr>
      </w:pPr>
      <w:r w:rsidRPr="00F66BE0">
        <w:rPr>
          <w:rFonts w:ascii="Bookman Old Style" w:hAnsi="Bookman Old Style"/>
        </w:rPr>
        <w:tab/>
      </w:r>
      <w:r w:rsidRPr="00F66BE0">
        <w:rPr>
          <w:rFonts w:ascii="Bookman Old Style" w:hAnsi="Bookman Old Style"/>
        </w:rPr>
        <w:tab/>
      </w:r>
      <w:r w:rsidRPr="00F66BE0">
        <w:rPr>
          <w:rFonts w:ascii="Bookman Old Style" w:hAnsi="Bookman Old Style"/>
        </w:rPr>
        <w:tab/>
        <w:t>= 0.75</w:t>
      </w:r>
    </w:p>
    <w:p w14:paraId="4BBE1BE4" w14:textId="73E21AF1" w:rsidR="002347F8" w:rsidRPr="00F66BE0" w:rsidRDefault="002347F8" w:rsidP="00B95FEB">
      <w:pPr>
        <w:spacing w:line="360" w:lineRule="auto"/>
        <w:jc w:val="both"/>
        <w:rPr>
          <w:rFonts w:ascii="Bookman Old Style" w:hAnsi="Bookman Old Style"/>
          <w:lang w:eastAsia="en-IN"/>
        </w:rPr>
      </w:pPr>
    </w:p>
    <w:p w14:paraId="6CFA0415" w14:textId="77777777" w:rsidR="002D0F3E" w:rsidRPr="00F66BE0" w:rsidRDefault="002D0F3E" w:rsidP="00B95FEB">
      <w:pPr>
        <w:spacing w:line="360" w:lineRule="auto"/>
        <w:jc w:val="both"/>
        <w:rPr>
          <w:rFonts w:ascii="Bookman Old Style" w:hAnsi="Bookman Old Style"/>
          <w:lang w:eastAsia="en-IN"/>
        </w:rPr>
      </w:pPr>
    </w:p>
    <w:p w14:paraId="66AE28F2" w14:textId="77777777" w:rsidR="00794763" w:rsidRDefault="00794763" w:rsidP="00B95FEB">
      <w:pPr>
        <w:spacing w:line="360" w:lineRule="auto"/>
        <w:jc w:val="both"/>
        <w:rPr>
          <w:rFonts w:ascii="Bookman Old Style" w:hAnsi="Bookman Old Style"/>
          <w:b/>
          <w:sz w:val="28"/>
          <w:szCs w:val="28"/>
          <w:lang w:eastAsia="en-IN"/>
        </w:rPr>
      </w:pPr>
    </w:p>
    <w:p w14:paraId="2AD0F634" w14:textId="7EFB00E7" w:rsidR="008251F4" w:rsidRPr="00F66BE0" w:rsidRDefault="002D0F3E" w:rsidP="00B95FEB">
      <w:pPr>
        <w:spacing w:line="360" w:lineRule="auto"/>
        <w:jc w:val="both"/>
        <w:rPr>
          <w:rFonts w:ascii="Bookman Old Style" w:hAnsi="Bookman Old Style"/>
          <w:b/>
          <w:sz w:val="28"/>
          <w:szCs w:val="28"/>
          <w:lang w:eastAsia="en-IN"/>
        </w:rPr>
      </w:pPr>
      <w:r w:rsidRPr="00F66BE0">
        <w:rPr>
          <w:rFonts w:ascii="Bookman Old Style" w:hAnsi="Bookman Old Style"/>
          <w:b/>
          <w:sz w:val="28"/>
          <w:szCs w:val="28"/>
          <w:lang w:eastAsia="en-IN"/>
        </w:rPr>
        <w:t xml:space="preserve">4.2.3 Distance </w:t>
      </w:r>
      <w:proofErr w:type="gramStart"/>
      <w:r w:rsidRPr="00F66BE0">
        <w:rPr>
          <w:rFonts w:ascii="Bookman Old Style" w:hAnsi="Bookman Old Style"/>
          <w:b/>
          <w:sz w:val="28"/>
          <w:szCs w:val="28"/>
          <w:lang w:eastAsia="en-IN"/>
        </w:rPr>
        <w:t>Between</w:t>
      </w:r>
      <w:proofErr w:type="gramEnd"/>
      <w:r w:rsidRPr="00F66BE0">
        <w:rPr>
          <w:rFonts w:ascii="Bookman Old Style" w:hAnsi="Bookman Old Style"/>
          <w:b/>
          <w:sz w:val="28"/>
          <w:szCs w:val="28"/>
          <w:lang w:eastAsia="en-IN"/>
        </w:rPr>
        <w:t xml:space="preserve"> Two Records</w:t>
      </w:r>
    </w:p>
    <w:p w14:paraId="0F1D2AA7" w14:textId="5C59CCD5" w:rsidR="002D0F3E" w:rsidRPr="00F66BE0" w:rsidRDefault="002D0F3E" w:rsidP="00B95FEB">
      <w:pPr>
        <w:spacing w:line="360" w:lineRule="auto"/>
        <w:jc w:val="both"/>
        <w:rPr>
          <w:rFonts w:ascii="Bookman Old Style" w:hAnsi="Bookman Old Style"/>
        </w:rPr>
      </w:pPr>
      <w:r w:rsidRPr="00F66BE0">
        <w:rPr>
          <w:rFonts w:ascii="Bookman Old Style" w:hAnsi="Bookman Old Style"/>
          <w:szCs w:val="28"/>
          <w:lang w:eastAsia="en-IN"/>
        </w:rPr>
        <w:t>Let a record t</w:t>
      </w:r>
      <w:r w:rsidRPr="00F66BE0">
        <w:rPr>
          <w:rFonts w:ascii="Bookman Old Style" w:hAnsi="Bookman Old Style"/>
          <w:szCs w:val="28"/>
          <w:vertAlign w:val="subscript"/>
          <w:lang w:eastAsia="en-IN"/>
        </w:rPr>
        <w:t xml:space="preserve">1 </w:t>
      </w:r>
      <w:r w:rsidRPr="00F66BE0">
        <w:rPr>
          <w:rFonts w:ascii="Bookman Old Style" w:hAnsi="Bookman Old Style"/>
          <w:szCs w:val="28"/>
          <w:lang w:eastAsia="en-IN"/>
        </w:rPr>
        <w:t>with values v</w:t>
      </w:r>
      <w:r w:rsidRPr="00F66BE0">
        <w:rPr>
          <w:rFonts w:ascii="Bookman Old Style" w:hAnsi="Bookman Old Style"/>
          <w:szCs w:val="28"/>
          <w:vertAlign w:val="subscript"/>
          <w:lang w:eastAsia="en-IN"/>
        </w:rPr>
        <w:t xml:space="preserve">i </w:t>
      </w:r>
      <w:r w:rsidRPr="00F66BE0">
        <w:rPr>
          <w:rFonts w:ascii="Bookman Old Style" w:hAnsi="Bookman Old Style"/>
          <w:szCs w:val="28"/>
          <w:lang w:eastAsia="en-IN"/>
        </w:rPr>
        <w:t>, c</w:t>
      </w:r>
      <w:r w:rsidRPr="00F66BE0">
        <w:rPr>
          <w:rFonts w:ascii="Bookman Old Style" w:hAnsi="Bookman Old Style"/>
          <w:szCs w:val="28"/>
          <w:vertAlign w:val="subscript"/>
          <w:lang w:eastAsia="en-IN"/>
        </w:rPr>
        <w:t>i</w:t>
      </w:r>
      <w:r w:rsidRPr="00F66BE0">
        <w:rPr>
          <w:rFonts w:ascii="Bookman Old Style" w:hAnsi="Bookman Old Style"/>
          <w:szCs w:val="28"/>
          <w:lang w:eastAsia="en-IN"/>
        </w:rPr>
        <w:t xml:space="preserve"> where i=1,2,3,…..,N is generalized by record tg</w:t>
      </w:r>
      <w:r w:rsidRPr="00F66BE0">
        <w:rPr>
          <w:rFonts w:ascii="Bookman Old Style" w:hAnsi="Bookman Old Style"/>
          <w:szCs w:val="28"/>
          <w:vertAlign w:val="subscript"/>
          <w:lang w:eastAsia="en-IN"/>
        </w:rPr>
        <w:t xml:space="preserve">1 </w:t>
      </w:r>
      <w:r w:rsidRPr="00F66BE0">
        <w:rPr>
          <w:rFonts w:ascii="Bookman Old Style" w:hAnsi="Bookman Old Style"/>
          <w:szCs w:val="28"/>
          <w:lang w:eastAsia="en-IN"/>
        </w:rPr>
        <w:t xml:space="preserve">with values </w:t>
      </w:r>
      <w:r w:rsidRPr="00F66BE0">
        <w:rPr>
          <w:rFonts w:ascii="Bookman Old Style" w:hAnsi="Bookman Old Style"/>
          <w:szCs w:val="28"/>
          <w:vertAlign w:val="subscript"/>
          <w:lang w:eastAsia="en-IN"/>
        </w:rPr>
        <w:t xml:space="preserve"> </w:t>
      </w:r>
      <w:r w:rsidRPr="00F66BE0">
        <w:rPr>
          <w:rFonts w:ascii="Bookman Old Style" w:hAnsi="Bookman Old Style"/>
          <w:szCs w:val="28"/>
          <w:lang w:eastAsia="en-IN"/>
        </w:rPr>
        <w:t>vg</w:t>
      </w:r>
      <w:r w:rsidRPr="00F66BE0">
        <w:rPr>
          <w:rFonts w:ascii="Bookman Old Style" w:hAnsi="Bookman Old Style"/>
          <w:szCs w:val="28"/>
          <w:vertAlign w:val="subscript"/>
          <w:lang w:eastAsia="en-IN"/>
        </w:rPr>
        <w:t>1</w:t>
      </w:r>
      <w:r w:rsidRPr="00F66BE0">
        <w:rPr>
          <w:rFonts w:ascii="Bookman Old Style" w:hAnsi="Bookman Old Style"/>
          <w:szCs w:val="28"/>
          <w:lang w:eastAsia="en-IN"/>
        </w:rPr>
        <w:t>,  cg</w:t>
      </w:r>
      <w:r w:rsidRPr="00F66BE0">
        <w:rPr>
          <w:rFonts w:ascii="Bookman Old Style" w:hAnsi="Bookman Old Style"/>
          <w:szCs w:val="28"/>
          <w:vertAlign w:val="subscript"/>
          <w:lang w:eastAsia="en-IN"/>
        </w:rPr>
        <w:t xml:space="preserve">1  </w:t>
      </w:r>
      <w:r w:rsidRPr="00F66BE0">
        <w:rPr>
          <w:rFonts w:ascii="Bookman Old Style" w:hAnsi="Bookman Old Style"/>
          <w:szCs w:val="28"/>
          <w:lang w:eastAsia="en-IN"/>
        </w:rPr>
        <w:t xml:space="preserve">where v and c are numerical and categorical values respectively. </w:t>
      </w:r>
      <w:r w:rsidRPr="00F66BE0">
        <w:rPr>
          <w:rFonts w:ascii="Bookman Old Style" w:hAnsi="Bookman Old Style"/>
        </w:rPr>
        <w:t>The distance between two records is defined as:</w:t>
      </w:r>
    </w:p>
    <w:p w14:paraId="745E9E44" w14:textId="77777777" w:rsidR="002D0F3E" w:rsidRPr="00F66BE0" w:rsidRDefault="002D0F3E" w:rsidP="00B95FEB">
      <w:pPr>
        <w:spacing w:line="360" w:lineRule="auto"/>
        <w:jc w:val="both"/>
        <w:rPr>
          <w:rFonts w:ascii="Bookman Old Style" w:hAnsi="Bookman Old Style"/>
        </w:rPr>
      </w:pPr>
    </w:p>
    <w:p w14:paraId="6CEA7C01" w14:textId="2C6EFE60" w:rsidR="002D0F3E" w:rsidRPr="00F66BE0" w:rsidRDefault="002163F6" w:rsidP="00B95FEB">
      <w:pPr>
        <w:spacing w:line="360" w:lineRule="auto"/>
        <w:jc w:val="both"/>
        <w:rPr>
          <w:rFonts w:ascii="Bookman Old Style" w:hAnsi="Bookman Old Style"/>
          <w:szCs w:val="28"/>
          <w:lang w:eastAsia="en-IN"/>
        </w:rPr>
      </w:pPr>
      <w:r w:rsidRPr="00F66BE0">
        <w:rPr>
          <w:rFonts w:ascii="Bookman Old Style" w:hAnsi="Bookman Old Style"/>
        </w:rPr>
        <w:t xml:space="preserve">          </w:t>
      </w:r>
      <w:proofErr w:type="spellStart"/>
      <w:proofErr w:type="gramStart"/>
      <w:r w:rsidR="002D0F3E" w:rsidRPr="00F66BE0">
        <w:rPr>
          <w:rFonts w:ascii="Bookman Old Style" w:hAnsi="Bookman Old Style"/>
        </w:rPr>
        <w:t>Dist</w:t>
      </w:r>
      <w:proofErr w:type="spellEnd"/>
      <w:r w:rsidR="002D0F3E" w:rsidRPr="00F66BE0">
        <w:rPr>
          <w:rFonts w:ascii="Bookman Old Style" w:hAnsi="Bookman Old Style"/>
        </w:rPr>
        <w:t>(</w:t>
      </w:r>
      <w:proofErr w:type="gramEnd"/>
      <w:r w:rsidR="002D0F3E" w:rsidRPr="00F66BE0">
        <w:rPr>
          <w:rFonts w:ascii="Bookman Old Style" w:hAnsi="Bookman Old Style"/>
        </w:rPr>
        <w:t>t</w:t>
      </w:r>
      <w:r w:rsidR="002D0F3E" w:rsidRPr="00F66BE0">
        <w:rPr>
          <w:rFonts w:ascii="Bookman Old Style" w:hAnsi="Bookman Old Style"/>
          <w:vertAlign w:val="subscript"/>
        </w:rPr>
        <w:t>1</w:t>
      </w:r>
      <w:r w:rsidR="002D0F3E" w:rsidRPr="00F66BE0">
        <w:rPr>
          <w:rFonts w:ascii="Bookman Old Style" w:hAnsi="Bookman Old Style"/>
        </w:rPr>
        <w:t>, tg</w:t>
      </w:r>
      <w:r w:rsidR="002D0F3E" w:rsidRPr="00F66BE0">
        <w:rPr>
          <w:rFonts w:ascii="Bookman Old Style" w:hAnsi="Bookman Old Style"/>
          <w:vertAlign w:val="subscript"/>
        </w:rPr>
        <w:t>1</w:t>
      </w:r>
      <w:r w:rsidR="002D0F3E" w:rsidRPr="00F66BE0">
        <w:rPr>
          <w:rFonts w:ascii="Bookman Old Style" w:hAnsi="Bookman Old Style"/>
        </w:rPr>
        <w:t xml:space="preserve">) = ∑ </w:t>
      </w:r>
      <w:proofErr w:type="spellStart"/>
      <w:r w:rsidR="002D0F3E" w:rsidRPr="00F66BE0">
        <w:rPr>
          <w:rFonts w:ascii="Bookman Old Style" w:hAnsi="Bookman Old Style"/>
          <w:vertAlign w:val="subscript"/>
        </w:rPr>
        <w:t>i</w:t>
      </w:r>
      <w:proofErr w:type="spellEnd"/>
      <w:r w:rsidR="002D0F3E" w:rsidRPr="00F66BE0">
        <w:rPr>
          <w:rFonts w:ascii="Bookman Old Style" w:hAnsi="Bookman Old Style"/>
          <w:vertAlign w:val="subscript"/>
        </w:rPr>
        <w:t xml:space="preserve">=1 to N </w:t>
      </w:r>
      <w:proofErr w:type="spellStart"/>
      <w:r w:rsidR="002D0F3E" w:rsidRPr="00F66BE0">
        <w:rPr>
          <w:rFonts w:ascii="Bookman Old Style" w:hAnsi="Bookman Old Style"/>
        </w:rPr>
        <w:t>Dist</w:t>
      </w:r>
      <w:proofErr w:type="spellEnd"/>
      <w:r w:rsidR="002D0F3E" w:rsidRPr="00F66BE0">
        <w:rPr>
          <w:rFonts w:ascii="Bookman Old Style" w:hAnsi="Bookman Old Style"/>
        </w:rPr>
        <w:t>(c</w:t>
      </w:r>
      <w:r w:rsidR="002D0F3E" w:rsidRPr="00F66BE0">
        <w:rPr>
          <w:rFonts w:ascii="Bookman Old Style" w:hAnsi="Bookman Old Style"/>
          <w:vertAlign w:val="subscript"/>
        </w:rPr>
        <w:t>i</w:t>
      </w:r>
      <w:r w:rsidR="002D0F3E" w:rsidRPr="00F66BE0">
        <w:rPr>
          <w:rFonts w:ascii="Bookman Old Style" w:hAnsi="Bookman Old Style"/>
        </w:rPr>
        <w:t xml:space="preserve">, </w:t>
      </w:r>
      <w:proofErr w:type="spellStart"/>
      <w:r w:rsidR="002D0F3E" w:rsidRPr="00F66BE0">
        <w:rPr>
          <w:rFonts w:ascii="Bookman Old Style" w:hAnsi="Bookman Old Style"/>
        </w:rPr>
        <w:t>cg</w:t>
      </w:r>
      <w:r w:rsidR="002D0F3E" w:rsidRPr="00F66BE0">
        <w:rPr>
          <w:rFonts w:ascii="Bookman Old Style" w:hAnsi="Bookman Old Style"/>
          <w:vertAlign w:val="subscript"/>
        </w:rPr>
        <w:t>i</w:t>
      </w:r>
      <w:proofErr w:type="spellEnd"/>
      <w:r w:rsidR="002D0F3E" w:rsidRPr="00F66BE0">
        <w:rPr>
          <w:rFonts w:ascii="Bookman Old Style" w:hAnsi="Bookman Old Style"/>
        </w:rPr>
        <w:t xml:space="preserve">) + ∑ </w:t>
      </w:r>
      <w:proofErr w:type="spellStart"/>
      <w:r w:rsidR="002D0F3E" w:rsidRPr="00F66BE0">
        <w:rPr>
          <w:rFonts w:ascii="Bookman Old Style" w:hAnsi="Bookman Old Style"/>
          <w:vertAlign w:val="subscript"/>
        </w:rPr>
        <w:t>i</w:t>
      </w:r>
      <w:proofErr w:type="spellEnd"/>
      <w:r w:rsidR="002D0F3E" w:rsidRPr="00F66BE0">
        <w:rPr>
          <w:rFonts w:ascii="Bookman Old Style" w:hAnsi="Bookman Old Style"/>
          <w:vertAlign w:val="subscript"/>
        </w:rPr>
        <w:t xml:space="preserve">=1 to N </w:t>
      </w:r>
      <w:proofErr w:type="spellStart"/>
      <w:r w:rsidR="002D0F3E" w:rsidRPr="00F66BE0">
        <w:rPr>
          <w:rFonts w:ascii="Bookman Old Style" w:hAnsi="Bookman Old Style"/>
        </w:rPr>
        <w:t>Dist</w:t>
      </w:r>
      <w:proofErr w:type="spellEnd"/>
      <w:r w:rsidR="002D0F3E" w:rsidRPr="00F66BE0">
        <w:rPr>
          <w:rFonts w:ascii="Bookman Old Style" w:hAnsi="Bookman Old Style"/>
        </w:rPr>
        <w:t>(v</w:t>
      </w:r>
      <w:r w:rsidR="002D0F3E" w:rsidRPr="00F66BE0">
        <w:rPr>
          <w:rFonts w:ascii="Bookman Old Style" w:hAnsi="Bookman Old Style"/>
          <w:vertAlign w:val="subscript"/>
        </w:rPr>
        <w:t>i</w:t>
      </w:r>
      <w:r w:rsidR="002D0F3E" w:rsidRPr="00F66BE0">
        <w:rPr>
          <w:rFonts w:ascii="Bookman Old Style" w:hAnsi="Bookman Old Style"/>
        </w:rPr>
        <w:t xml:space="preserve">, </w:t>
      </w:r>
      <w:proofErr w:type="spellStart"/>
      <w:r w:rsidR="002D0F3E" w:rsidRPr="00F66BE0">
        <w:rPr>
          <w:rFonts w:ascii="Bookman Old Style" w:hAnsi="Bookman Old Style"/>
        </w:rPr>
        <w:t>vg</w:t>
      </w:r>
      <w:r w:rsidR="002D0F3E" w:rsidRPr="00F66BE0">
        <w:rPr>
          <w:rFonts w:ascii="Bookman Old Style" w:hAnsi="Bookman Old Style"/>
          <w:vertAlign w:val="subscript"/>
        </w:rPr>
        <w:t>i</w:t>
      </w:r>
      <w:proofErr w:type="spellEnd"/>
      <w:r w:rsidR="002D0F3E" w:rsidRPr="00F66BE0">
        <w:rPr>
          <w:rFonts w:ascii="Bookman Old Style" w:hAnsi="Bookman Old Style"/>
        </w:rPr>
        <w:t>)</w:t>
      </w:r>
    </w:p>
    <w:p w14:paraId="2F3E5F84" w14:textId="77777777" w:rsidR="00BB5C4D" w:rsidRDefault="00BB5C4D" w:rsidP="00BB5C4D">
      <w:pPr>
        <w:spacing w:after="120" w:line="360" w:lineRule="auto"/>
        <w:jc w:val="both"/>
        <w:rPr>
          <w:rFonts w:ascii="Bookman Old Style" w:hAnsi="Bookman Old Style"/>
          <w:b/>
          <w:bCs/>
          <w:sz w:val="32"/>
          <w:szCs w:val="32"/>
        </w:rPr>
      </w:pPr>
    </w:p>
    <w:p w14:paraId="7FB85223" w14:textId="77777777" w:rsidR="00BB5C4D" w:rsidRDefault="00BB5C4D" w:rsidP="00BB5C4D">
      <w:pPr>
        <w:spacing w:after="120" w:line="360" w:lineRule="auto"/>
        <w:jc w:val="both"/>
        <w:rPr>
          <w:rFonts w:ascii="Bookman Old Style" w:hAnsi="Bookman Old Style"/>
          <w:b/>
          <w:bCs/>
          <w:sz w:val="32"/>
          <w:szCs w:val="32"/>
        </w:rPr>
      </w:pPr>
    </w:p>
    <w:p w14:paraId="5D340206" w14:textId="77777777" w:rsidR="00BB5C4D" w:rsidRDefault="00BB5C4D" w:rsidP="00BB5C4D">
      <w:pPr>
        <w:spacing w:after="120" w:line="360" w:lineRule="auto"/>
        <w:jc w:val="both"/>
        <w:rPr>
          <w:rFonts w:ascii="Bookman Old Style" w:hAnsi="Bookman Old Style"/>
          <w:b/>
          <w:bCs/>
          <w:sz w:val="32"/>
          <w:szCs w:val="32"/>
        </w:rPr>
      </w:pPr>
    </w:p>
    <w:p w14:paraId="2F3E7D04" w14:textId="77777777" w:rsidR="00BB5C4D" w:rsidRDefault="00BB5C4D" w:rsidP="00BB5C4D">
      <w:pPr>
        <w:spacing w:after="120" w:line="360" w:lineRule="auto"/>
        <w:jc w:val="both"/>
        <w:rPr>
          <w:rFonts w:ascii="Bookman Old Style" w:hAnsi="Bookman Old Style"/>
          <w:b/>
          <w:bCs/>
          <w:sz w:val="32"/>
          <w:szCs w:val="32"/>
        </w:rPr>
      </w:pPr>
    </w:p>
    <w:p w14:paraId="0B4EDE52" w14:textId="77777777" w:rsidR="00BB5C4D" w:rsidRDefault="00BB5C4D" w:rsidP="00BB5C4D">
      <w:pPr>
        <w:spacing w:after="120" w:line="360" w:lineRule="auto"/>
        <w:jc w:val="both"/>
        <w:rPr>
          <w:rFonts w:ascii="Bookman Old Style" w:hAnsi="Bookman Old Style"/>
          <w:b/>
          <w:bCs/>
          <w:sz w:val="32"/>
          <w:szCs w:val="32"/>
        </w:rPr>
      </w:pPr>
    </w:p>
    <w:p w14:paraId="6BB3976C" w14:textId="77777777" w:rsidR="00BB5C4D" w:rsidRDefault="00BB5C4D" w:rsidP="00BB5C4D">
      <w:pPr>
        <w:spacing w:after="120" w:line="360" w:lineRule="auto"/>
        <w:jc w:val="both"/>
        <w:rPr>
          <w:rFonts w:ascii="Bookman Old Style" w:hAnsi="Bookman Old Style"/>
          <w:b/>
          <w:bCs/>
          <w:sz w:val="32"/>
          <w:szCs w:val="32"/>
        </w:rPr>
      </w:pPr>
    </w:p>
    <w:p w14:paraId="63C50DCE" w14:textId="77777777" w:rsidR="00BB5C4D" w:rsidRDefault="00BB5C4D" w:rsidP="00BB5C4D">
      <w:pPr>
        <w:spacing w:after="120" w:line="360" w:lineRule="auto"/>
        <w:jc w:val="both"/>
        <w:rPr>
          <w:rFonts w:ascii="Bookman Old Style" w:hAnsi="Bookman Old Style"/>
          <w:b/>
          <w:bCs/>
          <w:sz w:val="32"/>
          <w:szCs w:val="32"/>
        </w:rPr>
      </w:pPr>
    </w:p>
    <w:p w14:paraId="06E315BC" w14:textId="77777777" w:rsidR="00BB5C4D" w:rsidRDefault="00BB5C4D" w:rsidP="00BB5C4D">
      <w:pPr>
        <w:spacing w:after="120" w:line="360" w:lineRule="auto"/>
        <w:jc w:val="both"/>
        <w:rPr>
          <w:rFonts w:ascii="Bookman Old Style" w:hAnsi="Bookman Old Style"/>
          <w:b/>
          <w:bCs/>
          <w:sz w:val="32"/>
          <w:szCs w:val="32"/>
        </w:rPr>
      </w:pPr>
    </w:p>
    <w:p w14:paraId="50C58B69" w14:textId="77777777" w:rsidR="00BB5C4D" w:rsidRPr="00794763" w:rsidRDefault="00BB5C4D" w:rsidP="00BB5C4D">
      <w:pPr>
        <w:spacing w:after="120" w:line="360" w:lineRule="auto"/>
        <w:ind w:left="2160" w:firstLine="720"/>
        <w:jc w:val="both"/>
        <w:rPr>
          <w:rFonts w:ascii="Bookman Old Style" w:hAnsi="Bookman Old Style"/>
          <w:b/>
          <w:bCs/>
          <w:sz w:val="56"/>
          <w:szCs w:val="56"/>
        </w:rPr>
      </w:pPr>
      <w:r w:rsidRPr="00794763">
        <w:rPr>
          <w:rFonts w:ascii="Bookman Old Style" w:hAnsi="Bookman Old Style"/>
          <w:b/>
          <w:bCs/>
          <w:sz w:val="56"/>
          <w:szCs w:val="56"/>
        </w:rPr>
        <w:t xml:space="preserve">CHAPTER </w:t>
      </w:r>
      <w:r>
        <w:rPr>
          <w:rFonts w:ascii="Bookman Old Style" w:hAnsi="Bookman Old Style"/>
          <w:b/>
          <w:bCs/>
          <w:sz w:val="56"/>
          <w:szCs w:val="56"/>
        </w:rPr>
        <w:t>5</w:t>
      </w:r>
    </w:p>
    <w:p w14:paraId="45822B3D" w14:textId="77777777" w:rsidR="00BB5C4D" w:rsidRPr="00794763" w:rsidRDefault="00BB5C4D" w:rsidP="00BB5C4D">
      <w:pPr>
        <w:spacing w:after="120" w:line="360" w:lineRule="auto"/>
        <w:ind w:firstLine="720"/>
        <w:jc w:val="both"/>
        <w:rPr>
          <w:rFonts w:ascii="Bookman Old Style" w:hAnsi="Bookman Old Style"/>
          <w:sz w:val="56"/>
          <w:szCs w:val="56"/>
        </w:rPr>
      </w:pPr>
      <w:r w:rsidRPr="00794763">
        <w:rPr>
          <w:rFonts w:ascii="Bookman Old Style" w:hAnsi="Bookman Old Style"/>
          <w:b/>
          <w:bCs/>
          <w:sz w:val="56"/>
          <w:szCs w:val="56"/>
        </w:rPr>
        <w:t>SYSTEM REQUIREMENTS</w:t>
      </w:r>
    </w:p>
    <w:p w14:paraId="2DC192CF" w14:textId="77777777" w:rsidR="00BB5C4D" w:rsidRDefault="00BB5C4D" w:rsidP="00BB5C4D">
      <w:pPr>
        <w:spacing w:after="120" w:line="360" w:lineRule="auto"/>
        <w:ind w:firstLine="720"/>
        <w:jc w:val="both"/>
        <w:rPr>
          <w:rFonts w:ascii="Bookman Old Style" w:hAnsi="Bookman Old Style"/>
        </w:rPr>
      </w:pPr>
    </w:p>
    <w:p w14:paraId="7629EC42" w14:textId="77777777" w:rsidR="00BB5C4D" w:rsidRDefault="00BB5C4D" w:rsidP="00BB5C4D">
      <w:pPr>
        <w:spacing w:after="120" w:line="360" w:lineRule="auto"/>
        <w:ind w:firstLine="720"/>
        <w:jc w:val="both"/>
        <w:rPr>
          <w:rFonts w:ascii="Bookman Old Style" w:hAnsi="Bookman Old Style"/>
        </w:rPr>
      </w:pPr>
    </w:p>
    <w:p w14:paraId="415990BE" w14:textId="77777777" w:rsidR="00BB5C4D" w:rsidRDefault="00BB5C4D" w:rsidP="00BB5C4D">
      <w:pPr>
        <w:spacing w:after="120" w:line="360" w:lineRule="auto"/>
        <w:ind w:firstLine="720"/>
        <w:jc w:val="both"/>
        <w:rPr>
          <w:rFonts w:ascii="Bookman Old Style" w:hAnsi="Bookman Old Style"/>
        </w:rPr>
      </w:pPr>
    </w:p>
    <w:p w14:paraId="2412B11A" w14:textId="77777777" w:rsidR="00BB5C4D" w:rsidRDefault="00BB5C4D" w:rsidP="00BB5C4D">
      <w:pPr>
        <w:spacing w:after="120" w:line="360" w:lineRule="auto"/>
        <w:ind w:firstLine="720"/>
        <w:jc w:val="both"/>
        <w:rPr>
          <w:rFonts w:ascii="Bookman Old Style" w:hAnsi="Bookman Old Style"/>
        </w:rPr>
      </w:pPr>
    </w:p>
    <w:p w14:paraId="7C20F162" w14:textId="77777777" w:rsidR="00BB5C4D" w:rsidRDefault="00BB5C4D" w:rsidP="00BB5C4D">
      <w:pPr>
        <w:spacing w:after="120" w:line="360" w:lineRule="auto"/>
        <w:ind w:firstLine="720"/>
        <w:jc w:val="both"/>
        <w:rPr>
          <w:rFonts w:ascii="Bookman Old Style" w:hAnsi="Bookman Old Style"/>
        </w:rPr>
      </w:pPr>
    </w:p>
    <w:p w14:paraId="16D92C9F" w14:textId="77777777" w:rsidR="00BB5C4D" w:rsidRDefault="00BB5C4D" w:rsidP="00BB5C4D">
      <w:pPr>
        <w:spacing w:after="120" w:line="360" w:lineRule="auto"/>
        <w:ind w:firstLine="720"/>
        <w:jc w:val="both"/>
        <w:rPr>
          <w:rFonts w:ascii="Bookman Old Style" w:hAnsi="Bookman Old Style"/>
        </w:rPr>
      </w:pPr>
    </w:p>
    <w:p w14:paraId="24919885" w14:textId="77777777" w:rsidR="00BB5C4D" w:rsidRDefault="00BB5C4D" w:rsidP="00BB5C4D">
      <w:pPr>
        <w:spacing w:after="120" w:line="360" w:lineRule="auto"/>
        <w:ind w:firstLine="720"/>
        <w:jc w:val="both"/>
        <w:rPr>
          <w:rFonts w:ascii="Bookman Old Style" w:hAnsi="Bookman Old Style"/>
        </w:rPr>
      </w:pPr>
    </w:p>
    <w:p w14:paraId="0094E81C" w14:textId="77777777" w:rsidR="00BB5C4D" w:rsidRDefault="00BB5C4D" w:rsidP="00BB5C4D">
      <w:pPr>
        <w:spacing w:after="120" w:line="360" w:lineRule="auto"/>
        <w:ind w:firstLine="720"/>
        <w:jc w:val="both"/>
        <w:rPr>
          <w:rFonts w:ascii="Bookman Old Style" w:hAnsi="Bookman Old Style"/>
        </w:rPr>
      </w:pPr>
    </w:p>
    <w:p w14:paraId="6B9919B7" w14:textId="77777777" w:rsidR="00BB5C4D" w:rsidRDefault="00BB5C4D" w:rsidP="00BB5C4D">
      <w:pPr>
        <w:spacing w:after="120" w:line="360" w:lineRule="auto"/>
        <w:ind w:firstLine="720"/>
        <w:jc w:val="both"/>
        <w:rPr>
          <w:rFonts w:ascii="Bookman Old Style" w:hAnsi="Bookman Old Style"/>
        </w:rPr>
      </w:pPr>
    </w:p>
    <w:p w14:paraId="6B7C6D60" w14:textId="77777777" w:rsidR="00BB5C4D" w:rsidRDefault="00BB5C4D" w:rsidP="00BB5C4D">
      <w:pPr>
        <w:spacing w:after="120" w:line="360" w:lineRule="auto"/>
        <w:jc w:val="both"/>
        <w:rPr>
          <w:rFonts w:ascii="Bookman Old Style" w:hAnsi="Bookman Old Style"/>
        </w:rPr>
      </w:pPr>
    </w:p>
    <w:p w14:paraId="1F7CF6D6" w14:textId="77777777" w:rsidR="00BB5C4D" w:rsidRPr="00F66BE0" w:rsidRDefault="00BB5C4D" w:rsidP="00BB5C4D">
      <w:pPr>
        <w:spacing w:after="120" w:line="360" w:lineRule="auto"/>
        <w:ind w:firstLine="720"/>
        <w:jc w:val="both"/>
        <w:rPr>
          <w:rFonts w:ascii="Bookman Old Style" w:hAnsi="Bookman Old Style"/>
        </w:rPr>
      </w:pPr>
      <w:r w:rsidRPr="00F66BE0">
        <w:rPr>
          <w:rFonts w:ascii="Bookman Old Style" w:hAnsi="Bookman Old Style"/>
        </w:rPr>
        <w:lastRenderedPageBreak/>
        <w:t xml:space="preserve">All computer software needs certain </w:t>
      </w:r>
      <w:r w:rsidRPr="00794763">
        <w:rPr>
          <w:rFonts w:ascii="Bookman Old Style" w:hAnsi="Bookman Old Style"/>
        </w:rPr>
        <w:t>hardware</w:t>
      </w:r>
      <w:r w:rsidRPr="00F66BE0">
        <w:rPr>
          <w:rFonts w:ascii="Bookman Old Style" w:hAnsi="Bookman Old Style"/>
        </w:rPr>
        <w:t xml:space="preserve"> components or other software resources to be present on a </w:t>
      </w:r>
      <w:r w:rsidRPr="00794763">
        <w:rPr>
          <w:rFonts w:ascii="Bookman Old Style" w:hAnsi="Bookman Old Style"/>
        </w:rPr>
        <w:t>computer</w:t>
      </w:r>
      <w:r w:rsidRPr="00F66BE0">
        <w:rPr>
          <w:rFonts w:ascii="Bookman Old Style" w:hAnsi="Bookman Old Style"/>
        </w:rPr>
        <w:t>. These prerequisites are known as (computer) system requirements and are often used as a guideline as opposed to an absolute rule. Most software defines two sets of system requirements: minimum and recommended. With increasing demand for higher processing power and resources in newer versions of software, system requirements tend to increase over time.</w:t>
      </w:r>
    </w:p>
    <w:p w14:paraId="18162611" w14:textId="77777777" w:rsidR="00BB5C4D" w:rsidRPr="00F66BE0" w:rsidRDefault="00BB5C4D" w:rsidP="00BB5C4D">
      <w:pPr>
        <w:spacing w:after="120" w:line="360" w:lineRule="auto"/>
        <w:jc w:val="both"/>
        <w:rPr>
          <w:rFonts w:ascii="Bookman Old Style" w:hAnsi="Bookman Old Style"/>
          <w:sz w:val="28"/>
          <w:szCs w:val="28"/>
        </w:rPr>
      </w:pPr>
      <w:r>
        <w:rPr>
          <w:rFonts w:ascii="Bookman Old Style" w:hAnsi="Bookman Old Style"/>
          <w:b/>
          <w:bCs/>
          <w:sz w:val="28"/>
          <w:szCs w:val="28"/>
        </w:rPr>
        <w:t>5</w:t>
      </w:r>
      <w:r w:rsidRPr="00F66BE0">
        <w:rPr>
          <w:rFonts w:ascii="Bookman Old Style" w:hAnsi="Bookman Old Style"/>
          <w:b/>
          <w:bCs/>
          <w:sz w:val="28"/>
          <w:szCs w:val="28"/>
        </w:rPr>
        <w:t>.1 Hardware Requirements</w:t>
      </w:r>
    </w:p>
    <w:p w14:paraId="24BF281A" w14:textId="77777777" w:rsidR="00BB5C4D" w:rsidRPr="00F66BE0" w:rsidRDefault="00BB5C4D" w:rsidP="00BB5C4D">
      <w:pPr>
        <w:spacing w:after="120" w:line="360" w:lineRule="auto"/>
        <w:ind w:firstLine="720"/>
        <w:jc w:val="both"/>
        <w:rPr>
          <w:rFonts w:ascii="Bookman Old Style" w:hAnsi="Bookman Old Style"/>
        </w:rPr>
      </w:pPr>
      <w:r w:rsidRPr="00F66BE0">
        <w:rPr>
          <w:rFonts w:ascii="Bookman Old Style" w:hAnsi="Bookman Old Style"/>
        </w:rPr>
        <w:t xml:space="preserve">The most common set of requirements defined by any operating system or </w:t>
      </w:r>
      <w:r w:rsidRPr="00794763">
        <w:rPr>
          <w:rFonts w:ascii="Bookman Old Style" w:hAnsi="Bookman Old Style"/>
        </w:rPr>
        <w:t>software application</w:t>
      </w:r>
      <w:r w:rsidRPr="00F66BE0">
        <w:rPr>
          <w:rFonts w:ascii="Bookman Old Style" w:hAnsi="Bookman Old Style"/>
        </w:rPr>
        <w:t xml:space="preserve"> is the physical computer resources, also known as </w:t>
      </w:r>
      <w:r w:rsidRPr="00794763">
        <w:rPr>
          <w:rFonts w:ascii="Bookman Old Style" w:hAnsi="Bookman Old Style"/>
        </w:rPr>
        <w:t>hardware</w:t>
      </w:r>
      <w:r w:rsidRPr="00F66BE0">
        <w:rPr>
          <w:rFonts w:ascii="Bookman Old Style" w:hAnsi="Bookman Old Style"/>
        </w:rPr>
        <w:t xml:space="preserve">, </w:t>
      </w:r>
      <w:proofErr w:type="gramStart"/>
      <w:r w:rsidRPr="00F66BE0">
        <w:rPr>
          <w:rFonts w:ascii="Bookman Old Style" w:hAnsi="Bookman Old Style"/>
        </w:rPr>
        <w:t>A</w:t>
      </w:r>
      <w:proofErr w:type="gramEnd"/>
      <w:r w:rsidRPr="00F66BE0">
        <w:rPr>
          <w:rFonts w:ascii="Bookman Old Style" w:hAnsi="Bookman Old Style"/>
        </w:rPr>
        <w:t xml:space="preserve"> hardware requirements list is often accompanied by a </w:t>
      </w:r>
      <w:r w:rsidRPr="00794763">
        <w:rPr>
          <w:rFonts w:ascii="Bookman Old Style" w:hAnsi="Bookman Old Style"/>
        </w:rPr>
        <w:t>hardware compatibility list</w:t>
      </w:r>
      <w:r w:rsidRPr="00F66BE0">
        <w:rPr>
          <w:rFonts w:ascii="Bookman Old Style" w:hAnsi="Bookman Old Style"/>
        </w:rPr>
        <w:t xml:space="preserve"> (HCL), especially in case of operating systems. An HCL lists tested, compatible, and sometimes incompatible hardware devices for a particular operating system or application. The following sub-sections discuss the various aspects of hardware requirements.</w:t>
      </w:r>
    </w:p>
    <w:p w14:paraId="547243B0" w14:textId="77777777" w:rsidR="00BB5C4D" w:rsidRPr="00F66BE0" w:rsidRDefault="00BB5C4D" w:rsidP="00BB5C4D">
      <w:pPr>
        <w:spacing w:after="120" w:line="360" w:lineRule="auto"/>
        <w:jc w:val="both"/>
        <w:rPr>
          <w:rFonts w:ascii="Bookman Old Style" w:hAnsi="Bookman Old Style"/>
        </w:rPr>
      </w:pPr>
      <w:r>
        <w:rPr>
          <w:rFonts w:ascii="Bookman Old Style" w:hAnsi="Bookman Old Style"/>
          <w:b/>
          <w:bCs/>
        </w:rPr>
        <w:t>5</w:t>
      </w:r>
      <w:r w:rsidRPr="00F66BE0">
        <w:rPr>
          <w:rFonts w:ascii="Bookman Old Style" w:hAnsi="Bookman Old Style"/>
          <w:b/>
          <w:bCs/>
        </w:rPr>
        <w:t>.1.1 Memory</w:t>
      </w:r>
    </w:p>
    <w:p w14:paraId="3E9B9366" w14:textId="77777777" w:rsidR="00BB5C4D" w:rsidRPr="00F66BE0" w:rsidRDefault="00BB5C4D" w:rsidP="00BB5C4D">
      <w:pPr>
        <w:spacing w:after="120" w:line="360" w:lineRule="auto"/>
        <w:ind w:firstLine="360"/>
        <w:jc w:val="both"/>
        <w:rPr>
          <w:rFonts w:ascii="Bookman Old Style" w:hAnsi="Bookman Old Style"/>
        </w:rPr>
      </w:pPr>
      <w:r w:rsidRPr="00F66BE0">
        <w:rPr>
          <w:rFonts w:ascii="Bookman Old Style" w:hAnsi="Bookman Old Style"/>
        </w:rPr>
        <w:t xml:space="preserve">All software, when run, resides in the </w:t>
      </w:r>
      <w:r w:rsidRPr="00794763">
        <w:rPr>
          <w:rFonts w:ascii="Bookman Old Style" w:hAnsi="Bookman Old Style"/>
        </w:rPr>
        <w:t>random access memory</w:t>
      </w:r>
      <w:r w:rsidRPr="00F66BE0">
        <w:rPr>
          <w:rFonts w:ascii="Bookman Old Style" w:hAnsi="Bookman Old Style"/>
        </w:rPr>
        <w:t xml:space="preserve"> (RAM) of a computer. Memory requirements are defined after considering demands of the application, operating system, supporting software and files, and other running processes.</w:t>
      </w:r>
    </w:p>
    <w:p w14:paraId="71728F70" w14:textId="77777777" w:rsidR="00BB5C4D" w:rsidRPr="00F66BE0" w:rsidRDefault="00BB5C4D" w:rsidP="00BB5C4D">
      <w:pPr>
        <w:pStyle w:val="ListParagraph"/>
        <w:widowControl/>
        <w:numPr>
          <w:ilvl w:val="0"/>
          <w:numId w:val="17"/>
        </w:numPr>
        <w:suppressAutoHyphens w:val="0"/>
        <w:spacing w:after="120" w:line="360" w:lineRule="auto"/>
        <w:jc w:val="both"/>
        <w:rPr>
          <w:rFonts w:ascii="Bookman Old Style" w:hAnsi="Bookman Old Style"/>
        </w:rPr>
      </w:pPr>
      <w:r w:rsidRPr="00F66BE0">
        <w:rPr>
          <w:rFonts w:ascii="Bookman Old Style" w:eastAsia="Times New Roman" w:hAnsi="Bookman Old Style" w:cs="Times New Roman"/>
          <w:szCs w:val="24"/>
          <w:lang w:val="en-US"/>
        </w:rPr>
        <w:t>Memory(RAM) – 4 Gigabyte</w:t>
      </w:r>
    </w:p>
    <w:p w14:paraId="52F59E4B" w14:textId="77777777" w:rsidR="00BB5C4D" w:rsidRPr="00F66BE0" w:rsidRDefault="00BB5C4D" w:rsidP="00BB5C4D">
      <w:pPr>
        <w:spacing w:after="120" w:line="360" w:lineRule="auto"/>
        <w:jc w:val="both"/>
        <w:rPr>
          <w:rFonts w:ascii="Bookman Old Style" w:hAnsi="Bookman Old Style"/>
        </w:rPr>
      </w:pPr>
      <w:r>
        <w:rPr>
          <w:rFonts w:ascii="Bookman Old Style" w:hAnsi="Bookman Old Style"/>
          <w:b/>
          <w:bCs/>
        </w:rPr>
        <w:t>5</w:t>
      </w:r>
      <w:r w:rsidRPr="00F66BE0">
        <w:rPr>
          <w:rFonts w:ascii="Bookman Old Style" w:hAnsi="Bookman Old Style"/>
          <w:b/>
          <w:bCs/>
        </w:rPr>
        <w:t>.1.2 Processing power</w:t>
      </w:r>
    </w:p>
    <w:p w14:paraId="33C67E96" w14:textId="77777777" w:rsidR="00BB5C4D" w:rsidRPr="00F66BE0" w:rsidRDefault="00BB5C4D" w:rsidP="00BB5C4D">
      <w:pPr>
        <w:spacing w:after="120" w:line="360" w:lineRule="auto"/>
        <w:ind w:firstLine="360"/>
        <w:jc w:val="both"/>
        <w:rPr>
          <w:rFonts w:ascii="Bookman Old Style" w:hAnsi="Bookman Old Style"/>
        </w:rPr>
      </w:pPr>
      <w:r w:rsidRPr="00F66BE0">
        <w:rPr>
          <w:rFonts w:ascii="Bookman Old Style" w:hAnsi="Bookman Old Style"/>
        </w:rPr>
        <w:t xml:space="preserve">The power of the </w:t>
      </w:r>
      <w:r w:rsidRPr="00794763">
        <w:rPr>
          <w:rFonts w:ascii="Bookman Old Style" w:hAnsi="Bookman Old Style"/>
        </w:rPr>
        <w:t>central processing unit</w:t>
      </w:r>
      <w:r w:rsidRPr="00F66BE0">
        <w:rPr>
          <w:rFonts w:ascii="Bookman Old Style" w:hAnsi="Bookman Old Style"/>
        </w:rPr>
        <w:t xml:space="preserve"> (CPU) is a fundamental system requirement for any software. Most software running on </w:t>
      </w:r>
      <w:r w:rsidRPr="00794763">
        <w:rPr>
          <w:rFonts w:ascii="Bookman Old Style" w:hAnsi="Bookman Old Style"/>
        </w:rPr>
        <w:t>x86 or x64 architecture</w:t>
      </w:r>
      <w:r w:rsidRPr="00F66BE0">
        <w:rPr>
          <w:rFonts w:ascii="Bookman Old Style" w:hAnsi="Bookman Old Style"/>
        </w:rPr>
        <w:t xml:space="preserve"> define register size that determine the complexity of messages that can be processed, as the </w:t>
      </w:r>
      <w:r w:rsidRPr="00794763">
        <w:rPr>
          <w:rFonts w:ascii="Bookman Old Style" w:hAnsi="Bookman Old Style"/>
        </w:rPr>
        <w:t>model</w:t>
      </w:r>
      <w:r w:rsidRPr="00F66BE0">
        <w:rPr>
          <w:rFonts w:ascii="Bookman Old Style" w:hAnsi="Bookman Old Style"/>
        </w:rPr>
        <w:t xml:space="preserve"> and the </w:t>
      </w:r>
      <w:r w:rsidRPr="00794763">
        <w:rPr>
          <w:rFonts w:ascii="Bookman Old Style" w:hAnsi="Bookman Old Style"/>
        </w:rPr>
        <w:t>clock speed</w:t>
      </w:r>
      <w:r w:rsidRPr="00F66BE0">
        <w:rPr>
          <w:rFonts w:ascii="Bookman Old Style" w:hAnsi="Bookman Old Style"/>
        </w:rPr>
        <w:t xml:space="preserve"> of the CPU  the requirements can range from,</w:t>
      </w:r>
    </w:p>
    <w:p w14:paraId="60F30413" w14:textId="77777777" w:rsidR="00BB5C4D" w:rsidRPr="00F66BE0" w:rsidRDefault="00BB5C4D" w:rsidP="00BB5C4D">
      <w:pPr>
        <w:pStyle w:val="ListParagraph"/>
        <w:widowControl/>
        <w:numPr>
          <w:ilvl w:val="0"/>
          <w:numId w:val="16"/>
        </w:numPr>
        <w:suppressAutoHyphens w:val="0"/>
        <w:spacing w:after="120" w:line="360" w:lineRule="auto"/>
        <w:jc w:val="both"/>
        <w:rPr>
          <w:rFonts w:ascii="Bookman Old Style" w:hAnsi="Bookman Old Style"/>
        </w:rPr>
      </w:pPr>
      <w:r w:rsidRPr="00F66BE0">
        <w:rPr>
          <w:rFonts w:ascii="Bookman Old Style" w:eastAsia="Times New Roman" w:hAnsi="Bookman Old Style" w:cs="Times New Roman"/>
          <w:szCs w:val="24"/>
          <w:lang w:val="en-US"/>
        </w:rPr>
        <w:t>Processor – Intel / AMD</w:t>
      </w:r>
    </w:p>
    <w:p w14:paraId="65F046F5" w14:textId="77777777" w:rsidR="00BB5C4D" w:rsidRPr="00F66BE0" w:rsidRDefault="00BB5C4D" w:rsidP="00BB5C4D">
      <w:pPr>
        <w:pStyle w:val="ListParagraph"/>
        <w:widowControl/>
        <w:numPr>
          <w:ilvl w:val="0"/>
          <w:numId w:val="16"/>
        </w:numPr>
        <w:suppressAutoHyphens w:val="0"/>
        <w:spacing w:after="120" w:line="360" w:lineRule="auto"/>
        <w:jc w:val="both"/>
        <w:rPr>
          <w:rFonts w:ascii="Bookman Old Style" w:hAnsi="Bookman Old Style"/>
        </w:rPr>
      </w:pPr>
      <w:r w:rsidRPr="00F66BE0">
        <w:rPr>
          <w:rFonts w:ascii="Bookman Old Style" w:eastAsia="Times New Roman" w:hAnsi="Bookman Old Style" w:cs="Times New Roman"/>
          <w:szCs w:val="24"/>
          <w:lang w:val="en-US"/>
        </w:rPr>
        <w:t>Architecture = 32(x86) bit or 64(x64) bit</w:t>
      </w:r>
    </w:p>
    <w:p w14:paraId="4DDF2116" w14:textId="77777777" w:rsidR="00BB5C4D" w:rsidRPr="00F66BE0" w:rsidRDefault="00BB5C4D" w:rsidP="00BB5C4D">
      <w:pPr>
        <w:pStyle w:val="ListParagraph"/>
        <w:widowControl/>
        <w:numPr>
          <w:ilvl w:val="0"/>
          <w:numId w:val="16"/>
        </w:numPr>
        <w:suppressAutoHyphens w:val="0"/>
        <w:spacing w:after="120" w:line="360" w:lineRule="auto"/>
        <w:jc w:val="both"/>
        <w:rPr>
          <w:rFonts w:ascii="Bookman Old Style" w:hAnsi="Bookman Old Style"/>
        </w:rPr>
      </w:pPr>
      <w:r w:rsidRPr="00F66BE0">
        <w:rPr>
          <w:rFonts w:ascii="Bookman Old Style" w:eastAsia="Times New Roman" w:hAnsi="Bookman Old Style" w:cs="Times New Roman"/>
          <w:szCs w:val="24"/>
          <w:lang w:val="en-US"/>
        </w:rPr>
        <w:t>Clock Speed = 1.5 Giga Hertz</w:t>
      </w:r>
    </w:p>
    <w:p w14:paraId="04051B0B" w14:textId="77777777" w:rsidR="00BB5C4D" w:rsidRPr="00F66BE0" w:rsidRDefault="00BB5C4D" w:rsidP="00BB5C4D">
      <w:pPr>
        <w:pStyle w:val="ListParagraph"/>
        <w:widowControl/>
        <w:numPr>
          <w:ilvl w:val="0"/>
          <w:numId w:val="16"/>
        </w:numPr>
        <w:suppressAutoHyphens w:val="0"/>
        <w:spacing w:after="120" w:line="360" w:lineRule="auto"/>
        <w:jc w:val="both"/>
        <w:rPr>
          <w:rFonts w:ascii="Bookman Old Style" w:hAnsi="Bookman Old Style"/>
        </w:rPr>
      </w:pPr>
      <w:r w:rsidRPr="00F66BE0">
        <w:rPr>
          <w:rFonts w:ascii="Bookman Old Style" w:eastAsia="Times New Roman" w:hAnsi="Bookman Old Style" w:cs="Times New Roman"/>
          <w:szCs w:val="24"/>
          <w:lang w:val="en-US"/>
        </w:rPr>
        <w:t>Number of processors = 1</w:t>
      </w:r>
    </w:p>
    <w:p w14:paraId="52EB2480" w14:textId="77777777" w:rsidR="00BB5C4D" w:rsidRPr="00F66BE0" w:rsidRDefault="00BB5C4D" w:rsidP="00BB5C4D">
      <w:pPr>
        <w:spacing w:after="120" w:line="360" w:lineRule="auto"/>
        <w:jc w:val="both"/>
        <w:rPr>
          <w:rFonts w:ascii="Bookman Old Style" w:hAnsi="Bookman Old Style"/>
        </w:rPr>
      </w:pPr>
    </w:p>
    <w:p w14:paraId="21E4227C" w14:textId="77777777" w:rsidR="00BB5C4D" w:rsidRPr="00F66BE0" w:rsidRDefault="00BB5C4D" w:rsidP="00BB5C4D">
      <w:pPr>
        <w:spacing w:after="120" w:line="360" w:lineRule="auto"/>
        <w:jc w:val="both"/>
        <w:rPr>
          <w:rFonts w:ascii="Bookman Old Style" w:hAnsi="Bookman Old Style"/>
          <w:sz w:val="28"/>
          <w:szCs w:val="28"/>
        </w:rPr>
      </w:pPr>
      <w:r>
        <w:rPr>
          <w:rFonts w:ascii="Bookman Old Style" w:hAnsi="Bookman Old Style"/>
          <w:b/>
          <w:bCs/>
          <w:sz w:val="28"/>
          <w:szCs w:val="28"/>
        </w:rPr>
        <w:lastRenderedPageBreak/>
        <w:t>5</w:t>
      </w:r>
      <w:r w:rsidRPr="00F66BE0">
        <w:rPr>
          <w:rFonts w:ascii="Bookman Old Style" w:hAnsi="Bookman Old Style"/>
          <w:b/>
          <w:bCs/>
          <w:sz w:val="28"/>
          <w:szCs w:val="28"/>
        </w:rPr>
        <w:t>.2 Software Requirements</w:t>
      </w:r>
    </w:p>
    <w:p w14:paraId="480BBCAC" w14:textId="77777777" w:rsidR="00BB5C4D" w:rsidRPr="00F66BE0" w:rsidRDefault="00BB5C4D" w:rsidP="00BB5C4D">
      <w:pPr>
        <w:spacing w:after="120" w:line="360" w:lineRule="auto"/>
        <w:jc w:val="both"/>
        <w:rPr>
          <w:rFonts w:ascii="Bookman Old Style" w:hAnsi="Bookman Old Style"/>
        </w:rPr>
      </w:pPr>
      <w:r w:rsidRPr="00F66BE0">
        <w:rPr>
          <w:rFonts w:ascii="Bookman Old Style" w:hAnsi="Bookman Old Style"/>
          <w:b/>
          <w:bCs/>
          <w:sz w:val="28"/>
          <w:szCs w:val="28"/>
        </w:rPr>
        <w:t xml:space="preserve">            </w:t>
      </w:r>
      <w:r w:rsidRPr="00F66BE0">
        <w:rPr>
          <w:rFonts w:ascii="Bookman Old Style" w:hAnsi="Bookman Old Style"/>
          <w:sz w:val="28"/>
          <w:szCs w:val="28"/>
        </w:rPr>
        <w:t>S</w:t>
      </w:r>
      <w:r w:rsidRPr="00794763">
        <w:rPr>
          <w:rFonts w:ascii="Bookman Old Style" w:hAnsi="Bookman Old Style"/>
        </w:rPr>
        <w:t>oftware requirements</w:t>
      </w:r>
      <w:r w:rsidRPr="00F66BE0">
        <w:rPr>
          <w:rFonts w:ascii="Bookman Old Style" w:hAnsi="Bookman Old Style"/>
        </w:rPr>
        <w:t xml:space="preserve"> deal with defining software resource requirements and prerequisites that need to be installed on a computer to provide optimal functioning of an application. These requirements or prerequisites are generally not included in the software installation package and need to be installed separately before the software is installed.</w:t>
      </w:r>
    </w:p>
    <w:p w14:paraId="0551F339" w14:textId="77777777" w:rsidR="00BB5C4D" w:rsidRPr="00F66BE0" w:rsidRDefault="00BB5C4D" w:rsidP="00BB5C4D">
      <w:pPr>
        <w:spacing w:after="120" w:line="360" w:lineRule="auto"/>
        <w:jc w:val="both"/>
        <w:rPr>
          <w:rFonts w:ascii="Bookman Old Style" w:hAnsi="Bookman Old Style"/>
        </w:rPr>
      </w:pPr>
      <w:r>
        <w:rPr>
          <w:rFonts w:ascii="Bookman Old Style" w:hAnsi="Bookman Old Style"/>
          <w:b/>
          <w:bCs/>
        </w:rPr>
        <w:t>5</w:t>
      </w:r>
      <w:r w:rsidRPr="00F66BE0">
        <w:rPr>
          <w:rFonts w:ascii="Bookman Old Style" w:hAnsi="Bookman Old Style"/>
          <w:b/>
          <w:bCs/>
        </w:rPr>
        <w:t>.2.1 Platform</w:t>
      </w:r>
    </w:p>
    <w:p w14:paraId="33EC71ED" w14:textId="77777777" w:rsidR="00BB5C4D" w:rsidRPr="00F66BE0" w:rsidRDefault="00BB5C4D" w:rsidP="00BB5C4D">
      <w:pPr>
        <w:spacing w:after="120" w:line="360" w:lineRule="auto"/>
        <w:jc w:val="both"/>
        <w:rPr>
          <w:rFonts w:ascii="Bookman Old Style" w:hAnsi="Bookman Old Style"/>
        </w:rPr>
      </w:pPr>
      <w:r w:rsidRPr="00F66BE0">
        <w:rPr>
          <w:rFonts w:ascii="Bookman Old Style" w:hAnsi="Bookman Old Style"/>
        </w:rPr>
        <w:t xml:space="preserve">              A </w:t>
      </w:r>
      <w:r w:rsidRPr="00794763">
        <w:rPr>
          <w:rFonts w:ascii="Bookman Old Style" w:hAnsi="Bookman Old Style"/>
        </w:rPr>
        <w:t>computing platform</w:t>
      </w:r>
      <w:r w:rsidRPr="00F66BE0">
        <w:rPr>
          <w:rFonts w:ascii="Bookman Old Style" w:hAnsi="Bookman Old Style"/>
        </w:rPr>
        <w:t xml:space="preserve"> describes some sort of </w:t>
      </w:r>
      <w:r w:rsidRPr="00794763">
        <w:rPr>
          <w:rFonts w:ascii="Bookman Old Style" w:hAnsi="Bookman Old Style"/>
        </w:rPr>
        <w:t>framework</w:t>
      </w:r>
      <w:r w:rsidRPr="00F66BE0">
        <w:rPr>
          <w:rFonts w:ascii="Bookman Old Style" w:hAnsi="Bookman Old Style"/>
        </w:rPr>
        <w:t xml:space="preserve">, either in </w:t>
      </w:r>
      <w:r w:rsidRPr="00794763">
        <w:rPr>
          <w:rFonts w:ascii="Bookman Old Style" w:hAnsi="Bookman Old Style"/>
        </w:rPr>
        <w:t>hardware</w:t>
      </w:r>
      <w:r w:rsidRPr="00F66BE0">
        <w:rPr>
          <w:rFonts w:ascii="Bookman Old Style" w:hAnsi="Bookman Old Style"/>
        </w:rPr>
        <w:t xml:space="preserve"> or </w:t>
      </w:r>
      <w:r w:rsidRPr="00794763">
        <w:rPr>
          <w:rFonts w:ascii="Bookman Old Style" w:hAnsi="Bookman Old Style"/>
        </w:rPr>
        <w:t>software</w:t>
      </w:r>
      <w:r w:rsidRPr="00F66BE0">
        <w:rPr>
          <w:rFonts w:ascii="Bookman Old Style" w:hAnsi="Bookman Old Style"/>
        </w:rPr>
        <w:t xml:space="preserve">, which allows software to run. Typical Platform's include </w:t>
      </w:r>
      <w:r w:rsidRPr="00794763">
        <w:rPr>
          <w:rFonts w:ascii="Bookman Old Style" w:hAnsi="Bookman Old Style"/>
        </w:rPr>
        <w:t>architecture</w:t>
      </w:r>
      <w:r w:rsidRPr="00F66BE0">
        <w:rPr>
          <w:rFonts w:ascii="Bookman Old Style" w:hAnsi="Bookman Old Style"/>
        </w:rPr>
        <w:t xml:space="preserve">, </w:t>
      </w:r>
      <w:r w:rsidRPr="00794763">
        <w:rPr>
          <w:rFonts w:ascii="Bookman Old Style" w:hAnsi="Bookman Old Style"/>
        </w:rPr>
        <w:t>operating system</w:t>
      </w:r>
      <w:r w:rsidRPr="00F66BE0">
        <w:rPr>
          <w:rFonts w:ascii="Bookman Old Style" w:hAnsi="Bookman Old Style"/>
        </w:rPr>
        <w:t xml:space="preserve">, or </w:t>
      </w:r>
      <w:r w:rsidRPr="00794763">
        <w:rPr>
          <w:rFonts w:ascii="Bookman Old Style" w:hAnsi="Bookman Old Style"/>
        </w:rPr>
        <w:t>programming languages</w:t>
      </w:r>
      <w:r w:rsidRPr="00F66BE0">
        <w:rPr>
          <w:rFonts w:ascii="Bookman Old Style" w:hAnsi="Bookman Old Style"/>
        </w:rPr>
        <w:t xml:space="preserve"> and there </w:t>
      </w:r>
      <w:r w:rsidRPr="00794763">
        <w:rPr>
          <w:rFonts w:ascii="Bookman Old Style" w:hAnsi="Bookman Old Style"/>
        </w:rPr>
        <w:t>runtime</w:t>
      </w:r>
      <w:r w:rsidRPr="00F66BE0">
        <w:rPr>
          <w:rFonts w:ascii="Bookman Old Style" w:hAnsi="Bookman Old Style"/>
        </w:rPr>
        <w:t xml:space="preserve"> libraries.</w:t>
      </w:r>
    </w:p>
    <w:p w14:paraId="10DB6EFC" w14:textId="77777777" w:rsidR="00BB5C4D" w:rsidRPr="00F66BE0" w:rsidRDefault="00BB5C4D" w:rsidP="00BB5C4D">
      <w:pPr>
        <w:pStyle w:val="ListParagraph"/>
        <w:widowControl/>
        <w:numPr>
          <w:ilvl w:val="0"/>
          <w:numId w:val="14"/>
        </w:numPr>
        <w:suppressAutoHyphens w:val="0"/>
        <w:spacing w:after="120" w:line="360" w:lineRule="auto"/>
        <w:jc w:val="both"/>
        <w:rPr>
          <w:rFonts w:ascii="Bookman Old Style" w:eastAsia="Times New Roman" w:hAnsi="Bookman Old Style" w:cs="Times New Roman"/>
          <w:szCs w:val="24"/>
        </w:rPr>
      </w:pPr>
      <w:r w:rsidRPr="00F66BE0">
        <w:rPr>
          <w:rFonts w:ascii="Bookman Old Style" w:eastAsia="Times New Roman" w:hAnsi="Bookman Old Style" w:cs="Times New Roman"/>
          <w:szCs w:val="24"/>
          <w:lang w:val="en-US"/>
        </w:rPr>
        <w:t>Operating System/Platform – Windows</w:t>
      </w:r>
    </w:p>
    <w:p w14:paraId="4D3D83E0" w14:textId="77777777" w:rsidR="00BB5C4D" w:rsidRPr="00F66BE0" w:rsidRDefault="00BB5C4D" w:rsidP="00BB5C4D">
      <w:pPr>
        <w:pStyle w:val="ListParagraph"/>
        <w:widowControl/>
        <w:suppressAutoHyphens w:val="0"/>
        <w:spacing w:after="120" w:line="360" w:lineRule="auto"/>
        <w:jc w:val="both"/>
        <w:rPr>
          <w:rFonts w:ascii="Bookman Old Style" w:eastAsia="Times New Roman" w:hAnsi="Bookman Old Style" w:cs="Times New Roman"/>
          <w:szCs w:val="24"/>
        </w:rPr>
      </w:pPr>
    </w:p>
    <w:p w14:paraId="4BF90968" w14:textId="77777777" w:rsidR="00BB5C4D" w:rsidRPr="00F66BE0" w:rsidRDefault="00BB5C4D" w:rsidP="00BB5C4D">
      <w:pPr>
        <w:spacing w:after="120" w:line="360" w:lineRule="auto"/>
        <w:jc w:val="both"/>
        <w:rPr>
          <w:rFonts w:ascii="Bookman Old Style" w:hAnsi="Bookman Old Style"/>
        </w:rPr>
      </w:pPr>
      <w:r>
        <w:rPr>
          <w:rFonts w:ascii="Bookman Old Style" w:hAnsi="Bookman Old Style"/>
          <w:b/>
          <w:bCs/>
        </w:rPr>
        <w:t>5</w:t>
      </w:r>
      <w:r w:rsidRPr="00F66BE0">
        <w:rPr>
          <w:rFonts w:ascii="Bookman Old Style" w:hAnsi="Bookman Old Style"/>
          <w:b/>
          <w:bCs/>
        </w:rPr>
        <w:t>.2.4 Programming languages</w:t>
      </w:r>
    </w:p>
    <w:p w14:paraId="2BEABD3D" w14:textId="77777777" w:rsidR="00BB5C4D" w:rsidRPr="00F66BE0" w:rsidRDefault="00BB5C4D" w:rsidP="00BB5C4D">
      <w:pPr>
        <w:spacing w:after="120" w:line="360" w:lineRule="auto"/>
        <w:ind w:firstLine="360"/>
        <w:jc w:val="both"/>
        <w:rPr>
          <w:rFonts w:ascii="Bookman Old Style" w:hAnsi="Bookman Old Style"/>
        </w:rPr>
      </w:pPr>
      <w:r w:rsidRPr="00F66BE0">
        <w:rPr>
          <w:rFonts w:ascii="Bookman Old Style" w:hAnsi="Bookman Old Style"/>
        </w:rPr>
        <w:t>A programming language is a formal language that specifies a set of instructions that can be used to produce various kinds of output. Programming languages generally consist of instructions for a computer. Programming languages can be used to create programs that implement specific algorithms.</w:t>
      </w:r>
    </w:p>
    <w:p w14:paraId="676A9A8F" w14:textId="77777777" w:rsidR="00BB5C4D" w:rsidRPr="00F66BE0" w:rsidRDefault="00BB5C4D" w:rsidP="00BB5C4D">
      <w:pPr>
        <w:pStyle w:val="ListParagraph"/>
        <w:numPr>
          <w:ilvl w:val="0"/>
          <w:numId w:val="19"/>
        </w:numPr>
        <w:spacing w:line="360" w:lineRule="auto"/>
        <w:jc w:val="both"/>
        <w:rPr>
          <w:rFonts w:ascii="Bookman Old Style" w:hAnsi="Bookman Old Style"/>
          <w:lang w:eastAsia="en-IN"/>
        </w:rPr>
      </w:pPr>
      <w:r w:rsidRPr="00F66BE0">
        <w:rPr>
          <w:rFonts w:ascii="Bookman Old Style" w:hAnsi="Bookman Old Style"/>
          <w:lang w:eastAsia="en-IN"/>
        </w:rPr>
        <w:t>Python is the only programming language used in the project.</w:t>
      </w:r>
    </w:p>
    <w:p w14:paraId="2D81E788" w14:textId="5C59CCD5" w:rsidR="008251F4" w:rsidRPr="00F66BE0" w:rsidRDefault="008251F4" w:rsidP="00B95FEB">
      <w:pPr>
        <w:spacing w:line="360" w:lineRule="auto"/>
        <w:ind w:left="720"/>
        <w:jc w:val="both"/>
        <w:rPr>
          <w:rFonts w:ascii="Bookman Old Style" w:hAnsi="Bookman Old Style"/>
          <w:lang w:eastAsia="en-IN"/>
        </w:rPr>
      </w:pPr>
    </w:p>
    <w:p w14:paraId="6B9C208C" w14:textId="77777777" w:rsidR="008251F4" w:rsidRPr="00F66BE0" w:rsidRDefault="008251F4" w:rsidP="00B95FEB">
      <w:pPr>
        <w:spacing w:line="360" w:lineRule="auto"/>
        <w:ind w:left="720"/>
        <w:jc w:val="both"/>
        <w:rPr>
          <w:rFonts w:ascii="Bookman Old Style" w:hAnsi="Bookman Old Style"/>
          <w:lang w:eastAsia="en-IN"/>
        </w:rPr>
      </w:pPr>
    </w:p>
    <w:p w14:paraId="5F999A63" w14:textId="77777777" w:rsidR="008251F4" w:rsidRPr="00F66BE0" w:rsidRDefault="008251F4" w:rsidP="00B95FEB">
      <w:pPr>
        <w:spacing w:line="360" w:lineRule="auto"/>
        <w:ind w:left="720"/>
        <w:jc w:val="both"/>
        <w:rPr>
          <w:rFonts w:ascii="Bookman Old Style" w:hAnsi="Bookman Old Style"/>
          <w:lang w:eastAsia="en-IN"/>
        </w:rPr>
      </w:pPr>
    </w:p>
    <w:p w14:paraId="22C4A7CD" w14:textId="77777777" w:rsidR="008251F4" w:rsidRPr="00F66BE0" w:rsidRDefault="008251F4" w:rsidP="00B95FEB">
      <w:pPr>
        <w:spacing w:line="360" w:lineRule="auto"/>
        <w:ind w:left="720"/>
        <w:jc w:val="both"/>
        <w:rPr>
          <w:rFonts w:ascii="Bookman Old Style" w:hAnsi="Bookman Old Style"/>
          <w:lang w:eastAsia="en-IN"/>
        </w:rPr>
      </w:pPr>
    </w:p>
    <w:p w14:paraId="6D662329" w14:textId="77777777" w:rsidR="008251F4" w:rsidRPr="00F66BE0" w:rsidRDefault="008251F4" w:rsidP="00B95FEB">
      <w:pPr>
        <w:spacing w:line="360" w:lineRule="auto"/>
        <w:ind w:left="720"/>
        <w:jc w:val="both"/>
        <w:rPr>
          <w:rFonts w:ascii="Bookman Old Style" w:hAnsi="Bookman Old Style"/>
          <w:lang w:eastAsia="en-IN"/>
        </w:rPr>
      </w:pPr>
    </w:p>
    <w:p w14:paraId="025FC4E0" w14:textId="77777777" w:rsidR="008251F4" w:rsidRPr="00F66BE0" w:rsidRDefault="008251F4" w:rsidP="00B95FEB">
      <w:pPr>
        <w:spacing w:line="360" w:lineRule="auto"/>
        <w:ind w:left="720"/>
        <w:jc w:val="both"/>
        <w:rPr>
          <w:rFonts w:ascii="Bookman Old Style" w:hAnsi="Bookman Old Style"/>
          <w:lang w:eastAsia="en-IN"/>
        </w:rPr>
      </w:pPr>
    </w:p>
    <w:p w14:paraId="2F1064EC" w14:textId="77777777" w:rsidR="008251F4" w:rsidRPr="00F66BE0" w:rsidRDefault="008251F4" w:rsidP="00B95FEB">
      <w:pPr>
        <w:spacing w:line="360" w:lineRule="auto"/>
        <w:ind w:left="720"/>
        <w:jc w:val="both"/>
        <w:rPr>
          <w:rFonts w:ascii="Bookman Old Style" w:hAnsi="Bookman Old Style"/>
          <w:lang w:eastAsia="en-IN"/>
        </w:rPr>
      </w:pPr>
    </w:p>
    <w:p w14:paraId="09BF0A39" w14:textId="77777777" w:rsidR="008251F4" w:rsidRPr="00F66BE0" w:rsidRDefault="008251F4" w:rsidP="00B95FEB">
      <w:pPr>
        <w:spacing w:line="360" w:lineRule="auto"/>
        <w:ind w:left="720"/>
        <w:jc w:val="both"/>
        <w:rPr>
          <w:rFonts w:ascii="Bookman Old Style" w:hAnsi="Bookman Old Style"/>
          <w:lang w:eastAsia="en-IN"/>
        </w:rPr>
      </w:pPr>
    </w:p>
    <w:p w14:paraId="00F7E2F6" w14:textId="77777777" w:rsidR="008251F4" w:rsidRPr="00F66BE0" w:rsidRDefault="008251F4" w:rsidP="00B95FEB">
      <w:pPr>
        <w:spacing w:line="360" w:lineRule="auto"/>
        <w:ind w:left="720"/>
        <w:jc w:val="both"/>
        <w:rPr>
          <w:rFonts w:ascii="Bookman Old Style" w:hAnsi="Bookman Old Style"/>
          <w:lang w:eastAsia="en-IN"/>
        </w:rPr>
      </w:pPr>
    </w:p>
    <w:p w14:paraId="40CA97F6" w14:textId="77777777" w:rsidR="008251F4" w:rsidRPr="00F66BE0" w:rsidRDefault="008251F4" w:rsidP="00B95FEB">
      <w:pPr>
        <w:spacing w:line="360" w:lineRule="auto"/>
        <w:ind w:left="720"/>
        <w:jc w:val="both"/>
        <w:rPr>
          <w:rFonts w:ascii="Bookman Old Style" w:hAnsi="Bookman Old Style"/>
          <w:lang w:eastAsia="en-IN"/>
        </w:rPr>
      </w:pPr>
    </w:p>
    <w:p w14:paraId="7EAA1D58" w14:textId="77777777" w:rsidR="00794763" w:rsidRDefault="00794763" w:rsidP="00B95FEB">
      <w:pPr>
        <w:spacing w:line="360" w:lineRule="auto"/>
        <w:ind w:left="2160" w:firstLine="720"/>
        <w:jc w:val="both"/>
        <w:rPr>
          <w:rFonts w:ascii="Bookman Old Style" w:hAnsi="Bookman Old Style"/>
          <w:b/>
          <w:sz w:val="32"/>
          <w:szCs w:val="32"/>
          <w:lang w:eastAsia="en-IN"/>
        </w:rPr>
      </w:pPr>
    </w:p>
    <w:p w14:paraId="5F34AA8F" w14:textId="77777777" w:rsidR="00794763" w:rsidRDefault="00794763" w:rsidP="00B95FEB">
      <w:pPr>
        <w:spacing w:line="360" w:lineRule="auto"/>
        <w:ind w:left="2160" w:firstLine="720"/>
        <w:jc w:val="both"/>
        <w:rPr>
          <w:rFonts w:ascii="Bookman Old Style" w:hAnsi="Bookman Old Style"/>
          <w:b/>
          <w:sz w:val="32"/>
          <w:szCs w:val="32"/>
          <w:lang w:eastAsia="en-IN"/>
        </w:rPr>
      </w:pPr>
    </w:p>
    <w:p w14:paraId="19AF968B" w14:textId="77777777" w:rsidR="00BB5C4D" w:rsidRDefault="00BB5C4D" w:rsidP="00B95FEB">
      <w:pPr>
        <w:spacing w:line="360" w:lineRule="auto"/>
        <w:ind w:left="2160" w:firstLine="720"/>
        <w:jc w:val="both"/>
        <w:rPr>
          <w:rFonts w:ascii="Bookman Old Style" w:hAnsi="Bookman Old Style"/>
          <w:b/>
          <w:sz w:val="32"/>
          <w:szCs w:val="32"/>
          <w:lang w:eastAsia="en-IN"/>
        </w:rPr>
      </w:pPr>
    </w:p>
    <w:p w14:paraId="002F0BE5" w14:textId="77777777" w:rsidR="00BB5C4D" w:rsidRDefault="00BB5C4D" w:rsidP="00B95FEB">
      <w:pPr>
        <w:spacing w:line="360" w:lineRule="auto"/>
        <w:ind w:left="2160" w:firstLine="720"/>
        <w:jc w:val="both"/>
        <w:rPr>
          <w:rFonts w:ascii="Bookman Old Style" w:hAnsi="Bookman Old Style"/>
          <w:b/>
          <w:sz w:val="32"/>
          <w:szCs w:val="32"/>
          <w:lang w:eastAsia="en-IN"/>
        </w:rPr>
      </w:pPr>
    </w:p>
    <w:p w14:paraId="27E808EA" w14:textId="77777777" w:rsidR="00BB5C4D" w:rsidRDefault="00BB5C4D" w:rsidP="00B95FEB">
      <w:pPr>
        <w:spacing w:line="360" w:lineRule="auto"/>
        <w:ind w:left="2160" w:firstLine="720"/>
        <w:jc w:val="both"/>
        <w:rPr>
          <w:rFonts w:ascii="Bookman Old Style" w:hAnsi="Bookman Old Style"/>
          <w:b/>
          <w:sz w:val="32"/>
          <w:szCs w:val="32"/>
          <w:lang w:eastAsia="en-IN"/>
        </w:rPr>
      </w:pPr>
    </w:p>
    <w:p w14:paraId="0BAABFBF" w14:textId="77777777" w:rsidR="00BB5C4D" w:rsidRDefault="00BB5C4D" w:rsidP="00B95FEB">
      <w:pPr>
        <w:spacing w:line="360" w:lineRule="auto"/>
        <w:ind w:left="2160" w:firstLine="720"/>
        <w:jc w:val="both"/>
        <w:rPr>
          <w:rFonts w:ascii="Bookman Old Style" w:hAnsi="Bookman Old Style"/>
          <w:b/>
          <w:sz w:val="32"/>
          <w:szCs w:val="32"/>
          <w:lang w:eastAsia="en-IN"/>
        </w:rPr>
      </w:pPr>
    </w:p>
    <w:p w14:paraId="308AAFDF" w14:textId="77777777" w:rsidR="00BB5C4D" w:rsidRDefault="00BB5C4D" w:rsidP="00B95FEB">
      <w:pPr>
        <w:spacing w:line="360" w:lineRule="auto"/>
        <w:ind w:left="2160" w:firstLine="720"/>
        <w:jc w:val="both"/>
        <w:rPr>
          <w:rFonts w:ascii="Bookman Old Style" w:hAnsi="Bookman Old Style"/>
          <w:b/>
          <w:sz w:val="32"/>
          <w:szCs w:val="32"/>
          <w:lang w:eastAsia="en-IN"/>
        </w:rPr>
      </w:pPr>
    </w:p>
    <w:p w14:paraId="5389BB4D" w14:textId="77777777" w:rsidR="00BB5C4D" w:rsidRDefault="00BB5C4D" w:rsidP="00B95FEB">
      <w:pPr>
        <w:spacing w:line="360" w:lineRule="auto"/>
        <w:ind w:left="2160" w:firstLine="720"/>
        <w:jc w:val="both"/>
        <w:rPr>
          <w:rFonts w:ascii="Bookman Old Style" w:hAnsi="Bookman Old Style"/>
          <w:b/>
          <w:sz w:val="32"/>
          <w:szCs w:val="32"/>
          <w:lang w:eastAsia="en-IN"/>
        </w:rPr>
      </w:pPr>
    </w:p>
    <w:p w14:paraId="65E36923" w14:textId="77777777" w:rsidR="00BB5C4D" w:rsidRDefault="00BB5C4D" w:rsidP="00B95FEB">
      <w:pPr>
        <w:spacing w:line="360" w:lineRule="auto"/>
        <w:ind w:left="2160" w:firstLine="720"/>
        <w:jc w:val="both"/>
        <w:rPr>
          <w:rFonts w:ascii="Bookman Old Style" w:hAnsi="Bookman Old Style"/>
          <w:b/>
          <w:sz w:val="32"/>
          <w:szCs w:val="32"/>
          <w:lang w:eastAsia="en-IN"/>
        </w:rPr>
      </w:pPr>
    </w:p>
    <w:p w14:paraId="604560B2" w14:textId="77777777" w:rsidR="00BB5C4D" w:rsidRDefault="00BB5C4D" w:rsidP="00B95FEB">
      <w:pPr>
        <w:spacing w:line="360" w:lineRule="auto"/>
        <w:ind w:left="2160" w:firstLine="720"/>
        <w:jc w:val="both"/>
        <w:rPr>
          <w:rFonts w:ascii="Bookman Old Style" w:hAnsi="Bookman Old Style"/>
          <w:b/>
          <w:sz w:val="32"/>
          <w:szCs w:val="32"/>
          <w:lang w:eastAsia="en-IN"/>
        </w:rPr>
      </w:pPr>
    </w:p>
    <w:p w14:paraId="255DA0D2" w14:textId="77777777" w:rsidR="00794763" w:rsidRDefault="00794763" w:rsidP="0019553D">
      <w:pPr>
        <w:spacing w:line="360" w:lineRule="auto"/>
        <w:jc w:val="both"/>
        <w:rPr>
          <w:rFonts w:ascii="Bookman Old Style" w:hAnsi="Bookman Old Style"/>
          <w:b/>
          <w:sz w:val="32"/>
          <w:szCs w:val="32"/>
          <w:lang w:eastAsia="en-IN"/>
        </w:rPr>
      </w:pPr>
    </w:p>
    <w:p w14:paraId="373492BC" w14:textId="7DD0BFC4" w:rsidR="008251F4" w:rsidRPr="00794763" w:rsidRDefault="00BB5C4D" w:rsidP="00B95FEB">
      <w:pPr>
        <w:spacing w:line="360" w:lineRule="auto"/>
        <w:ind w:left="2160" w:firstLine="720"/>
        <w:jc w:val="both"/>
        <w:rPr>
          <w:rFonts w:ascii="Bookman Old Style" w:hAnsi="Bookman Old Style"/>
          <w:b/>
          <w:sz w:val="56"/>
          <w:szCs w:val="56"/>
          <w:lang w:eastAsia="en-IN"/>
        </w:rPr>
      </w:pPr>
      <w:r>
        <w:rPr>
          <w:rFonts w:ascii="Bookman Old Style" w:hAnsi="Bookman Old Style"/>
          <w:b/>
          <w:sz w:val="56"/>
          <w:szCs w:val="56"/>
          <w:lang w:eastAsia="en-IN"/>
        </w:rPr>
        <w:t>CHAPTER 6</w:t>
      </w:r>
      <w:r w:rsidR="005A4D87" w:rsidRPr="00794763">
        <w:rPr>
          <w:rFonts w:ascii="Bookman Old Style" w:hAnsi="Bookman Old Style"/>
          <w:b/>
          <w:sz w:val="56"/>
          <w:szCs w:val="56"/>
          <w:lang w:eastAsia="en-IN"/>
        </w:rPr>
        <w:t xml:space="preserve"> </w:t>
      </w:r>
    </w:p>
    <w:p w14:paraId="0595B178" w14:textId="144081A8" w:rsidR="005A4D87" w:rsidRPr="00794763" w:rsidRDefault="005A4D87" w:rsidP="00B95FEB">
      <w:pPr>
        <w:pStyle w:val="Heading6"/>
        <w:spacing w:line="360" w:lineRule="auto"/>
        <w:ind w:left="2880"/>
        <w:rPr>
          <w:rFonts w:ascii="Bookman Old Style" w:hAnsi="Bookman Old Style"/>
          <w:sz w:val="56"/>
          <w:szCs w:val="56"/>
        </w:rPr>
      </w:pPr>
      <w:r w:rsidRPr="00794763">
        <w:rPr>
          <w:rFonts w:ascii="Bookman Old Style" w:hAnsi="Bookman Old Style"/>
          <w:sz w:val="56"/>
          <w:szCs w:val="56"/>
        </w:rPr>
        <w:t xml:space="preserve">   CODING</w:t>
      </w:r>
    </w:p>
    <w:p w14:paraId="5AC601FD" w14:textId="77777777" w:rsidR="005A4D87" w:rsidRPr="00794763" w:rsidRDefault="005A4D87" w:rsidP="00B95FEB">
      <w:pPr>
        <w:spacing w:line="360" w:lineRule="auto"/>
        <w:ind w:left="720"/>
        <w:jc w:val="both"/>
        <w:rPr>
          <w:rFonts w:ascii="Bookman Old Style" w:hAnsi="Bookman Old Style"/>
          <w:sz w:val="36"/>
          <w:lang w:eastAsia="en-IN"/>
        </w:rPr>
      </w:pPr>
    </w:p>
    <w:p w14:paraId="4265A767" w14:textId="77777777" w:rsidR="00794763" w:rsidRDefault="00794763" w:rsidP="00B95FEB">
      <w:pPr>
        <w:spacing w:line="360" w:lineRule="auto"/>
        <w:jc w:val="both"/>
        <w:rPr>
          <w:rFonts w:ascii="Bookman Old Style" w:hAnsi="Bookman Old Style"/>
          <w:lang w:eastAsia="en-IN"/>
        </w:rPr>
      </w:pPr>
    </w:p>
    <w:p w14:paraId="50D3EBF0" w14:textId="77777777" w:rsidR="00794763" w:rsidRDefault="00794763" w:rsidP="00B95FEB">
      <w:pPr>
        <w:spacing w:line="360" w:lineRule="auto"/>
        <w:jc w:val="both"/>
        <w:rPr>
          <w:rFonts w:ascii="Bookman Old Style" w:hAnsi="Bookman Old Style"/>
          <w:lang w:eastAsia="en-IN"/>
        </w:rPr>
      </w:pPr>
    </w:p>
    <w:p w14:paraId="6D0F4800" w14:textId="77777777" w:rsidR="00794763" w:rsidRDefault="00794763" w:rsidP="00B95FEB">
      <w:pPr>
        <w:spacing w:line="360" w:lineRule="auto"/>
        <w:jc w:val="both"/>
        <w:rPr>
          <w:rFonts w:ascii="Bookman Old Style" w:hAnsi="Bookman Old Style"/>
          <w:lang w:eastAsia="en-IN"/>
        </w:rPr>
      </w:pPr>
    </w:p>
    <w:p w14:paraId="7E4A24D4" w14:textId="77777777" w:rsidR="00794763" w:rsidRDefault="00794763" w:rsidP="00B95FEB">
      <w:pPr>
        <w:spacing w:line="360" w:lineRule="auto"/>
        <w:jc w:val="both"/>
        <w:rPr>
          <w:rFonts w:ascii="Bookman Old Style" w:hAnsi="Bookman Old Style"/>
          <w:lang w:eastAsia="en-IN"/>
        </w:rPr>
      </w:pPr>
    </w:p>
    <w:p w14:paraId="7D73CA87" w14:textId="77777777" w:rsidR="00794763" w:rsidRDefault="00794763" w:rsidP="00B95FEB">
      <w:pPr>
        <w:spacing w:line="360" w:lineRule="auto"/>
        <w:jc w:val="both"/>
        <w:rPr>
          <w:rFonts w:ascii="Bookman Old Style" w:hAnsi="Bookman Old Style"/>
          <w:lang w:eastAsia="en-IN"/>
        </w:rPr>
      </w:pPr>
    </w:p>
    <w:p w14:paraId="5E2DA470" w14:textId="77777777" w:rsidR="00794763" w:rsidRDefault="00794763" w:rsidP="00B95FEB">
      <w:pPr>
        <w:spacing w:line="360" w:lineRule="auto"/>
        <w:jc w:val="both"/>
        <w:rPr>
          <w:rFonts w:ascii="Bookman Old Style" w:hAnsi="Bookman Old Style"/>
          <w:lang w:eastAsia="en-IN"/>
        </w:rPr>
      </w:pPr>
    </w:p>
    <w:p w14:paraId="5C281BB6" w14:textId="77777777" w:rsidR="00794763" w:rsidRDefault="00794763" w:rsidP="00B95FEB">
      <w:pPr>
        <w:spacing w:line="360" w:lineRule="auto"/>
        <w:jc w:val="both"/>
        <w:rPr>
          <w:rFonts w:ascii="Bookman Old Style" w:hAnsi="Bookman Old Style"/>
          <w:lang w:eastAsia="en-IN"/>
        </w:rPr>
      </w:pPr>
    </w:p>
    <w:p w14:paraId="09BC0331" w14:textId="77777777" w:rsidR="00794763" w:rsidRDefault="00794763" w:rsidP="00B95FEB">
      <w:pPr>
        <w:spacing w:line="360" w:lineRule="auto"/>
        <w:jc w:val="both"/>
        <w:rPr>
          <w:rFonts w:ascii="Bookman Old Style" w:hAnsi="Bookman Old Style"/>
          <w:lang w:eastAsia="en-IN"/>
        </w:rPr>
      </w:pPr>
    </w:p>
    <w:p w14:paraId="0CD31BC3" w14:textId="77777777" w:rsidR="00794763" w:rsidRDefault="00794763" w:rsidP="00B95FEB">
      <w:pPr>
        <w:spacing w:line="360" w:lineRule="auto"/>
        <w:jc w:val="both"/>
        <w:rPr>
          <w:rFonts w:ascii="Bookman Old Style" w:hAnsi="Bookman Old Style"/>
          <w:lang w:eastAsia="en-IN"/>
        </w:rPr>
      </w:pPr>
    </w:p>
    <w:p w14:paraId="19DCBAB8" w14:textId="77777777" w:rsidR="00794763" w:rsidRDefault="00794763" w:rsidP="00B95FEB">
      <w:pPr>
        <w:spacing w:line="360" w:lineRule="auto"/>
        <w:jc w:val="both"/>
        <w:rPr>
          <w:rFonts w:ascii="Bookman Old Style" w:hAnsi="Bookman Old Style"/>
          <w:lang w:eastAsia="en-IN"/>
        </w:rPr>
      </w:pPr>
    </w:p>
    <w:p w14:paraId="4C5DA5CD" w14:textId="77777777" w:rsidR="00794763" w:rsidRDefault="00794763" w:rsidP="00B95FEB">
      <w:pPr>
        <w:spacing w:line="360" w:lineRule="auto"/>
        <w:jc w:val="both"/>
        <w:rPr>
          <w:rFonts w:ascii="Bookman Old Style" w:hAnsi="Bookman Old Style"/>
          <w:lang w:eastAsia="en-IN"/>
        </w:rPr>
      </w:pPr>
    </w:p>
    <w:p w14:paraId="5662A419" w14:textId="77777777" w:rsidR="0019553D" w:rsidRDefault="0019553D" w:rsidP="00B95FEB">
      <w:pPr>
        <w:spacing w:line="360" w:lineRule="auto"/>
        <w:jc w:val="both"/>
        <w:rPr>
          <w:rFonts w:ascii="Bookman Old Style" w:hAnsi="Bookman Old Style"/>
          <w:lang w:eastAsia="en-IN"/>
        </w:rPr>
      </w:pPr>
    </w:p>
    <w:p w14:paraId="794725FE" w14:textId="20B847FD" w:rsidR="005A4D87" w:rsidRDefault="0057089B" w:rsidP="00B95FEB">
      <w:pPr>
        <w:spacing w:line="360" w:lineRule="auto"/>
        <w:jc w:val="both"/>
        <w:rPr>
          <w:rFonts w:ascii="Bookman Old Style" w:hAnsi="Bookman Old Style"/>
          <w:lang w:eastAsia="en-IN"/>
        </w:rPr>
      </w:pPr>
      <w:r w:rsidRPr="00F66BE0">
        <w:rPr>
          <w:rFonts w:ascii="Bookman Old Style" w:hAnsi="Bookman Old Style"/>
          <w:lang w:eastAsia="en-IN"/>
        </w:rPr>
        <w:lastRenderedPageBreak/>
        <w:t>All the different code modules used in the project are presented in this chapter</w:t>
      </w:r>
    </w:p>
    <w:p w14:paraId="0D5798AD" w14:textId="77777777" w:rsidR="00794763" w:rsidRPr="00F66BE0" w:rsidRDefault="00794763" w:rsidP="00B95FEB">
      <w:pPr>
        <w:spacing w:line="360" w:lineRule="auto"/>
        <w:jc w:val="both"/>
        <w:rPr>
          <w:rFonts w:ascii="Bookman Old Style" w:hAnsi="Bookman Old Style"/>
          <w:lang w:eastAsia="en-IN"/>
        </w:rPr>
      </w:pPr>
    </w:p>
    <w:p w14:paraId="59B4E7E4" w14:textId="295BCEC6" w:rsidR="0057089B" w:rsidRPr="003C21F0" w:rsidRDefault="00BB5C4D" w:rsidP="00B95FEB">
      <w:pPr>
        <w:spacing w:line="360" w:lineRule="auto"/>
        <w:jc w:val="both"/>
        <w:rPr>
          <w:rFonts w:ascii="Bookman Old Style" w:hAnsi="Bookman Old Style"/>
          <w:b/>
          <w:sz w:val="28"/>
          <w:szCs w:val="28"/>
          <w:lang w:eastAsia="en-IN"/>
        </w:rPr>
      </w:pPr>
      <w:r>
        <w:rPr>
          <w:rFonts w:ascii="Bookman Old Style" w:hAnsi="Bookman Old Style"/>
          <w:b/>
          <w:sz w:val="28"/>
          <w:szCs w:val="28"/>
          <w:lang w:eastAsia="en-IN"/>
        </w:rPr>
        <w:t>6</w:t>
      </w:r>
      <w:r w:rsidR="0057089B" w:rsidRPr="003C21F0">
        <w:rPr>
          <w:rFonts w:ascii="Bookman Old Style" w:hAnsi="Bookman Old Style"/>
          <w:b/>
          <w:sz w:val="28"/>
          <w:szCs w:val="28"/>
          <w:lang w:eastAsia="en-IN"/>
        </w:rPr>
        <w:t>.1 Group Class Python Source Code</w:t>
      </w:r>
    </w:p>
    <w:p w14:paraId="7488DB8B" w14:textId="77777777" w:rsidR="00794763" w:rsidRDefault="00794763" w:rsidP="00B95FEB">
      <w:pPr>
        <w:pStyle w:val="PlainText"/>
        <w:spacing w:line="360" w:lineRule="auto"/>
        <w:jc w:val="both"/>
        <w:rPr>
          <w:rFonts w:ascii="Bookman Old Style" w:hAnsi="Bookman Old Style" w:cs="Courier New"/>
          <w:sz w:val="24"/>
          <w:szCs w:val="24"/>
        </w:rPr>
      </w:pPr>
    </w:p>
    <w:p w14:paraId="28C6E2F4" w14:textId="77777777" w:rsidR="0057089B" w:rsidRPr="003C21F0" w:rsidRDefault="0057089B" w:rsidP="00B95FEB">
      <w:pPr>
        <w:pStyle w:val="PlainText"/>
        <w:spacing w:line="360" w:lineRule="auto"/>
        <w:jc w:val="both"/>
        <w:rPr>
          <w:rFonts w:ascii="Bookman Old Style" w:hAnsi="Bookman Old Style" w:cs="Courier New"/>
          <w:sz w:val="24"/>
          <w:szCs w:val="24"/>
        </w:rPr>
      </w:pPr>
      <w:proofErr w:type="gramStart"/>
      <w:r w:rsidRPr="003C21F0">
        <w:rPr>
          <w:rFonts w:ascii="Bookman Old Style" w:hAnsi="Bookman Old Style" w:cs="Courier New"/>
          <w:sz w:val="24"/>
          <w:szCs w:val="24"/>
        </w:rPr>
        <w:t>class</w:t>
      </w:r>
      <w:proofErr w:type="gramEnd"/>
      <w:r w:rsidRPr="003C21F0">
        <w:rPr>
          <w:rFonts w:ascii="Bookman Old Style" w:hAnsi="Bookman Old Style" w:cs="Courier New"/>
          <w:sz w:val="24"/>
          <w:szCs w:val="24"/>
        </w:rPr>
        <w:t xml:space="preserve"> Group(object):</w:t>
      </w:r>
    </w:p>
    <w:p w14:paraId="70FD8168" w14:textId="77777777" w:rsidR="0057089B" w:rsidRPr="003C21F0" w:rsidRDefault="0057089B" w:rsidP="00B95FEB">
      <w:pPr>
        <w:pStyle w:val="PlainText"/>
        <w:spacing w:line="360" w:lineRule="auto"/>
        <w:jc w:val="both"/>
        <w:rPr>
          <w:rFonts w:ascii="Bookman Old Style" w:hAnsi="Bookman Old Style" w:cs="Courier New"/>
          <w:sz w:val="24"/>
          <w:szCs w:val="24"/>
        </w:rPr>
      </w:pPr>
    </w:p>
    <w:p w14:paraId="485A59A8"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"""Group is for group based k-anonymity</w:t>
      </w:r>
    </w:p>
    <w:p w14:paraId="4D2E6B01"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w:t>
      </w:r>
      <w:proofErr w:type="spellStart"/>
      <w:r w:rsidRPr="003C21F0">
        <w:rPr>
          <w:rFonts w:ascii="Bookman Old Style" w:hAnsi="Bookman Old Style" w:cs="Courier New"/>
          <w:sz w:val="24"/>
          <w:szCs w:val="24"/>
        </w:rPr>
        <w:t>self.member</w:t>
      </w:r>
      <w:proofErr w:type="spellEnd"/>
      <w:r w:rsidRPr="003C21F0">
        <w:rPr>
          <w:rFonts w:ascii="Bookman Old Style" w:hAnsi="Bookman Old Style" w:cs="Courier New"/>
          <w:sz w:val="24"/>
          <w:szCs w:val="24"/>
        </w:rPr>
        <w:t>: record list in group</w:t>
      </w:r>
    </w:p>
    <w:p w14:paraId="08CBF190"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w:t>
      </w:r>
      <w:proofErr w:type="spellStart"/>
      <w:r w:rsidRPr="003C21F0">
        <w:rPr>
          <w:rFonts w:ascii="Bookman Old Style" w:hAnsi="Bookman Old Style" w:cs="Courier New"/>
          <w:sz w:val="24"/>
          <w:szCs w:val="24"/>
        </w:rPr>
        <w:t>self.gen_result</w:t>
      </w:r>
      <w:proofErr w:type="spellEnd"/>
      <w:r w:rsidRPr="003C21F0">
        <w:rPr>
          <w:rFonts w:ascii="Bookman Old Style" w:hAnsi="Bookman Old Style" w:cs="Courier New"/>
          <w:sz w:val="24"/>
          <w:szCs w:val="24"/>
        </w:rPr>
        <w:t xml:space="preserve">: </w:t>
      </w:r>
      <w:proofErr w:type="spellStart"/>
      <w:r w:rsidRPr="003C21F0">
        <w:rPr>
          <w:rFonts w:ascii="Bookman Old Style" w:hAnsi="Bookman Old Style" w:cs="Courier New"/>
          <w:sz w:val="24"/>
          <w:szCs w:val="24"/>
        </w:rPr>
        <w:t>generlized</w:t>
      </w:r>
      <w:proofErr w:type="spellEnd"/>
      <w:r w:rsidRPr="003C21F0">
        <w:rPr>
          <w:rFonts w:ascii="Bookman Old Style" w:hAnsi="Bookman Old Style" w:cs="Courier New"/>
          <w:sz w:val="24"/>
          <w:szCs w:val="24"/>
        </w:rPr>
        <w:t xml:space="preserve"> value for one group</w:t>
      </w:r>
    </w:p>
    <w:p w14:paraId="12FEDFE1"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w:t>
      </w:r>
    </w:p>
    <w:p w14:paraId="56DF87EA" w14:textId="77777777" w:rsidR="0057089B" w:rsidRPr="003C21F0" w:rsidRDefault="0057089B" w:rsidP="00B95FEB">
      <w:pPr>
        <w:pStyle w:val="PlainText"/>
        <w:spacing w:line="360" w:lineRule="auto"/>
        <w:jc w:val="both"/>
        <w:rPr>
          <w:rFonts w:ascii="Bookman Old Style" w:hAnsi="Bookman Old Style" w:cs="Courier New"/>
          <w:sz w:val="24"/>
          <w:szCs w:val="24"/>
        </w:rPr>
      </w:pPr>
    </w:p>
    <w:p w14:paraId="586DF94B"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w:t>
      </w:r>
      <w:proofErr w:type="spellStart"/>
      <w:proofErr w:type="gramStart"/>
      <w:r w:rsidRPr="003C21F0">
        <w:rPr>
          <w:rFonts w:ascii="Bookman Old Style" w:hAnsi="Bookman Old Style" w:cs="Courier New"/>
          <w:sz w:val="24"/>
          <w:szCs w:val="24"/>
        </w:rPr>
        <w:t>def</w:t>
      </w:r>
      <w:proofErr w:type="spellEnd"/>
      <w:proofErr w:type="gramEnd"/>
      <w:r w:rsidRPr="003C21F0">
        <w:rPr>
          <w:rFonts w:ascii="Bookman Old Style" w:hAnsi="Bookman Old Style" w:cs="Courier New"/>
          <w:sz w:val="24"/>
          <w:szCs w:val="24"/>
        </w:rPr>
        <w:t xml:space="preserve"> __</w:t>
      </w:r>
      <w:proofErr w:type="spellStart"/>
      <w:r w:rsidRPr="003C21F0">
        <w:rPr>
          <w:rFonts w:ascii="Bookman Old Style" w:hAnsi="Bookman Old Style" w:cs="Courier New"/>
          <w:sz w:val="24"/>
          <w:szCs w:val="24"/>
        </w:rPr>
        <w:t>init</w:t>
      </w:r>
      <w:proofErr w:type="spellEnd"/>
      <w:r w:rsidRPr="003C21F0">
        <w:rPr>
          <w:rFonts w:ascii="Bookman Old Style" w:hAnsi="Bookman Old Style" w:cs="Courier New"/>
          <w:sz w:val="24"/>
          <w:szCs w:val="24"/>
        </w:rPr>
        <w:t xml:space="preserve">__(self, member, </w:t>
      </w:r>
      <w:proofErr w:type="spellStart"/>
      <w:r w:rsidRPr="003C21F0">
        <w:rPr>
          <w:rFonts w:ascii="Bookman Old Style" w:hAnsi="Bookman Old Style" w:cs="Courier New"/>
          <w:sz w:val="24"/>
          <w:szCs w:val="24"/>
        </w:rPr>
        <w:t>gen_result</w:t>
      </w:r>
      <w:proofErr w:type="spellEnd"/>
      <w:r w:rsidRPr="003C21F0">
        <w:rPr>
          <w:rFonts w:ascii="Bookman Old Style" w:hAnsi="Bookman Old Style" w:cs="Courier New"/>
          <w:sz w:val="24"/>
          <w:szCs w:val="24"/>
        </w:rPr>
        <w:t xml:space="preserve">, </w:t>
      </w:r>
      <w:proofErr w:type="spellStart"/>
      <w:r w:rsidRPr="003C21F0">
        <w:rPr>
          <w:rFonts w:ascii="Bookman Old Style" w:hAnsi="Bookman Old Style" w:cs="Courier New"/>
          <w:sz w:val="24"/>
          <w:szCs w:val="24"/>
        </w:rPr>
        <w:t>information_loss</w:t>
      </w:r>
      <w:proofErr w:type="spellEnd"/>
      <w:r w:rsidRPr="003C21F0">
        <w:rPr>
          <w:rFonts w:ascii="Bookman Old Style" w:hAnsi="Bookman Old Style" w:cs="Courier New"/>
          <w:sz w:val="24"/>
          <w:szCs w:val="24"/>
        </w:rPr>
        <w:t>=0.0):</w:t>
      </w:r>
    </w:p>
    <w:p w14:paraId="0E01918F"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w:t>
      </w:r>
      <w:proofErr w:type="spellStart"/>
      <w:r w:rsidRPr="003C21F0">
        <w:rPr>
          <w:rFonts w:ascii="Bookman Old Style" w:hAnsi="Bookman Old Style" w:cs="Courier New"/>
          <w:sz w:val="24"/>
          <w:szCs w:val="24"/>
        </w:rPr>
        <w:t>self.information_loss</w:t>
      </w:r>
      <w:proofErr w:type="spellEnd"/>
      <w:r w:rsidRPr="003C21F0">
        <w:rPr>
          <w:rFonts w:ascii="Bookman Old Style" w:hAnsi="Bookman Old Style" w:cs="Courier New"/>
          <w:sz w:val="24"/>
          <w:szCs w:val="24"/>
        </w:rPr>
        <w:t xml:space="preserve"> = </w:t>
      </w:r>
      <w:proofErr w:type="spellStart"/>
      <w:r w:rsidRPr="003C21F0">
        <w:rPr>
          <w:rFonts w:ascii="Bookman Old Style" w:hAnsi="Bookman Old Style" w:cs="Courier New"/>
          <w:sz w:val="24"/>
          <w:szCs w:val="24"/>
        </w:rPr>
        <w:t>information_loss</w:t>
      </w:r>
      <w:proofErr w:type="spellEnd"/>
    </w:p>
    <w:p w14:paraId="6D39D039"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w:t>
      </w:r>
      <w:proofErr w:type="spellStart"/>
      <w:r w:rsidRPr="003C21F0">
        <w:rPr>
          <w:rFonts w:ascii="Bookman Old Style" w:hAnsi="Bookman Old Style" w:cs="Courier New"/>
          <w:sz w:val="24"/>
          <w:szCs w:val="24"/>
        </w:rPr>
        <w:t>self.member</w:t>
      </w:r>
      <w:proofErr w:type="spellEnd"/>
      <w:r w:rsidRPr="003C21F0">
        <w:rPr>
          <w:rFonts w:ascii="Bookman Old Style" w:hAnsi="Bookman Old Style" w:cs="Courier New"/>
          <w:sz w:val="24"/>
          <w:szCs w:val="24"/>
        </w:rPr>
        <w:t xml:space="preserve"> = member</w:t>
      </w:r>
    </w:p>
    <w:p w14:paraId="5DF5FA2A"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w:t>
      </w:r>
      <w:proofErr w:type="spellStart"/>
      <w:r w:rsidRPr="003C21F0">
        <w:rPr>
          <w:rFonts w:ascii="Bookman Old Style" w:hAnsi="Bookman Old Style" w:cs="Courier New"/>
          <w:sz w:val="24"/>
          <w:szCs w:val="24"/>
        </w:rPr>
        <w:t>self.gen_result</w:t>
      </w:r>
      <w:proofErr w:type="spellEnd"/>
      <w:r w:rsidRPr="003C21F0">
        <w:rPr>
          <w:rFonts w:ascii="Bookman Old Style" w:hAnsi="Bookman Old Style" w:cs="Courier New"/>
          <w:sz w:val="24"/>
          <w:szCs w:val="24"/>
        </w:rPr>
        <w:t xml:space="preserve"> = </w:t>
      </w:r>
      <w:proofErr w:type="spellStart"/>
      <w:r w:rsidRPr="003C21F0">
        <w:rPr>
          <w:rFonts w:ascii="Bookman Old Style" w:hAnsi="Bookman Old Style" w:cs="Courier New"/>
          <w:sz w:val="24"/>
          <w:szCs w:val="24"/>
        </w:rPr>
        <w:t>gen_</w:t>
      </w:r>
      <w:proofErr w:type="gramStart"/>
      <w:r w:rsidRPr="003C21F0">
        <w:rPr>
          <w:rFonts w:ascii="Bookman Old Style" w:hAnsi="Bookman Old Style" w:cs="Courier New"/>
          <w:sz w:val="24"/>
          <w:szCs w:val="24"/>
        </w:rPr>
        <w:t>result</w:t>
      </w:r>
      <w:proofErr w:type="spellEnd"/>
      <w:r w:rsidRPr="003C21F0">
        <w:rPr>
          <w:rFonts w:ascii="Bookman Old Style" w:hAnsi="Bookman Old Style" w:cs="Courier New"/>
          <w:sz w:val="24"/>
          <w:szCs w:val="24"/>
        </w:rPr>
        <w:t>[</w:t>
      </w:r>
      <w:proofErr w:type="gramEnd"/>
      <w:r w:rsidRPr="003C21F0">
        <w:rPr>
          <w:rFonts w:ascii="Bookman Old Style" w:hAnsi="Bookman Old Style" w:cs="Courier New"/>
          <w:sz w:val="24"/>
          <w:szCs w:val="24"/>
        </w:rPr>
        <w:t>:]</w:t>
      </w:r>
    </w:p>
    <w:p w14:paraId="408B06FB"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w:t>
      </w:r>
      <w:proofErr w:type="spellStart"/>
      <w:r w:rsidRPr="003C21F0">
        <w:rPr>
          <w:rFonts w:ascii="Bookman Old Style" w:hAnsi="Bookman Old Style" w:cs="Courier New"/>
          <w:sz w:val="24"/>
          <w:szCs w:val="24"/>
        </w:rPr>
        <w:t>self.center</w:t>
      </w:r>
      <w:proofErr w:type="spellEnd"/>
      <w:r w:rsidRPr="003C21F0">
        <w:rPr>
          <w:rFonts w:ascii="Bookman Old Style" w:hAnsi="Bookman Old Style" w:cs="Courier New"/>
          <w:sz w:val="24"/>
          <w:szCs w:val="24"/>
        </w:rPr>
        <w:t xml:space="preserve"> = </w:t>
      </w:r>
      <w:proofErr w:type="spellStart"/>
      <w:r w:rsidRPr="003C21F0">
        <w:rPr>
          <w:rFonts w:ascii="Bookman Old Style" w:hAnsi="Bookman Old Style" w:cs="Courier New"/>
          <w:sz w:val="24"/>
          <w:szCs w:val="24"/>
        </w:rPr>
        <w:t>gen_</w:t>
      </w:r>
      <w:proofErr w:type="gramStart"/>
      <w:r w:rsidRPr="003C21F0">
        <w:rPr>
          <w:rFonts w:ascii="Bookman Old Style" w:hAnsi="Bookman Old Style" w:cs="Courier New"/>
          <w:sz w:val="24"/>
          <w:szCs w:val="24"/>
        </w:rPr>
        <w:t>result</w:t>
      </w:r>
      <w:proofErr w:type="spellEnd"/>
      <w:r w:rsidRPr="003C21F0">
        <w:rPr>
          <w:rFonts w:ascii="Bookman Old Style" w:hAnsi="Bookman Old Style" w:cs="Courier New"/>
          <w:sz w:val="24"/>
          <w:szCs w:val="24"/>
        </w:rPr>
        <w:t>[</w:t>
      </w:r>
      <w:proofErr w:type="gramEnd"/>
      <w:r w:rsidRPr="003C21F0">
        <w:rPr>
          <w:rFonts w:ascii="Bookman Old Style" w:hAnsi="Bookman Old Style" w:cs="Courier New"/>
          <w:sz w:val="24"/>
          <w:szCs w:val="24"/>
        </w:rPr>
        <w:t>:]</w:t>
      </w:r>
    </w:p>
    <w:p w14:paraId="3097B057"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w:t>
      </w:r>
      <w:proofErr w:type="gramStart"/>
      <w:r w:rsidRPr="003C21F0">
        <w:rPr>
          <w:rFonts w:ascii="Bookman Old Style" w:hAnsi="Bookman Old Style" w:cs="Courier New"/>
          <w:sz w:val="24"/>
          <w:szCs w:val="24"/>
        </w:rPr>
        <w:t>for</w:t>
      </w:r>
      <w:proofErr w:type="gramEnd"/>
      <w:r w:rsidRPr="003C21F0">
        <w:rPr>
          <w:rFonts w:ascii="Bookman Old Style" w:hAnsi="Bookman Old Style" w:cs="Courier New"/>
          <w:sz w:val="24"/>
          <w:szCs w:val="24"/>
        </w:rPr>
        <w:t xml:space="preserve"> i in range(QI_LEN):</w:t>
      </w:r>
    </w:p>
    <w:p w14:paraId="4654B553"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w:t>
      </w:r>
      <w:proofErr w:type="gramStart"/>
      <w:r w:rsidRPr="003C21F0">
        <w:rPr>
          <w:rFonts w:ascii="Bookman Old Style" w:hAnsi="Bookman Old Style" w:cs="Courier New"/>
          <w:sz w:val="24"/>
          <w:szCs w:val="24"/>
        </w:rPr>
        <w:t>if</w:t>
      </w:r>
      <w:proofErr w:type="gramEnd"/>
      <w:r w:rsidRPr="003C21F0">
        <w:rPr>
          <w:rFonts w:ascii="Bookman Old Style" w:hAnsi="Bookman Old Style" w:cs="Courier New"/>
          <w:sz w:val="24"/>
          <w:szCs w:val="24"/>
        </w:rPr>
        <w:t xml:space="preserve"> IS_CAT[i] is False:</w:t>
      </w:r>
    </w:p>
    <w:p w14:paraId="3ABD0213"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w:t>
      </w:r>
      <w:proofErr w:type="spellStart"/>
      <w:r w:rsidRPr="003C21F0">
        <w:rPr>
          <w:rFonts w:ascii="Bookman Old Style" w:hAnsi="Bookman Old Style" w:cs="Courier New"/>
          <w:sz w:val="24"/>
          <w:szCs w:val="24"/>
        </w:rPr>
        <w:t>self.center</w:t>
      </w:r>
      <w:proofErr w:type="spellEnd"/>
      <w:r w:rsidRPr="003C21F0">
        <w:rPr>
          <w:rFonts w:ascii="Bookman Old Style" w:hAnsi="Bookman Old Style" w:cs="Courier New"/>
          <w:sz w:val="24"/>
          <w:szCs w:val="24"/>
        </w:rPr>
        <w:t>[</w:t>
      </w:r>
      <w:proofErr w:type="spellStart"/>
      <w:r w:rsidRPr="003C21F0">
        <w:rPr>
          <w:rFonts w:ascii="Bookman Old Style" w:hAnsi="Bookman Old Style" w:cs="Courier New"/>
          <w:sz w:val="24"/>
          <w:szCs w:val="24"/>
        </w:rPr>
        <w:t>i</w:t>
      </w:r>
      <w:proofErr w:type="spellEnd"/>
      <w:r w:rsidRPr="003C21F0">
        <w:rPr>
          <w:rFonts w:ascii="Bookman Old Style" w:hAnsi="Bookman Old Style" w:cs="Courier New"/>
          <w:sz w:val="24"/>
          <w:szCs w:val="24"/>
        </w:rPr>
        <w:t xml:space="preserve">] = </w:t>
      </w:r>
      <w:proofErr w:type="spellStart"/>
      <w:proofErr w:type="gramStart"/>
      <w:r w:rsidRPr="003C21F0">
        <w:rPr>
          <w:rFonts w:ascii="Bookman Old Style" w:hAnsi="Bookman Old Style" w:cs="Courier New"/>
          <w:sz w:val="24"/>
          <w:szCs w:val="24"/>
        </w:rPr>
        <w:t>str</w:t>
      </w:r>
      <w:proofErr w:type="spellEnd"/>
      <w:r w:rsidRPr="003C21F0">
        <w:rPr>
          <w:rFonts w:ascii="Bookman Old Style" w:hAnsi="Bookman Old Style" w:cs="Courier New"/>
          <w:sz w:val="24"/>
          <w:szCs w:val="24"/>
        </w:rPr>
        <w:t>(</w:t>
      </w:r>
      <w:proofErr w:type="gramEnd"/>
      <w:r w:rsidRPr="003C21F0">
        <w:rPr>
          <w:rFonts w:ascii="Bookman Old Style" w:hAnsi="Bookman Old Style" w:cs="Courier New"/>
          <w:sz w:val="24"/>
          <w:szCs w:val="24"/>
        </w:rPr>
        <w:t>sum([float(t[</w:t>
      </w:r>
      <w:proofErr w:type="spellStart"/>
      <w:r w:rsidRPr="003C21F0">
        <w:rPr>
          <w:rFonts w:ascii="Bookman Old Style" w:hAnsi="Bookman Old Style" w:cs="Courier New"/>
          <w:sz w:val="24"/>
          <w:szCs w:val="24"/>
        </w:rPr>
        <w:t>i</w:t>
      </w:r>
      <w:proofErr w:type="spellEnd"/>
      <w:r w:rsidRPr="003C21F0">
        <w:rPr>
          <w:rFonts w:ascii="Bookman Old Style" w:hAnsi="Bookman Old Style" w:cs="Courier New"/>
          <w:sz w:val="24"/>
          <w:szCs w:val="24"/>
        </w:rPr>
        <w:t xml:space="preserve">]) for t in </w:t>
      </w:r>
      <w:proofErr w:type="spellStart"/>
      <w:r w:rsidRPr="003C21F0">
        <w:rPr>
          <w:rFonts w:ascii="Bookman Old Style" w:hAnsi="Bookman Old Style" w:cs="Courier New"/>
          <w:sz w:val="24"/>
          <w:szCs w:val="24"/>
        </w:rPr>
        <w:t>self.member</w:t>
      </w:r>
      <w:proofErr w:type="spellEnd"/>
      <w:r w:rsidRPr="003C21F0">
        <w:rPr>
          <w:rFonts w:ascii="Bookman Old Style" w:hAnsi="Bookman Old Style" w:cs="Courier New"/>
          <w:sz w:val="24"/>
          <w:szCs w:val="24"/>
        </w:rPr>
        <w:t xml:space="preserve">]) * 1.0 / </w:t>
      </w:r>
      <w:proofErr w:type="spellStart"/>
      <w:r w:rsidRPr="003C21F0">
        <w:rPr>
          <w:rFonts w:ascii="Bookman Old Style" w:hAnsi="Bookman Old Style" w:cs="Courier New"/>
          <w:sz w:val="24"/>
          <w:szCs w:val="24"/>
        </w:rPr>
        <w:t>len</w:t>
      </w:r>
      <w:proofErr w:type="spellEnd"/>
      <w:r w:rsidRPr="003C21F0">
        <w:rPr>
          <w:rFonts w:ascii="Bookman Old Style" w:hAnsi="Bookman Old Style" w:cs="Courier New"/>
          <w:sz w:val="24"/>
          <w:szCs w:val="24"/>
        </w:rPr>
        <w:t>(</w:t>
      </w:r>
      <w:proofErr w:type="spellStart"/>
      <w:r w:rsidRPr="003C21F0">
        <w:rPr>
          <w:rFonts w:ascii="Bookman Old Style" w:hAnsi="Bookman Old Style" w:cs="Courier New"/>
          <w:sz w:val="24"/>
          <w:szCs w:val="24"/>
        </w:rPr>
        <w:t>self.member</w:t>
      </w:r>
      <w:proofErr w:type="spellEnd"/>
      <w:r w:rsidRPr="003C21F0">
        <w:rPr>
          <w:rFonts w:ascii="Bookman Old Style" w:hAnsi="Bookman Old Style" w:cs="Courier New"/>
          <w:sz w:val="24"/>
          <w:szCs w:val="24"/>
        </w:rPr>
        <w:t>))</w:t>
      </w:r>
    </w:p>
    <w:p w14:paraId="00057357" w14:textId="77777777" w:rsidR="0057089B" w:rsidRPr="003C21F0" w:rsidRDefault="0057089B" w:rsidP="00B95FEB">
      <w:pPr>
        <w:pStyle w:val="PlainText"/>
        <w:spacing w:line="360" w:lineRule="auto"/>
        <w:jc w:val="both"/>
        <w:rPr>
          <w:rFonts w:ascii="Bookman Old Style" w:hAnsi="Bookman Old Style" w:cs="Courier New"/>
          <w:sz w:val="24"/>
          <w:szCs w:val="24"/>
        </w:rPr>
      </w:pPr>
    </w:p>
    <w:p w14:paraId="6C267B50"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w:t>
      </w:r>
      <w:proofErr w:type="spellStart"/>
      <w:proofErr w:type="gramStart"/>
      <w:r w:rsidRPr="003C21F0">
        <w:rPr>
          <w:rFonts w:ascii="Bookman Old Style" w:hAnsi="Bookman Old Style" w:cs="Courier New"/>
          <w:sz w:val="24"/>
          <w:szCs w:val="24"/>
        </w:rPr>
        <w:t>def</w:t>
      </w:r>
      <w:proofErr w:type="spellEnd"/>
      <w:proofErr w:type="gramEnd"/>
      <w:r w:rsidRPr="003C21F0">
        <w:rPr>
          <w:rFonts w:ascii="Bookman Old Style" w:hAnsi="Bookman Old Style" w:cs="Courier New"/>
          <w:sz w:val="24"/>
          <w:szCs w:val="24"/>
        </w:rPr>
        <w:t xml:space="preserve"> display(self):</w:t>
      </w:r>
    </w:p>
    <w:p w14:paraId="1B559A70"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w:t>
      </w:r>
      <w:proofErr w:type="gramStart"/>
      <w:r w:rsidRPr="003C21F0">
        <w:rPr>
          <w:rFonts w:ascii="Bookman Old Style" w:hAnsi="Bookman Old Style" w:cs="Courier New"/>
          <w:sz w:val="24"/>
          <w:szCs w:val="24"/>
        </w:rPr>
        <w:t>print</w:t>
      </w:r>
      <w:proofErr w:type="gramEnd"/>
      <w:r w:rsidRPr="003C21F0">
        <w:rPr>
          <w:rFonts w:ascii="Bookman Old Style" w:hAnsi="Bookman Old Style" w:cs="Courier New"/>
          <w:sz w:val="24"/>
          <w:szCs w:val="24"/>
        </w:rPr>
        <w:t xml:space="preserve"> </w:t>
      </w:r>
      <w:proofErr w:type="spellStart"/>
      <w:r w:rsidRPr="003C21F0">
        <w:rPr>
          <w:rFonts w:ascii="Bookman Old Style" w:hAnsi="Bookman Old Style" w:cs="Courier New"/>
          <w:sz w:val="24"/>
          <w:szCs w:val="24"/>
        </w:rPr>
        <w:t>self.center</w:t>
      </w:r>
      <w:proofErr w:type="spellEnd"/>
    </w:p>
    <w:p w14:paraId="3E126B04"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w:t>
      </w:r>
      <w:proofErr w:type="gramStart"/>
      <w:r w:rsidRPr="003C21F0">
        <w:rPr>
          <w:rFonts w:ascii="Bookman Old Style" w:hAnsi="Bookman Old Style" w:cs="Courier New"/>
          <w:sz w:val="24"/>
          <w:szCs w:val="24"/>
        </w:rPr>
        <w:t>print</w:t>
      </w:r>
      <w:proofErr w:type="gramEnd"/>
      <w:r w:rsidRPr="003C21F0">
        <w:rPr>
          <w:rFonts w:ascii="Bookman Old Style" w:hAnsi="Bookman Old Style" w:cs="Courier New"/>
          <w:sz w:val="24"/>
          <w:szCs w:val="24"/>
        </w:rPr>
        <w:t xml:space="preserve"> </w:t>
      </w:r>
      <w:proofErr w:type="spellStart"/>
      <w:r w:rsidRPr="003C21F0">
        <w:rPr>
          <w:rFonts w:ascii="Bookman Old Style" w:hAnsi="Bookman Old Style" w:cs="Courier New"/>
          <w:sz w:val="24"/>
          <w:szCs w:val="24"/>
        </w:rPr>
        <w:t>self.member</w:t>
      </w:r>
      <w:proofErr w:type="spellEnd"/>
    </w:p>
    <w:p w14:paraId="63A0585C" w14:textId="77777777" w:rsidR="0057089B" w:rsidRPr="003C21F0" w:rsidRDefault="0057089B" w:rsidP="00B95FEB">
      <w:pPr>
        <w:pStyle w:val="PlainText"/>
        <w:spacing w:line="360" w:lineRule="auto"/>
        <w:jc w:val="both"/>
        <w:rPr>
          <w:rFonts w:ascii="Bookman Old Style" w:hAnsi="Bookman Old Style" w:cs="Courier New"/>
          <w:sz w:val="24"/>
          <w:szCs w:val="24"/>
        </w:rPr>
      </w:pPr>
    </w:p>
    <w:p w14:paraId="196AAE72"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w:t>
      </w:r>
      <w:proofErr w:type="spellStart"/>
      <w:proofErr w:type="gramStart"/>
      <w:r w:rsidRPr="003C21F0">
        <w:rPr>
          <w:rFonts w:ascii="Bookman Old Style" w:hAnsi="Bookman Old Style" w:cs="Courier New"/>
          <w:sz w:val="24"/>
          <w:szCs w:val="24"/>
        </w:rPr>
        <w:t>def</w:t>
      </w:r>
      <w:proofErr w:type="spellEnd"/>
      <w:proofErr w:type="gramEnd"/>
      <w:r w:rsidRPr="003C21F0">
        <w:rPr>
          <w:rFonts w:ascii="Bookman Old Style" w:hAnsi="Bookman Old Style" w:cs="Courier New"/>
          <w:sz w:val="24"/>
          <w:szCs w:val="24"/>
        </w:rPr>
        <w:t xml:space="preserve"> </w:t>
      </w:r>
      <w:proofErr w:type="spellStart"/>
      <w:r w:rsidRPr="003C21F0">
        <w:rPr>
          <w:rFonts w:ascii="Bookman Old Style" w:hAnsi="Bookman Old Style" w:cs="Courier New"/>
          <w:sz w:val="24"/>
          <w:szCs w:val="24"/>
        </w:rPr>
        <w:t>add_record</w:t>
      </w:r>
      <w:proofErr w:type="spellEnd"/>
      <w:r w:rsidRPr="003C21F0">
        <w:rPr>
          <w:rFonts w:ascii="Bookman Old Style" w:hAnsi="Bookman Old Style" w:cs="Courier New"/>
          <w:sz w:val="24"/>
          <w:szCs w:val="24"/>
        </w:rPr>
        <w:t>(self, record):</w:t>
      </w:r>
    </w:p>
    <w:p w14:paraId="2CB309E8"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w:t>
      </w:r>
    </w:p>
    <w:p w14:paraId="6B8FCF7D"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w:t>
      </w:r>
      <w:proofErr w:type="gramStart"/>
      <w:r w:rsidRPr="003C21F0">
        <w:rPr>
          <w:rFonts w:ascii="Bookman Old Style" w:hAnsi="Bookman Old Style" w:cs="Courier New"/>
          <w:sz w:val="24"/>
          <w:szCs w:val="24"/>
        </w:rPr>
        <w:t>add</w:t>
      </w:r>
      <w:proofErr w:type="gramEnd"/>
      <w:r w:rsidRPr="003C21F0">
        <w:rPr>
          <w:rFonts w:ascii="Bookman Old Style" w:hAnsi="Bookman Old Style" w:cs="Courier New"/>
          <w:sz w:val="24"/>
          <w:szCs w:val="24"/>
        </w:rPr>
        <w:t xml:space="preserve"> record to group</w:t>
      </w:r>
    </w:p>
    <w:p w14:paraId="0717CFD2"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w:t>
      </w:r>
    </w:p>
    <w:p w14:paraId="378C63DC"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w:t>
      </w:r>
      <w:proofErr w:type="spellStart"/>
      <w:proofErr w:type="gramStart"/>
      <w:r w:rsidRPr="003C21F0">
        <w:rPr>
          <w:rFonts w:ascii="Bookman Old Style" w:hAnsi="Bookman Old Style" w:cs="Courier New"/>
          <w:sz w:val="24"/>
          <w:szCs w:val="24"/>
        </w:rPr>
        <w:t>self.member.append</w:t>
      </w:r>
      <w:proofErr w:type="spellEnd"/>
      <w:r w:rsidRPr="003C21F0">
        <w:rPr>
          <w:rFonts w:ascii="Bookman Old Style" w:hAnsi="Bookman Old Style" w:cs="Courier New"/>
          <w:sz w:val="24"/>
          <w:szCs w:val="24"/>
        </w:rPr>
        <w:t>(</w:t>
      </w:r>
      <w:proofErr w:type="gramEnd"/>
      <w:r w:rsidRPr="003C21F0">
        <w:rPr>
          <w:rFonts w:ascii="Bookman Old Style" w:hAnsi="Bookman Old Style" w:cs="Courier New"/>
          <w:sz w:val="24"/>
          <w:szCs w:val="24"/>
        </w:rPr>
        <w:t>record)</w:t>
      </w:r>
    </w:p>
    <w:p w14:paraId="1FDFCE15"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w:t>
      </w:r>
      <w:proofErr w:type="spellStart"/>
      <w:r w:rsidRPr="003C21F0">
        <w:rPr>
          <w:rFonts w:ascii="Bookman Old Style" w:hAnsi="Bookman Old Style" w:cs="Courier New"/>
          <w:sz w:val="24"/>
          <w:szCs w:val="24"/>
        </w:rPr>
        <w:t>self.update_gen_</w:t>
      </w:r>
      <w:proofErr w:type="gramStart"/>
      <w:r w:rsidRPr="003C21F0">
        <w:rPr>
          <w:rFonts w:ascii="Bookman Old Style" w:hAnsi="Bookman Old Style" w:cs="Courier New"/>
          <w:sz w:val="24"/>
          <w:szCs w:val="24"/>
        </w:rPr>
        <w:t>result</w:t>
      </w:r>
      <w:proofErr w:type="spellEnd"/>
      <w:r w:rsidRPr="003C21F0">
        <w:rPr>
          <w:rFonts w:ascii="Bookman Old Style" w:hAnsi="Bookman Old Style" w:cs="Courier New"/>
          <w:sz w:val="24"/>
          <w:szCs w:val="24"/>
        </w:rPr>
        <w:t>(</w:t>
      </w:r>
      <w:proofErr w:type="gramEnd"/>
      <w:r w:rsidRPr="003C21F0">
        <w:rPr>
          <w:rFonts w:ascii="Bookman Old Style" w:hAnsi="Bookman Old Style" w:cs="Courier New"/>
          <w:sz w:val="24"/>
          <w:szCs w:val="24"/>
        </w:rPr>
        <w:t>record, record)</w:t>
      </w:r>
    </w:p>
    <w:p w14:paraId="67F1C954" w14:textId="77777777" w:rsidR="0057089B" w:rsidRPr="003C21F0" w:rsidRDefault="0057089B" w:rsidP="00B95FEB">
      <w:pPr>
        <w:pStyle w:val="PlainText"/>
        <w:spacing w:line="360" w:lineRule="auto"/>
        <w:jc w:val="both"/>
        <w:rPr>
          <w:rFonts w:ascii="Bookman Old Style" w:hAnsi="Bookman Old Style" w:cs="Courier New"/>
          <w:sz w:val="24"/>
          <w:szCs w:val="24"/>
        </w:rPr>
      </w:pPr>
    </w:p>
    <w:p w14:paraId="41C58337"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lastRenderedPageBreak/>
        <w:t xml:space="preserve">    </w:t>
      </w:r>
      <w:proofErr w:type="spellStart"/>
      <w:proofErr w:type="gramStart"/>
      <w:r w:rsidRPr="003C21F0">
        <w:rPr>
          <w:rFonts w:ascii="Bookman Old Style" w:hAnsi="Bookman Old Style" w:cs="Courier New"/>
          <w:sz w:val="24"/>
          <w:szCs w:val="24"/>
        </w:rPr>
        <w:t>def</w:t>
      </w:r>
      <w:proofErr w:type="spellEnd"/>
      <w:proofErr w:type="gramEnd"/>
      <w:r w:rsidRPr="003C21F0">
        <w:rPr>
          <w:rFonts w:ascii="Bookman Old Style" w:hAnsi="Bookman Old Style" w:cs="Courier New"/>
          <w:sz w:val="24"/>
          <w:szCs w:val="24"/>
        </w:rPr>
        <w:t xml:space="preserve"> </w:t>
      </w:r>
      <w:proofErr w:type="spellStart"/>
      <w:r w:rsidRPr="003C21F0">
        <w:rPr>
          <w:rFonts w:ascii="Bookman Old Style" w:hAnsi="Bookman Old Style" w:cs="Courier New"/>
          <w:sz w:val="24"/>
          <w:szCs w:val="24"/>
        </w:rPr>
        <w:t>update_group</w:t>
      </w:r>
      <w:proofErr w:type="spellEnd"/>
      <w:r w:rsidRPr="003C21F0">
        <w:rPr>
          <w:rFonts w:ascii="Bookman Old Style" w:hAnsi="Bookman Old Style" w:cs="Courier New"/>
          <w:sz w:val="24"/>
          <w:szCs w:val="24"/>
        </w:rPr>
        <w:t>(self):</w:t>
      </w:r>
    </w:p>
    <w:p w14:paraId="5147BDCE"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w:t>
      </w:r>
      <w:proofErr w:type="gramStart"/>
      <w:r w:rsidRPr="003C21F0">
        <w:rPr>
          <w:rFonts w:ascii="Bookman Old Style" w:hAnsi="Bookman Old Style" w:cs="Courier New"/>
          <w:sz w:val="24"/>
          <w:szCs w:val="24"/>
        </w:rPr>
        <w:t>update</w:t>
      </w:r>
      <w:proofErr w:type="gramEnd"/>
      <w:r w:rsidRPr="003C21F0">
        <w:rPr>
          <w:rFonts w:ascii="Bookman Old Style" w:hAnsi="Bookman Old Style" w:cs="Courier New"/>
          <w:sz w:val="24"/>
          <w:szCs w:val="24"/>
        </w:rPr>
        <w:t xml:space="preserve"> group information when member is changed</w:t>
      </w:r>
    </w:p>
    <w:p w14:paraId="48496618"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w:t>
      </w:r>
    </w:p>
    <w:p w14:paraId="42DE93E4"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w:t>
      </w:r>
      <w:proofErr w:type="spellStart"/>
      <w:r w:rsidRPr="003C21F0">
        <w:rPr>
          <w:rFonts w:ascii="Bookman Old Style" w:hAnsi="Bookman Old Style" w:cs="Courier New"/>
          <w:sz w:val="24"/>
          <w:szCs w:val="24"/>
        </w:rPr>
        <w:t>self.gen_result</w:t>
      </w:r>
      <w:proofErr w:type="spellEnd"/>
      <w:r w:rsidRPr="003C21F0">
        <w:rPr>
          <w:rFonts w:ascii="Bookman Old Style" w:hAnsi="Bookman Old Style" w:cs="Courier New"/>
          <w:sz w:val="24"/>
          <w:szCs w:val="24"/>
        </w:rPr>
        <w:t xml:space="preserve"> = </w:t>
      </w:r>
      <w:proofErr w:type="spellStart"/>
      <w:r w:rsidRPr="003C21F0">
        <w:rPr>
          <w:rFonts w:ascii="Bookman Old Style" w:hAnsi="Bookman Old Style" w:cs="Courier New"/>
          <w:sz w:val="24"/>
          <w:szCs w:val="24"/>
        </w:rPr>
        <w:t>group_</w:t>
      </w:r>
      <w:proofErr w:type="gramStart"/>
      <w:r w:rsidRPr="003C21F0">
        <w:rPr>
          <w:rFonts w:ascii="Bookman Old Style" w:hAnsi="Bookman Old Style" w:cs="Courier New"/>
          <w:sz w:val="24"/>
          <w:szCs w:val="24"/>
        </w:rPr>
        <w:t>generalization</w:t>
      </w:r>
      <w:proofErr w:type="spellEnd"/>
      <w:r w:rsidRPr="003C21F0">
        <w:rPr>
          <w:rFonts w:ascii="Bookman Old Style" w:hAnsi="Bookman Old Style" w:cs="Courier New"/>
          <w:sz w:val="24"/>
          <w:szCs w:val="24"/>
        </w:rPr>
        <w:t>(</w:t>
      </w:r>
      <w:proofErr w:type="spellStart"/>
      <w:proofErr w:type="gramEnd"/>
      <w:r w:rsidRPr="003C21F0">
        <w:rPr>
          <w:rFonts w:ascii="Bookman Old Style" w:hAnsi="Bookman Old Style" w:cs="Courier New"/>
          <w:sz w:val="24"/>
          <w:szCs w:val="24"/>
        </w:rPr>
        <w:t>self.member</w:t>
      </w:r>
      <w:proofErr w:type="spellEnd"/>
      <w:r w:rsidRPr="003C21F0">
        <w:rPr>
          <w:rFonts w:ascii="Bookman Old Style" w:hAnsi="Bookman Old Style" w:cs="Courier New"/>
          <w:sz w:val="24"/>
          <w:szCs w:val="24"/>
        </w:rPr>
        <w:t>)</w:t>
      </w:r>
    </w:p>
    <w:p w14:paraId="6FDC5E41"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w:t>
      </w:r>
      <w:proofErr w:type="gramStart"/>
      <w:r w:rsidRPr="003C21F0">
        <w:rPr>
          <w:rFonts w:ascii="Bookman Old Style" w:hAnsi="Bookman Old Style" w:cs="Courier New"/>
          <w:sz w:val="24"/>
          <w:szCs w:val="24"/>
        </w:rPr>
        <w:t>for</w:t>
      </w:r>
      <w:proofErr w:type="gramEnd"/>
      <w:r w:rsidRPr="003C21F0">
        <w:rPr>
          <w:rFonts w:ascii="Bookman Old Style" w:hAnsi="Bookman Old Style" w:cs="Courier New"/>
          <w:sz w:val="24"/>
          <w:szCs w:val="24"/>
        </w:rPr>
        <w:t xml:space="preserve"> i in range(QI_LEN):</w:t>
      </w:r>
    </w:p>
    <w:p w14:paraId="7418C7F0"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w:t>
      </w:r>
      <w:proofErr w:type="gramStart"/>
      <w:r w:rsidRPr="003C21F0">
        <w:rPr>
          <w:rFonts w:ascii="Bookman Old Style" w:hAnsi="Bookman Old Style" w:cs="Courier New"/>
          <w:sz w:val="24"/>
          <w:szCs w:val="24"/>
        </w:rPr>
        <w:t>if</w:t>
      </w:r>
      <w:proofErr w:type="gramEnd"/>
      <w:r w:rsidRPr="003C21F0">
        <w:rPr>
          <w:rFonts w:ascii="Bookman Old Style" w:hAnsi="Bookman Old Style" w:cs="Courier New"/>
          <w:sz w:val="24"/>
          <w:szCs w:val="24"/>
        </w:rPr>
        <w:t xml:space="preserve"> IS_CAT[i]:</w:t>
      </w:r>
    </w:p>
    <w:p w14:paraId="75BB4AC7"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w:t>
      </w:r>
      <w:proofErr w:type="spellStart"/>
      <w:r w:rsidRPr="003C21F0">
        <w:rPr>
          <w:rFonts w:ascii="Bookman Old Style" w:hAnsi="Bookman Old Style" w:cs="Courier New"/>
          <w:sz w:val="24"/>
          <w:szCs w:val="24"/>
        </w:rPr>
        <w:t>self.center</w:t>
      </w:r>
      <w:proofErr w:type="spellEnd"/>
      <w:r w:rsidRPr="003C21F0">
        <w:rPr>
          <w:rFonts w:ascii="Bookman Old Style" w:hAnsi="Bookman Old Style" w:cs="Courier New"/>
          <w:sz w:val="24"/>
          <w:szCs w:val="24"/>
        </w:rPr>
        <w:t>[</w:t>
      </w:r>
      <w:proofErr w:type="spellStart"/>
      <w:r w:rsidRPr="003C21F0">
        <w:rPr>
          <w:rFonts w:ascii="Bookman Old Style" w:hAnsi="Bookman Old Style" w:cs="Courier New"/>
          <w:sz w:val="24"/>
          <w:szCs w:val="24"/>
        </w:rPr>
        <w:t>i</w:t>
      </w:r>
      <w:proofErr w:type="spellEnd"/>
      <w:r w:rsidRPr="003C21F0">
        <w:rPr>
          <w:rFonts w:ascii="Bookman Old Style" w:hAnsi="Bookman Old Style" w:cs="Courier New"/>
          <w:sz w:val="24"/>
          <w:szCs w:val="24"/>
        </w:rPr>
        <w:t xml:space="preserve">] = </w:t>
      </w:r>
      <w:proofErr w:type="spellStart"/>
      <w:r w:rsidRPr="003C21F0">
        <w:rPr>
          <w:rFonts w:ascii="Bookman Old Style" w:hAnsi="Bookman Old Style" w:cs="Courier New"/>
          <w:sz w:val="24"/>
          <w:szCs w:val="24"/>
        </w:rPr>
        <w:t>self.gen_result</w:t>
      </w:r>
      <w:proofErr w:type="spellEnd"/>
      <w:r w:rsidRPr="003C21F0">
        <w:rPr>
          <w:rFonts w:ascii="Bookman Old Style" w:hAnsi="Bookman Old Style" w:cs="Courier New"/>
          <w:sz w:val="24"/>
          <w:szCs w:val="24"/>
        </w:rPr>
        <w:t>[</w:t>
      </w:r>
      <w:proofErr w:type="spellStart"/>
      <w:r w:rsidRPr="003C21F0">
        <w:rPr>
          <w:rFonts w:ascii="Bookman Old Style" w:hAnsi="Bookman Old Style" w:cs="Courier New"/>
          <w:sz w:val="24"/>
          <w:szCs w:val="24"/>
        </w:rPr>
        <w:t>i</w:t>
      </w:r>
      <w:proofErr w:type="spellEnd"/>
      <w:r w:rsidRPr="003C21F0">
        <w:rPr>
          <w:rFonts w:ascii="Bookman Old Style" w:hAnsi="Bookman Old Style" w:cs="Courier New"/>
          <w:sz w:val="24"/>
          <w:szCs w:val="24"/>
        </w:rPr>
        <w:t>]</w:t>
      </w:r>
    </w:p>
    <w:p w14:paraId="2D30B998"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w:t>
      </w:r>
      <w:proofErr w:type="gramStart"/>
      <w:r w:rsidRPr="003C21F0">
        <w:rPr>
          <w:rFonts w:ascii="Bookman Old Style" w:hAnsi="Bookman Old Style" w:cs="Courier New"/>
          <w:sz w:val="24"/>
          <w:szCs w:val="24"/>
        </w:rPr>
        <w:t>else</w:t>
      </w:r>
      <w:proofErr w:type="gramEnd"/>
      <w:r w:rsidRPr="003C21F0">
        <w:rPr>
          <w:rFonts w:ascii="Bookman Old Style" w:hAnsi="Bookman Old Style" w:cs="Courier New"/>
          <w:sz w:val="24"/>
          <w:szCs w:val="24"/>
        </w:rPr>
        <w:t>:</w:t>
      </w:r>
    </w:p>
    <w:p w14:paraId="414CB517"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w:t>
      </w:r>
      <w:proofErr w:type="spellStart"/>
      <w:r w:rsidRPr="003C21F0">
        <w:rPr>
          <w:rFonts w:ascii="Bookman Old Style" w:hAnsi="Bookman Old Style" w:cs="Courier New"/>
          <w:sz w:val="24"/>
          <w:szCs w:val="24"/>
        </w:rPr>
        <w:t>self.center</w:t>
      </w:r>
      <w:proofErr w:type="spellEnd"/>
      <w:r w:rsidRPr="003C21F0">
        <w:rPr>
          <w:rFonts w:ascii="Bookman Old Style" w:hAnsi="Bookman Old Style" w:cs="Courier New"/>
          <w:sz w:val="24"/>
          <w:szCs w:val="24"/>
        </w:rPr>
        <w:t>[</w:t>
      </w:r>
      <w:proofErr w:type="spellStart"/>
      <w:r w:rsidRPr="003C21F0">
        <w:rPr>
          <w:rFonts w:ascii="Bookman Old Style" w:hAnsi="Bookman Old Style" w:cs="Courier New"/>
          <w:sz w:val="24"/>
          <w:szCs w:val="24"/>
        </w:rPr>
        <w:t>i</w:t>
      </w:r>
      <w:proofErr w:type="spellEnd"/>
      <w:r w:rsidRPr="003C21F0">
        <w:rPr>
          <w:rFonts w:ascii="Bookman Old Style" w:hAnsi="Bookman Old Style" w:cs="Courier New"/>
          <w:sz w:val="24"/>
          <w:szCs w:val="24"/>
        </w:rPr>
        <w:t xml:space="preserve">] = </w:t>
      </w:r>
      <w:proofErr w:type="spellStart"/>
      <w:proofErr w:type="gramStart"/>
      <w:r w:rsidRPr="003C21F0">
        <w:rPr>
          <w:rFonts w:ascii="Bookman Old Style" w:hAnsi="Bookman Old Style" w:cs="Courier New"/>
          <w:sz w:val="24"/>
          <w:szCs w:val="24"/>
        </w:rPr>
        <w:t>str</w:t>
      </w:r>
      <w:proofErr w:type="spellEnd"/>
      <w:r w:rsidRPr="003C21F0">
        <w:rPr>
          <w:rFonts w:ascii="Bookman Old Style" w:hAnsi="Bookman Old Style" w:cs="Courier New"/>
          <w:sz w:val="24"/>
          <w:szCs w:val="24"/>
        </w:rPr>
        <w:t>(</w:t>
      </w:r>
      <w:proofErr w:type="gramEnd"/>
      <w:r w:rsidRPr="003C21F0">
        <w:rPr>
          <w:rFonts w:ascii="Bookman Old Style" w:hAnsi="Bookman Old Style" w:cs="Courier New"/>
          <w:sz w:val="24"/>
          <w:szCs w:val="24"/>
        </w:rPr>
        <w:t>sum([float(t[</w:t>
      </w:r>
      <w:proofErr w:type="spellStart"/>
      <w:r w:rsidRPr="003C21F0">
        <w:rPr>
          <w:rFonts w:ascii="Bookman Old Style" w:hAnsi="Bookman Old Style" w:cs="Courier New"/>
          <w:sz w:val="24"/>
          <w:szCs w:val="24"/>
        </w:rPr>
        <w:t>i</w:t>
      </w:r>
      <w:proofErr w:type="spellEnd"/>
      <w:r w:rsidRPr="003C21F0">
        <w:rPr>
          <w:rFonts w:ascii="Bookman Old Style" w:hAnsi="Bookman Old Style" w:cs="Courier New"/>
          <w:sz w:val="24"/>
          <w:szCs w:val="24"/>
        </w:rPr>
        <w:t xml:space="preserve">]) for t in </w:t>
      </w:r>
      <w:proofErr w:type="spellStart"/>
      <w:r w:rsidRPr="003C21F0">
        <w:rPr>
          <w:rFonts w:ascii="Bookman Old Style" w:hAnsi="Bookman Old Style" w:cs="Courier New"/>
          <w:sz w:val="24"/>
          <w:szCs w:val="24"/>
        </w:rPr>
        <w:t>self.member</w:t>
      </w:r>
      <w:proofErr w:type="spellEnd"/>
      <w:r w:rsidRPr="003C21F0">
        <w:rPr>
          <w:rFonts w:ascii="Bookman Old Style" w:hAnsi="Bookman Old Style" w:cs="Courier New"/>
          <w:sz w:val="24"/>
          <w:szCs w:val="24"/>
        </w:rPr>
        <w:t xml:space="preserve">]) * 1.0 / </w:t>
      </w:r>
      <w:proofErr w:type="spellStart"/>
      <w:r w:rsidRPr="003C21F0">
        <w:rPr>
          <w:rFonts w:ascii="Bookman Old Style" w:hAnsi="Bookman Old Style" w:cs="Courier New"/>
          <w:sz w:val="24"/>
          <w:szCs w:val="24"/>
        </w:rPr>
        <w:t>len</w:t>
      </w:r>
      <w:proofErr w:type="spellEnd"/>
      <w:r w:rsidRPr="003C21F0">
        <w:rPr>
          <w:rFonts w:ascii="Bookman Old Style" w:hAnsi="Bookman Old Style" w:cs="Courier New"/>
          <w:sz w:val="24"/>
          <w:szCs w:val="24"/>
        </w:rPr>
        <w:t>(</w:t>
      </w:r>
      <w:proofErr w:type="spellStart"/>
      <w:r w:rsidRPr="003C21F0">
        <w:rPr>
          <w:rFonts w:ascii="Bookman Old Style" w:hAnsi="Bookman Old Style" w:cs="Courier New"/>
          <w:sz w:val="24"/>
          <w:szCs w:val="24"/>
        </w:rPr>
        <w:t>self.member</w:t>
      </w:r>
      <w:proofErr w:type="spellEnd"/>
      <w:r w:rsidRPr="003C21F0">
        <w:rPr>
          <w:rFonts w:ascii="Bookman Old Style" w:hAnsi="Bookman Old Style" w:cs="Courier New"/>
          <w:sz w:val="24"/>
          <w:szCs w:val="24"/>
        </w:rPr>
        <w:t>))</w:t>
      </w:r>
    </w:p>
    <w:p w14:paraId="36CC0806"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w:t>
      </w:r>
      <w:proofErr w:type="spellStart"/>
      <w:r w:rsidRPr="003C21F0">
        <w:rPr>
          <w:rFonts w:ascii="Bookman Old Style" w:hAnsi="Bookman Old Style" w:cs="Courier New"/>
          <w:sz w:val="24"/>
          <w:szCs w:val="24"/>
        </w:rPr>
        <w:t>self.information_loss</w:t>
      </w:r>
      <w:proofErr w:type="spellEnd"/>
      <w:r w:rsidRPr="003C21F0">
        <w:rPr>
          <w:rFonts w:ascii="Bookman Old Style" w:hAnsi="Bookman Old Style" w:cs="Courier New"/>
          <w:sz w:val="24"/>
          <w:szCs w:val="24"/>
        </w:rPr>
        <w:t xml:space="preserve"> = </w:t>
      </w:r>
      <w:proofErr w:type="spellStart"/>
      <w:proofErr w:type="gramStart"/>
      <w:r w:rsidRPr="003C21F0">
        <w:rPr>
          <w:rFonts w:ascii="Bookman Old Style" w:hAnsi="Bookman Old Style" w:cs="Courier New"/>
          <w:sz w:val="24"/>
          <w:szCs w:val="24"/>
        </w:rPr>
        <w:t>len</w:t>
      </w:r>
      <w:proofErr w:type="spellEnd"/>
      <w:r w:rsidRPr="003C21F0">
        <w:rPr>
          <w:rFonts w:ascii="Bookman Old Style" w:hAnsi="Bookman Old Style" w:cs="Courier New"/>
          <w:sz w:val="24"/>
          <w:szCs w:val="24"/>
        </w:rPr>
        <w:t>(</w:t>
      </w:r>
      <w:proofErr w:type="spellStart"/>
      <w:proofErr w:type="gramEnd"/>
      <w:r w:rsidRPr="003C21F0">
        <w:rPr>
          <w:rFonts w:ascii="Bookman Old Style" w:hAnsi="Bookman Old Style" w:cs="Courier New"/>
          <w:sz w:val="24"/>
          <w:szCs w:val="24"/>
        </w:rPr>
        <w:t>self.member</w:t>
      </w:r>
      <w:proofErr w:type="spellEnd"/>
      <w:r w:rsidRPr="003C21F0">
        <w:rPr>
          <w:rFonts w:ascii="Bookman Old Style" w:hAnsi="Bookman Old Style" w:cs="Courier New"/>
          <w:sz w:val="24"/>
          <w:szCs w:val="24"/>
        </w:rPr>
        <w:t>) * NCP(</w:t>
      </w:r>
      <w:proofErr w:type="spellStart"/>
      <w:r w:rsidRPr="003C21F0">
        <w:rPr>
          <w:rFonts w:ascii="Bookman Old Style" w:hAnsi="Bookman Old Style" w:cs="Courier New"/>
          <w:sz w:val="24"/>
          <w:szCs w:val="24"/>
        </w:rPr>
        <w:t>self.gen_result</w:t>
      </w:r>
      <w:proofErr w:type="spellEnd"/>
      <w:r w:rsidRPr="003C21F0">
        <w:rPr>
          <w:rFonts w:ascii="Bookman Old Style" w:hAnsi="Bookman Old Style" w:cs="Courier New"/>
          <w:sz w:val="24"/>
          <w:szCs w:val="24"/>
        </w:rPr>
        <w:t>)</w:t>
      </w:r>
    </w:p>
    <w:p w14:paraId="4C5CB1C2" w14:textId="77777777" w:rsidR="0057089B" w:rsidRPr="003C21F0" w:rsidRDefault="0057089B" w:rsidP="00B95FEB">
      <w:pPr>
        <w:pStyle w:val="PlainText"/>
        <w:spacing w:line="360" w:lineRule="auto"/>
        <w:jc w:val="both"/>
        <w:rPr>
          <w:rFonts w:ascii="Bookman Old Style" w:hAnsi="Bookman Old Style" w:cs="Courier New"/>
          <w:sz w:val="24"/>
          <w:szCs w:val="24"/>
        </w:rPr>
      </w:pPr>
    </w:p>
    <w:p w14:paraId="1B1C48AE"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w:t>
      </w:r>
      <w:proofErr w:type="spellStart"/>
      <w:proofErr w:type="gramStart"/>
      <w:r w:rsidRPr="003C21F0">
        <w:rPr>
          <w:rFonts w:ascii="Bookman Old Style" w:hAnsi="Bookman Old Style" w:cs="Courier New"/>
          <w:sz w:val="24"/>
          <w:szCs w:val="24"/>
        </w:rPr>
        <w:t>def</w:t>
      </w:r>
      <w:proofErr w:type="spellEnd"/>
      <w:proofErr w:type="gramEnd"/>
      <w:r w:rsidRPr="003C21F0">
        <w:rPr>
          <w:rFonts w:ascii="Bookman Old Style" w:hAnsi="Bookman Old Style" w:cs="Courier New"/>
          <w:sz w:val="24"/>
          <w:szCs w:val="24"/>
        </w:rPr>
        <w:t xml:space="preserve"> </w:t>
      </w:r>
      <w:proofErr w:type="spellStart"/>
      <w:r w:rsidRPr="003C21F0">
        <w:rPr>
          <w:rFonts w:ascii="Bookman Old Style" w:hAnsi="Bookman Old Style" w:cs="Courier New"/>
          <w:sz w:val="24"/>
          <w:szCs w:val="24"/>
        </w:rPr>
        <w:t>update_gen_result</w:t>
      </w:r>
      <w:proofErr w:type="spellEnd"/>
      <w:r w:rsidRPr="003C21F0">
        <w:rPr>
          <w:rFonts w:ascii="Bookman Old Style" w:hAnsi="Bookman Old Style" w:cs="Courier New"/>
          <w:sz w:val="24"/>
          <w:szCs w:val="24"/>
        </w:rPr>
        <w:t xml:space="preserve">(self, </w:t>
      </w:r>
      <w:proofErr w:type="spellStart"/>
      <w:r w:rsidRPr="003C21F0">
        <w:rPr>
          <w:rFonts w:ascii="Bookman Old Style" w:hAnsi="Bookman Old Style" w:cs="Courier New"/>
          <w:sz w:val="24"/>
          <w:szCs w:val="24"/>
        </w:rPr>
        <w:t>merge_gen_result</w:t>
      </w:r>
      <w:proofErr w:type="spellEnd"/>
      <w:r w:rsidRPr="003C21F0">
        <w:rPr>
          <w:rFonts w:ascii="Bookman Old Style" w:hAnsi="Bookman Old Style" w:cs="Courier New"/>
          <w:sz w:val="24"/>
          <w:szCs w:val="24"/>
        </w:rPr>
        <w:t xml:space="preserve">, </w:t>
      </w:r>
      <w:proofErr w:type="spellStart"/>
      <w:r w:rsidRPr="003C21F0">
        <w:rPr>
          <w:rFonts w:ascii="Bookman Old Style" w:hAnsi="Bookman Old Style" w:cs="Courier New"/>
          <w:sz w:val="24"/>
          <w:szCs w:val="24"/>
        </w:rPr>
        <w:t>center</w:t>
      </w:r>
      <w:proofErr w:type="spellEnd"/>
      <w:r w:rsidRPr="003C21F0">
        <w:rPr>
          <w:rFonts w:ascii="Bookman Old Style" w:hAnsi="Bookman Old Style" w:cs="Courier New"/>
          <w:sz w:val="24"/>
          <w:szCs w:val="24"/>
        </w:rPr>
        <w:t>, num=1):</w:t>
      </w:r>
    </w:p>
    <w:p w14:paraId="271CEF96"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w:t>
      </w:r>
    </w:p>
    <w:p w14:paraId="1C20260F"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w:t>
      </w:r>
      <w:proofErr w:type="gramStart"/>
      <w:r w:rsidRPr="003C21F0">
        <w:rPr>
          <w:rFonts w:ascii="Bookman Old Style" w:hAnsi="Bookman Old Style" w:cs="Courier New"/>
          <w:sz w:val="24"/>
          <w:szCs w:val="24"/>
        </w:rPr>
        <w:t>update</w:t>
      </w:r>
      <w:proofErr w:type="gramEnd"/>
      <w:r w:rsidRPr="003C21F0">
        <w:rPr>
          <w:rFonts w:ascii="Bookman Old Style" w:hAnsi="Bookman Old Style" w:cs="Courier New"/>
          <w:sz w:val="24"/>
          <w:szCs w:val="24"/>
        </w:rPr>
        <w:t xml:space="preserve"> </w:t>
      </w:r>
      <w:proofErr w:type="spellStart"/>
      <w:r w:rsidRPr="003C21F0">
        <w:rPr>
          <w:rFonts w:ascii="Bookman Old Style" w:hAnsi="Bookman Old Style" w:cs="Courier New"/>
          <w:sz w:val="24"/>
          <w:szCs w:val="24"/>
        </w:rPr>
        <w:t>gen_result</w:t>
      </w:r>
      <w:proofErr w:type="spellEnd"/>
      <w:r w:rsidRPr="003C21F0">
        <w:rPr>
          <w:rFonts w:ascii="Bookman Old Style" w:hAnsi="Bookman Old Style" w:cs="Courier New"/>
          <w:sz w:val="24"/>
          <w:szCs w:val="24"/>
        </w:rPr>
        <w:t xml:space="preserve"> and </w:t>
      </w:r>
      <w:proofErr w:type="spellStart"/>
      <w:r w:rsidRPr="003C21F0">
        <w:rPr>
          <w:rFonts w:ascii="Bookman Old Style" w:hAnsi="Bookman Old Style" w:cs="Courier New"/>
          <w:sz w:val="24"/>
          <w:szCs w:val="24"/>
        </w:rPr>
        <w:t>information_loss</w:t>
      </w:r>
      <w:proofErr w:type="spellEnd"/>
      <w:r w:rsidRPr="003C21F0">
        <w:rPr>
          <w:rFonts w:ascii="Bookman Old Style" w:hAnsi="Bookman Old Style" w:cs="Courier New"/>
          <w:sz w:val="24"/>
          <w:szCs w:val="24"/>
        </w:rPr>
        <w:t xml:space="preserve"> after adding record or merging group</w:t>
      </w:r>
    </w:p>
    <w:p w14:paraId="1860DBC1"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w:t>
      </w:r>
      <w:proofErr w:type="gramStart"/>
      <w:r w:rsidRPr="003C21F0">
        <w:rPr>
          <w:rFonts w:ascii="Bookman Old Style" w:hAnsi="Bookman Old Style" w:cs="Courier New"/>
          <w:sz w:val="24"/>
          <w:szCs w:val="24"/>
        </w:rPr>
        <w:t>:</w:t>
      </w:r>
      <w:proofErr w:type="spellStart"/>
      <w:r w:rsidRPr="003C21F0">
        <w:rPr>
          <w:rFonts w:ascii="Bookman Old Style" w:hAnsi="Bookman Old Style" w:cs="Courier New"/>
          <w:sz w:val="24"/>
          <w:szCs w:val="24"/>
        </w:rPr>
        <w:t>param</w:t>
      </w:r>
      <w:proofErr w:type="spellEnd"/>
      <w:proofErr w:type="gramEnd"/>
      <w:r w:rsidRPr="003C21F0">
        <w:rPr>
          <w:rFonts w:ascii="Bookman Old Style" w:hAnsi="Bookman Old Style" w:cs="Courier New"/>
          <w:sz w:val="24"/>
          <w:szCs w:val="24"/>
        </w:rPr>
        <w:t xml:space="preserve"> </w:t>
      </w:r>
      <w:proofErr w:type="spellStart"/>
      <w:r w:rsidRPr="003C21F0">
        <w:rPr>
          <w:rFonts w:ascii="Bookman Old Style" w:hAnsi="Bookman Old Style" w:cs="Courier New"/>
          <w:sz w:val="24"/>
          <w:szCs w:val="24"/>
        </w:rPr>
        <w:t>merge_gen_result</w:t>
      </w:r>
      <w:proofErr w:type="spellEnd"/>
      <w:r w:rsidRPr="003C21F0">
        <w:rPr>
          <w:rFonts w:ascii="Bookman Old Style" w:hAnsi="Bookman Old Style" w:cs="Courier New"/>
          <w:sz w:val="24"/>
          <w:szCs w:val="24"/>
        </w:rPr>
        <w:t>:</w:t>
      </w:r>
    </w:p>
    <w:p w14:paraId="56DB2778"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w:t>
      </w:r>
      <w:proofErr w:type="gramStart"/>
      <w:r w:rsidRPr="003C21F0">
        <w:rPr>
          <w:rFonts w:ascii="Bookman Old Style" w:hAnsi="Bookman Old Style" w:cs="Courier New"/>
          <w:sz w:val="24"/>
          <w:szCs w:val="24"/>
        </w:rPr>
        <w:t>:return</w:t>
      </w:r>
      <w:proofErr w:type="gramEnd"/>
      <w:r w:rsidRPr="003C21F0">
        <w:rPr>
          <w:rFonts w:ascii="Bookman Old Style" w:hAnsi="Bookman Old Style" w:cs="Courier New"/>
          <w:sz w:val="24"/>
          <w:szCs w:val="24"/>
        </w:rPr>
        <w:t>:</w:t>
      </w:r>
    </w:p>
    <w:p w14:paraId="308614D1"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w:t>
      </w:r>
    </w:p>
    <w:p w14:paraId="22D950D2"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w:t>
      </w:r>
      <w:proofErr w:type="spellStart"/>
      <w:r w:rsidRPr="003C21F0">
        <w:rPr>
          <w:rFonts w:ascii="Bookman Old Style" w:hAnsi="Bookman Old Style" w:cs="Courier New"/>
          <w:sz w:val="24"/>
          <w:szCs w:val="24"/>
        </w:rPr>
        <w:t>self.gen_result</w:t>
      </w:r>
      <w:proofErr w:type="spellEnd"/>
      <w:r w:rsidRPr="003C21F0">
        <w:rPr>
          <w:rFonts w:ascii="Bookman Old Style" w:hAnsi="Bookman Old Style" w:cs="Courier New"/>
          <w:sz w:val="24"/>
          <w:szCs w:val="24"/>
        </w:rPr>
        <w:t xml:space="preserve"> = </w:t>
      </w:r>
      <w:proofErr w:type="gramStart"/>
      <w:r w:rsidRPr="003C21F0">
        <w:rPr>
          <w:rFonts w:ascii="Bookman Old Style" w:hAnsi="Bookman Old Style" w:cs="Courier New"/>
          <w:sz w:val="24"/>
          <w:szCs w:val="24"/>
        </w:rPr>
        <w:t>generalization(</w:t>
      </w:r>
      <w:proofErr w:type="spellStart"/>
      <w:proofErr w:type="gramEnd"/>
      <w:r w:rsidRPr="003C21F0">
        <w:rPr>
          <w:rFonts w:ascii="Bookman Old Style" w:hAnsi="Bookman Old Style" w:cs="Courier New"/>
          <w:sz w:val="24"/>
          <w:szCs w:val="24"/>
        </w:rPr>
        <w:t>self.gen_result</w:t>
      </w:r>
      <w:proofErr w:type="spellEnd"/>
      <w:r w:rsidRPr="003C21F0">
        <w:rPr>
          <w:rFonts w:ascii="Bookman Old Style" w:hAnsi="Bookman Old Style" w:cs="Courier New"/>
          <w:sz w:val="24"/>
          <w:szCs w:val="24"/>
        </w:rPr>
        <w:t xml:space="preserve">, </w:t>
      </w:r>
      <w:proofErr w:type="spellStart"/>
      <w:r w:rsidRPr="003C21F0">
        <w:rPr>
          <w:rFonts w:ascii="Bookman Old Style" w:hAnsi="Bookman Old Style" w:cs="Courier New"/>
          <w:sz w:val="24"/>
          <w:szCs w:val="24"/>
        </w:rPr>
        <w:t>merge_gen_result</w:t>
      </w:r>
      <w:proofErr w:type="spellEnd"/>
      <w:r w:rsidRPr="003C21F0">
        <w:rPr>
          <w:rFonts w:ascii="Bookman Old Style" w:hAnsi="Bookman Old Style" w:cs="Courier New"/>
          <w:sz w:val="24"/>
          <w:szCs w:val="24"/>
        </w:rPr>
        <w:t>)</w:t>
      </w:r>
    </w:p>
    <w:p w14:paraId="05FE594A"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w:t>
      </w:r>
      <w:proofErr w:type="spellStart"/>
      <w:r w:rsidRPr="003C21F0">
        <w:rPr>
          <w:rFonts w:ascii="Bookman Old Style" w:hAnsi="Bookman Old Style" w:cs="Courier New"/>
          <w:sz w:val="24"/>
          <w:szCs w:val="24"/>
        </w:rPr>
        <w:t>current_len</w:t>
      </w:r>
      <w:proofErr w:type="spellEnd"/>
      <w:r w:rsidRPr="003C21F0">
        <w:rPr>
          <w:rFonts w:ascii="Bookman Old Style" w:hAnsi="Bookman Old Style" w:cs="Courier New"/>
          <w:sz w:val="24"/>
          <w:szCs w:val="24"/>
        </w:rPr>
        <w:t xml:space="preserve"> = </w:t>
      </w:r>
      <w:proofErr w:type="spellStart"/>
      <w:proofErr w:type="gramStart"/>
      <w:r w:rsidRPr="003C21F0">
        <w:rPr>
          <w:rFonts w:ascii="Bookman Old Style" w:hAnsi="Bookman Old Style" w:cs="Courier New"/>
          <w:sz w:val="24"/>
          <w:szCs w:val="24"/>
        </w:rPr>
        <w:t>len</w:t>
      </w:r>
      <w:proofErr w:type="spellEnd"/>
      <w:r w:rsidRPr="003C21F0">
        <w:rPr>
          <w:rFonts w:ascii="Bookman Old Style" w:hAnsi="Bookman Old Style" w:cs="Courier New"/>
          <w:sz w:val="24"/>
          <w:szCs w:val="24"/>
        </w:rPr>
        <w:t>(</w:t>
      </w:r>
      <w:proofErr w:type="spellStart"/>
      <w:proofErr w:type="gramEnd"/>
      <w:r w:rsidRPr="003C21F0">
        <w:rPr>
          <w:rFonts w:ascii="Bookman Old Style" w:hAnsi="Bookman Old Style" w:cs="Courier New"/>
          <w:sz w:val="24"/>
          <w:szCs w:val="24"/>
        </w:rPr>
        <w:t>self.member</w:t>
      </w:r>
      <w:proofErr w:type="spellEnd"/>
      <w:r w:rsidRPr="003C21F0">
        <w:rPr>
          <w:rFonts w:ascii="Bookman Old Style" w:hAnsi="Bookman Old Style" w:cs="Courier New"/>
          <w:sz w:val="24"/>
          <w:szCs w:val="24"/>
        </w:rPr>
        <w:t>)</w:t>
      </w:r>
    </w:p>
    <w:p w14:paraId="09B42CED"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w:t>
      </w:r>
      <w:proofErr w:type="gramStart"/>
      <w:r w:rsidRPr="003C21F0">
        <w:rPr>
          <w:rFonts w:ascii="Bookman Old Style" w:hAnsi="Bookman Old Style" w:cs="Courier New"/>
          <w:sz w:val="24"/>
          <w:szCs w:val="24"/>
        </w:rPr>
        <w:t>for</w:t>
      </w:r>
      <w:proofErr w:type="gramEnd"/>
      <w:r w:rsidRPr="003C21F0">
        <w:rPr>
          <w:rFonts w:ascii="Bookman Old Style" w:hAnsi="Bookman Old Style" w:cs="Courier New"/>
          <w:sz w:val="24"/>
          <w:szCs w:val="24"/>
        </w:rPr>
        <w:t xml:space="preserve"> i in range(QI_LEN):</w:t>
      </w:r>
    </w:p>
    <w:p w14:paraId="602C26AF"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w:t>
      </w:r>
      <w:proofErr w:type="gramStart"/>
      <w:r w:rsidRPr="003C21F0">
        <w:rPr>
          <w:rFonts w:ascii="Bookman Old Style" w:hAnsi="Bookman Old Style" w:cs="Courier New"/>
          <w:sz w:val="24"/>
          <w:szCs w:val="24"/>
        </w:rPr>
        <w:t>if</w:t>
      </w:r>
      <w:proofErr w:type="gramEnd"/>
      <w:r w:rsidRPr="003C21F0">
        <w:rPr>
          <w:rFonts w:ascii="Bookman Old Style" w:hAnsi="Bookman Old Style" w:cs="Courier New"/>
          <w:sz w:val="24"/>
          <w:szCs w:val="24"/>
        </w:rPr>
        <w:t xml:space="preserve"> IS_CAT[i]:</w:t>
      </w:r>
    </w:p>
    <w:p w14:paraId="18D4F652"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w:t>
      </w:r>
      <w:proofErr w:type="spellStart"/>
      <w:r w:rsidRPr="003C21F0">
        <w:rPr>
          <w:rFonts w:ascii="Bookman Old Style" w:hAnsi="Bookman Old Style" w:cs="Courier New"/>
          <w:sz w:val="24"/>
          <w:szCs w:val="24"/>
        </w:rPr>
        <w:t>self.center</w:t>
      </w:r>
      <w:proofErr w:type="spellEnd"/>
      <w:r w:rsidRPr="003C21F0">
        <w:rPr>
          <w:rFonts w:ascii="Bookman Old Style" w:hAnsi="Bookman Old Style" w:cs="Courier New"/>
          <w:sz w:val="24"/>
          <w:szCs w:val="24"/>
        </w:rPr>
        <w:t>[</w:t>
      </w:r>
      <w:proofErr w:type="spellStart"/>
      <w:r w:rsidRPr="003C21F0">
        <w:rPr>
          <w:rFonts w:ascii="Bookman Old Style" w:hAnsi="Bookman Old Style" w:cs="Courier New"/>
          <w:sz w:val="24"/>
          <w:szCs w:val="24"/>
        </w:rPr>
        <w:t>i</w:t>
      </w:r>
      <w:proofErr w:type="spellEnd"/>
      <w:r w:rsidRPr="003C21F0">
        <w:rPr>
          <w:rFonts w:ascii="Bookman Old Style" w:hAnsi="Bookman Old Style" w:cs="Courier New"/>
          <w:sz w:val="24"/>
          <w:szCs w:val="24"/>
        </w:rPr>
        <w:t xml:space="preserve">] = </w:t>
      </w:r>
      <w:proofErr w:type="spellStart"/>
      <w:r w:rsidRPr="003C21F0">
        <w:rPr>
          <w:rFonts w:ascii="Bookman Old Style" w:hAnsi="Bookman Old Style" w:cs="Courier New"/>
          <w:sz w:val="24"/>
          <w:szCs w:val="24"/>
        </w:rPr>
        <w:t>self.gen_result</w:t>
      </w:r>
      <w:proofErr w:type="spellEnd"/>
      <w:r w:rsidRPr="003C21F0">
        <w:rPr>
          <w:rFonts w:ascii="Bookman Old Style" w:hAnsi="Bookman Old Style" w:cs="Courier New"/>
          <w:sz w:val="24"/>
          <w:szCs w:val="24"/>
        </w:rPr>
        <w:t>[</w:t>
      </w:r>
      <w:proofErr w:type="spellStart"/>
      <w:r w:rsidRPr="003C21F0">
        <w:rPr>
          <w:rFonts w:ascii="Bookman Old Style" w:hAnsi="Bookman Old Style" w:cs="Courier New"/>
          <w:sz w:val="24"/>
          <w:szCs w:val="24"/>
        </w:rPr>
        <w:t>i</w:t>
      </w:r>
      <w:proofErr w:type="spellEnd"/>
      <w:r w:rsidRPr="003C21F0">
        <w:rPr>
          <w:rFonts w:ascii="Bookman Old Style" w:hAnsi="Bookman Old Style" w:cs="Courier New"/>
          <w:sz w:val="24"/>
          <w:szCs w:val="24"/>
        </w:rPr>
        <w:t>]</w:t>
      </w:r>
    </w:p>
    <w:p w14:paraId="3CFA6D19"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w:t>
      </w:r>
      <w:proofErr w:type="gramStart"/>
      <w:r w:rsidRPr="003C21F0">
        <w:rPr>
          <w:rFonts w:ascii="Bookman Old Style" w:hAnsi="Bookman Old Style" w:cs="Courier New"/>
          <w:sz w:val="24"/>
          <w:szCs w:val="24"/>
        </w:rPr>
        <w:t>else</w:t>
      </w:r>
      <w:proofErr w:type="gramEnd"/>
      <w:r w:rsidRPr="003C21F0">
        <w:rPr>
          <w:rFonts w:ascii="Bookman Old Style" w:hAnsi="Bookman Old Style" w:cs="Courier New"/>
          <w:sz w:val="24"/>
          <w:szCs w:val="24"/>
        </w:rPr>
        <w:t>:</w:t>
      </w:r>
    </w:p>
    <w:p w14:paraId="6E383298"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w:t>
      </w:r>
      <w:proofErr w:type="spellStart"/>
      <w:r w:rsidRPr="003C21F0">
        <w:rPr>
          <w:rFonts w:ascii="Bookman Old Style" w:hAnsi="Bookman Old Style" w:cs="Courier New"/>
          <w:sz w:val="24"/>
          <w:szCs w:val="24"/>
        </w:rPr>
        <w:t>self.center</w:t>
      </w:r>
      <w:proofErr w:type="spellEnd"/>
      <w:r w:rsidRPr="003C21F0">
        <w:rPr>
          <w:rFonts w:ascii="Bookman Old Style" w:hAnsi="Bookman Old Style" w:cs="Courier New"/>
          <w:sz w:val="24"/>
          <w:szCs w:val="24"/>
        </w:rPr>
        <w:t>[</w:t>
      </w:r>
      <w:proofErr w:type="spellStart"/>
      <w:r w:rsidRPr="003C21F0">
        <w:rPr>
          <w:rFonts w:ascii="Bookman Old Style" w:hAnsi="Bookman Old Style" w:cs="Courier New"/>
          <w:sz w:val="24"/>
          <w:szCs w:val="24"/>
        </w:rPr>
        <w:t>i</w:t>
      </w:r>
      <w:proofErr w:type="spellEnd"/>
      <w:r w:rsidRPr="003C21F0">
        <w:rPr>
          <w:rFonts w:ascii="Bookman Old Style" w:hAnsi="Bookman Old Style" w:cs="Courier New"/>
          <w:sz w:val="24"/>
          <w:szCs w:val="24"/>
        </w:rPr>
        <w:t xml:space="preserve">] = </w:t>
      </w:r>
      <w:proofErr w:type="spellStart"/>
      <w:proofErr w:type="gramStart"/>
      <w:r w:rsidRPr="003C21F0">
        <w:rPr>
          <w:rFonts w:ascii="Bookman Old Style" w:hAnsi="Bookman Old Style" w:cs="Courier New"/>
          <w:sz w:val="24"/>
          <w:szCs w:val="24"/>
        </w:rPr>
        <w:t>str</w:t>
      </w:r>
      <w:proofErr w:type="spellEnd"/>
      <w:r w:rsidRPr="003C21F0">
        <w:rPr>
          <w:rFonts w:ascii="Bookman Old Style" w:hAnsi="Bookman Old Style" w:cs="Courier New"/>
          <w:sz w:val="24"/>
          <w:szCs w:val="24"/>
        </w:rPr>
        <w:t>(</w:t>
      </w:r>
      <w:proofErr w:type="gramEnd"/>
      <w:r w:rsidRPr="003C21F0">
        <w:rPr>
          <w:rFonts w:ascii="Bookman Old Style" w:hAnsi="Bookman Old Style" w:cs="Courier New"/>
          <w:sz w:val="24"/>
          <w:szCs w:val="24"/>
        </w:rPr>
        <w:t>sum([float(t[</w:t>
      </w:r>
      <w:proofErr w:type="spellStart"/>
      <w:r w:rsidRPr="003C21F0">
        <w:rPr>
          <w:rFonts w:ascii="Bookman Old Style" w:hAnsi="Bookman Old Style" w:cs="Courier New"/>
          <w:sz w:val="24"/>
          <w:szCs w:val="24"/>
        </w:rPr>
        <w:t>i</w:t>
      </w:r>
      <w:proofErr w:type="spellEnd"/>
      <w:r w:rsidRPr="003C21F0">
        <w:rPr>
          <w:rFonts w:ascii="Bookman Old Style" w:hAnsi="Bookman Old Style" w:cs="Courier New"/>
          <w:sz w:val="24"/>
          <w:szCs w:val="24"/>
        </w:rPr>
        <w:t xml:space="preserve">]) for t in </w:t>
      </w:r>
      <w:proofErr w:type="spellStart"/>
      <w:r w:rsidRPr="003C21F0">
        <w:rPr>
          <w:rFonts w:ascii="Bookman Old Style" w:hAnsi="Bookman Old Style" w:cs="Courier New"/>
          <w:sz w:val="24"/>
          <w:szCs w:val="24"/>
        </w:rPr>
        <w:t>self.member</w:t>
      </w:r>
      <w:proofErr w:type="spellEnd"/>
      <w:r w:rsidRPr="003C21F0">
        <w:rPr>
          <w:rFonts w:ascii="Bookman Old Style" w:hAnsi="Bookman Old Style" w:cs="Courier New"/>
          <w:sz w:val="24"/>
          <w:szCs w:val="24"/>
        </w:rPr>
        <w:t xml:space="preserve">]) * 1.0 / </w:t>
      </w:r>
      <w:proofErr w:type="spellStart"/>
      <w:r w:rsidRPr="003C21F0">
        <w:rPr>
          <w:rFonts w:ascii="Bookman Old Style" w:hAnsi="Bookman Old Style" w:cs="Courier New"/>
          <w:sz w:val="24"/>
          <w:szCs w:val="24"/>
        </w:rPr>
        <w:t>len</w:t>
      </w:r>
      <w:proofErr w:type="spellEnd"/>
      <w:r w:rsidRPr="003C21F0">
        <w:rPr>
          <w:rFonts w:ascii="Bookman Old Style" w:hAnsi="Bookman Old Style" w:cs="Courier New"/>
          <w:sz w:val="24"/>
          <w:szCs w:val="24"/>
        </w:rPr>
        <w:t>(</w:t>
      </w:r>
      <w:proofErr w:type="spellStart"/>
      <w:r w:rsidRPr="003C21F0">
        <w:rPr>
          <w:rFonts w:ascii="Bookman Old Style" w:hAnsi="Bookman Old Style" w:cs="Courier New"/>
          <w:sz w:val="24"/>
          <w:szCs w:val="24"/>
        </w:rPr>
        <w:t>self.member</w:t>
      </w:r>
      <w:proofErr w:type="spellEnd"/>
      <w:r w:rsidRPr="003C21F0">
        <w:rPr>
          <w:rFonts w:ascii="Bookman Old Style" w:hAnsi="Bookman Old Style" w:cs="Courier New"/>
          <w:sz w:val="24"/>
          <w:szCs w:val="24"/>
        </w:rPr>
        <w:t>))</w:t>
      </w:r>
    </w:p>
    <w:p w14:paraId="7CF9DB3D"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w:t>
      </w:r>
      <w:proofErr w:type="spellStart"/>
      <w:r w:rsidRPr="003C21F0">
        <w:rPr>
          <w:rFonts w:ascii="Bookman Old Style" w:hAnsi="Bookman Old Style" w:cs="Courier New"/>
          <w:sz w:val="24"/>
          <w:szCs w:val="24"/>
        </w:rPr>
        <w:t>self.information_loss</w:t>
      </w:r>
      <w:proofErr w:type="spellEnd"/>
      <w:r w:rsidRPr="003C21F0">
        <w:rPr>
          <w:rFonts w:ascii="Bookman Old Style" w:hAnsi="Bookman Old Style" w:cs="Courier New"/>
          <w:sz w:val="24"/>
          <w:szCs w:val="24"/>
        </w:rPr>
        <w:t xml:space="preserve"> = </w:t>
      </w:r>
      <w:proofErr w:type="spellStart"/>
      <w:proofErr w:type="gramStart"/>
      <w:r w:rsidRPr="003C21F0">
        <w:rPr>
          <w:rFonts w:ascii="Bookman Old Style" w:hAnsi="Bookman Old Style" w:cs="Courier New"/>
          <w:sz w:val="24"/>
          <w:szCs w:val="24"/>
        </w:rPr>
        <w:t>len</w:t>
      </w:r>
      <w:proofErr w:type="spellEnd"/>
      <w:r w:rsidRPr="003C21F0">
        <w:rPr>
          <w:rFonts w:ascii="Bookman Old Style" w:hAnsi="Bookman Old Style" w:cs="Courier New"/>
          <w:sz w:val="24"/>
          <w:szCs w:val="24"/>
        </w:rPr>
        <w:t>(</w:t>
      </w:r>
      <w:proofErr w:type="spellStart"/>
      <w:proofErr w:type="gramEnd"/>
      <w:r w:rsidRPr="003C21F0">
        <w:rPr>
          <w:rFonts w:ascii="Bookman Old Style" w:hAnsi="Bookman Old Style" w:cs="Courier New"/>
          <w:sz w:val="24"/>
          <w:szCs w:val="24"/>
        </w:rPr>
        <w:t>self.member</w:t>
      </w:r>
      <w:proofErr w:type="spellEnd"/>
      <w:r w:rsidRPr="003C21F0">
        <w:rPr>
          <w:rFonts w:ascii="Bookman Old Style" w:hAnsi="Bookman Old Style" w:cs="Courier New"/>
          <w:sz w:val="24"/>
          <w:szCs w:val="24"/>
        </w:rPr>
        <w:t>) * NCP(</w:t>
      </w:r>
      <w:proofErr w:type="spellStart"/>
      <w:r w:rsidRPr="003C21F0">
        <w:rPr>
          <w:rFonts w:ascii="Bookman Old Style" w:hAnsi="Bookman Old Style" w:cs="Courier New"/>
          <w:sz w:val="24"/>
          <w:szCs w:val="24"/>
        </w:rPr>
        <w:t>self.gen_result</w:t>
      </w:r>
      <w:proofErr w:type="spellEnd"/>
      <w:r w:rsidRPr="003C21F0">
        <w:rPr>
          <w:rFonts w:ascii="Bookman Old Style" w:hAnsi="Bookman Old Style" w:cs="Courier New"/>
          <w:sz w:val="24"/>
          <w:szCs w:val="24"/>
        </w:rPr>
        <w:t>)</w:t>
      </w:r>
    </w:p>
    <w:p w14:paraId="185CB444"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w:t>
      </w:r>
    </w:p>
    <w:p w14:paraId="377C46FB"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w:t>
      </w:r>
      <w:proofErr w:type="spellStart"/>
      <w:proofErr w:type="gramStart"/>
      <w:r w:rsidRPr="003C21F0">
        <w:rPr>
          <w:rFonts w:ascii="Bookman Old Style" w:hAnsi="Bookman Old Style" w:cs="Courier New"/>
          <w:sz w:val="24"/>
          <w:szCs w:val="24"/>
        </w:rPr>
        <w:t>def</w:t>
      </w:r>
      <w:proofErr w:type="spellEnd"/>
      <w:proofErr w:type="gramEnd"/>
      <w:r w:rsidRPr="003C21F0">
        <w:rPr>
          <w:rFonts w:ascii="Bookman Old Style" w:hAnsi="Bookman Old Style" w:cs="Courier New"/>
          <w:sz w:val="24"/>
          <w:szCs w:val="24"/>
        </w:rPr>
        <w:t xml:space="preserve"> __</w:t>
      </w:r>
      <w:proofErr w:type="spellStart"/>
      <w:r w:rsidRPr="003C21F0">
        <w:rPr>
          <w:rFonts w:ascii="Bookman Old Style" w:hAnsi="Bookman Old Style" w:cs="Courier New"/>
          <w:sz w:val="24"/>
          <w:szCs w:val="24"/>
        </w:rPr>
        <w:t>len</w:t>
      </w:r>
      <w:proofErr w:type="spellEnd"/>
      <w:r w:rsidRPr="003C21F0">
        <w:rPr>
          <w:rFonts w:ascii="Bookman Old Style" w:hAnsi="Bookman Old Style" w:cs="Courier New"/>
          <w:sz w:val="24"/>
          <w:szCs w:val="24"/>
        </w:rPr>
        <w:t>__(self):</w:t>
      </w:r>
    </w:p>
    <w:p w14:paraId="35BBE074"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w:t>
      </w:r>
    </w:p>
    <w:p w14:paraId="039E90BF"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w:t>
      </w:r>
      <w:proofErr w:type="gramStart"/>
      <w:r w:rsidRPr="003C21F0">
        <w:rPr>
          <w:rFonts w:ascii="Bookman Old Style" w:hAnsi="Bookman Old Style" w:cs="Courier New"/>
          <w:sz w:val="24"/>
          <w:szCs w:val="24"/>
        </w:rPr>
        <w:t>return</w:t>
      </w:r>
      <w:proofErr w:type="gramEnd"/>
      <w:r w:rsidRPr="003C21F0">
        <w:rPr>
          <w:rFonts w:ascii="Bookman Old Style" w:hAnsi="Bookman Old Style" w:cs="Courier New"/>
          <w:sz w:val="24"/>
          <w:szCs w:val="24"/>
        </w:rPr>
        <w:t xml:space="preserve"> number of records in group</w:t>
      </w:r>
    </w:p>
    <w:p w14:paraId="75239140"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w:t>
      </w:r>
    </w:p>
    <w:p w14:paraId="70884859" w14:textId="77777777" w:rsidR="0057089B" w:rsidRPr="00F66BE0" w:rsidRDefault="0057089B" w:rsidP="00B95FEB">
      <w:pPr>
        <w:pStyle w:val="PlainText"/>
        <w:spacing w:line="360" w:lineRule="auto"/>
        <w:jc w:val="both"/>
        <w:rPr>
          <w:rFonts w:ascii="Bookman Old Style" w:hAnsi="Bookman Old Style" w:cs="Courier New"/>
        </w:rPr>
      </w:pPr>
      <w:r w:rsidRPr="003C21F0">
        <w:rPr>
          <w:rFonts w:ascii="Bookman Old Style" w:hAnsi="Bookman Old Style" w:cs="Courier New"/>
          <w:sz w:val="24"/>
          <w:szCs w:val="24"/>
        </w:rPr>
        <w:lastRenderedPageBreak/>
        <w:t xml:space="preserve">        </w:t>
      </w:r>
      <w:proofErr w:type="gramStart"/>
      <w:r w:rsidRPr="003C21F0">
        <w:rPr>
          <w:rFonts w:ascii="Bookman Old Style" w:hAnsi="Bookman Old Style" w:cs="Courier New"/>
          <w:sz w:val="24"/>
          <w:szCs w:val="24"/>
        </w:rPr>
        <w:t>return</w:t>
      </w:r>
      <w:proofErr w:type="gramEnd"/>
      <w:r w:rsidRPr="003C21F0">
        <w:rPr>
          <w:rFonts w:ascii="Bookman Old Style" w:hAnsi="Bookman Old Style" w:cs="Courier New"/>
          <w:sz w:val="24"/>
          <w:szCs w:val="24"/>
        </w:rPr>
        <w:t xml:space="preserve"> </w:t>
      </w:r>
      <w:proofErr w:type="spellStart"/>
      <w:r w:rsidRPr="003C21F0">
        <w:rPr>
          <w:rFonts w:ascii="Bookman Old Style" w:hAnsi="Bookman Old Style" w:cs="Courier New"/>
          <w:sz w:val="24"/>
          <w:szCs w:val="24"/>
        </w:rPr>
        <w:t>len</w:t>
      </w:r>
      <w:proofErr w:type="spellEnd"/>
      <w:r w:rsidRPr="003C21F0">
        <w:rPr>
          <w:rFonts w:ascii="Bookman Old Style" w:hAnsi="Bookman Old Style" w:cs="Courier New"/>
          <w:sz w:val="24"/>
          <w:szCs w:val="24"/>
        </w:rPr>
        <w:t>(</w:t>
      </w:r>
      <w:proofErr w:type="spellStart"/>
      <w:r w:rsidRPr="003C21F0">
        <w:rPr>
          <w:rFonts w:ascii="Bookman Old Style" w:hAnsi="Bookman Old Style" w:cs="Courier New"/>
          <w:sz w:val="24"/>
          <w:szCs w:val="24"/>
        </w:rPr>
        <w:t>self.member</w:t>
      </w:r>
      <w:proofErr w:type="spellEnd"/>
      <w:r w:rsidRPr="003C21F0">
        <w:rPr>
          <w:rFonts w:ascii="Bookman Old Style" w:hAnsi="Bookman Old Style" w:cs="Courier New"/>
          <w:sz w:val="24"/>
          <w:szCs w:val="24"/>
        </w:rPr>
        <w:t>)</w:t>
      </w:r>
    </w:p>
    <w:p w14:paraId="612E23DF" w14:textId="77777777" w:rsidR="0057089B" w:rsidRPr="00F66BE0" w:rsidRDefault="0057089B" w:rsidP="00B95FEB">
      <w:pPr>
        <w:pStyle w:val="PlainText"/>
        <w:spacing w:line="360" w:lineRule="auto"/>
        <w:jc w:val="both"/>
        <w:rPr>
          <w:rFonts w:ascii="Bookman Old Style" w:hAnsi="Bookman Old Style" w:cs="Courier New"/>
        </w:rPr>
      </w:pPr>
    </w:p>
    <w:p w14:paraId="42231C25" w14:textId="77777777" w:rsidR="0057089B" w:rsidRPr="00F66BE0" w:rsidRDefault="0057089B" w:rsidP="00B95FEB">
      <w:pPr>
        <w:pStyle w:val="PlainText"/>
        <w:spacing w:line="360" w:lineRule="auto"/>
        <w:jc w:val="both"/>
        <w:rPr>
          <w:rFonts w:ascii="Bookman Old Style" w:hAnsi="Bookman Old Style" w:cs="Courier New"/>
        </w:rPr>
      </w:pPr>
    </w:p>
    <w:p w14:paraId="5D395657" w14:textId="77777777" w:rsidR="0057089B" w:rsidRPr="00F66BE0" w:rsidRDefault="0057089B" w:rsidP="00B95FEB">
      <w:pPr>
        <w:spacing w:line="360" w:lineRule="auto"/>
        <w:jc w:val="both"/>
        <w:rPr>
          <w:rFonts w:ascii="Bookman Old Style" w:hAnsi="Bookman Old Style"/>
          <w:lang w:eastAsia="en-IN"/>
        </w:rPr>
      </w:pPr>
    </w:p>
    <w:p w14:paraId="4A186F9A" w14:textId="3BD302BF" w:rsidR="0057089B" w:rsidRPr="003C21F0" w:rsidRDefault="00BB5C4D" w:rsidP="00B95FEB">
      <w:pPr>
        <w:spacing w:line="360" w:lineRule="auto"/>
        <w:jc w:val="both"/>
        <w:rPr>
          <w:rFonts w:ascii="Bookman Old Style" w:hAnsi="Bookman Old Style"/>
          <w:b/>
          <w:sz w:val="28"/>
          <w:szCs w:val="28"/>
          <w:lang w:eastAsia="en-IN"/>
        </w:rPr>
      </w:pPr>
      <w:r>
        <w:rPr>
          <w:rFonts w:ascii="Bookman Old Style" w:hAnsi="Bookman Old Style"/>
          <w:b/>
          <w:sz w:val="28"/>
          <w:szCs w:val="28"/>
          <w:lang w:eastAsia="en-IN"/>
        </w:rPr>
        <w:t>6</w:t>
      </w:r>
      <w:r w:rsidR="0057089B" w:rsidRPr="003C21F0">
        <w:rPr>
          <w:rFonts w:ascii="Bookman Old Style" w:hAnsi="Bookman Old Style"/>
          <w:b/>
          <w:sz w:val="28"/>
          <w:szCs w:val="28"/>
          <w:lang w:eastAsia="en-IN"/>
        </w:rPr>
        <w:t xml:space="preserve">.2 Source Code </w:t>
      </w:r>
      <w:proofErr w:type="gramStart"/>
      <w:r w:rsidR="0057089B" w:rsidRPr="003C21F0">
        <w:rPr>
          <w:rFonts w:ascii="Bookman Old Style" w:hAnsi="Bookman Old Style"/>
          <w:b/>
          <w:sz w:val="28"/>
          <w:szCs w:val="28"/>
          <w:lang w:eastAsia="en-IN"/>
        </w:rPr>
        <w:t>Of</w:t>
      </w:r>
      <w:proofErr w:type="gramEnd"/>
      <w:r w:rsidR="0057089B" w:rsidRPr="003C21F0">
        <w:rPr>
          <w:rFonts w:ascii="Bookman Old Style" w:hAnsi="Bookman Old Style"/>
          <w:b/>
          <w:sz w:val="28"/>
          <w:szCs w:val="28"/>
          <w:lang w:eastAsia="en-IN"/>
        </w:rPr>
        <w:t xml:space="preserve"> The Algorithm </w:t>
      </w:r>
    </w:p>
    <w:p w14:paraId="6333161F" w14:textId="77777777" w:rsidR="0057089B" w:rsidRPr="003C21F0" w:rsidRDefault="0057089B" w:rsidP="00B95FEB">
      <w:pPr>
        <w:pStyle w:val="PlainText"/>
        <w:spacing w:line="360" w:lineRule="auto"/>
        <w:jc w:val="both"/>
        <w:rPr>
          <w:rFonts w:ascii="Bookman Old Style" w:hAnsi="Bookman Old Style" w:cs="Courier New"/>
          <w:sz w:val="24"/>
          <w:szCs w:val="24"/>
        </w:rPr>
      </w:pPr>
      <w:proofErr w:type="spellStart"/>
      <w:proofErr w:type="gramStart"/>
      <w:r w:rsidRPr="003C21F0">
        <w:rPr>
          <w:rFonts w:ascii="Bookman Old Style" w:hAnsi="Bookman Old Style" w:cs="Courier New"/>
          <w:sz w:val="24"/>
          <w:szCs w:val="24"/>
        </w:rPr>
        <w:t>def</w:t>
      </w:r>
      <w:proofErr w:type="spellEnd"/>
      <w:proofErr w:type="gramEnd"/>
      <w:r w:rsidRPr="003C21F0">
        <w:rPr>
          <w:rFonts w:ascii="Bookman Old Style" w:hAnsi="Bookman Old Style" w:cs="Courier New"/>
          <w:sz w:val="24"/>
          <w:szCs w:val="24"/>
        </w:rPr>
        <w:t xml:space="preserve"> </w:t>
      </w:r>
      <w:proofErr w:type="spellStart"/>
      <w:r w:rsidRPr="003C21F0">
        <w:rPr>
          <w:rFonts w:ascii="Bookman Old Style" w:hAnsi="Bookman Old Style" w:cs="Courier New"/>
          <w:sz w:val="24"/>
          <w:szCs w:val="24"/>
        </w:rPr>
        <w:t>my_algo</w:t>
      </w:r>
      <w:proofErr w:type="spellEnd"/>
      <w:r w:rsidRPr="003C21F0">
        <w:rPr>
          <w:rFonts w:ascii="Bookman Old Style" w:hAnsi="Bookman Old Style" w:cs="Courier New"/>
          <w:sz w:val="24"/>
          <w:szCs w:val="24"/>
        </w:rPr>
        <w:t>(data, k=25):</w:t>
      </w:r>
    </w:p>
    <w:p w14:paraId="39E498FA"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w:t>
      </w:r>
    </w:p>
    <w:p w14:paraId="11CD7003"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Group record according to NCP</w:t>
      </w:r>
    </w:p>
    <w:p w14:paraId="114ED79E"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w:t>
      </w:r>
    </w:p>
    <w:p w14:paraId="18B2888A"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w:t>
      </w:r>
      <w:proofErr w:type="gramStart"/>
      <w:r w:rsidRPr="003C21F0">
        <w:rPr>
          <w:rFonts w:ascii="Bookman Old Style" w:hAnsi="Bookman Old Style" w:cs="Courier New"/>
          <w:sz w:val="24"/>
          <w:szCs w:val="24"/>
        </w:rPr>
        <w:t>groups</w:t>
      </w:r>
      <w:proofErr w:type="gramEnd"/>
      <w:r w:rsidRPr="003C21F0">
        <w:rPr>
          <w:rFonts w:ascii="Bookman Old Style" w:hAnsi="Bookman Old Style" w:cs="Courier New"/>
          <w:sz w:val="24"/>
          <w:szCs w:val="24"/>
        </w:rPr>
        <w:t xml:space="preserve"> = []</w:t>
      </w:r>
    </w:p>
    <w:p w14:paraId="142CDC32"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w:t>
      </w:r>
      <w:proofErr w:type="spellStart"/>
      <w:r w:rsidRPr="003C21F0">
        <w:rPr>
          <w:rFonts w:ascii="Bookman Old Style" w:hAnsi="Bookman Old Style" w:cs="Courier New"/>
          <w:sz w:val="24"/>
          <w:szCs w:val="24"/>
        </w:rPr>
        <w:t>seed_groups</w:t>
      </w:r>
      <w:proofErr w:type="spellEnd"/>
      <w:r w:rsidRPr="003C21F0">
        <w:rPr>
          <w:rFonts w:ascii="Bookman Old Style" w:hAnsi="Bookman Old Style" w:cs="Courier New"/>
          <w:sz w:val="24"/>
          <w:szCs w:val="24"/>
        </w:rPr>
        <w:t xml:space="preserve"> = []</w:t>
      </w:r>
    </w:p>
    <w:p w14:paraId="18081746"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w:t>
      </w:r>
      <w:proofErr w:type="spellStart"/>
      <w:r w:rsidRPr="003C21F0">
        <w:rPr>
          <w:rFonts w:ascii="Bookman Old Style" w:hAnsi="Bookman Old Style" w:cs="Courier New"/>
          <w:sz w:val="24"/>
          <w:szCs w:val="24"/>
        </w:rPr>
        <w:t>small_groups</w:t>
      </w:r>
      <w:proofErr w:type="spellEnd"/>
      <w:r w:rsidRPr="003C21F0">
        <w:rPr>
          <w:rFonts w:ascii="Bookman Old Style" w:hAnsi="Bookman Old Style" w:cs="Courier New"/>
          <w:sz w:val="24"/>
          <w:szCs w:val="24"/>
        </w:rPr>
        <w:t xml:space="preserve"> = []</w:t>
      </w:r>
    </w:p>
    <w:p w14:paraId="0971993F"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 randomly choose seed and find k-1 nearest records to form group with size k</w:t>
      </w:r>
    </w:p>
    <w:p w14:paraId="6610BDEE"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w:t>
      </w:r>
      <w:proofErr w:type="spellStart"/>
      <w:r w:rsidRPr="003C21F0">
        <w:rPr>
          <w:rFonts w:ascii="Bookman Old Style" w:hAnsi="Bookman Old Style" w:cs="Courier New"/>
          <w:sz w:val="24"/>
          <w:szCs w:val="24"/>
        </w:rPr>
        <w:t>seed_index</w:t>
      </w:r>
      <w:proofErr w:type="spellEnd"/>
      <w:r w:rsidRPr="003C21F0">
        <w:rPr>
          <w:rFonts w:ascii="Bookman Old Style" w:hAnsi="Bookman Old Style" w:cs="Courier New"/>
          <w:sz w:val="24"/>
          <w:szCs w:val="24"/>
        </w:rPr>
        <w:t xml:space="preserve"> = </w:t>
      </w:r>
      <w:proofErr w:type="spellStart"/>
      <w:proofErr w:type="gramStart"/>
      <w:r w:rsidRPr="003C21F0">
        <w:rPr>
          <w:rFonts w:ascii="Bookman Old Style" w:hAnsi="Bookman Old Style" w:cs="Courier New"/>
          <w:sz w:val="24"/>
          <w:szCs w:val="24"/>
        </w:rPr>
        <w:t>random.sample</w:t>
      </w:r>
      <w:proofErr w:type="spellEnd"/>
      <w:r w:rsidRPr="003C21F0">
        <w:rPr>
          <w:rFonts w:ascii="Bookman Old Style" w:hAnsi="Bookman Old Style" w:cs="Courier New"/>
          <w:sz w:val="24"/>
          <w:szCs w:val="24"/>
        </w:rPr>
        <w:t>(</w:t>
      </w:r>
      <w:proofErr w:type="gramEnd"/>
      <w:r w:rsidRPr="003C21F0">
        <w:rPr>
          <w:rFonts w:ascii="Bookman Old Style" w:hAnsi="Bookman Old Style" w:cs="Courier New"/>
          <w:sz w:val="24"/>
          <w:szCs w:val="24"/>
        </w:rPr>
        <w:t>range(</w:t>
      </w:r>
      <w:proofErr w:type="spellStart"/>
      <w:r w:rsidRPr="003C21F0">
        <w:rPr>
          <w:rFonts w:ascii="Bookman Old Style" w:hAnsi="Bookman Old Style" w:cs="Courier New"/>
          <w:sz w:val="24"/>
          <w:szCs w:val="24"/>
        </w:rPr>
        <w:t>len</w:t>
      </w:r>
      <w:proofErr w:type="spellEnd"/>
      <w:r w:rsidRPr="003C21F0">
        <w:rPr>
          <w:rFonts w:ascii="Bookman Old Style" w:hAnsi="Bookman Old Style" w:cs="Courier New"/>
          <w:sz w:val="24"/>
          <w:szCs w:val="24"/>
        </w:rPr>
        <w:t xml:space="preserve">(data)), </w:t>
      </w:r>
      <w:proofErr w:type="spellStart"/>
      <w:r w:rsidRPr="003C21F0">
        <w:rPr>
          <w:rFonts w:ascii="Bookman Old Style" w:hAnsi="Bookman Old Style" w:cs="Courier New"/>
          <w:sz w:val="24"/>
          <w:szCs w:val="24"/>
        </w:rPr>
        <w:t>len</w:t>
      </w:r>
      <w:proofErr w:type="spellEnd"/>
      <w:r w:rsidRPr="003C21F0">
        <w:rPr>
          <w:rFonts w:ascii="Bookman Old Style" w:hAnsi="Bookman Old Style" w:cs="Courier New"/>
          <w:sz w:val="24"/>
          <w:szCs w:val="24"/>
        </w:rPr>
        <w:t>(data) / k)</w:t>
      </w:r>
    </w:p>
    <w:p w14:paraId="2B534E92"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w:t>
      </w:r>
      <w:proofErr w:type="gramStart"/>
      <w:r w:rsidRPr="003C21F0">
        <w:rPr>
          <w:rFonts w:ascii="Bookman Old Style" w:hAnsi="Bookman Old Style" w:cs="Courier New"/>
          <w:sz w:val="24"/>
          <w:szCs w:val="24"/>
        </w:rPr>
        <w:t>for</w:t>
      </w:r>
      <w:proofErr w:type="gramEnd"/>
      <w:r w:rsidRPr="003C21F0">
        <w:rPr>
          <w:rFonts w:ascii="Bookman Old Style" w:hAnsi="Bookman Old Style" w:cs="Courier New"/>
          <w:sz w:val="24"/>
          <w:szCs w:val="24"/>
        </w:rPr>
        <w:t xml:space="preserve"> index in </w:t>
      </w:r>
      <w:proofErr w:type="spellStart"/>
      <w:r w:rsidRPr="003C21F0">
        <w:rPr>
          <w:rFonts w:ascii="Bookman Old Style" w:hAnsi="Bookman Old Style" w:cs="Courier New"/>
          <w:sz w:val="24"/>
          <w:szCs w:val="24"/>
        </w:rPr>
        <w:t>seed_index</w:t>
      </w:r>
      <w:proofErr w:type="spellEnd"/>
      <w:r w:rsidRPr="003C21F0">
        <w:rPr>
          <w:rFonts w:ascii="Bookman Old Style" w:hAnsi="Bookman Old Style" w:cs="Courier New"/>
          <w:sz w:val="24"/>
          <w:szCs w:val="24"/>
        </w:rPr>
        <w:t>:</w:t>
      </w:r>
    </w:p>
    <w:p w14:paraId="35F9FB3A"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w:t>
      </w:r>
      <w:proofErr w:type="gramStart"/>
      <w:r w:rsidRPr="003C21F0">
        <w:rPr>
          <w:rFonts w:ascii="Bookman Old Style" w:hAnsi="Bookman Old Style" w:cs="Courier New"/>
          <w:sz w:val="24"/>
          <w:szCs w:val="24"/>
        </w:rPr>
        <w:t>record</w:t>
      </w:r>
      <w:proofErr w:type="gramEnd"/>
      <w:r w:rsidRPr="003C21F0">
        <w:rPr>
          <w:rFonts w:ascii="Bookman Old Style" w:hAnsi="Bookman Old Style" w:cs="Courier New"/>
          <w:sz w:val="24"/>
          <w:szCs w:val="24"/>
        </w:rPr>
        <w:t xml:space="preserve"> = data[index]</w:t>
      </w:r>
    </w:p>
    <w:p w14:paraId="52279EC9"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w:t>
      </w:r>
      <w:proofErr w:type="spellStart"/>
      <w:r w:rsidRPr="003C21F0">
        <w:rPr>
          <w:rFonts w:ascii="Bookman Old Style" w:hAnsi="Bookman Old Style" w:cs="Courier New"/>
          <w:sz w:val="24"/>
          <w:szCs w:val="24"/>
        </w:rPr>
        <w:t>seed_</w:t>
      </w:r>
      <w:proofErr w:type="gramStart"/>
      <w:r w:rsidRPr="003C21F0">
        <w:rPr>
          <w:rFonts w:ascii="Bookman Old Style" w:hAnsi="Bookman Old Style" w:cs="Courier New"/>
          <w:sz w:val="24"/>
          <w:szCs w:val="24"/>
        </w:rPr>
        <w:t>groups.append</w:t>
      </w:r>
      <w:proofErr w:type="spellEnd"/>
      <w:r w:rsidRPr="003C21F0">
        <w:rPr>
          <w:rFonts w:ascii="Bookman Old Style" w:hAnsi="Bookman Old Style" w:cs="Courier New"/>
          <w:sz w:val="24"/>
          <w:szCs w:val="24"/>
        </w:rPr>
        <w:t>(</w:t>
      </w:r>
      <w:proofErr w:type="gramEnd"/>
      <w:r w:rsidRPr="003C21F0">
        <w:rPr>
          <w:rFonts w:ascii="Bookman Old Style" w:hAnsi="Bookman Old Style" w:cs="Courier New"/>
          <w:sz w:val="24"/>
          <w:szCs w:val="24"/>
        </w:rPr>
        <w:t>Group([record], record))</w:t>
      </w:r>
    </w:p>
    <w:p w14:paraId="55036022"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w:t>
      </w:r>
    </w:p>
    <w:p w14:paraId="7D8BCD64"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#remove seed records from data set   </w:t>
      </w:r>
    </w:p>
    <w:p w14:paraId="77537BBF"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w:t>
      </w:r>
      <w:proofErr w:type="gramStart"/>
      <w:r w:rsidRPr="003C21F0">
        <w:rPr>
          <w:rFonts w:ascii="Bookman Old Style" w:hAnsi="Bookman Old Style" w:cs="Courier New"/>
          <w:sz w:val="24"/>
          <w:szCs w:val="24"/>
        </w:rPr>
        <w:t>data</w:t>
      </w:r>
      <w:proofErr w:type="gramEnd"/>
      <w:r w:rsidRPr="003C21F0">
        <w:rPr>
          <w:rFonts w:ascii="Bookman Old Style" w:hAnsi="Bookman Old Style" w:cs="Courier New"/>
          <w:sz w:val="24"/>
          <w:szCs w:val="24"/>
        </w:rPr>
        <w:t xml:space="preserve"> = [t for i, t in enumerate(data[:]) if i not in set(</w:t>
      </w:r>
      <w:proofErr w:type="spellStart"/>
      <w:r w:rsidRPr="003C21F0">
        <w:rPr>
          <w:rFonts w:ascii="Bookman Old Style" w:hAnsi="Bookman Old Style" w:cs="Courier New"/>
          <w:sz w:val="24"/>
          <w:szCs w:val="24"/>
        </w:rPr>
        <w:t>seed_index</w:t>
      </w:r>
      <w:proofErr w:type="spellEnd"/>
      <w:r w:rsidRPr="003C21F0">
        <w:rPr>
          <w:rFonts w:ascii="Bookman Old Style" w:hAnsi="Bookman Old Style" w:cs="Courier New"/>
          <w:sz w:val="24"/>
          <w:szCs w:val="24"/>
        </w:rPr>
        <w:t xml:space="preserve">)]    </w:t>
      </w:r>
    </w:p>
    <w:p w14:paraId="58BF497E" w14:textId="77777777" w:rsidR="0057089B" w:rsidRPr="003C21F0" w:rsidRDefault="0057089B" w:rsidP="00B95FEB">
      <w:pPr>
        <w:pStyle w:val="PlainText"/>
        <w:spacing w:line="360" w:lineRule="auto"/>
        <w:jc w:val="both"/>
        <w:rPr>
          <w:rFonts w:ascii="Bookman Old Style" w:hAnsi="Bookman Old Style" w:cs="Courier New"/>
          <w:sz w:val="24"/>
          <w:szCs w:val="24"/>
        </w:rPr>
      </w:pPr>
    </w:p>
    <w:p w14:paraId="3D735166"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w:t>
      </w:r>
    </w:p>
    <w:p w14:paraId="0C067BBE"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w:t>
      </w:r>
      <w:proofErr w:type="gramStart"/>
      <w:r w:rsidRPr="003C21F0">
        <w:rPr>
          <w:rFonts w:ascii="Bookman Old Style" w:hAnsi="Bookman Old Style" w:cs="Courier New"/>
          <w:sz w:val="24"/>
          <w:szCs w:val="24"/>
        </w:rPr>
        <w:t>while</w:t>
      </w:r>
      <w:proofErr w:type="gramEnd"/>
      <w:r w:rsidRPr="003C21F0">
        <w:rPr>
          <w:rFonts w:ascii="Bookman Old Style" w:hAnsi="Bookman Old Style" w:cs="Courier New"/>
          <w:sz w:val="24"/>
          <w:szCs w:val="24"/>
        </w:rPr>
        <w:t xml:space="preserve"> </w:t>
      </w:r>
      <w:proofErr w:type="spellStart"/>
      <w:r w:rsidRPr="003C21F0">
        <w:rPr>
          <w:rFonts w:ascii="Bookman Old Style" w:hAnsi="Bookman Old Style" w:cs="Courier New"/>
          <w:sz w:val="24"/>
          <w:szCs w:val="24"/>
        </w:rPr>
        <w:t>len</w:t>
      </w:r>
      <w:proofErr w:type="spellEnd"/>
      <w:r w:rsidRPr="003C21F0">
        <w:rPr>
          <w:rFonts w:ascii="Bookman Old Style" w:hAnsi="Bookman Old Style" w:cs="Courier New"/>
          <w:sz w:val="24"/>
          <w:szCs w:val="24"/>
        </w:rPr>
        <w:t>(data) &gt; 0:</w:t>
      </w:r>
    </w:p>
    <w:p w14:paraId="6FC5D8A6"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w:t>
      </w:r>
      <w:proofErr w:type="gramStart"/>
      <w:r w:rsidRPr="003C21F0">
        <w:rPr>
          <w:rFonts w:ascii="Bookman Old Style" w:hAnsi="Bookman Old Style" w:cs="Courier New"/>
          <w:sz w:val="24"/>
          <w:szCs w:val="24"/>
        </w:rPr>
        <w:t>record</w:t>
      </w:r>
      <w:proofErr w:type="gramEnd"/>
      <w:r w:rsidRPr="003C21F0">
        <w:rPr>
          <w:rFonts w:ascii="Bookman Old Style" w:hAnsi="Bookman Old Style" w:cs="Courier New"/>
          <w:sz w:val="24"/>
          <w:szCs w:val="24"/>
        </w:rPr>
        <w:t xml:space="preserve"> = </w:t>
      </w:r>
      <w:proofErr w:type="spellStart"/>
      <w:r w:rsidRPr="003C21F0">
        <w:rPr>
          <w:rFonts w:ascii="Bookman Old Style" w:hAnsi="Bookman Old Style" w:cs="Courier New"/>
          <w:sz w:val="24"/>
          <w:szCs w:val="24"/>
        </w:rPr>
        <w:t>data.pop</w:t>
      </w:r>
      <w:proofErr w:type="spellEnd"/>
      <w:r w:rsidRPr="003C21F0">
        <w:rPr>
          <w:rFonts w:ascii="Bookman Old Style" w:hAnsi="Bookman Old Style" w:cs="Courier New"/>
          <w:sz w:val="24"/>
          <w:szCs w:val="24"/>
        </w:rPr>
        <w:t>()</w:t>
      </w:r>
    </w:p>
    <w:p w14:paraId="14155417"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w:t>
      </w:r>
      <w:proofErr w:type="gramStart"/>
      <w:r w:rsidRPr="003C21F0">
        <w:rPr>
          <w:rFonts w:ascii="Bookman Old Style" w:hAnsi="Bookman Old Style" w:cs="Courier New"/>
          <w:sz w:val="24"/>
          <w:szCs w:val="24"/>
        </w:rPr>
        <w:t>index</w:t>
      </w:r>
      <w:proofErr w:type="gramEnd"/>
      <w:r w:rsidRPr="003C21F0">
        <w:rPr>
          <w:rFonts w:ascii="Bookman Old Style" w:hAnsi="Bookman Old Style" w:cs="Courier New"/>
          <w:sz w:val="24"/>
          <w:szCs w:val="24"/>
        </w:rPr>
        <w:t xml:space="preserve"> = </w:t>
      </w:r>
      <w:proofErr w:type="spellStart"/>
      <w:r w:rsidRPr="003C21F0">
        <w:rPr>
          <w:rFonts w:ascii="Bookman Old Style" w:hAnsi="Bookman Old Style" w:cs="Courier New"/>
          <w:sz w:val="24"/>
          <w:szCs w:val="24"/>
        </w:rPr>
        <w:t>find_best_group_iloss</w:t>
      </w:r>
      <w:proofErr w:type="spellEnd"/>
      <w:r w:rsidRPr="003C21F0">
        <w:rPr>
          <w:rFonts w:ascii="Bookman Old Style" w:hAnsi="Bookman Old Style" w:cs="Courier New"/>
          <w:sz w:val="24"/>
          <w:szCs w:val="24"/>
        </w:rPr>
        <w:t xml:space="preserve">(record, </w:t>
      </w:r>
      <w:proofErr w:type="spellStart"/>
      <w:r w:rsidRPr="003C21F0">
        <w:rPr>
          <w:rFonts w:ascii="Bookman Old Style" w:hAnsi="Bookman Old Style" w:cs="Courier New"/>
          <w:sz w:val="24"/>
          <w:szCs w:val="24"/>
        </w:rPr>
        <w:t>seed_groups</w:t>
      </w:r>
      <w:proofErr w:type="spellEnd"/>
      <w:r w:rsidRPr="003C21F0">
        <w:rPr>
          <w:rFonts w:ascii="Bookman Old Style" w:hAnsi="Bookman Old Style" w:cs="Courier New"/>
          <w:sz w:val="24"/>
          <w:szCs w:val="24"/>
        </w:rPr>
        <w:t>)</w:t>
      </w:r>
    </w:p>
    <w:p w14:paraId="1147AC88"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w:t>
      </w:r>
      <w:proofErr w:type="spellStart"/>
      <w:r w:rsidRPr="003C21F0">
        <w:rPr>
          <w:rFonts w:ascii="Bookman Old Style" w:hAnsi="Bookman Old Style" w:cs="Courier New"/>
          <w:sz w:val="24"/>
          <w:szCs w:val="24"/>
        </w:rPr>
        <w:t>seed_</w:t>
      </w:r>
      <w:proofErr w:type="gramStart"/>
      <w:r w:rsidRPr="003C21F0">
        <w:rPr>
          <w:rFonts w:ascii="Bookman Old Style" w:hAnsi="Bookman Old Style" w:cs="Courier New"/>
          <w:sz w:val="24"/>
          <w:szCs w:val="24"/>
        </w:rPr>
        <w:t>groups</w:t>
      </w:r>
      <w:proofErr w:type="spellEnd"/>
      <w:r w:rsidRPr="003C21F0">
        <w:rPr>
          <w:rFonts w:ascii="Bookman Old Style" w:hAnsi="Bookman Old Style" w:cs="Courier New"/>
          <w:sz w:val="24"/>
          <w:szCs w:val="24"/>
        </w:rPr>
        <w:t>[</w:t>
      </w:r>
      <w:proofErr w:type="gramEnd"/>
      <w:r w:rsidRPr="003C21F0">
        <w:rPr>
          <w:rFonts w:ascii="Bookman Old Style" w:hAnsi="Bookman Old Style" w:cs="Courier New"/>
          <w:sz w:val="24"/>
          <w:szCs w:val="24"/>
        </w:rPr>
        <w:t>index].</w:t>
      </w:r>
      <w:proofErr w:type="spellStart"/>
      <w:r w:rsidRPr="003C21F0">
        <w:rPr>
          <w:rFonts w:ascii="Bookman Old Style" w:hAnsi="Bookman Old Style" w:cs="Courier New"/>
          <w:sz w:val="24"/>
          <w:szCs w:val="24"/>
        </w:rPr>
        <w:t>add_record</w:t>
      </w:r>
      <w:proofErr w:type="spellEnd"/>
      <w:r w:rsidRPr="003C21F0">
        <w:rPr>
          <w:rFonts w:ascii="Bookman Old Style" w:hAnsi="Bookman Old Style" w:cs="Courier New"/>
          <w:sz w:val="24"/>
          <w:szCs w:val="24"/>
        </w:rPr>
        <w:t>(record)</w:t>
      </w:r>
    </w:p>
    <w:p w14:paraId="05B29D66"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w:t>
      </w:r>
    </w:p>
    <w:p w14:paraId="304D0A2D"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w:t>
      </w:r>
      <w:proofErr w:type="gramStart"/>
      <w:r w:rsidRPr="003C21F0">
        <w:rPr>
          <w:rFonts w:ascii="Bookman Old Style" w:hAnsi="Bookman Old Style" w:cs="Courier New"/>
          <w:sz w:val="24"/>
          <w:szCs w:val="24"/>
        </w:rPr>
        <w:t>residual</w:t>
      </w:r>
      <w:proofErr w:type="gramEnd"/>
      <w:r w:rsidRPr="003C21F0">
        <w:rPr>
          <w:rFonts w:ascii="Bookman Old Style" w:hAnsi="Bookman Old Style" w:cs="Courier New"/>
          <w:sz w:val="24"/>
          <w:szCs w:val="24"/>
        </w:rPr>
        <w:t xml:space="preserve"> = []</w:t>
      </w:r>
    </w:p>
    <w:p w14:paraId="168C3C10"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w:t>
      </w:r>
      <w:proofErr w:type="gramStart"/>
      <w:r w:rsidRPr="003C21F0">
        <w:rPr>
          <w:rFonts w:ascii="Bookman Old Style" w:hAnsi="Bookman Old Style" w:cs="Courier New"/>
          <w:sz w:val="24"/>
          <w:szCs w:val="24"/>
        </w:rPr>
        <w:t>for</w:t>
      </w:r>
      <w:proofErr w:type="gramEnd"/>
      <w:r w:rsidRPr="003C21F0">
        <w:rPr>
          <w:rFonts w:ascii="Bookman Old Style" w:hAnsi="Bookman Old Style" w:cs="Courier New"/>
          <w:sz w:val="24"/>
          <w:szCs w:val="24"/>
        </w:rPr>
        <w:t xml:space="preserve"> group in </w:t>
      </w:r>
      <w:proofErr w:type="spellStart"/>
      <w:r w:rsidRPr="003C21F0">
        <w:rPr>
          <w:rFonts w:ascii="Bookman Old Style" w:hAnsi="Bookman Old Style" w:cs="Courier New"/>
          <w:sz w:val="24"/>
          <w:szCs w:val="24"/>
        </w:rPr>
        <w:t>seed_groups</w:t>
      </w:r>
      <w:proofErr w:type="spellEnd"/>
      <w:r w:rsidRPr="003C21F0">
        <w:rPr>
          <w:rFonts w:ascii="Bookman Old Style" w:hAnsi="Bookman Old Style" w:cs="Courier New"/>
          <w:sz w:val="24"/>
          <w:szCs w:val="24"/>
        </w:rPr>
        <w:t>:</w:t>
      </w:r>
    </w:p>
    <w:p w14:paraId="1CE8F1E1"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w:t>
      </w:r>
      <w:proofErr w:type="gramStart"/>
      <w:r w:rsidRPr="003C21F0">
        <w:rPr>
          <w:rFonts w:ascii="Bookman Old Style" w:hAnsi="Bookman Old Style" w:cs="Courier New"/>
          <w:sz w:val="24"/>
          <w:szCs w:val="24"/>
        </w:rPr>
        <w:t>if</w:t>
      </w:r>
      <w:proofErr w:type="gramEnd"/>
      <w:r w:rsidRPr="003C21F0">
        <w:rPr>
          <w:rFonts w:ascii="Bookman Old Style" w:hAnsi="Bookman Old Style" w:cs="Courier New"/>
          <w:sz w:val="24"/>
          <w:szCs w:val="24"/>
        </w:rPr>
        <w:t xml:space="preserve"> </w:t>
      </w:r>
      <w:proofErr w:type="spellStart"/>
      <w:r w:rsidRPr="003C21F0">
        <w:rPr>
          <w:rFonts w:ascii="Bookman Old Style" w:hAnsi="Bookman Old Style" w:cs="Courier New"/>
          <w:sz w:val="24"/>
          <w:szCs w:val="24"/>
        </w:rPr>
        <w:t>len</w:t>
      </w:r>
      <w:proofErr w:type="spellEnd"/>
      <w:r w:rsidRPr="003C21F0">
        <w:rPr>
          <w:rFonts w:ascii="Bookman Old Style" w:hAnsi="Bookman Old Style" w:cs="Courier New"/>
          <w:sz w:val="24"/>
          <w:szCs w:val="24"/>
        </w:rPr>
        <w:t>(group) &lt; k:</w:t>
      </w:r>
    </w:p>
    <w:p w14:paraId="2F9403D4"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w:t>
      </w:r>
      <w:proofErr w:type="spellStart"/>
      <w:r w:rsidRPr="003C21F0">
        <w:rPr>
          <w:rFonts w:ascii="Bookman Old Style" w:hAnsi="Bookman Old Style" w:cs="Courier New"/>
          <w:sz w:val="24"/>
          <w:szCs w:val="24"/>
        </w:rPr>
        <w:t>small_</w:t>
      </w:r>
      <w:proofErr w:type="gramStart"/>
      <w:r w:rsidRPr="003C21F0">
        <w:rPr>
          <w:rFonts w:ascii="Bookman Old Style" w:hAnsi="Bookman Old Style" w:cs="Courier New"/>
          <w:sz w:val="24"/>
          <w:szCs w:val="24"/>
        </w:rPr>
        <w:t>groups.append</w:t>
      </w:r>
      <w:proofErr w:type="spellEnd"/>
      <w:r w:rsidRPr="003C21F0">
        <w:rPr>
          <w:rFonts w:ascii="Bookman Old Style" w:hAnsi="Bookman Old Style" w:cs="Courier New"/>
          <w:sz w:val="24"/>
          <w:szCs w:val="24"/>
        </w:rPr>
        <w:t>(</w:t>
      </w:r>
      <w:proofErr w:type="gramEnd"/>
      <w:r w:rsidRPr="003C21F0">
        <w:rPr>
          <w:rFonts w:ascii="Bookman Old Style" w:hAnsi="Bookman Old Style" w:cs="Courier New"/>
          <w:sz w:val="24"/>
          <w:szCs w:val="24"/>
        </w:rPr>
        <w:t>group)</w:t>
      </w:r>
    </w:p>
    <w:p w14:paraId="5C63B39B"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w:t>
      </w:r>
      <w:proofErr w:type="gramStart"/>
      <w:r w:rsidRPr="003C21F0">
        <w:rPr>
          <w:rFonts w:ascii="Bookman Old Style" w:hAnsi="Bookman Old Style" w:cs="Courier New"/>
          <w:sz w:val="24"/>
          <w:szCs w:val="24"/>
        </w:rPr>
        <w:t>else</w:t>
      </w:r>
      <w:proofErr w:type="gramEnd"/>
      <w:r w:rsidRPr="003C21F0">
        <w:rPr>
          <w:rFonts w:ascii="Bookman Old Style" w:hAnsi="Bookman Old Style" w:cs="Courier New"/>
          <w:sz w:val="24"/>
          <w:szCs w:val="24"/>
        </w:rPr>
        <w:t>:</w:t>
      </w:r>
    </w:p>
    <w:p w14:paraId="77EE281B"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lastRenderedPageBreak/>
        <w:t xml:space="preserve">            </w:t>
      </w:r>
      <w:proofErr w:type="gramStart"/>
      <w:r w:rsidRPr="003C21F0">
        <w:rPr>
          <w:rFonts w:ascii="Bookman Old Style" w:hAnsi="Bookman Old Style" w:cs="Courier New"/>
          <w:sz w:val="24"/>
          <w:szCs w:val="24"/>
        </w:rPr>
        <w:t>if</w:t>
      </w:r>
      <w:proofErr w:type="gramEnd"/>
      <w:r w:rsidRPr="003C21F0">
        <w:rPr>
          <w:rFonts w:ascii="Bookman Old Style" w:hAnsi="Bookman Old Style" w:cs="Courier New"/>
          <w:sz w:val="24"/>
          <w:szCs w:val="24"/>
        </w:rPr>
        <w:t xml:space="preserve"> </w:t>
      </w:r>
      <w:proofErr w:type="spellStart"/>
      <w:r w:rsidRPr="003C21F0">
        <w:rPr>
          <w:rFonts w:ascii="Bookman Old Style" w:hAnsi="Bookman Old Style" w:cs="Courier New"/>
          <w:sz w:val="24"/>
          <w:szCs w:val="24"/>
        </w:rPr>
        <w:t>len</w:t>
      </w:r>
      <w:proofErr w:type="spellEnd"/>
      <w:r w:rsidRPr="003C21F0">
        <w:rPr>
          <w:rFonts w:ascii="Bookman Old Style" w:hAnsi="Bookman Old Style" w:cs="Courier New"/>
          <w:sz w:val="24"/>
          <w:szCs w:val="24"/>
        </w:rPr>
        <w:t>(group) &gt; k:</w:t>
      </w:r>
    </w:p>
    <w:p w14:paraId="06859C1B"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w:t>
      </w:r>
      <w:proofErr w:type="spellStart"/>
      <w:r w:rsidRPr="003C21F0">
        <w:rPr>
          <w:rFonts w:ascii="Bookman Old Style" w:hAnsi="Bookman Old Style" w:cs="Courier New"/>
          <w:sz w:val="24"/>
          <w:szCs w:val="24"/>
        </w:rPr>
        <w:t>adjust_</w:t>
      </w:r>
      <w:proofErr w:type="gramStart"/>
      <w:r w:rsidRPr="003C21F0">
        <w:rPr>
          <w:rFonts w:ascii="Bookman Old Style" w:hAnsi="Bookman Old Style" w:cs="Courier New"/>
          <w:sz w:val="24"/>
          <w:szCs w:val="24"/>
        </w:rPr>
        <w:t>group</w:t>
      </w:r>
      <w:proofErr w:type="spellEnd"/>
      <w:r w:rsidRPr="003C21F0">
        <w:rPr>
          <w:rFonts w:ascii="Bookman Old Style" w:hAnsi="Bookman Old Style" w:cs="Courier New"/>
          <w:sz w:val="24"/>
          <w:szCs w:val="24"/>
        </w:rPr>
        <w:t>(</w:t>
      </w:r>
      <w:proofErr w:type="gramEnd"/>
      <w:r w:rsidRPr="003C21F0">
        <w:rPr>
          <w:rFonts w:ascii="Bookman Old Style" w:hAnsi="Bookman Old Style" w:cs="Courier New"/>
          <w:sz w:val="24"/>
          <w:szCs w:val="24"/>
        </w:rPr>
        <w:t>group, residual, k)</w:t>
      </w:r>
    </w:p>
    <w:p w14:paraId="4EC27ADE"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w:t>
      </w:r>
      <w:proofErr w:type="spellStart"/>
      <w:proofErr w:type="gramStart"/>
      <w:r w:rsidRPr="003C21F0">
        <w:rPr>
          <w:rFonts w:ascii="Bookman Old Style" w:hAnsi="Bookman Old Style" w:cs="Courier New"/>
          <w:sz w:val="24"/>
          <w:szCs w:val="24"/>
        </w:rPr>
        <w:t>groups.append</w:t>
      </w:r>
      <w:proofErr w:type="spellEnd"/>
      <w:r w:rsidRPr="003C21F0">
        <w:rPr>
          <w:rFonts w:ascii="Bookman Old Style" w:hAnsi="Bookman Old Style" w:cs="Courier New"/>
          <w:sz w:val="24"/>
          <w:szCs w:val="24"/>
        </w:rPr>
        <w:t>(</w:t>
      </w:r>
      <w:proofErr w:type="gramEnd"/>
      <w:r w:rsidRPr="003C21F0">
        <w:rPr>
          <w:rFonts w:ascii="Bookman Old Style" w:hAnsi="Bookman Old Style" w:cs="Courier New"/>
          <w:sz w:val="24"/>
          <w:szCs w:val="24"/>
        </w:rPr>
        <w:t>group)</w:t>
      </w:r>
    </w:p>
    <w:p w14:paraId="15F0864B"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w:t>
      </w:r>
      <w:proofErr w:type="gramStart"/>
      <w:r w:rsidRPr="003C21F0">
        <w:rPr>
          <w:rFonts w:ascii="Bookman Old Style" w:hAnsi="Bookman Old Style" w:cs="Courier New"/>
          <w:sz w:val="24"/>
          <w:szCs w:val="24"/>
        </w:rPr>
        <w:t>while</w:t>
      </w:r>
      <w:proofErr w:type="gramEnd"/>
      <w:r w:rsidRPr="003C21F0">
        <w:rPr>
          <w:rFonts w:ascii="Bookman Old Style" w:hAnsi="Bookman Old Style" w:cs="Courier New"/>
          <w:sz w:val="24"/>
          <w:szCs w:val="24"/>
        </w:rPr>
        <w:t xml:space="preserve"> </w:t>
      </w:r>
      <w:proofErr w:type="spellStart"/>
      <w:r w:rsidRPr="003C21F0">
        <w:rPr>
          <w:rFonts w:ascii="Bookman Old Style" w:hAnsi="Bookman Old Style" w:cs="Courier New"/>
          <w:sz w:val="24"/>
          <w:szCs w:val="24"/>
        </w:rPr>
        <w:t>len</w:t>
      </w:r>
      <w:proofErr w:type="spellEnd"/>
      <w:r w:rsidRPr="003C21F0">
        <w:rPr>
          <w:rFonts w:ascii="Bookman Old Style" w:hAnsi="Bookman Old Style" w:cs="Courier New"/>
          <w:sz w:val="24"/>
          <w:szCs w:val="24"/>
        </w:rPr>
        <w:t>(residual) &gt; 0:</w:t>
      </w:r>
    </w:p>
    <w:p w14:paraId="475CB773"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w:t>
      </w:r>
      <w:proofErr w:type="gramStart"/>
      <w:r w:rsidRPr="003C21F0">
        <w:rPr>
          <w:rFonts w:ascii="Bookman Old Style" w:hAnsi="Bookman Old Style" w:cs="Courier New"/>
          <w:sz w:val="24"/>
          <w:szCs w:val="24"/>
        </w:rPr>
        <w:t>record</w:t>
      </w:r>
      <w:proofErr w:type="gramEnd"/>
      <w:r w:rsidRPr="003C21F0">
        <w:rPr>
          <w:rFonts w:ascii="Bookman Old Style" w:hAnsi="Bookman Old Style" w:cs="Courier New"/>
          <w:sz w:val="24"/>
          <w:szCs w:val="24"/>
        </w:rPr>
        <w:t xml:space="preserve"> = </w:t>
      </w:r>
      <w:proofErr w:type="spellStart"/>
      <w:r w:rsidRPr="003C21F0">
        <w:rPr>
          <w:rFonts w:ascii="Bookman Old Style" w:hAnsi="Bookman Old Style" w:cs="Courier New"/>
          <w:sz w:val="24"/>
          <w:szCs w:val="24"/>
        </w:rPr>
        <w:t>residual.pop</w:t>
      </w:r>
      <w:proofErr w:type="spellEnd"/>
      <w:r w:rsidRPr="003C21F0">
        <w:rPr>
          <w:rFonts w:ascii="Bookman Old Style" w:hAnsi="Bookman Old Style" w:cs="Courier New"/>
          <w:sz w:val="24"/>
          <w:szCs w:val="24"/>
        </w:rPr>
        <w:t>()</w:t>
      </w:r>
    </w:p>
    <w:p w14:paraId="4AF68633"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w:t>
      </w:r>
      <w:proofErr w:type="gramStart"/>
      <w:r w:rsidRPr="003C21F0">
        <w:rPr>
          <w:rFonts w:ascii="Bookman Old Style" w:hAnsi="Bookman Old Style" w:cs="Courier New"/>
          <w:sz w:val="24"/>
          <w:szCs w:val="24"/>
        </w:rPr>
        <w:t>if</w:t>
      </w:r>
      <w:proofErr w:type="gramEnd"/>
      <w:r w:rsidRPr="003C21F0">
        <w:rPr>
          <w:rFonts w:ascii="Bookman Old Style" w:hAnsi="Bookman Old Style" w:cs="Courier New"/>
          <w:sz w:val="24"/>
          <w:szCs w:val="24"/>
        </w:rPr>
        <w:t xml:space="preserve"> </w:t>
      </w:r>
      <w:proofErr w:type="spellStart"/>
      <w:r w:rsidRPr="003C21F0">
        <w:rPr>
          <w:rFonts w:ascii="Bookman Old Style" w:hAnsi="Bookman Old Style" w:cs="Courier New"/>
          <w:sz w:val="24"/>
          <w:szCs w:val="24"/>
        </w:rPr>
        <w:t>len</w:t>
      </w:r>
      <w:proofErr w:type="spellEnd"/>
      <w:r w:rsidRPr="003C21F0">
        <w:rPr>
          <w:rFonts w:ascii="Bookman Old Style" w:hAnsi="Bookman Old Style" w:cs="Courier New"/>
          <w:sz w:val="24"/>
          <w:szCs w:val="24"/>
        </w:rPr>
        <w:t>(</w:t>
      </w:r>
      <w:proofErr w:type="spellStart"/>
      <w:r w:rsidRPr="003C21F0">
        <w:rPr>
          <w:rFonts w:ascii="Bookman Old Style" w:hAnsi="Bookman Old Style" w:cs="Courier New"/>
          <w:sz w:val="24"/>
          <w:szCs w:val="24"/>
        </w:rPr>
        <w:t>small_groups</w:t>
      </w:r>
      <w:proofErr w:type="spellEnd"/>
      <w:r w:rsidRPr="003C21F0">
        <w:rPr>
          <w:rFonts w:ascii="Bookman Old Style" w:hAnsi="Bookman Old Style" w:cs="Courier New"/>
          <w:sz w:val="24"/>
          <w:szCs w:val="24"/>
        </w:rPr>
        <w:t>) &gt; 0:</w:t>
      </w:r>
    </w:p>
    <w:p w14:paraId="6E87410B"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w:t>
      </w:r>
      <w:proofErr w:type="gramStart"/>
      <w:r w:rsidRPr="003C21F0">
        <w:rPr>
          <w:rFonts w:ascii="Bookman Old Style" w:hAnsi="Bookman Old Style" w:cs="Courier New"/>
          <w:sz w:val="24"/>
          <w:szCs w:val="24"/>
        </w:rPr>
        <w:t>index</w:t>
      </w:r>
      <w:proofErr w:type="gramEnd"/>
      <w:r w:rsidRPr="003C21F0">
        <w:rPr>
          <w:rFonts w:ascii="Bookman Old Style" w:hAnsi="Bookman Old Style" w:cs="Courier New"/>
          <w:sz w:val="24"/>
          <w:szCs w:val="24"/>
        </w:rPr>
        <w:t xml:space="preserve"> = </w:t>
      </w:r>
      <w:proofErr w:type="spellStart"/>
      <w:r w:rsidRPr="003C21F0">
        <w:rPr>
          <w:rFonts w:ascii="Bookman Old Style" w:hAnsi="Bookman Old Style" w:cs="Courier New"/>
          <w:sz w:val="24"/>
          <w:szCs w:val="24"/>
        </w:rPr>
        <w:t>find_best_group_iloss</w:t>
      </w:r>
      <w:proofErr w:type="spellEnd"/>
      <w:r w:rsidRPr="003C21F0">
        <w:rPr>
          <w:rFonts w:ascii="Bookman Old Style" w:hAnsi="Bookman Old Style" w:cs="Courier New"/>
          <w:sz w:val="24"/>
          <w:szCs w:val="24"/>
        </w:rPr>
        <w:t xml:space="preserve">(record, </w:t>
      </w:r>
      <w:proofErr w:type="spellStart"/>
      <w:r w:rsidRPr="003C21F0">
        <w:rPr>
          <w:rFonts w:ascii="Bookman Old Style" w:hAnsi="Bookman Old Style" w:cs="Courier New"/>
          <w:sz w:val="24"/>
          <w:szCs w:val="24"/>
        </w:rPr>
        <w:t>small_groups</w:t>
      </w:r>
      <w:proofErr w:type="spellEnd"/>
      <w:r w:rsidRPr="003C21F0">
        <w:rPr>
          <w:rFonts w:ascii="Bookman Old Style" w:hAnsi="Bookman Old Style" w:cs="Courier New"/>
          <w:sz w:val="24"/>
          <w:szCs w:val="24"/>
        </w:rPr>
        <w:t>)</w:t>
      </w:r>
    </w:p>
    <w:p w14:paraId="55D74020"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w:t>
      </w:r>
      <w:proofErr w:type="spellStart"/>
      <w:r w:rsidRPr="003C21F0">
        <w:rPr>
          <w:rFonts w:ascii="Bookman Old Style" w:hAnsi="Bookman Old Style" w:cs="Courier New"/>
          <w:sz w:val="24"/>
          <w:szCs w:val="24"/>
        </w:rPr>
        <w:t>small_</w:t>
      </w:r>
      <w:proofErr w:type="gramStart"/>
      <w:r w:rsidRPr="003C21F0">
        <w:rPr>
          <w:rFonts w:ascii="Bookman Old Style" w:hAnsi="Bookman Old Style" w:cs="Courier New"/>
          <w:sz w:val="24"/>
          <w:szCs w:val="24"/>
        </w:rPr>
        <w:t>groups</w:t>
      </w:r>
      <w:proofErr w:type="spellEnd"/>
      <w:r w:rsidRPr="003C21F0">
        <w:rPr>
          <w:rFonts w:ascii="Bookman Old Style" w:hAnsi="Bookman Old Style" w:cs="Courier New"/>
          <w:sz w:val="24"/>
          <w:szCs w:val="24"/>
        </w:rPr>
        <w:t>[</w:t>
      </w:r>
      <w:proofErr w:type="gramEnd"/>
      <w:r w:rsidRPr="003C21F0">
        <w:rPr>
          <w:rFonts w:ascii="Bookman Old Style" w:hAnsi="Bookman Old Style" w:cs="Courier New"/>
          <w:sz w:val="24"/>
          <w:szCs w:val="24"/>
        </w:rPr>
        <w:t>index].</w:t>
      </w:r>
      <w:proofErr w:type="spellStart"/>
      <w:r w:rsidRPr="003C21F0">
        <w:rPr>
          <w:rFonts w:ascii="Bookman Old Style" w:hAnsi="Bookman Old Style" w:cs="Courier New"/>
          <w:sz w:val="24"/>
          <w:szCs w:val="24"/>
        </w:rPr>
        <w:t>add_record</w:t>
      </w:r>
      <w:proofErr w:type="spellEnd"/>
      <w:r w:rsidRPr="003C21F0">
        <w:rPr>
          <w:rFonts w:ascii="Bookman Old Style" w:hAnsi="Bookman Old Style" w:cs="Courier New"/>
          <w:sz w:val="24"/>
          <w:szCs w:val="24"/>
        </w:rPr>
        <w:t>(record)</w:t>
      </w:r>
    </w:p>
    <w:p w14:paraId="3DC3F2A7"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w:t>
      </w:r>
      <w:proofErr w:type="gramStart"/>
      <w:r w:rsidRPr="003C21F0">
        <w:rPr>
          <w:rFonts w:ascii="Bookman Old Style" w:hAnsi="Bookman Old Style" w:cs="Courier New"/>
          <w:sz w:val="24"/>
          <w:szCs w:val="24"/>
        </w:rPr>
        <w:t>if</w:t>
      </w:r>
      <w:proofErr w:type="gramEnd"/>
      <w:r w:rsidRPr="003C21F0">
        <w:rPr>
          <w:rFonts w:ascii="Bookman Old Style" w:hAnsi="Bookman Old Style" w:cs="Courier New"/>
          <w:sz w:val="24"/>
          <w:szCs w:val="24"/>
        </w:rPr>
        <w:t xml:space="preserve"> </w:t>
      </w:r>
      <w:proofErr w:type="spellStart"/>
      <w:r w:rsidRPr="003C21F0">
        <w:rPr>
          <w:rFonts w:ascii="Bookman Old Style" w:hAnsi="Bookman Old Style" w:cs="Courier New"/>
          <w:sz w:val="24"/>
          <w:szCs w:val="24"/>
        </w:rPr>
        <w:t>small_groups</w:t>
      </w:r>
      <w:proofErr w:type="spellEnd"/>
      <w:r w:rsidRPr="003C21F0">
        <w:rPr>
          <w:rFonts w:ascii="Bookman Old Style" w:hAnsi="Bookman Old Style" w:cs="Courier New"/>
          <w:sz w:val="24"/>
          <w:szCs w:val="24"/>
        </w:rPr>
        <w:t>[index] &gt;= k:</w:t>
      </w:r>
    </w:p>
    <w:p w14:paraId="2140C125"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w:t>
      </w:r>
      <w:proofErr w:type="spellStart"/>
      <w:proofErr w:type="gramStart"/>
      <w:r w:rsidRPr="003C21F0">
        <w:rPr>
          <w:rFonts w:ascii="Bookman Old Style" w:hAnsi="Bookman Old Style" w:cs="Courier New"/>
          <w:sz w:val="24"/>
          <w:szCs w:val="24"/>
        </w:rPr>
        <w:t>groups.append</w:t>
      </w:r>
      <w:proofErr w:type="spellEnd"/>
      <w:r w:rsidRPr="003C21F0">
        <w:rPr>
          <w:rFonts w:ascii="Bookman Old Style" w:hAnsi="Bookman Old Style" w:cs="Courier New"/>
          <w:sz w:val="24"/>
          <w:szCs w:val="24"/>
        </w:rPr>
        <w:t>(</w:t>
      </w:r>
      <w:proofErr w:type="spellStart"/>
      <w:proofErr w:type="gramEnd"/>
      <w:r w:rsidRPr="003C21F0">
        <w:rPr>
          <w:rFonts w:ascii="Bookman Old Style" w:hAnsi="Bookman Old Style" w:cs="Courier New"/>
          <w:sz w:val="24"/>
          <w:szCs w:val="24"/>
        </w:rPr>
        <w:t>small_groups.pop</w:t>
      </w:r>
      <w:proofErr w:type="spellEnd"/>
      <w:r w:rsidRPr="003C21F0">
        <w:rPr>
          <w:rFonts w:ascii="Bookman Old Style" w:hAnsi="Bookman Old Style" w:cs="Courier New"/>
          <w:sz w:val="24"/>
          <w:szCs w:val="24"/>
        </w:rPr>
        <w:t>(index))</w:t>
      </w:r>
    </w:p>
    <w:p w14:paraId="4C3E5F10"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w:t>
      </w:r>
      <w:proofErr w:type="gramStart"/>
      <w:r w:rsidRPr="003C21F0">
        <w:rPr>
          <w:rFonts w:ascii="Bookman Old Style" w:hAnsi="Bookman Old Style" w:cs="Courier New"/>
          <w:sz w:val="24"/>
          <w:szCs w:val="24"/>
        </w:rPr>
        <w:t>else</w:t>
      </w:r>
      <w:proofErr w:type="gramEnd"/>
      <w:r w:rsidRPr="003C21F0">
        <w:rPr>
          <w:rFonts w:ascii="Bookman Old Style" w:hAnsi="Bookman Old Style" w:cs="Courier New"/>
          <w:sz w:val="24"/>
          <w:szCs w:val="24"/>
        </w:rPr>
        <w:t>:</w:t>
      </w:r>
    </w:p>
    <w:p w14:paraId="0FD1D29D"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w:t>
      </w:r>
      <w:proofErr w:type="gramStart"/>
      <w:r w:rsidRPr="003C21F0">
        <w:rPr>
          <w:rFonts w:ascii="Bookman Old Style" w:hAnsi="Bookman Old Style" w:cs="Courier New"/>
          <w:sz w:val="24"/>
          <w:szCs w:val="24"/>
        </w:rPr>
        <w:t>index</w:t>
      </w:r>
      <w:proofErr w:type="gramEnd"/>
      <w:r w:rsidRPr="003C21F0">
        <w:rPr>
          <w:rFonts w:ascii="Bookman Old Style" w:hAnsi="Bookman Old Style" w:cs="Courier New"/>
          <w:sz w:val="24"/>
          <w:szCs w:val="24"/>
        </w:rPr>
        <w:t xml:space="preserve"> = </w:t>
      </w:r>
      <w:proofErr w:type="spellStart"/>
      <w:r w:rsidRPr="003C21F0">
        <w:rPr>
          <w:rFonts w:ascii="Bookman Old Style" w:hAnsi="Bookman Old Style" w:cs="Courier New"/>
          <w:sz w:val="24"/>
          <w:szCs w:val="24"/>
        </w:rPr>
        <w:t>find_best_group_iloss</w:t>
      </w:r>
      <w:proofErr w:type="spellEnd"/>
      <w:r w:rsidRPr="003C21F0">
        <w:rPr>
          <w:rFonts w:ascii="Bookman Old Style" w:hAnsi="Bookman Old Style" w:cs="Courier New"/>
          <w:sz w:val="24"/>
          <w:szCs w:val="24"/>
        </w:rPr>
        <w:t>(record, groups)</w:t>
      </w:r>
    </w:p>
    <w:p w14:paraId="7F8996CA"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w:t>
      </w:r>
      <w:proofErr w:type="gramStart"/>
      <w:r w:rsidRPr="003C21F0">
        <w:rPr>
          <w:rFonts w:ascii="Bookman Old Style" w:hAnsi="Bookman Old Style" w:cs="Courier New"/>
          <w:sz w:val="24"/>
          <w:szCs w:val="24"/>
        </w:rPr>
        <w:t>groups[</w:t>
      </w:r>
      <w:proofErr w:type="gramEnd"/>
      <w:r w:rsidRPr="003C21F0">
        <w:rPr>
          <w:rFonts w:ascii="Bookman Old Style" w:hAnsi="Bookman Old Style" w:cs="Courier New"/>
          <w:sz w:val="24"/>
          <w:szCs w:val="24"/>
        </w:rPr>
        <w:t>index].</w:t>
      </w:r>
      <w:proofErr w:type="spellStart"/>
      <w:r w:rsidRPr="003C21F0">
        <w:rPr>
          <w:rFonts w:ascii="Bookman Old Style" w:hAnsi="Bookman Old Style" w:cs="Courier New"/>
          <w:sz w:val="24"/>
          <w:szCs w:val="24"/>
        </w:rPr>
        <w:t>add_record</w:t>
      </w:r>
      <w:proofErr w:type="spellEnd"/>
      <w:r w:rsidRPr="003C21F0">
        <w:rPr>
          <w:rFonts w:ascii="Bookman Old Style" w:hAnsi="Bookman Old Style" w:cs="Courier New"/>
          <w:sz w:val="24"/>
          <w:szCs w:val="24"/>
        </w:rPr>
        <w:t>(record)</w:t>
      </w:r>
    </w:p>
    <w:p w14:paraId="5C6AC7B4"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w:t>
      </w:r>
      <w:proofErr w:type="gramStart"/>
      <w:r w:rsidRPr="003C21F0">
        <w:rPr>
          <w:rFonts w:ascii="Bookman Old Style" w:hAnsi="Bookman Old Style" w:cs="Courier New"/>
          <w:sz w:val="24"/>
          <w:szCs w:val="24"/>
        </w:rPr>
        <w:t>print</w:t>
      </w:r>
      <w:proofErr w:type="gramEnd"/>
      <w:r w:rsidRPr="003C21F0">
        <w:rPr>
          <w:rFonts w:ascii="Bookman Old Style" w:hAnsi="Bookman Old Style" w:cs="Courier New"/>
          <w:sz w:val="24"/>
          <w:szCs w:val="24"/>
        </w:rPr>
        <w:t xml:space="preserve"> "</w:t>
      </w:r>
      <w:proofErr w:type="spellStart"/>
      <w:r w:rsidRPr="003C21F0">
        <w:rPr>
          <w:rFonts w:ascii="Bookman Old Style" w:hAnsi="Bookman Old Style" w:cs="Courier New"/>
          <w:sz w:val="24"/>
          <w:szCs w:val="24"/>
        </w:rPr>
        <w:t>No.of</w:t>
      </w:r>
      <w:proofErr w:type="spellEnd"/>
      <w:r w:rsidRPr="003C21F0">
        <w:rPr>
          <w:rFonts w:ascii="Bookman Old Style" w:hAnsi="Bookman Old Style" w:cs="Courier New"/>
          <w:sz w:val="24"/>
          <w:szCs w:val="24"/>
        </w:rPr>
        <w:t xml:space="preserve"> groups = ", </w:t>
      </w:r>
      <w:proofErr w:type="spellStart"/>
      <w:r w:rsidRPr="003C21F0">
        <w:rPr>
          <w:rFonts w:ascii="Bookman Old Style" w:hAnsi="Bookman Old Style" w:cs="Courier New"/>
          <w:sz w:val="24"/>
          <w:szCs w:val="24"/>
        </w:rPr>
        <w:t>len</w:t>
      </w:r>
      <w:proofErr w:type="spellEnd"/>
      <w:r w:rsidRPr="003C21F0">
        <w:rPr>
          <w:rFonts w:ascii="Bookman Old Style" w:hAnsi="Bookman Old Style" w:cs="Courier New"/>
          <w:sz w:val="24"/>
          <w:szCs w:val="24"/>
        </w:rPr>
        <w:t>(groups)</w:t>
      </w:r>
    </w:p>
    <w:p w14:paraId="077C3C34"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i = 0</w:t>
      </w:r>
    </w:p>
    <w:p w14:paraId="441E5B60"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w:t>
      </w:r>
      <w:proofErr w:type="gramStart"/>
      <w:r w:rsidRPr="003C21F0">
        <w:rPr>
          <w:rFonts w:ascii="Bookman Old Style" w:hAnsi="Bookman Old Style" w:cs="Courier New"/>
          <w:sz w:val="24"/>
          <w:szCs w:val="24"/>
        </w:rPr>
        <w:t>while</w:t>
      </w:r>
      <w:proofErr w:type="gramEnd"/>
      <w:r w:rsidRPr="003C21F0">
        <w:rPr>
          <w:rFonts w:ascii="Bookman Old Style" w:hAnsi="Bookman Old Style" w:cs="Courier New"/>
          <w:sz w:val="24"/>
          <w:szCs w:val="24"/>
        </w:rPr>
        <w:t xml:space="preserve"> </w:t>
      </w:r>
      <w:proofErr w:type="spellStart"/>
      <w:r w:rsidRPr="003C21F0">
        <w:rPr>
          <w:rFonts w:ascii="Bookman Old Style" w:hAnsi="Bookman Old Style" w:cs="Courier New"/>
          <w:sz w:val="24"/>
          <w:szCs w:val="24"/>
        </w:rPr>
        <w:t>i</w:t>
      </w:r>
      <w:proofErr w:type="spellEnd"/>
      <w:r w:rsidRPr="003C21F0">
        <w:rPr>
          <w:rFonts w:ascii="Bookman Old Style" w:hAnsi="Bookman Old Style" w:cs="Courier New"/>
          <w:sz w:val="24"/>
          <w:szCs w:val="24"/>
        </w:rPr>
        <w:t xml:space="preserve"> &lt; </w:t>
      </w:r>
      <w:proofErr w:type="spellStart"/>
      <w:r w:rsidRPr="003C21F0">
        <w:rPr>
          <w:rFonts w:ascii="Bookman Old Style" w:hAnsi="Bookman Old Style" w:cs="Courier New"/>
          <w:sz w:val="24"/>
          <w:szCs w:val="24"/>
        </w:rPr>
        <w:t>len</w:t>
      </w:r>
      <w:proofErr w:type="spellEnd"/>
      <w:r w:rsidRPr="003C21F0">
        <w:rPr>
          <w:rFonts w:ascii="Bookman Old Style" w:hAnsi="Bookman Old Style" w:cs="Courier New"/>
          <w:sz w:val="24"/>
          <w:szCs w:val="24"/>
        </w:rPr>
        <w:t>(groups):</w:t>
      </w:r>
    </w:p>
    <w:p w14:paraId="5BA44C76"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w:t>
      </w:r>
      <w:proofErr w:type="gramStart"/>
      <w:r w:rsidRPr="003C21F0">
        <w:rPr>
          <w:rFonts w:ascii="Bookman Old Style" w:hAnsi="Bookman Old Style" w:cs="Courier New"/>
          <w:sz w:val="24"/>
          <w:szCs w:val="24"/>
        </w:rPr>
        <w:t>print</w:t>
      </w:r>
      <w:proofErr w:type="gramEnd"/>
      <w:r w:rsidRPr="003C21F0">
        <w:rPr>
          <w:rFonts w:ascii="Bookman Old Style" w:hAnsi="Bookman Old Style" w:cs="Courier New"/>
          <w:sz w:val="24"/>
          <w:szCs w:val="24"/>
        </w:rPr>
        <w:t xml:space="preserve"> "</w:t>
      </w:r>
      <w:proofErr w:type="spellStart"/>
      <w:r w:rsidRPr="003C21F0">
        <w:rPr>
          <w:rFonts w:ascii="Bookman Old Style" w:hAnsi="Bookman Old Style" w:cs="Courier New"/>
          <w:sz w:val="24"/>
          <w:szCs w:val="24"/>
        </w:rPr>
        <w:t>No.of</w:t>
      </w:r>
      <w:proofErr w:type="spellEnd"/>
      <w:r w:rsidRPr="003C21F0">
        <w:rPr>
          <w:rFonts w:ascii="Bookman Old Style" w:hAnsi="Bookman Old Style" w:cs="Courier New"/>
          <w:sz w:val="24"/>
          <w:szCs w:val="24"/>
        </w:rPr>
        <w:t xml:space="preserve"> records in group-%d= "%</w:t>
      </w:r>
      <w:proofErr w:type="spellStart"/>
      <w:r w:rsidRPr="003C21F0">
        <w:rPr>
          <w:rFonts w:ascii="Bookman Old Style" w:hAnsi="Bookman Old Style" w:cs="Courier New"/>
          <w:sz w:val="24"/>
          <w:szCs w:val="24"/>
        </w:rPr>
        <w:t>i</w:t>
      </w:r>
      <w:proofErr w:type="spellEnd"/>
      <w:r w:rsidRPr="003C21F0">
        <w:rPr>
          <w:rFonts w:ascii="Bookman Old Style" w:hAnsi="Bookman Old Style" w:cs="Courier New"/>
          <w:sz w:val="24"/>
          <w:szCs w:val="24"/>
        </w:rPr>
        <w:t xml:space="preserve">, </w:t>
      </w:r>
      <w:proofErr w:type="spellStart"/>
      <w:r w:rsidRPr="003C21F0">
        <w:rPr>
          <w:rFonts w:ascii="Bookman Old Style" w:hAnsi="Bookman Old Style" w:cs="Courier New"/>
          <w:sz w:val="24"/>
          <w:szCs w:val="24"/>
        </w:rPr>
        <w:t>len</w:t>
      </w:r>
      <w:proofErr w:type="spellEnd"/>
      <w:r w:rsidRPr="003C21F0">
        <w:rPr>
          <w:rFonts w:ascii="Bookman Old Style" w:hAnsi="Bookman Old Style" w:cs="Courier New"/>
          <w:sz w:val="24"/>
          <w:szCs w:val="24"/>
        </w:rPr>
        <w:t>(groups[</w:t>
      </w:r>
      <w:proofErr w:type="spellStart"/>
      <w:r w:rsidRPr="003C21F0">
        <w:rPr>
          <w:rFonts w:ascii="Bookman Old Style" w:hAnsi="Bookman Old Style" w:cs="Courier New"/>
          <w:sz w:val="24"/>
          <w:szCs w:val="24"/>
        </w:rPr>
        <w:t>i</w:t>
      </w:r>
      <w:proofErr w:type="spellEnd"/>
      <w:r w:rsidRPr="003C21F0">
        <w:rPr>
          <w:rFonts w:ascii="Bookman Old Style" w:hAnsi="Bookman Old Style" w:cs="Courier New"/>
          <w:sz w:val="24"/>
          <w:szCs w:val="24"/>
        </w:rPr>
        <w:t>])</w:t>
      </w:r>
    </w:p>
    <w:p w14:paraId="49163BDC"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i += 1</w:t>
      </w:r>
    </w:p>
    <w:p w14:paraId="75033D76"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w:t>
      </w:r>
      <w:proofErr w:type="gramStart"/>
      <w:r w:rsidRPr="003C21F0">
        <w:rPr>
          <w:rFonts w:ascii="Bookman Old Style" w:hAnsi="Bookman Old Style" w:cs="Courier New"/>
          <w:sz w:val="24"/>
          <w:szCs w:val="24"/>
        </w:rPr>
        <w:t>return</w:t>
      </w:r>
      <w:proofErr w:type="gramEnd"/>
      <w:r w:rsidRPr="003C21F0">
        <w:rPr>
          <w:rFonts w:ascii="Bookman Old Style" w:hAnsi="Bookman Old Style" w:cs="Courier New"/>
          <w:sz w:val="24"/>
          <w:szCs w:val="24"/>
        </w:rPr>
        <w:t xml:space="preserve"> groups</w:t>
      </w:r>
    </w:p>
    <w:p w14:paraId="53EFD78B" w14:textId="77777777" w:rsidR="0057089B" w:rsidRPr="00F66BE0" w:rsidRDefault="0057089B" w:rsidP="00B95FEB">
      <w:pPr>
        <w:spacing w:line="360" w:lineRule="auto"/>
        <w:jc w:val="both"/>
        <w:rPr>
          <w:rFonts w:ascii="Bookman Old Style" w:hAnsi="Bookman Old Style"/>
          <w:lang w:eastAsia="en-IN"/>
        </w:rPr>
      </w:pPr>
    </w:p>
    <w:p w14:paraId="1859D034" w14:textId="77777777" w:rsidR="0057089B" w:rsidRPr="00F66BE0" w:rsidRDefault="0057089B" w:rsidP="00B95FEB">
      <w:pPr>
        <w:spacing w:line="360" w:lineRule="auto"/>
        <w:jc w:val="both"/>
        <w:rPr>
          <w:rFonts w:ascii="Bookman Old Style" w:hAnsi="Bookman Old Style"/>
          <w:lang w:eastAsia="en-IN"/>
        </w:rPr>
      </w:pPr>
    </w:p>
    <w:p w14:paraId="489529F1" w14:textId="60C463EC" w:rsidR="0057089B" w:rsidRPr="003C21F0" w:rsidRDefault="00BB5C4D" w:rsidP="00B95FEB">
      <w:pPr>
        <w:spacing w:line="360" w:lineRule="auto"/>
        <w:jc w:val="both"/>
        <w:rPr>
          <w:rFonts w:ascii="Bookman Old Style" w:hAnsi="Bookman Old Style"/>
          <w:b/>
          <w:sz w:val="28"/>
          <w:szCs w:val="28"/>
          <w:lang w:eastAsia="en-IN"/>
        </w:rPr>
      </w:pPr>
      <w:r>
        <w:rPr>
          <w:rFonts w:ascii="Bookman Old Style" w:hAnsi="Bookman Old Style"/>
          <w:b/>
          <w:sz w:val="28"/>
          <w:szCs w:val="28"/>
          <w:lang w:eastAsia="en-IN"/>
        </w:rPr>
        <w:t>6</w:t>
      </w:r>
      <w:r w:rsidR="0057089B" w:rsidRPr="003C21F0">
        <w:rPr>
          <w:rFonts w:ascii="Bookman Old Style" w:hAnsi="Bookman Old Style"/>
          <w:b/>
          <w:sz w:val="28"/>
          <w:szCs w:val="28"/>
          <w:lang w:eastAsia="en-IN"/>
        </w:rPr>
        <w:t xml:space="preserve">.3 Source Code </w:t>
      </w:r>
      <w:proofErr w:type="gramStart"/>
      <w:r w:rsidR="0057089B" w:rsidRPr="003C21F0">
        <w:rPr>
          <w:rFonts w:ascii="Bookman Old Style" w:hAnsi="Bookman Old Style"/>
          <w:b/>
          <w:sz w:val="28"/>
          <w:szCs w:val="28"/>
          <w:lang w:eastAsia="en-IN"/>
        </w:rPr>
        <w:t>To</w:t>
      </w:r>
      <w:proofErr w:type="gramEnd"/>
      <w:r w:rsidR="0057089B" w:rsidRPr="003C21F0">
        <w:rPr>
          <w:rFonts w:ascii="Bookman Old Style" w:hAnsi="Bookman Old Style"/>
          <w:b/>
          <w:sz w:val="28"/>
          <w:szCs w:val="28"/>
          <w:lang w:eastAsia="en-IN"/>
        </w:rPr>
        <w:t xml:space="preserve"> Calculate Distance Between Two Records</w:t>
      </w:r>
    </w:p>
    <w:p w14:paraId="16A48C47" w14:textId="77777777" w:rsidR="0057089B" w:rsidRPr="003C21F0" w:rsidRDefault="0057089B" w:rsidP="00B95FEB">
      <w:pPr>
        <w:pStyle w:val="PlainText"/>
        <w:spacing w:line="360" w:lineRule="auto"/>
        <w:jc w:val="both"/>
        <w:rPr>
          <w:rFonts w:ascii="Bookman Old Style" w:hAnsi="Bookman Old Style" w:cs="Courier New"/>
          <w:sz w:val="24"/>
          <w:szCs w:val="24"/>
        </w:rPr>
      </w:pPr>
      <w:proofErr w:type="spellStart"/>
      <w:proofErr w:type="gramStart"/>
      <w:r w:rsidRPr="003C21F0">
        <w:rPr>
          <w:rFonts w:ascii="Bookman Old Style" w:hAnsi="Bookman Old Style" w:cs="Courier New"/>
          <w:sz w:val="24"/>
          <w:szCs w:val="24"/>
        </w:rPr>
        <w:t>def</w:t>
      </w:r>
      <w:proofErr w:type="spellEnd"/>
      <w:proofErr w:type="gramEnd"/>
      <w:r w:rsidRPr="003C21F0">
        <w:rPr>
          <w:rFonts w:ascii="Bookman Old Style" w:hAnsi="Bookman Old Style" w:cs="Courier New"/>
          <w:sz w:val="24"/>
          <w:szCs w:val="24"/>
        </w:rPr>
        <w:t xml:space="preserve"> </w:t>
      </w:r>
      <w:proofErr w:type="spellStart"/>
      <w:r w:rsidRPr="003C21F0">
        <w:rPr>
          <w:rFonts w:ascii="Bookman Old Style" w:hAnsi="Bookman Old Style" w:cs="Courier New"/>
          <w:sz w:val="24"/>
          <w:szCs w:val="24"/>
        </w:rPr>
        <w:t>r_distance</w:t>
      </w:r>
      <w:proofErr w:type="spellEnd"/>
      <w:r w:rsidRPr="003C21F0">
        <w:rPr>
          <w:rFonts w:ascii="Bookman Old Style" w:hAnsi="Bookman Old Style" w:cs="Courier New"/>
          <w:sz w:val="24"/>
          <w:szCs w:val="24"/>
        </w:rPr>
        <w:t>(source, target):</w:t>
      </w:r>
    </w:p>
    <w:p w14:paraId="41A635E4"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w:t>
      </w:r>
    </w:p>
    <w:p w14:paraId="206E4B37"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Return distance between source (group or record)</w:t>
      </w:r>
    </w:p>
    <w:p w14:paraId="42483939"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w:t>
      </w:r>
      <w:proofErr w:type="gramStart"/>
      <w:r w:rsidRPr="003C21F0">
        <w:rPr>
          <w:rFonts w:ascii="Bookman Old Style" w:hAnsi="Bookman Old Style" w:cs="Courier New"/>
          <w:sz w:val="24"/>
          <w:szCs w:val="24"/>
        </w:rPr>
        <w:t>and</w:t>
      </w:r>
      <w:proofErr w:type="gramEnd"/>
      <w:r w:rsidRPr="003C21F0">
        <w:rPr>
          <w:rFonts w:ascii="Bookman Old Style" w:hAnsi="Bookman Old Style" w:cs="Courier New"/>
          <w:sz w:val="24"/>
          <w:szCs w:val="24"/>
        </w:rPr>
        <w:t xml:space="preserve"> target (group or record). The distance is based on</w:t>
      </w:r>
    </w:p>
    <w:p w14:paraId="67C81B0B"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NCP (Normalized Certainty Penalty) on relational part.</w:t>
      </w:r>
    </w:p>
    <w:p w14:paraId="02C25EF3"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If source or target are group, </w:t>
      </w:r>
      <w:proofErr w:type="spellStart"/>
      <w:r w:rsidRPr="003C21F0">
        <w:rPr>
          <w:rFonts w:ascii="Bookman Old Style" w:hAnsi="Bookman Old Style" w:cs="Courier New"/>
          <w:sz w:val="24"/>
          <w:szCs w:val="24"/>
        </w:rPr>
        <w:t>func</w:t>
      </w:r>
      <w:proofErr w:type="spellEnd"/>
      <w:r w:rsidRPr="003C21F0">
        <w:rPr>
          <w:rFonts w:ascii="Bookman Old Style" w:hAnsi="Bookman Old Style" w:cs="Courier New"/>
          <w:sz w:val="24"/>
          <w:szCs w:val="24"/>
        </w:rPr>
        <w:t xml:space="preserve"> need to multiply</w:t>
      </w:r>
    </w:p>
    <w:p w14:paraId="75C13D9B"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w:t>
      </w:r>
      <w:proofErr w:type="spellStart"/>
      <w:r w:rsidRPr="003C21F0">
        <w:rPr>
          <w:rFonts w:ascii="Bookman Old Style" w:hAnsi="Bookman Old Style" w:cs="Courier New"/>
          <w:sz w:val="24"/>
          <w:szCs w:val="24"/>
        </w:rPr>
        <w:t>source_len</w:t>
      </w:r>
      <w:proofErr w:type="spellEnd"/>
      <w:r w:rsidRPr="003C21F0">
        <w:rPr>
          <w:rFonts w:ascii="Bookman Old Style" w:hAnsi="Bookman Old Style" w:cs="Courier New"/>
          <w:sz w:val="24"/>
          <w:szCs w:val="24"/>
        </w:rPr>
        <w:t xml:space="preserve"> (or </w:t>
      </w:r>
      <w:proofErr w:type="spellStart"/>
      <w:r w:rsidRPr="003C21F0">
        <w:rPr>
          <w:rFonts w:ascii="Bookman Old Style" w:hAnsi="Bookman Old Style" w:cs="Courier New"/>
          <w:sz w:val="24"/>
          <w:szCs w:val="24"/>
        </w:rPr>
        <w:t>target_len</w:t>
      </w:r>
      <w:proofErr w:type="spellEnd"/>
      <w:r w:rsidRPr="003C21F0">
        <w:rPr>
          <w:rFonts w:ascii="Bookman Old Style" w:hAnsi="Bookman Old Style" w:cs="Courier New"/>
          <w:sz w:val="24"/>
          <w:szCs w:val="24"/>
        </w:rPr>
        <w:t>).</w:t>
      </w:r>
    </w:p>
    <w:p w14:paraId="11655F65"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w:t>
      </w:r>
    </w:p>
    <w:p w14:paraId="79096873"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w:t>
      </w:r>
      <w:proofErr w:type="spellStart"/>
      <w:r w:rsidRPr="003C21F0">
        <w:rPr>
          <w:rFonts w:ascii="Bookman Old Style" w:hAnsi="Bookman Old Style" w:cs="Courier New"/>
          <w:sz w:val="24"/>
          <w:szCs w:val="24"/>
        </w:rPr>
        <w:t>source_gen</w:t>
      </w:r>
      <w:proofErr w:type="spellEnd"/>
      <w:r w:rsidRPr="003C21F0">
        <w:rPr>
          <w:rFonts w:ascii="Bookman Old Style" w:hAnsi="Bookman Old Style" w:cs="Courier New"/>
          <w:sz w:val="24"/>
          <w:szCs w:val="24"/>
        </w:rPr>
        <w:t xml:space="preserve"> = source</w:t>
      </w:r>
    </w:p>
    <w:p w14:paraId="78F8FDE8"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w:t>
      </w:r>
      <w:proofErr w:type="spellStart"/>
      <w:r w:rsidRPr="003C21F0">
        <w:rPr>
          <w:rFonts w:ascii="Bookman Old Style" w:hAnsi="Bookman Old Style" w:cs="Courier New"/>
          <w:sz w:val="24"/>
          <w:szCs w:val="24"/>
        </w:rPr>
        <w:t>target_gen</w:t>
      </w:r>
      <w:proofErr w:type="spellEnd"/>
      <w:r w:rsidRPr="003C21F0">
        <w:rPr>
          <w:rFonts w:ascii="Bookman Old Style" w:hAnsi="Bookman Old Style" w:cs="Courier New"/>
          <w:sz w:val="24"/>
          <w:szCs w:val="24"/>
        </w:rPr>
        <w:t xml:space="preserve"> = target</w:t>
      </w:r>
    </w:p>
    <w:p w14:paraId="0331B07C"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lastRenderedPageBreak/>
        <w:t xml:space="preserve">    </w:t>
      </w:r>
      <w:proofErr w:type="spellStart"/>
      <w:r w:rsidRPr="003C21F0">
        <w:rPr>
          <w:rFonts w:ascii="Bookman Old Style" w:hAnsi="Bookman Old Style" w:cs="Courier New"/>
          <w:sz w:val="24"/>
          <w:szCs w:val="24"/>
        </w:rPr>
        <w:t>source_len</w:t>
      </w:r>
      <w:proofErr w:type="spellEnd"/>
      <w:r w:rsidRPr="003C21F0">
        <w:rPr>
          <w:rFonts w:ascii="Bookman Old Style" w:hAnsi="Bookman Old Style" w:cs="Courier New"/>
          <w:sz w:val="24"/>
          <w:szCs w:val="24"/>
        </w:rPr>
        <w:t xml:space="preserve"> = 1</w:t>
      </w:r>
    </w:p>
    <w:p w14:paraId="244C3A9F"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w:t>
      </w:r>
      <w:proofErr w:type="spellStart"/>
      <w:r w:rsidRPr="003C21F0">
        <w:rPr>
          <w:rFonts w:ascii="Bookman Old Style" w:hAnsi="Bookman Old Style" w:cs="Courier New"/>
          <w:sz w:val="24"/>
          <w:szCs w:val="24"/>
        </w:rPr>
        <w:t>target_len</w:t>
      </w:r>
      <w:proofErr w:type="spellEnd"/>
      <w:r w:rsidRPr="003C21F0">
        <w:rPr>
          <w:rFonts w:ascii="Bookman Old Style" w:hAnsi="Bookman Old Style" w:cs="Courier New"/>
          <w:sz w:val="24"/>
          <w:szCs w:val="24"/>
        </w:rPr>
        <w:t xml:space="preserve"> = 1</w:t>
      </w:r>
    </w:p>
    <w:p w14:paraId="1B71BABC"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 check if target is Group</w:t>
      </w:r>
    </w:p>
    <w:p w14:paraId="75158806"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w:t>
      </w:r>
      <w:proofErr w:type="gramStart"/>
      <w:r w:rsidRPr="003C21F0">
        <w:rPr>
          <w:rFonts w:ascii="Bookman Old Style" w:hAnsi="Bookman Old Style" w:cs="Courier New"/>
          <w:sz w:val="24"/>
          <w:szCs w:val="24"/>
        </w:rPr>
        <w:t>if</w:t>
      </w:r>
      <w:proofErr w:type="gramEnd"/>
      <w:r w:rsidRPr="003C21F0">
        <w:rPr>
          <w:rFonts w:ascii="Bookman Old Style" w:hAnsi="Bookman Old Style" w:cs="Courier New"/>
          <w:sz w:val="24"/>
          <w:szCs w:val="24"/>
        </w:rPr>
        <w:t xml:space="preserve"> </w:t>
      </w:r>
      <w:proofErr w:type="spellStart"/>
      <w:r w:rsidRPr="003C21F0">
        <w:rPr>
          <w:rFonts w:ascii="Bookman Old Style" w:hAnsi="Bookman Old Style" w:cs="Courier New"/>
          <w:sz w:val="24"/>
          <w:szCs w:val="24"/>
        </w:rPr>
        <w:t>isinstance</w:t>
      </w:r>
      <w:proofErr w:type="spellEnd"/>
      <w:r w:rsidRPr="003C21F0">
        <w:rPr>
          <w:rFonts w:ascii="Bookman Old Style" w:hAnsi="Bookman Old Style" w:cs="Courier New"/>
          <w:sz w:val="24"/>
          <w:szCs w:val="24"/>
        </w:rPr>
        <w:t>(target, Group):</w:t>
      </w:r>
    </w:p>
    <w:p w14:paraId="56104431"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w:t>
      </w:r>
      <w:proofErr w:type="spellStart"/>
      <w:r w:rsidRPr="003C21F0">
        <w:rPr>
          <w:rFonts w:ascii="Bookman Old Style" w:hAnsi="Bookman Old Style" w:cs="Courier New"/>
          <w:sz w:val="24"/>
          <w:szCs w:val="24"/>
        </w:rPr>
        <w:t>target_gen</w:t>
      </w:r>
      <w:proofErr w:type="spellEnd"/>
      <w:r w:rsidRPr="003C21F0">
        <w:rPr>
          <w:rFonts w:ascii="Bookman Old Style" w:hAnsi="Bookman Old Style" w:cs="Courier New"/>
          <w:sz w:val="24"/>
          <w:szCs w:val="24"/>
        </w:rPr>
        <w:t xml:space="preserve"> = </w:t>
      </w:r>
      <w:proofErr w:type="spellStart"/>
      <w:r w:rsidRPr="003C21F0">
        <w:rPr>
          <w:rFonts w:ascii="Bookman Old Style" w:hAnsi="Bookman Old Style" w:cs="Courier New"/>
          <w:sz w:val="24"/>
          <w:szCs w:val="24"/>
        </w:rPr>
        <w:t>target.gen_result</w:t>
      </w:r>
      <w:proofErr w:type="spellEnd"/>
    </w:p>
    <w:p w14:paraId="4914E8F0"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w:t>
      </w:r>
      <w:proofErr w:type="spellStart"/>
      <w:r w:rsidRPr="003C21F0">
        <w:rPr>
          <w:rFonts w:ascii="Bookman Old Style" w:hAnsi="Bookman Old Style" w:cs="Courier New"/>
          <w:sz w:val="24"/>
          <w:szCs w:val="24"/>
        </w:rPr>
        <w:t>target_len</w:t>
      </w:r>
      <w:proofErr w:type="spellEnd"/>
      <w:r w:rsidRPr="003C21F0">
        <w:rPr>
          <w:rFonts w:ascii="Bookman Old Style" w:hAnsi="Bookman Old Style" w:cs="Courier New"/>
          <w:sz w:val="24"/>
          <w:szCs w:val="24"/>
        </w:rPr>
        <w:t xml:space="preserve"> = </w:t>
      </w:r>
      <w:proofErr w:type="spellStart"/>
      <w:proofErr w:type="gramStart"/>
      <w:r w:rsidRPr="003C21F0">
        <w:rPr>
          <w:rFonts w:ascii="Bookman Old Style" w:hAnsi="Bookman Old Style" w:cs="Courier New"/>
          <w:sz w:val="24"/>
          <w:szCs w:val="24"/>
        </w:rPr>
        <w:t>len</w:t>
      </w:r>
      <w:proofErr w:type="spellEnd"/>
      <w:r w:rsidRPr="003C21F0">
        <w:rPr>
          <w:rFonts w:ascii="Bookman Old Style" w:hAnsi="Bookman Old Style" w:cs="Courier New"/>
          <w:sz w:val="24"/>
          <w:szCs w:val="24"/>
        </w:rPr>
        <w:t>(</w:t>
      </w:r>
      <w:proofErr w:type="gramEnd"/>
      <w:r w:rsidRPr="003C21F0">
        <w:rPr>
          <w:rFonts w:ascii="Bookman Old Style" w:hAnsi="Bookman Old Style" w:cs="Courier New"/>
          <w:sz w:val="24"/>
          <w:szCs w:val="24"/>
        </w:rPr>
        <w:t>target)</w:t>
      </w:r>
    </w:p>
    <w:p w14:paraId="4239108F"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 check if </w:t>
      </w:r>
      <w:proofErr w:type="spellStart"/>
      <w:r w:rsidRPr="003C21F0">
        <w:rPr>
          <w:rFonts w:ascii="Bookman Old Style" w:hAnsi="Bookman Old Style" w:cs="Courier New"/>
          <w:sz w:val="24"/>
          <w:szCs w:val="24"/>
        </w:rPr>
        <w:t>souce</w:t>
      </w:r>
      <w:proofErr w:type="spellEnd"/>
      <w:r w:rsidRPr="003C21F0">
        <w:rPr>
          <w:rFonts w:ascii="Bookman Old Style" w:hAnsi="Bookman Old Style" w:cs="Courier New"/>
          <w:sz w:val="24"/>
          <w:szCs w:val="24"/>
        </w:rPr>
        <w:t xml:space="preserve"> is Group</w:t>
      </w:r>
    </w:p>
    <w:p w14:paraId="223D21D5"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w:t>
      </w:r>
      <w:proofErr w:type="gramStart"/>
      <w:r w:rsidRPr="003C21F0">
        <w:rPr>
          <w:rFonts w:ascii="Bookman Old Style" w:hAnsi="Bookman Old Style" w:cs="Courier New"/>
          <w:sz w:val="24"/>
          <w:szCs w:val="24"/>
        </w:rPr>
        <w:t>if</w:t>
      </w:r>
      <w:proofErr w:type="gramEnd"/>
      <w:r w:rsidRPr="003C21F0">
        <w:rPr>
          <w:rFonts w:ascii="Bookman Old Style" w:hAnsi="Bookman Old Style" w:cs="Courier New"/>
          <w:sz w:val="24"/>
          <w:szCs w:val="24"/>
        </w:rPr>
        <w:t xml:space="preserve"> </w:t>
      </w:r>
      <w:proofErr w:type="spellStart"/>
      <w:r w:rsidRPr="003C21F0">
        <w:rPr>
          <w:rFonts w:ascii="Bookman Old Style" w:hAnsi="Bookman Old Style" w:cs="Courier New"/>
          <w:sz w:val="24"/>
          <w:szCs w:val="24"/>
        </w:rPr>
        <w:t>isinstance</w:t>
      </w:r>
      <w:proofErr w:type="spellEnd"/>
      <w:r w:rsidRPr="003C21F0">
        <w:rPr>
          <w:rFonts w:ascii="Bookman Old Style" w:hAnsi="Bookman Old Style" w:cs="Courier New"/>
          <w:sz w:val="24"/>
          <w:szCs w:val="24"/>
        </w:rPr>
        <w:t>(source, Group):</w:t>
      </w:r>
    </w:p>
    <w:p w14:paraId="1E47A0BA"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w:t>
      </w:r>
      <w:proofErr w:type="spellStart"/>
      <w:r w:rsidRPr="003C21F0">
        <w:rPr>
          <w:rFonts w:ascii="Bookman Old Style" w:hAnsi="Bookman Old Style" w:cs="Courier New"/>
          <w:sz w:val="24"/>
          <w:szCs w:val="24"/>
        </w:rPr>
        <w:t>source_gen</w:t>
      </w:r>
      <w:proofErr w:type="spellEnd"/>
      <w:r w:rsidRPr="003C21F0">
        <w:rPr>
          <w:rFonts w:ascii="Bookman Old Style" w:hAnsi="Bookman Old Style" w:cs="Courier New"/>
          <w:sz w:val="24"/>
          <w:szCs w:val="24"/>
        </w:rPr>
        <w:t xml:space="preserve"> = </w:t>
      </w:r>
      <w:proofErr w:type="spellStart"/>
      <w:r w:rsidRPr="003C21F0">
        <w:rPr>
          <w:rFonts w:ascii="Bookman Old Style" w:hAnsi="Bookman Old Style" w:cs="Courier New"/>
          <w:sz w:val="24"/>
          <w:szCs w:val="24"/>
        </w:rPr>
        <w:t>source.gen_result</w:t>
      </w:r>
      <w:proofErr w:type="spellEnd"/>
    </w:p>
    <w:p w14:paraId="3CEDC9D3"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w:t>
      </w:r>
      <w:proofErr w:type="spellStart"/>
      <w:r w:rsidRPr="003C21F0">
        <w:rPr>
          <w:rFonts w:ascii="Bookman Old Style" w:hAnsi="Bookman Old Style" w:cs="Courier New"/>
          <w:sz w:val="24"/>
          <w:szCs w:val="24"/>
        </w:rPr>
        <w:t>source_len</w:t>
      </w:r>
      <w:proofErr w:type="spellEnd"/>
      <w:r w:rsidRPr="003C21F0">
        <w:rPr>
          <w:rFonts w:ascii="Bookman Old Style" w:hAnsi="Bookman Old Style" w:cs="Courier New"/>
          <w:sz w:val="24"/>
          <w:szCs w:val="24"/>
        </w:rPr>
        <w:t xml:space="preserve"> = </w:t>
      </w:r>
      <w:proofErr w:type="spellStart"/>
      <w:proofErr w:type="gramStart"/>
      <w:r w:rsidRPr="003C21F0">
        <w:rPr>
          <w:rFonts w:ascii="Bookman Old Style" w:hAnsi="Bookman Old Style" w:cs="Courier New"/>
          <w:sz w:val="24"/>
          <w:szCs w:val="24"/>
        </w:rPr>
        <w:t>len</w:t>
      </w:r>
      <w:proofErr w:type="spellEnd"/>
      <w:r w:rsidRPr="003C21F0">
        <w:rPr>
          <w:rFonts w:ascii="Bookman Old Style" w:hAnsi="Bookman Old Style" w:cs="Courier New"/>
          <w:sz w:val="24"/>
          <w:szCs w:val="24"/>
        </w:rPr>
        <w:t>(</w:t>
      </w:r>
      <w:proofErr w:type="gramEnd"/>
      <w:r w:rsidRPr="003C21F0">
        <w:rPr>
          <w:rFonts w:ascii="Bookman Old Style" w:hAnsi="Bookman Old Style" w:cs="Courier New"/>
          <w:sz w:val="24"/>
          <w:szCs w:val="24"/>
        </w:rPr>
        <w:t>source)</w:t>
      </w:r>
    </w:p>
    <w:p w14:paraId="09647DB8"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w:t>
      </w:r>
      <w:proofErr w:type="gramStart"/>
      <w:r w:rsidRPr="003C21F0">
        <w:rPr>
          <w:rFonts w:ascii="Bookman Old Style" w:hAnsi="Bookman Old Style" w:cs="Courier New"/>
          <w:sz w:val="24"/>
          <w:szCs w:val="24"/>
        </w:rPr>
        <w:t>if</w:t>
      </w:r>
      <w:proofErr w:type="gramEnd"/>
      <w:r w:rsidRPr="003C21F0">
        <w:rPr>
          <w:rFonts w:ascii="Bookman Old Style" w:hAnsi="Bookman Old Style" w:cs="Courier New"/>
          <w:sz w:val="24"/>
          <w:szCs w:val="24"/>
        </w:rPr>
        <w:t xml:space="preserve"> </w:t>
      </w:r>
      <w:proofErr w:type="spellStart"/>
      <w:r w:rsidRPr="003C21F0">
        <w:rPr>
          <w:rFonts w:ascii="Bookman Old Style" w:hAnsi="Bookman Old Style" w:cs="Courier New"/>
          <w:sz w:val="24"/>
          <w:szCs w:val="24"/>
        </w:rPr>
        <w:t>source_gen</w:t>
      </w:r>
      <w:proofErr w:type="spellEnd"/>
      <w:r w:rsidRPr="003C21F0">
        <w:rPr>
          <w:rFonts w:ascii="Bookman Old Style" w:hAnsi="Bookman Old Style" w:cs="Courier New"/>
          <w:sz w:val="24"/>
          <w:szCs w:val="24"/>
        </w:rPr>
        <w:t xml:space="preserve"> == </w:t>
      </w:r>
      <w:proofErr w:type="spellStart"/>
      <w:r w:rsidRPr="003C21F0">
        <w:rPr>
          <w:rFonts w:ascii="Bookman Old Style" w:hAnsi="Bookman Old Style" w:cs="Courier New"/>
          <w:sz w:val="24"/>
          <w:szCs w:val="24"/>
        </w:rPr>
        <w:t>target_gen</w:t>
      </w:r>
      <w:proofErr w:type="spellEnd"/>
      <w:r w:rsidRPr="003C21F0">
        <w:rPr>
          <w:rFonts w:ascii="Bookman Old Style" w:hAnsi="Bookman Old Style" w:cs="Courier New"/>
          <w:sz w:val="24"/>
          <w:szCs w:val="24"/>
        </w:rPr>
        <w:t>:</w:t>
      </w:r>
    </w:p>
    <w:p w14:paraId="6F37BC0E"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w:t>
      </w:r>
      <w:proofErr w:type="gramStart"/>
      <w:r w:rsidRPr="003C21F0">
        <w:rPr>
          <w:rFonts w:ascii="Bookman Old Style" w:hAnsi="Bookman Old Style" w:cs="Courier New"/>
          <w:sz w:val="24"/>
          <w:szCs w:val="24"/>
        </w:rPr>
        <w:t>return</w:t>
      </w:r>
      <w:proofErr w:type="gramEnd"/>
      <w:r w:rsidRPr="003C21F0">
        <w:rPr>
          <w:rFonts w:ascii="Bookman Old Style" w:hAnsi="Bookman Old Style" w:cs="Courier New"/>
          <w:sz w:val="24"/>
          <w:szCs w:val="24"/>
        </w:rPr>
        <w:t xml:space="preserve"> 0</w:t>
      </w:r>
    </w:p>
    <w:p w14:paraId="4836587A"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w:t>
      </w:r>
      <w:proofErr w:type="gramStart"/>
      <w:r w:rsidRPr="003C21F0">
        <w:rPr>
          <w:rFonts w:ascii="Bookman Old Style" w:hAnsi="Bookman Old Style" w:cs="Courier New"/>
          <w:sz w:val="24"/>
          <w:szCs w:val="24"/>
        </w:rPr>
        <w:t>gen</w:t>
      </w:r>
      <w:proofErr w:type="gramEnd"/>
      <w:r w:rsidRPr="003C21F0">
        <w:rPr>
          <w:rFonts w:ascii="Bookman Old Style" w:hAnsi="Bookman Old Style" w:cs="Courier New"/>
          <w:sz w:val="24"/>
          <w:szCs w:val="24"/>
        </w:rPr>
        <w:t xml:space="preserve"> = generalization(</w:t>
      </w:r>
      <w:proofErr w:type="spellStart"/>
      <w:r w:rsidRPr="003C21F0">
        <w:rPr>
          <w:rFonts w:ascii="Bookman Old Style" w:hAnsi="Bookman Old Style" w:cs="Courier New"/>
          <w:sz w:val="24"/>
          <w:szCs w:val="24"/>
        </w:rPr>
        <w:t>source_gen</w:t>
      </w:r>
      <w:proofErr w:type="spellEnd"/>
      <w:r w:rsidRPr="003C21F0">
        <w:rPr>
          <w:rFonts w:ascii="Bookman Old Style" w:hAnsi="Bookman Old Style" w:cs="Courier New"/>
          <w:sz w:val="24"/>
          <w:szCs w:val="24"/>
        </w:rPr>
        <w:t xml:space="preserve">, </w:t>
      </w:r>
      <w:proofErr w:type="spellStart"/>
      <w:r w:rsidRPr="003C21F0">
        <w:rPr>
          <w:rFonts w:ascii="Bookman Old Style" w:hAnsi="Bookman Old Style" w:cs="Courier New"/>
          <w:sz w:val="24"/>
          <w:szCs w:val="24"/>
        </w:rPr>
        <w:t>target_gen</w:t>
      </w:r>
      <w:proofErr w:type="spellEnd"/>
      <w:r w:rsidRPr="003C21F0">
        <w:rPr>
          <w:rFonts w:ascii="Bookman Old Style" w:hAnsi="Bookman Old Style" w:cs="Courier New"/>
          <w:sz w:val="24"/>
          <w:szCs w:val="24"/>
        </w:rPr>
        <w:t>)</w:t>
      </w:r>
    </w:p>
    <w:p w14:paraId="67ED0FAB"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 </w:t>
      </w:r>
      <w:proofErr w:type="spellStart"/>
      <w:proofErr w:type="gramStart"/>
      <w:r w:rsidRPr="003C21F0">
        <w:rPr>
          <w:rFonts w:ascii="Bookman Old Style" w:hAnsi="Bookman Old Style" w:cs="Courier New"/>
          <w:sz w:val="24"/>
          <w:szCs w:val="24"/>
        </w:rPr>
        <w:t>len</w:t>
      </w:r>
      <w:proofErr w:type="spellEnd"/>
      <w:proofErr w:type="gramEnd"/>
      <w:r w:rsidRPr="003C21F0">
        <w:rPr>
          <w:rFonts w:ascii="Bookman Old Style" w:hAnsi="Bookman Old Style" w:cs="Courier New"/>
          <w:sz w:val="24"/>
          <w:szCs w:val="24"/>
        </w:rPr>
        <w:t xml:space="preserve"> should be taken into account</w:t>
      </w:r>
    </w:p>
    <w:p w14:paraId="0C7EFAAD"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w:t>
      </w:r>
      <w:proofErr w:type="gramStart"/>
      <w:r w:rsidRPr="003C21F0">
        <w:rPr>
          <w:rFonts w:ascii="Bookman Old Style" w:hAnsi="Bookman Old Style" w:cs="Courier New"/>
          <w:sz w:val="24"/>
          <w:szCs w:val="24"/>
        </w:rPr>
        <w:t>distance</w:t>
      </w:r>
      <w:proofErr w:type="gramEnd"/>
      <w:r w:rsidRPr="003C21F0">
        <w:rPr>
          <w:rFonts w:ascii="Bookman Old Style" w:hAnsi="Bookman Old Style" w:cs="Courier New"/>
          <w:sz w:val="24"/>
          <w:szCs w:val="24"/>
        </w:rPr>
        <w:t xml:space="preserve"> = (</w:t>
      </w:r>
      <w:proofErr w:type="spellStart"/>
      <w:r w:rsidRPr="003C21F0">
        <w:rPr>
          <w:rFonts w:ascii="Bookman Old Style" w:hAnsi="Bookman Old Style" w:cs="Courier New"/>
          <w:sz w:val="24"/>
          <w:szCs w:val="24"/>
        </w:rPr>
        <w:t>source_len</w:t>
      </w:r>
      <w:proofErr w:type="spellEnd"/>
      <w:r w:rsidRPr="003C21F0">
        <w:rPr>
          <w:rFonts w:ascii="Bookman Old Style" w:hAnsi="Bookman Old Style" w:cs="Courier New"/>
          <w:sz w:val="24"/>
          <w:szCs w:val="24"/>
        </w:rPr>
        <w:t xml:space="preserve"> + </w:t>
      </w:r>
      <w:proofErr w:type="spellStart"/>
      <w:r w:rsidRPr="003C21F0">
        <w:rPr>
          <w:rFonts w:ascii="Bookman Old Style" w:hAnsi="Bookman Old Style" w:cs="Courier New"/>
          <w:sz w:val="24"/>
          <w:szCs w:val="24"/>
        </w:rPr>
        <w:t>target_len</w:t>
      </w:r>
      <w:proofErr w:type="spellEnd"/>
      <w:r w:rsidRPr="003C21F0">
        <w:rPr>
          <w:rFonts w:ascii="Bookman Old Style" w:hAnsi="Bookman Old Style" w:cs="Courier New"/>
          <w:sz w:val="24"/>
          <w:szCs w:val="24"/>
        </w:rPr>
        <w:t>) * NCP(gen)</w:t>
      </w:r>
    </w:p>
    <w:p w14:paraId="7E63735E" w14:textId="77777777" w:rsidR="0057089B" w:rsidRPr="003C21F0" w:rsidRDefault="0057089B" w:rsidP="00B95FEB">
      <w:pPr>
        <w:pStyle w:val="PlainText"/>
        <w:spacing w:line="360" w:lineRule="auto"/>
        <w:jc w:val="both"/>
        <w:rPr>
          <w:rFonts w:ascii="Bookman Old Style" w:hAnsi="Bookman Old Style" w:cs="Courier New"/>
          <w:sz w:val="24"/>
          <w:szCs w:val="24"/>
        </w:rPr>
      </w:pPr>
      <w:r w:rsidRPr="003C21F0">
        <w:rPr>
          <w:rFonts w:ascii="Bookman Old Style" w:hAnsi="Bookman Old Style" w:cs="Courier New"/>
          <w:sz w:val="24"/>
          <w:szCs w:val="24"/>
        </w:rPr>
        <w:t xml:space="preserve">    </w:t>
      </w:r>
      <w:proofErr w:type="gramStart"/>
      <w:r w:rsidRPr="003C21F0">
        <w:rPr>
          <w:rFonts w:ascii="Bookman Old Style" w:hAnsi="Bookman Old Style" w:cs="Courier New"/>
          <w:sz w:val="24"/>
          <w:szCs w:val="24"/>
        </w:rPr>
        <w:t>return</w:t>
      </w:r>
      <w:proofErr w:type="gramEnd"/>
      <w:r w:rsidRPr="003C21F0">
        <w:rPr>
          <w:rFonts w:ascii="Bookman Old Style" w:hAnsi="Bookman Old Style" w:cs="Courier New"/>
          <w:sz w:val="24"/>
          <w:szCs w:val="24"/>
        </w:rPr>
        <w:t xml:space="preserve"> distance</w:t>
      </w:r>
    </w:p>
    <w:p w14:paraId="6FACDB18" w14:textId="77777777" w:rsidR="0057089B" w:rsidRPr="00F66BE0" w:rsidRDefault="0057089B" w:rsidP="00B95FEB">
      <w:pPr>
        <w:spacing w:line="360" w:lineRule="auto"/>
        <w:jc w:val="both"/>
        <w:rPr>
          <w:rFonts w:ascii="Bookman Old Style" w:hAnsi="Bookman Old Style"/>
          <w:lang w:eastAsia="en-IN"/>
        </w:rPr>
      </w:pPr>
    </w:p>
    <w:p w14:paraId="484DEA03" w14:textId="77777777" w:rsidR="0057089B" w:rsidRPr="00F66BE0" w:rsidRDefault="0057089B" w:rsidP="00B95FEB">
      <w:pPr>
        <w:spacing w:line="360" w:lineRule="auto"/>
        <w:jc w:val="both"/>
        <w:rPr>
          <w:rFonts w:ascii="Bookman Old Style" w:hAnsi="Bookman Old Style"/>
          <w:lang w:eastAsia="en-IN"/>
        </w:rPr>
      </w:pPr>
    </w:p>
    <w:p w14:paraId="70176182" w14:textId="6B2FD0C6" w:rsidR="0057089B" w:rsidRPr="00F66BE0" w:rsidRDefault="0057089B" w:rsidP="00B95FEB">
      <w:pPr>
        <w:spacing w:line="360" w:lineRule="auto"/>
        <w:jc w:val="both"/>
        <w:rPr>
          <w:rFonts w:ascii="Bookman Old Style" w:hAnsi="Bookman Old Style"/>
          <w:lang w:eastAsia="en-IN"/>
        </w:rPr>
      </w:pPr>
    </w:p>
    <w:p w14:paraId="374C612A" w14:textId="77777777" w:rsidR="0057089B" w:rsidRPr="00F66BE0" w:rsidRDefault="0057089B" w:rsidP="00B95FEB">
      <w:pPr>
        <w:spacing w:line="360" w:lineRule="auto"/>
        <w:jc w:val="both"/>
        <w:rPr>
          <w:rFonts w:ascii="Bookman Old Style" w:hAnsi="Bookman Old Style"/>
          <w:lang w:eastAsia="en-IN"/>
        </w:rPr>
      </w:pPr>
    </w:p>
    <w:p w14:paraId="08385237" w14:textId="77777777" w:rsidR="0057089B" w:rsidRPr="00F66BE0" w:rsidRDefault="0057089B" w:rsidP="00B95FEB">
      <w:pPr>
        <w:spacing w:line="360" w:lineRule="auto"/>
        <w:jc w:val="both"/>
        <w:rPr>
          <w:rFonts w:ascii="Bookman Old Style" w:hAnsi="Bookman Old Style"/>
          <w:lang w:eastAsia="en-IN"/>
        </w:rPr>
      </w:pPr>
    </w:p>
    <w:p w14:paraId="0C30FC8F" w14:textId="77777777" w:rsidR="0057089B" w:rsidRPr="00F66BE0" w:rsidRDefault="0057089B" w:rsidP="00B95FEB">
      <w:pPr>
        <w:spacing w:line="360" w:lineRule="auto"/>
        <w:jc w:val="both"/>
        <w:rPr>
          <w:rFonts w:ascii="Bookman Old Style" w:hAnsi="Bookman Old Style"/>
          <w:lang w:eastAsia="en-IN"/>
        </w:rPr>
      </w:pPr>
    </w:p>
    <w:p w14:paraId="39896E5F" w14:textId="77777777" w:rsidR="005A4D87" w:rsidRPr="00F66BE0" w:rsidRDefault="005A4D87" w:rsidP="00B95FEB">
      <w:pPr>
        <w:spacing w:line="360" w:lineRule="auto"/>
        <w:ind w:left="720"/>
        <w:jc w:val="both"/>
        <w:rPr>
          <w:rFonts w:ascii="Bookman Old Style" w:hAnsi="Bookman Old Style"/>
          <w:lang w:eastAsia="en-IN"/>
        </w:rPr>
      </w:pPr>
    </w:p>
    <w:p w14:paraId="685BF7F8" w14:textId="77777777" w:rsidR="005A4D87" w:rsidRPr="00F66BE0" w:rsidRDefault="005A4D87" w:rsidP="00B95FEB">
      <w:pPr>
        <w:spacing w:line="360" w:lineRule="auto"/>
        <w:ind w:left="720"/>
        <w:jc w:val="both"/>
        <w:rPr>
          <w:rFonts w:ascii="Bookman Old Style" w:hAnsi="Bookman Old Style"/>
          <w:lang w:eastAsia="en-IN"/>
        </w:rPr>
      </w:pPr>
    </w:p>
    <w:p w14:paraId="2B44CD8C" w14:textId="77777777" w:rsidR="005A4D87" w:rsidRPr="00F66BE0" w:rsidRDefault="005A4D87" w:rsidP="00B95FEB">
      <w:pPr>
        <w:spacing w:line="360" w:lineRule="auto"/>
        <w:ind w:left="720"/>
        <w:jc w:val="both"/>
        <w:rPr>
          <w:rFonts w:ascii="Bookman Old Style" w:hAnsi="Bookman Old Style"/>
          <w:lang w:eastAsia="en-IN"/>
        </w:rPr>
      </w:pPr>
    </w:p>
    <w:p w14:paraId="098E2F48" w14:textId="77777777" w:rsidR="005A4D87" w:rsidRPr="00F66BE0" w:rsidRDefault="005A4D87" w:rsidP="00B95FEB">
      <w:pPr>
        <w:spacing w:line="360" w:lineRule="auto"/>
        <w:ind w:left="720"/>
        <w:jc w:val="both"/>
        <w:rPr>
          <w:rFonts w:ascii="Bookman Old Style" w:hAnsi="Bookman Old Style"/>
          <w:lang w:eastAsia="en-IN"/>
        </w:rPr>
      </w:pPr>
    </w:p>
    <w:p w14:paraId="2EB89235" w14:textId="77777777" w:rsidR="005A4D87" w:rsidRPr="00F66BE0" w:rsidRDefault="005A4D87" w:rsidP="00B95FEB">
      <w:pPr>
        <w:spacing w:line="360" w:lineRule="auto"/>
        <w:ind w:left="720"/>
        <w:jc w:val="both"/>
        <w:rPr>
          <w:rFonts w:ascii="Bookman Old Style" w:hAnsi="Bookman Old Style"/>
          <w:lang w:eastAsia="en-IN"/>
        </w:rPr>
      </w:pPr>
    </w:p>
    <w:p w14:paraId="79CDC5CE" w14:textId="77777777" w:rsidR="005A4D87" w:rsidRPr="00F66BE0" w:rsidRDefault="005A4D87" w:rsidP="00B95FEB">
      <w:pPr>
        <w:spacing w:line="360" w:lineRule="auto"/>
        <w:ind w:left="720"/>
        <w:jc w:val="both"/>
        <w:rPr>
          <w:rFonts w:ascii="Bookman Old Style" w:hAnsi="Bookman Old Style"/>
          <w:lang w:eastAsia="en-IN"/>
        </w:rPr>
      </w:pPr>
    </w:p>
    <w:p w14:paraId="662A65C5" w14:textId="77777777" w:rsidR="005A4D87" w:rsidRPr="00F66BE0" w:rsidRDefault="005A4D87" w:rsidP="00B95FEB">
      <w:pPr>
        <w:spacing w:line="360" w:lineRule="auto"/>
        <w:ind w:left="720"/>
        <w:jc w:val="both"/>
        <w:rPr>
          <w:rFonts w:ascii="Bookman Old Style" w:hAnsi="Bookman Old Style"/>
          <w:lang w:eastAsia="en-IN"/>
        </w:rPr>
      </w:pPr>
    </w:p>
    <w:p w14:paraId="038F332D" w14:textId="77777777" w:rsidR="005A4D87" w:rsidRPr="00F66BE0" w:rsidRDefault="005A4D87" w:rsidP="00B95FEB">
      <w:pPr>
        <w:spacing w:line="360" w:lineRule="auto"/>
        <w:ind w:left="720"/>
        <w:jc w:val="both"/>
        <w:rPr>
          <w:rFonts w:ascii="Bookman Old Style" w:hAnsi="Bookman Old Style"/>
          <w:lang w:eastAsia="en-IN"/>
        </w:rPr>
      </w:pPr>
    </w:p>
    <w:p w14:paraId="27AAFB73" w14:textId="77777777" w:rsidR="005A4D87" w:rsidRPr="00F66BE0" w:rsidRDefault="005A4D87" w:rsidP="00B95FEB">
      <w:pPr>
        <w:spacing w:line="360" w:lineRule="auto"/>
        <w:ind w:left="720"/>
        <w:jc w:val="both"/>
        <w:rPr>
          <w:rFonts w:ascii="Bookman Old Style" w:hAnsi="Bookman Old Style"/>
          <w:lang w:eastAsia="en-IN"/>
        </w:rPr>
      </w:pPr>
    </w:p>
    <w:p w14:paraId="657D23CC" w14:textId="77777777" w:rsidR="005A4D87" w:rsidRPr="00F66BE0" w:rsidRDefault="005A4D87" w:rsidP="00B95FEB">
      <w:pPr>
        <w:spacing w:line="360" w:lineRule="auto"/>
        <w:ind w:left="720"/>
        <w:jc w:val="both"/>
        <w:rPr>
          <w:rFonts w:ascii="Bookman Old Style" w:hAnsi="Bookman Old Style"/>
          <w:lang w:eastAsia="en-IN"/>
        </w:rPr>
      </w:pPr>
    </w:p>
    <w:p w14:paraId="0CD32BB8" w14:textId="77777777" w:rsidR="005A4D87" w:rsidRPr="00F66BE0" w:rsidRDefault="005A4D87" w:rsidP="00B95FEB">
      <w:pPr>
        <w:spacing w:line="360" w:lineRule="auto"/>
        <w:ind w:left="720"/>
        <w:jc w:val="both"/>
        <w:rPr>
          <w:rFonts w:ascii="Bookman Old Style" w:hAnsi="Bookman Old Style"/>
          <w:lang w:eastAsia="en-IN"/>
        </w:rPr>
      </w:pPr>
    </w:p>
    <w:p w14:paraId="1C40E6D2" w14:textId="77777777" w:rsidR="005A4D87" w:rsidRPr="00F66BE0" w:rsidRDefault="005A4D87" w:rsidP="00B95FEB">
      <w:pPr>
        <w:spacing w:line="360" w:lineRule="auto"/>
        <w:ind w:left="720"/>
        <w:jc w:val="both"/>
        <w:rPr>
          <w:rFonts w:ascii="Bookman Old Style" w:hAnsi="Bookman Old Style"/>
          <w:lang w:eastAsia="en-IN"/>
        </w:rPr>
      </w:pPr>
    </w:p>
    <w:p w14:paraId="00E3C9E1" w14:textId="77777777" w:rsidR="005A4D87" w:rsidRPr="00F66BE0" w:rsidRDefault="005A4D87" w:rsidP="00B95FEB">
      <w:pPr>
        <w:spacing w:line="360" w:lineRule="auto"/>
        <w:ind w:left="720"/>
        <w:jc w:val="both"/>
        <w:rPr>
          <w:rFonts w:ascii="Bookman Old Style" w:hAnsi="Bookman Old Style"/>
          <w:lang w:eastAsia="en-IN"/>
        </w:rPr>
      </w:pPr>
    </w:p>
    <w:p w14:paraId="3DC46A12" w14:textId="77777777" w:rsidR="005A4D87" w:rsidRPr="00F66BE0" w:rsidRDefault="005A4D87" w:rsidP="00B95FEB">
      <w:pPr>
        <w:spacing w:line="360" w:lineRule="auto"/>
        <w:ind w:left="720"/>
        <w:jc w:val="both"/>
        <w:rPr>
          <w:rFonts w:ascii="Bookman Old Style" w:hAnsi="Bookman Old Style"/>
          <w:lang w:eastAsia="en-IN"/>
        </w:rPr>
      </w:pPr>
    </w:p>
    <w:p w14:paraId="33260A42" w14:textId="77777777" w:rsidR="005A4D87" w:rsidRPr="00F66BE0" w:rsidRDefault="005A4D87" w:rsidP="00B95FEB">
      <w:pPr>
        <w:spacing w:line="360" w:lineRule="auto"/>
        <w:ind w:left="720"/>
        <w:jc w:val="both"/>
        <w:rPr>
          <w:rFonts w:ascii="Bookman Old Style" w:hAnsi="Bookman Old Style"/>
          <w:lang w:eastAsia="en-IN"/>
        </w:rPr>
      </w:pPr>
    </w:p>
    <w:p w14:paraId="76EDF77B" w14:textId="77777777" w:rsidR="008251F4" w:rsidRPr="00F66BE0" w:rsidRDefault="008251F4" w:rsidP="00B95FEB">
      <w:pPr>
        <w:spacing w:line="360" w:lineRule="auto"/>
        <w:ind w:left="720"/>
        <w:jc w:val="both"/>
        <w:rPr>
          <w:rFonts w:ascii="Bookman Old Style" w:hAnsi="Bookman Old Style"/>
          <w:lang w:eastAsia="en-IN"/>
        </w:rPr>
      </w:pPr>
    </w:p>
    <w:p w14:paraId="79DD7788" w14:textId="77777777" w:rsidR="00794763" w:rsidRDefault="00794763" w:rsidP="00B95FEB">
      <w:pPr>
        <w:pStyle w:val="Heading5"/>
        <w:spacing w:line="360" w:lineRule="auto"/>
        <w:jc w:val="both"/>
        <w:rPr>
          <w:rFonts w:ascii="Bookman Old Style" w:hAnsi="Bookman Old Style"/>
        </w:rPr>
      </w:pPr>
      <w:bookmarkStart w:id="26" w:name="_Toc430859508"/>
    </w:p>
    <w:p w14:paraId="403F97D0" w14:textId="77777777" w:rsidR="00794763" w:rsidRDefault="00794763" w:rsidP="00B95FEB">
      <w:pPr>
        <w:pStyle w:val="Heading5"/>
        <w:spacing w:line="360" w:lineRule="auto"/>
        <w:jc w:val="both"/>
        <w:rPr>
          <w:rFonts w:ascii="Bookman Old Style" w:hAnsi="Bookman Old Style"/>
        </w:rPr>
      </w:pPr>
    </w:p>
    <w:p w14:paraId="62AFE6B2" w14:textId="77777777" w:rsidR="00794763" w:rsidRDefault="00794763" w:rsidP="00B95FEB">
      <w:pPr>
        <w:pStyle w:val="Heading5"/>
        <w:spacing w:line="360" w:lineRule="auto"/>
        <w:jc w:val="both"/>
        <w:rPr>
          <w:rFonts w:ascii="Bookman Old Style" w:hAnsi="Bookman Old Style"/>
        </w:rPr>
      </w:pPr>
    </w:p>
    <w:p w14:paraId="1132163B" w14:textId="77777777" w:rsidR="00794763" w:rsidRDefault="00794763" w:rsidP="00B95FEB">
      <w:pPr>
        <w:pStyle w:val="Heading5"/>
        <w:spacing w:line="360" w:lineRule="auto"/>
        <w:jc w:val="both"/>
        <w:rPr>
          <w:rFonts w:ascii="Bookman Old Style" w:hAnsi="Bookman Old Style"/>
        </w:rPr>
      </w:pPr>
    </w:p>
    <w:p w14:paraId="498B878F" w14:textId="77777777" w:rsidR="00794763" w:rsidRDefault="00794763" w:rsidP="00B95FEB">
      <w:pPr>
        <w:pStyle w:val="Heading5"/>
        <w:spacing w:line="360" w:lineRule="auto"/>
        <w:jc w:val="both"/>
        <w:rPr>
          <w:rFonts w:ascii="Bookman Old Style" w:hAnsi="Bookman Old Style"/>
        </w:rPr>
      </w:pPr>
    </w:p>
    <w:p w14:paraId="62EF1596" w14:textId="11923B2B" w:rsidR="006A395F" w:rsidRPr="00794763" w:rsidRDefault="00794763" w:rsidP="00794763">
      <w:pPr>
        <w:pStyle w:val="Heading5"/>
        <w:spacing w:line="360" w:lineRule="auto"/>
        <w:ind w:left="0" w:firstLine="0"/>
        <w:jc w:val="both"/>
        <w:rPr>
          <w:rFonts w:ascii="Bookman Old Style" w:hAnsi="Bookman Old Style"/>
          <w:sz w:val="56"/>
          <w:szCs w:val="56"/>
        </w:rPr>
      </w:pPr>
      <w:r>
        <w:rPr>
          <w:rFonts w:ascii="Bookman Old Style" w:hAnsi="Bookman Old Style"/>
          <w:sz w:val="56"/>
          <w:szCs w:val="56"/>
        </w:rPr>
        <w:t xml:space="preserve">                </w:t>
      </w:r>
      <w:r w:rsidR="006A395F" w:rsidRPr="00794763">
        <w:rPr>
          <w:rFonts w:ascii="Bookman Old Style" w:hAnsi="Bookman Old Style"/>
          <w:sz w:val="56"/>
          <w:szCs w:val="56"/>
        </w:rPr>
        <w:t xml:space="preserve">CHAPTER </w:t>
      </w:r>
      <w:bookmarkEnd w:id="26"/>
      <w:r w:rsidR="00D54D77" w:rsidRPr="00794763">
        <w:rPr>
          <w:rFonts w:ascii="Bookman Old Style" w:hAnsi="Bookman Old Style"/>
          <w:sz w:val="56"/>
          <w:szCs w:val="56"/>
        </w:rPr>
        <w:t>7</w:t>
      </w:r>
    </w:p>
    <w:p w14:paraId="119C842C" w14:textId="5CD925F6" w:rsidR="006A395F" w:rsidRPr="00794763" w:rsidRDefault="00794763" w:rsidP="00B95FEB">
      <w:pPr>
        <w:keepNext/>
        <w:keepLines/>
        <w:widowControl w:val="0"/>
        <w:suppressAutoHyphens/>
        <w:spacing w:before="120" w:after="120" w:line="360" w:lineRule="auto"/>
        <w:jc w:val="both"/>
        <w:outlineLvl w:val="0"/>
        <w:rPr>
          <w:rFonts w:ascii="Bookman Old Style" w:hAnsi="Bookman Old Style"/>
          <w:b/>
          <w:bCs/>
          <w:color w:val="000000"/>
          <w:sz w:val="56"/>
          <w:szCs w:val="56"/>
          <w:lang w:eastAsia="zh-CN" w:bidi="hi-IN"/>
        </w:rPr>
      </w:pPr>
      <w:bookmarkStart w:id="27" w:name="_Toc430859509"/>
      <w:r>
        <w:rPr>
          <w:rFonts w:ascii="Bookman Old Style" w:eastAsia="Droid Sans Fallback" w:hAnsi="Bookman Old Style"/>
          <w:color w:val="00000A"/>
          <w:sz w:val="56"/>
          <w:szCs w:val="56"/>
          <w:lang w:val="en-IN" w:eastAsia="zh-CN" w:bidi="hi-IN"/>
        </w:rPr>
        <w:t xml:space="preserve">   </w:t>
      </w:r>
      <w:r w:rsidR="006A395F" w:rsidRPr="00794763">
        <w:rPr>
          <w:rFonts w:ascii="Bookman Old Style" w:hAnsi="Bookman Old Style"/>
          <w:b/>
          <w:bCs/>
          <w:color w:val="000000"/>
          <w:sz w:val="56"/>
          <w:szCs w:val="56"/>
          <w:lang w:val="x-none" w:eastAsia="zh-CN" w:bidi="hi-IN"/>
        </w:rPr>
        <w:t>EXPERIMENTS AND RESULTS</w:t>
      </w:r>
      <w:bookmarkEnd w:id="27"/>
      <w:r w:rsidR="006A395F" w:rsidRPr="00794763">
        <w:rPr>
          <w:rFonts w:ascii="Bookman Old Style" w:hAnsi="Bookman Old Style"/>
          <w:b/>
          <w:bCs/>
          <w:color w:val="000000"/>
          <w:sz w:val="56"/>
          <w:szCs w:val="56"/>
          <w:lang w:val="x-none" w:eastAsia="zh-CN" w:bidi="hi-IN"/>
        </w:rPr>
        <w:t xml:space="preserve"> </w:t>
      </w:r>
    </w:p>
    <w:p w14:paraId="3C8753FE" w14:textId="77777777" w:rsidR="006A395F" w:rsidRPr="00794763" w:rsidRDefault="006A395F" w:rsidP="00B95FEB">
      <w:pPr>
        <w:widowControl w:val="0"/>
        <w:suppressAutoHyphens/>
        <w:spacing w:line="360" w:lineRule="auto"/>
        <w:jc w:val="both"/>
        <w:rPr>
          <w:rFonts w:ascii="Bookman Old Style" w:eastAsia="Droid Sans Fallback" w:hAnsi="Bookman Old Style"/>
          <w:color w:val="00000A"/>
          <w:sz w:val="56"/>
          <w:szCs w:val="56"/>
          <w:lang w:eastAsia="zh-CN" w:bidi="hi-IN"/>
        </w:rPr>
      </w:pPr>
    </w:p>
    <w:p w14:paraId="2EAE001B" w14:textId="77777777" w:rsidR="006A395F" w:rsidRPr="00F66BE0" w:rsidRDefault="006A395F" w:rsidP="00B95FEB">
      <w:pPr>
        <w:widowControl w:val="0"/>
        <w:suppressAutoHyphens/>
        <w:spacing w:line="360" w:lineRule="auto"/>
        <w:jc w:val="both"/>
        <w:rPr>
          <w:rFonts w:ascii="Bookman Old Style" w:eastAsia="Droid Sans Fallback" w:hAnsi="Bookman Old Style"/>
          <w:color w:val="00000A"/>
          <w:lang w:val="en-IN" w:eastAsia="zh-CN" w:bidi="hi-IN"/>
        </w:rPr>
      </w:pPr>
    </w:p>
    <w:p w14:paraId="21FF0F0D" w14:textId="77777777" w:rsidR="00794763" w:rsidRDefault="00794763" w:rsidP="00B95FEB">
      <w:pPr>
        <w:widowControl w:val="0"/>
        <w:suppressAutoHyphens/>
        <w:spacing w:line="360" w:lineRule="auto"/>
        <w:jc w:val="both"/>
        <w:rPr>
          <w:rFonts w:ascii="Bookman Old Style" w:eastAsia="Droid Sans Fallback" w:hAnsi="Bookman Old Style"/>
          <w:color w:val="00000A"/>
          <w:lang w:val="en-IN" w:eastAsia="zh-CN" w:bidi="hi-IN"/>
        </w:rPr>
      </w:pPr>
    </w:p>
    <w:p w14:paraId="50F1214A" w14:textId="77777777" w:rsidR="00794763" w:rsidRDefault="00794763" w:rsidP="00B95FEB">
      <w:pPr>
        <w:widowControl w:val="0"/>
        <w:suppressAutoHyphens/>
        <w:spacing w:line="360" w:lineRule="auto"/>
        <w:jc w:val="both"/>
        <w:rPr>
          <w:rFonts w:ascii="Bookman Old Style" w:eastAsia="Droid Sans Fallback" w:hAnsi="Bookman Old Style"/>
          <w:color w:val="00000A"/>
          <w:lang w:val="en-IN" w:eastAsia="zh-CN" w:bidi="hi-IN"/>
        </w:rPr>
      </w:pPr>
    </w:p>
    <w:p w14:paraId="4D96FD3B" w14:textId="77777777" w:rsidR="00794763" w:rsidRDefault="00794763" w:rsidP="00B95FEB">
      <w:pPr>
        <w:widowControl w:val="0"/>
        <w:suppressAutoHyphens/>
        <w:spacing w:line="360" w:lineRule="auto"/>
        <w:jc w:val="both"/>
        <w:rPr>
          <w:rFonts w:ascii="Bookman Old Style" w:eastAsia="Droid Sans Fallback" w:hAnsi="Bookman Old Style"/>
          <w:color w:val="00000A"/>
          <w:lang w:val="en-IN" w:eastAsia="zh-CN" w:bidi="hi-IN"/>
        </w:rPr>
      </w:pPr>
    </w:p>
    <w:p w14:paraId="347DA91C" w14:textId="77777777" w:rsidR="00794763" w:rsidRDefault="00794763" w:rsidP="00B95FEB">
      <w:pPr>
        <w:widowControl w:val="0"/>
        <w:suppressAutoHyphens/>
        <w:spacing w:line="360" w:lineRule="auto"/>
        <w:jc w:val="both"/>
        <w:rPr>
          <w:rFonts w:ascii="Bookman Old Style" w:eastAsia="Droid Sans Fallback" w:hAnsi="Bookman Old Style"/>
          <w:color w:val="00000A"/>
          <w:lang w:val="en-IN" w:eastAsia="zh-CN" w:bidi="hi-IN"/>
        </w:rPr>
      </w:pPr>
    </w:p>
    <w:p w14:paraId="53CD677E" w14:textId="77777777" w:rsidR="00794763" w:rsidRDefault="00794763" w:rsidP="00B95FEB">
      <w:pPr>
        <w:widowControl w:val="0"/>
        <w:suppressAutoHyphens/>
        <w:spacing w:line="360" w:lineRule="auto"/>
        <w:jc w:val="both"/>
        <w:rPr>
          <w:rFonts w:ascii="Bookman Old Style" w:eastAsia="Droid Sans Fallback" w:hAnsi="Bookman Old Style"/>
          <w:color w:val="00000A"/>
          <w:lang w:val="en-IN" w:eastAsia="zh-CN" w:bidi="hi-IN"/>
        </w:rPr>
      </w:pPr>
    </w:p>
    <w:p w14:paraId="0A084231" w14:textId="77777777" w:rsidR="00794763" w:rsidRDefault="00794763" w:rsidP="00B95FEB">
      <w:pPr>
        <w:widowControl w:val="0"/>
        <w:suppressAutoHyphens/>
        <w:spacing w:line="360" w:lineRule="auto"/>
        <w:jc w:val="both"/>
        <w:rPr>
          <w:rFonts w:ascii="Bookman Old Style" w:eastAsia="Droid Sans Fallback" w:hAnsi="Bookman Old Style"/>
          <w:color w:val="00000A"/>
          <w:lang w:val="en-IN" w:eastAsia="zh-CN" w:bidi="hi-IN"/>
        </w:rPr>
      </w:pPr>
    </w:p>
    <w:p w14:paraId="79DFF71D" w14:textId="77777777" w:rsidR="00794763" w:rsidRDefault="00794763" w:rsidP="00B95FEB">
      <w:pPr>
        <w:widowControl w:val="0"/>
        <w:suppressAutoHyphens/>
        <w:spacing w:line="360" w:lineRule="auto"/>
        <w:jc w:val="both"/>
        <w:rPr>
          <w:rFonts w:ascii="Bookman Old Style" w:eastAsia="Droid Sans Fallback" w:hAnsi="Bookman Old Style"/>
          <w:color w:val="00000A"/>
          <w:lang w:val="en-IN" w:eastAsia="zh-CN" w:bidi="hi-IN"/>
        </w:rPr>
      </w:pPr>
    </w:p>
    <w:p w14:paraId="2017FEE9" w14:textId="77777777" w:rsidR="00794763" w:rsidRDefault="00794763" w:rsidP="00B95FEB">
      <w:pPr>
        <w:widowControl w:val="0"/>
        <w:suppressAutoHyphens/>
        <w:spacing w:line="360" w:lineRule="auto"/>
        <w:jc w:val="both"/>
        <w:rPr>
          <w:rFonts w:ascii="Bookman Old Style" w:eastAsia="Droid Sans Fallback" w:hAnsi="Bookman Old Style"/>
          <w:color w:val="00000A"/>
          <w:lang w:val="en-IN" w:eastAsia="zh-CN" w:bidi="hi-IN"/>
        </w:rPr>
      </w:pPr>
    </w:p>
    <w:p w14:paraId="08DC66A6" w14:textId="77777777" w:rsidR="00794763" w:rsidRDefault="00794763" w:rsidP="00B95FEB">
      <w:pPr>
        <w:widowControl w:val="0"/>
        <w:suppressAutoHyphens/>
        <w:spacing w:line="360" w:lineRule="auto"/>
        <w:jc w:val="both"/>
        <w:rPr>
          <w:rFonts w:ascii="Bookman Old Style" w:eastAsia="Droid Sans Fallback" w:hAnsi="Bookman Old Style"/>
          <w:color w:val="00000A"/>
          <w:lang w:val="en-IN" w:eastAsia="zh-CN" w:bidi="hi-IN"/>
        </w:rPr>
      </w:pPr>
    </w:p>
    <w:p w14:paraId="518A4C80" w14:textId="77777777" w:rsidR="00794763" w:rsidRDefault="00794763" w:rsidP="00B95FEB">
      <w:pPr>
        <w:widowControl w:val="0"/>
        <w:suppressAutoHyphens/>
        <w:spacing w:line="360" w:lineRule="auto"/>
        <w:jc w:val="both"/>
        <w:rPr>
          <w:rFonts w:ascii="Bookman Old Style" w:eastAsia="Droid Sans Fallback" w:hAnsi="Bookman Old Style"/>
          <w:color w:val="00000A"/>
          <w:lang w:val="en-IN" w:eastAsia="zh-CN" w:bidi="hi-IN"/>
        </w:rPr>
      </w:pPr>
    </w:p>
    <w:p w14:paraId="539AEF5C" w14:textId="77777777" w:rsidR="00794763" w:rsidRDefault="00794763" w:rsidP="00B95FEB">
      <w:pPr>
        <w:widowControl w:val="0"/>
        <w:suppressAutoHyphens/>
        <w:spacing w:line="360" w:lineRule="auto"/>
        <w:jc w:val="both"/>
        <w:rPr>
          <w:rFonts w:ascii="Bookman Old Style" w:eastAsia="Droid Sans Fallback" w:hAnsi="Bookman Old Style"/>
          <w:color w:val="00000A"/>
          <w:lang w:val="en-IN" w:eastAsia="zh-CN" w:bidi="hi-IN"/>
        </w:rPr>
      </w:pPr>
    </w:p>
    <w:p w14:paraId="6446D490" w14:textId="77777777" w:rsidR="006A395F" w:rsidRPr="00F66BE0" w:rsidRDefault="006A395F" w:rsidP="00B95FEB">
      <w:pPr>
        <w:widowControl w:val="0"/>
        <w:suppressAutoHyphens/>
        <w:spacing w:line="360" w:lineRule="auto"/>
        <w:jc w:val="both"/>
        <w:rPr>
          <w:rFonts w:ascii="Bookman Old Style" w:eastAsia="Droid Sans Fallback" w:hAnsi="Bookman Old Style"/>
          <w:color w:val="00000A"/>
          <w:lang w:val="en-IN" w:eastAsia="zh-CN" w:bidi="hi-IN"/>
        </w:rPr>
      </w:pPr>
      <w:r w:rsidRPr="00F66BE0">
        <w:rPr>
          <w:rFonts w:ascii="Bookman Old Style" w:eastAsia="Droid Sans Fallback" w:hAnsi="Bookman Old Style"/>
          <w:color w:val="00000A"/>
          <w:lang w:val="en-IN" w:eastAsia="zh-CN" w:bidi="hi-IN"/>
        </w:rPr>
        <w:lastRenderedPageBreak/>
        <w:t>The performance factors and the explanation of results are discussed in this Chapter with the respective tables, figures and screenshots</w:t>
      </w:r>
    </w:p>
    <w:p w14:paraId="0C558077" w14:textId="77777777" w:rsidR="006A395F" w:rsidRPr="00F66BE0" w:rsidRDefault="006A395F" w:rsidP="00B95FEB">
      <w:pPr>
        <w:widowControl w:val="0"/>
        <w:suppressAutoHyphens/>
        <w:spacing w:line="360" w:lineRule="auto"/>
        <w:jc w:val="both"/>
        <w:rPr>
          <w:rFonts w:ascii="Bookman Old Style" w:eastAsia="Droid Sans Fallback" w:hAnsi="Bookman Old Style"/>
          <w:color w:val="00000A"/>
          <w:sz w:val="36"/>
          <w:szCs w:val="36"/>
          <w:lang w:val="en-IN" w:eastAsia="zh-CN" w:bidi="hi-IN"/>
        </w:rPr>
      </w:pPr>
    </w:p>
    <w:p w14:paraId="472E1B23" w14:textId="779CB49D" w:rsidR="006A395F" w:rsidRPr="00F66BE0" w:rsidRDefault="00D54D77" w:rsidP="00B95FEB">
      <w:pPr>
        <w:keepNext/>
        <w:keepLines/>
        <w:widowControl w:val="0"/>
        <w:suppressAutoHyphens/>
        <w:spacing w:before="40" w:line="360" w:lineRule="auto"/>
        <w:jc w:val="both"/>
        <w:outlineLvl w:val="4"/>
        <w:rPr>
          <w:rFonts w:ascii="Bookman Old Style" w:hAnsi="Bookman Old Style"/>
          <w:b/>
          <w:sz w:val="28"/>
          <w:szCs w:val="28"/>
          <w:lang w:eastAsia="zh-CN" w:bidi="hi-IN"/>
        </w:rPr>
      </w:pPr>
      <w:bookmarkStart w:id="28" w:name="_Toc430859512"/>
      <w:r>
        <w:rPr>
          <w:rFonts w:ascii="Bookman Old Style" w:hAnsi="Bookman Old Style"/>
          <w:b/>
          <w:sz w:val="28"/>
          <w:szCs w:val="28"/>
          <w:lang w:val="en-IN" w:eastAsia="zh-CN" w:bidi="hi-IN"/>
        </w:rPr>
        <w:t>7</w:t>
      </w:r>
      <w:r w:rsidR="006A395F" w:rsidRPr="00F66BE0">
        <w:rPr>
          <w:rFonts w:ascii="Bookman Old Style" w:hAnsi="Bookman Old Style"/>
          <w:b/>
          <w:sz w:val="28"/>
          <w:szCs w:val="28"/>
          <w:lang w:val="en-IN" w:eastAsia="zh-CN" w:bidi="hi-IN"/>
        </w:rPr>
        <w:t xml:space="preserve">.1 </w:t>
      </w:r>
      <w:r w:rsidR="006A395F" w:rsidRPr="00F66BE0">
        <w:rPr>
          <w:rFonts w:ascii="Bookman Old Style" w:hAnsi="Bookman Old Style"/>
          <w:b/>
          <w:sz w:val="28"/>
          <w:szCs w:val="28"/>
          <w:lang w:eastAsia="zh-CN" w:bidi="hi-IN"/>
        </w:rPr>
        <w:t>Data Set</w:t>
      </w:r>
      <w:bookmarkEnd w:id="28"/>
    </w:p>
    <w:p w14:paraId="4ED3F99C" w14:textId="77777777" w:rsidR="006A395F" w:rsidRPr="00F66BE0" w:rsidRDefault="006A395F" w:rsidP="00B95FEB">
      <w:pPr>
        <w:widowControl w:val="0"/>
        <w:suppressAutoHyphens/>
        <w:spacing w:line="360" w:lineRule="auto"/>
        <w:jc w:val="both"/>
        <w:rPr>
          <w:rFonts w:ascii="Bookman Old Style" w:eastAsia="Droid Sans Fallback" w:hAnsi="Bookman Old Style"/>
          <w:color w:val="00000A"/>
          <w:lang w:eastAsia="zh-CN" w:bidi="hi-IN"/>
        </w:rPr>
      </w:pPr>
      <w:r w:rsidRPr="00F66BE0">
        <w:rPr>
          <w:rFonts w:ascii="Bookman Old Style" w:eastAsia="Droid Sans Fallback" w:hAnsi="Bookman Old Style"/>
          <w:color w:val="00000A"/>
          <w:lang w:eastAsia="zh-CN" w:bidi="hi-IN"/>
        </w:rPr>
        <w:t xml:space="preserve"> </w:t>
      </w:r>
    </w:p>
    <w:p w14:paraId="351BC517" w14:textId="7C4CE61C" w:rsidR="006A395F" w:rsidRPr="00F66BE0" w:rsidRDefault="006A395F" w:rsidP="00B95FEB">
      <w:pPr>
        <w:widowControl w:val="0"/>
        <w:suppressAutoHyphens/>
        <w:spacing w:line="360" w:lineRule="auto"/>
        <w:jc w:val="both"/>
        <w:rPr>
          <w:rFonts w:ascii="Bookman Old Style" w:eastAsia="Droid Sans Fallback" w:hAnsi="Bookman Old Style"/>
          <w:color w:val="00000A"/>
          <w:lang w:eastAsia="zh-CN" w:bidi="hi-IN"/>
        </w:rPr>
      </w:pPr>
      <w:r w:rsidRPr="00F66BE0">
        <w:rPr>
          <w:rFonts w:ascii="Bookman Old Style" w:eastAsia="Droid Sans Fallback" w:hAnsi="Bookman Old Style"/>
          <w:color w:val="00000A"/>
          <w:lang w:eastAsia="zh-CN" w:bidi="hi-IN"/>
        </w:rPr>
        <w:t xml:space="preserve">Data Set is the collection of data which generally related to same attributes. The sample </w:t>
      </w:r>
      <w:r w:rsidR="00175A10" w:rsidRPr="00F66BE0">
        <w:rPr>
          <w:rFonts w:ascii="Bookman Old Style" w:eastAsia="Droid Sans Fallback" w:hAnsi="Bookman Old Style"/>
          <w:color w:val="00000A"/>
          <w:lang w:eastAsia="zh-CN" w:bidi="hi-IN"/>
        </w:rPr>
        <w:t>data set</w:t>
      </w:r>
      <w:r w:rsidRPr="00F66BE0">
        <w:rPr>
          <w:rFonts w:ascii="Bookman Old Style" w:eastAsia="Droid Sans Fallback" w:hAnsi="Bookman Old Style"/>
          <w:color w:val="00000A"/>
          <w:lang w:eastAsia="zh-CN" w:bidi="hi-IN"/>
        </w:rPr>
        <w:t xml:space="preserve"> is like </w:t>
      </w:r>
    </w:p>
    <w:p w14:paraId="0564E105" w14:textId="77777777" w:rsidR="006A395F" w:rsidRPr="00F66BE0" w:rsidRDefault="006A395F" w:rsidP="00B95FEB">
      <w:pPr>
        <w:widowControl w:val="0"/>
        <w:suppressAutoHyphens/>
        <w:spacing w:line="360" w:lineRule="auto"/>
        <w:jc w:val="both"/>
        <w:rPr>
          <w:rFonts w:ascii="Bookman Old Style" w:eastAsia="Droid Sans Fallback" w:hAnsi="Bookman Old Style"/>
          <w:color w:val="00000A"/>
          <w:lang w:eastAsia="zh-CN" w:bidi="hi-IN"/>
        </w:rPr>
      </w:pPr>
    </w:p>
    <w:p w14:paraId="4D483966" w14:textId="34654A80" w:rsidR="00794763" w:rsidRPr="00794763" w:rsidRDefault="006A395F" w:rsidP="00B95FEB">
      <w:pPr>
        <w:spacing w:before="100" w:beforeAutospacing="1" w:after="100" w:afterAutospacing="1" w:line="360" w:lineRule="auto"/>
        <w:jc w:val="both"/>
        <w:rPr>
          <w:rFonts w:ascii="Bookman Old Style" w:hAnsi="Bookman Old Style"/>
          <w:b/>
          <w:bCs/>
          <w:sz w:val="27"/>
          <w:szCs w:val="27"/>
          <w:lang w:val="en-IN" w:eastAsia="en-IN"/>
        </w:rPr>
      </w:pPr>
      <w:r w:rsidRPr="00F66BE0">
        <w:rPr>
          <w:rFonts w:ascii="Bookman Old Style" w:hAnsi="Bookman Old Style"/>
          <w:b/>
          <w:bCs/>
          <w:sz w:val="27"/>
          <w:szCs w:val="27"/>
          <w:lang w:val="en-IN" w:eastAsia="en-IN"/>
        </w:rPr>
        <w:t>Attribute Information:</w:t>
      </w:r>
    </w:p>
    <w:p w14:paraId="03A93B8F" w14:textId="04BC2C76" w:rsidR="006A395F" w:rsidRPr="00F66BE0" w:rsidRDefault="006A395F" w:rsidP="00794763">
      <w:pPr>
        <w:spacing w:before="100" w:beforeAutospacing="1" w:after="100" w:afterAutospacing="1" w:line="360" w:lineRule="auto"/>
        <w:rPr>
          <w:rFonts w:ascii="Bookman Old Style" w:hAnsi="Bookman Old Style"/>
          <w:lang w:val="en-IN" w:eastAsia="en-IN"/>
        </w:rPr>
      </w:pPr>
      <w:r w:rsidRPr="00F66BE0">
        <w:rPr>
          <w:rFonts w:ascii="Bookman Old Style" w:hAnsi="Bookman Old Style"/>
          <w:lang w:val="en-IN" w:eastAsia="en-IN"/>
        </w:rPr>
        <w:br/>
      </w:r>
      <w:proofErr w:type="gramStart"/>
      <w:r w:rsidRPr="00F66BE0">
        <w:rPr>
          <w:rFonts w:ascii="Bookman Old Style" w:hAnsi="Bookman Old Style"/>
          <w:b/>
          <w:lang w:val="en-IN" w:eastAsia="en-IN"/>
        </w:rPr>
        <w:t>age</w:t>
      </w:r>
      <w:proofErr w:type="gramEnd"/>
      <w:r w:rsidRPr="00F66BE0">
        <w:rPr>
          <w:rFonts w:ascii="Bookman Old Style" w:hAnsi="Bookman Old Style"/>
          <w:lang w:val="en-IN" w:eastAsia="en-IN"/>
        </w:rPr>
        <w:t>: continuous. </w:t>
      </w:r>
      <w:r w:rsidRPr="00F66BE0">
        <w:rPr>
          <w:rFonts w:ascii="Bookman Old Style" w:hAnsi="Bookman Old Style"/>
          <w:lang w:val="en-IN" w:eastAsia="en-IN"/>
        </w:rPr>
        <w:br/>
      </w:r>
      <w:r w:rsidRPr="00F66BE0">
        <w:rPr>
          <w:rFonts w:ascii="Bookman Old Style" w:hAnsi="Bookman Old Style"/>
          <w:b/>
          <w:lang w:val="en-IN" w:eastAsia="en-IN"/>
        </w:rPr>
        <w:t>workclass</w:t>
      </w:r>
      <w:r w:rsidRPr="00F66BE0">
        <w:rPr>
          <w:rFonts w:ascii="Bookman Old Style" w:hAnsi="Bookman Old Style"/>
          <w:lang w:val="en-IN" w:eastAsia="en-IN"/>
        </w:rPr>
        <w:t>: Private, Self-emp-not-inc, Self-emp-inc, Federal-gov, Local-gov, State-gov, Without-pay, Never-worked. </w:t>
      </w:r>
      <w:r w:rsidRPr="00F66BE0">
        <w:rPr>
          <w:rFonts w:ascii="Bookman Old Style" w:hAnsi="Bookman Old Style"/>
          <w:lang w:val="en-IN" w:eastAsia="en-IN"/>
        </w:rPr>
        <w:br/>
      </w:r>
      <w:r w:rsidRPr="00F66BE0">
        <w:rPr>
          <w:rFonts w:ascii="Bookman Old Style" w:hAnsi="Bookman Old Style"/>
          <w:b/>
          <w:lang w:val="en-IN" w:eastAsia="en-IN"/>
        </w:rPr>
        <w:t>education</w:t>
      </w:r>
      <w:r w:rsidRPr="00F66BE0">
        <w:rPr>
          <w:rFonts w:ascii="Bookman Old Style" w:hAnsi="Bookman Old Style"/>
          <w:lang w:val="en-IN" w:eastAsia="en-IN"/>
        </w:rPr>
        <w:t>-</w:t>
      </w:r>
      <w:r w:rsidRPr="00F66BE0">
        <w:rPr>
          <w:rFonts w:ascii="Bookman Old Style" w:hAnsi="Bookman Old Style"/>
          <w:b/>
          <w:lang w:val="en-IN" w:eastAsia="en-IN"/>
        </w:rPr>
        <w:t>num</w:t>
      </w:r>
      <w:r w:rsidRPr="00F66BE0">
        <w:rPr>
          <w:rFonts w:ascii="Bookman Old Style" w:hAnsi="Bookman Old Style"/>
          <w:lang w:val="en-IN" w:eastAsia="en-IN"/>
        </w:rPr>
        <w:t>: continuous. </w:t>
      </w:r>
      <w:r w:rsidRPr="00F66BE0">
        <w:rPr>
          <w:rFonts w:ascii="Bookman Old Style" w:hAnsi="Bookman Old Style"/>
          <w:lang w:val="en-IN" w:eastAsia="en-IN"/>
        </w:rPr>
        <w:br/>
      </w:r>
      <w:r w:rsidRPr="00F66BE0">
        <w:rPr>
          <w:rFonts w:ascii="Bookman Old Style" w:hAnsi="Bookman Old Style"/>
          <w:b/>
          <w:lang w:val="en-IN" w:eastAsia="en-IN"/>
        </w:rPr>
        <w:t>marital</w:t>
      </w:r>
      <w:r w:rsidRPr="00F66BE0">
        <w:rPr>
          <w:rFonts w:ascii="Bookman Old Style" w:hAnsi="Bookman Old Style"/>
          <w:lang w:val="en-IN" w:eastAsia="en-IN"/>
        </w:rPr>
        <w:t>-</w:t>
      </w:r>
      <w:r w:rsidRPr="00F66BE0">
        <w:rPr>
          <w:rFonts w:ascii="Bookman Old Style" w:hAnsi="Bookman Old Style"/>
          <w:b/>
          <w:lang w:val="en-IN" w:eastAsia="en-IN"/>
        </w:rPr>
        <w:t>status</w:t>
      </w:r>
      <w:r w:rsidRPr="00F66BE0">
        <w:rPr>
          <w:rFonts w:ascii="Bookman Old Style" w:hAnsi="Bookman Old Style"/>
          <w:lang w:val="en-IN" w:eastAsia="en-IN"/>
        </w:rPr>
        <w:t>: Married-civ-spouse, Divorced, Never-married, Separated, Widowed, Married-spouse-absent, Married-AF-spouse. </w:t>
      </w:r>
      <w:r w:rsidRPr="00F66BE0">
        <w:rPr>
          <w:rFonts w:ascii="Bookman Old Style" w:hAnsi="Bookman Old Style"/>
          <w:lang w:val="en-IN" w:eastAsia="en-IN"/>
        </w:rPr>
        <w:br/>
      </w:r>
      <w:r w:rsidRPr="00F66BE0">
        <w:rPr>
          <w:rFonts w:ascii="Bookman Old Style" w:hAnsi="Bookman Old Style"/>
          <w:b/>
          <w:lang w:val="en-IN" w:eastAsia="en-IN"/>
        </w:rPr>
        <w:t>occupation</w:t>
      </w:r>
      <w:r w:rsidRPr="00F66BE0">
        <w:rPr>
          <w:rFonts w:ascii="Bookman Old Style" w:hAnsi="Bookman Old Style"/>
          <w:lang w:val="en-IN" w:eastAsia="en-IN"/>
        </w:rPr>
        <w:t>: Tech-support, Craft-repair, Other-service, Sales, Exec-managerial, Prof-specialty, Handlers-cleaners, Machine-op-insp</w:t>
      </w:r>
      <w:r w:rsidR="00DB70E7" w:rsidRPr="00F66BE0">
        <w:rPr>
          <w:rFonts w:ascii="Bookman Old Style" w:hAnsi="Bookman Old Style"/>
          <w:lang w:val="en-IN" w:eastAsia="en-IN"/>
        </w:rPr>
        <w:t>e</w:t>
      </w:r>
      <w:r w:rsidRPr="00F66BE0">
        <w:rPr>
          <w:rFonts w:ascii="Bookman Old Style" w:hAnsi="Bookman Old Style"/>
          <w:lang w:val="en-IN" w:eastAsia="en-IN"/>
        </w:rPr>
        <w:t>ct, Adm-clerical, Farming-fishing, Transport-moving, Priv-house-serv, Protective-serv, Armed-Forces. </w:t>
      </w:r>
      <w:r w:rsidRPr="00F66BE0">
        <w:rPr>
          <w:rFonts w:ascii="Bookman Old Style" w:hAnsi="Bookman Old Style"/>
          <w:lang w:val="en-IN" w:eastAsia="en-IN"/>
        </w:rPr>
        <w:br/>
      </w:r>
      <w:r w:rsidRPr="00F66BE0">
        <w:rPr>
          <w:rFonts w:ascii="Bookman Old Style" w:hAnsi="Bookman Old Style"/>
          <w:b/>
          <w:lang w:val="en-IN" w:eastAsia="en-IN"/>
        </w:rPr>
        <w:t>race</w:t>
      </w:r>
      <w:r w:rsidRPr="00F66BE0">
        <w:rPr>
          <w:rFonts w:ascii="Bookman Old Style" w:hAnsi="Bookman Old Style"/>
          <w:lang w:val="en-IN" w:eastAsia="en-IN"/>
        </w:rPr>
        <w:t>: White, Asian-Pac-Islander, Amer-Indian-Eskimo, Other, Black. </w:t>
      </w:r>
      <w:r w:rsidRPr="00F66BE0">
        <w:rPr>
          <w:rFonts w:ascii="Bookman Old Style" w:hAnsi="Bookman Old Style"/>
          <w:lang w:val="en-IN" w:eastAsia="en-IN"/>
        </w:rPr>
        <w:br/>
      </w:r>
      <w:r w:rsidRPr="00F66BE0">
        <w:rPr>
          <w:rFonts w:ascii="Bookman Old Style" w:hAnsi="Bookman Old Style"/>
          <w:b/>
          <w:lang w:val="en-IN" w:eastAsia="en-IN"/>
        </w:rPr>
        <w:t>sex</w:t>
      </w:r>
      <w:r w:rsidRPr="00F66BE0">
        <w:rPr>
          <w:rFonts w:ascii="Bookman Old Style" w:hAnsi="Bookman Old Style"/>
          <w:lang w:val="en-IN" w:eastAsia="en-IN"/>
        </w:rPr>
        <w:t>: Female, Male. </w:t>
      </w:r>
      <w:r w:rsidRPr="00F66BE0">
        <w:rPr>
          <w:rFonts w:ascii="Bookman Old Style" w:hAnsi="Bookman Old Style"/>
          <w:lang w:val="en-IN" w:eastAsia="en-IN"/>
        </w:rPr>
        <w:br/>
      </w:r>
      <w:r w:rsidRPr="00F66BE0">
        <w:rPr>
          <w:rFonts w:ascii="Bookman Old Style" w:hAnsi="Bookman Old Style"/>
          <w:b/>
          <w:lang w:val="en-IN" w:eastAsia="en-IN"/>
        </w:rPr>
        <w:t>native</w:t>
      </w:r>
      <w:r w:rsidRPr="00F66BE0">
        <w:rPr>
          <w:rFonts w:ascii="Bookman Old Style" w:hAnsi="Bookman Old Style"/>
          <w:lang w:val="en-IN" w:eastAsia="en-IN"/>
        </w:rPr>
        <w:t>-</w:t>
      </w:r>
      <w:r w:rsidRPr="00F66BE0">
        <w:rPr>
          <w:rFonts w:ascii="Bookman Old Style" w:hAnsi="Bookman Old Style"/>
          <w:b/>
          <w:lang w:val="en-IN" w:eastAsia="en-IN"/>
        </w:rPr>
        <w:t>country</w:t>
      </w:r>
      <w:r w:rsidRPr="00F66BE0">
        <w:rPr>
          <w:rFonts w:ascii="Bookman Old Style" w:hAnsi="Bookman Old Style"/>
          <w:lang w:val="en-IN" w:eastAsia="en-IN"/>
        </w:rPr>
        <w:t>: United-States, Cambodia, England, Puerto-Rico, Canada, Germany, Outlying-US(Guam-USVI-etc), India, Japan, Greece, South, China, Cuba, Iran, Honduras, Philippines, Italy, Poland, Jamaica, Vietnam, Mexico, Portugal, Ireland, France, Dominican-Republic, Laos, Ecuador, Taiwan, Haiti, Columbia, Hungary, Guatemala, Nicaragua, Scotland, Thailand, Yugoslavia, El-Salvador, Trinadad&amp;Tobago, Peru, Hong, Holand-Netherlands.</w:t>
      </w:r>
    </w:p>
    <w:p w14:paraId="6AB6AE86" w14:textId="77777777" w:rsidR="006A395F" w:rsidRPr="00F66BE0" w:rsidRDefault="006A395F" w:rsidP="00B95FEB">
      <w:pPr>
        <w:widowControl w:val="0"/>
        <w:suppressAutoHyphens/>
        <w:spacing w:line="360" w:lineRule="auto"/>
        <w:jc w:val="both"/>
        <w:rPr>
          <w:rFonts w:ascii="Bookman Old Style" w:eastAsia="Droid Sans Fallback" w:hAnsi="Bookman Old Style"/>
          <w:b/>
          <w:color w:val="00000A"/>
          <w:sz w:val="28"/>
          <w:szCs w:val="28"/>
          <w:lang w:eastAsia="zh-CN" w:bidi="hi-IN"/>
        </w:rPr>
      </w:pPr>
    </w:p>
    <w:p w14:paraId="0E5E97EC" w14:textId="77777777" w:rsidR="006A395F" w:rsidRPr="00F66BE0" w:rsidRDefault="006A395F" w:rsidP="00B95FEB">
      <w:pPr>
        <w:widowControl w:val="0"/>
        <w:suppressAutoHyphens/>
        <w:spacing w:line="360" w:lineRule="auto"/>
        <w:jc w:val="both"/>
        <w:rPr>
          <w:rFonts w:ascii="Bookman Old Style" w:eastAsia="Droid Sans Fallback" w:hAnsi="Bookman Old Style"/>
          <w:b/>
          <w:color w:val="00000A"/>
          <w:sz w:val="28"/>
          <w:szCs w:val="28"/>
          <w:lang w:eastAsia="zh-CN" w:bidi="hi-IN"/>
        </w:rPr>
      </w:pPr>
      <w:r w:rsidRPr="00F66BE0">
        <w:rPr>
          <w:rFonts w:ascii="Bookman Old Style" w:eastAsia="Droid Sans Fallback" w:hAnsi="Bookman Old Style"/>
          <w:b/>
          <w:color w:val="00000A"/>
          <w:sz w:val="28"/>
          <w:szCs w:val="28"/>
          <w:lang w:eastAsia="zh-CN" w:bidi="hi-IN"/>
        </w:rPr>
        <w:t xml:space="preserve">Original </w:t>
      </w:r>
      <w:proofErr w:type="gramStart"/>
      <w:r w:rsidRPr="00F66BE0">
        <w:rPr>
          <w:rFonts w:ascii="Bookman Old Style" w:eastAsia="Droid Sans Fallback" w:hAnsi="Bookman Old Style"/>
          <w:b/>
          <w:color w:val="00000A"/>
          <w:sz w:val="28"/>
          <w:szCs w:val="28"/>
          <w:lang w:eastAsia="zh-CN" w:bidi="hi-IN"/>
        </w:rPr>
        <w:t>Data :</w:t>
      </w:r>
      <w:proofErr w:type="gramEnd"/>
    </w:p>
    <w:p w14:paraId="5DF6EA56" w14:textId="77777777" w:rsidR="006A395F" w:rsidRPr="00F66BE0" w:rsidRDefault="006A395F" w:rsidP="00B95FEB">
      <w:pPr>
        <w:widowControl w:val="0"/>
        <w:suppressAutoHyphens/>
        <w:spacing w:line="360" w:lineRule="auto"/>
        <w:jc w:val="both"/>
        <w:rPr>
          <w:rFonts w:ascii="Bookman Old Style" w:eastAsia="Droid Sans Fallback" w:hAnsi="Bookman Old Style"/>
          <w:color w:val="00000A"/>
          <w:lang w:eastAsia="zh-CN" w:bidi="hi-IN"/>
        </w:rPr>
      </w:pPr>
      <w:r w:rsidRPr="00F66BE0">
        <w:rPr>
          <w:rFonts w:ascii="Bookman Old Style" w:eastAsia="Droid Sans Fallback" w:hAnsi="Bookman Old Style"/>
          <w:color w:val="00000A"/>
          <w:lang w:eastAsia="zh-CN" w:bidi="hi-IN"/>
        </w:rPr>
        <w:lastRenderedPageBreak/>
        <w:t>39, State-gov, 13, Never-married, Adm-clerical, White, Male, United-States, &lt;=50K</w:t>
      </w:r>
    </w:p>
    <w:p w14:paraId="6488C885" w14:textId="48ED3F9B" w:rsidR="006A395F" w:rsidRPr="00F66BE0" w:rsidRDefault="006A395F" w:rsidP="00B95FEB">
      <w:pPr>
        <w:widowControl w:val="0"/>
        <w:suppressAutoHyphens/>
        <w:spacing w:line="360" w:lineRule="auto"/>
        <w:jc w:val="both"/>
        <w:rPr>
          <w:rFonts w:ascii="Bookman Old Style" w:eastAsia="Droid Sans Fallback" w:hAnsi="Bookman Old Style"/>
          <w:color w:val="00000A"/>
          <w:lang w:eastAsia="zh-CN" w:bidi="hi-IN"/>
        </w:rPr>
      </w:pPr>
      <w:r w:rsidRPr="00F66BE0">
        <w:rPr>
          <w:rFonts w:ascii="Bookman Old Style" w:eastAsia="Droid Sans Fallback" w:hAnsi="Bookman Old Style"/>
          <w:color w:val="00000A"/>
          <w:lang w:eastAsia="zh-CN" w:bidi="hi-IN"/>
        </w:rPr>
        <w:t>50, Self-emp-not-</w:t>
      </w:r>
      <w:r w:rsidR="00DB70E7" w:rsidRPr="00F66BE0">
        <w:rPr>
          <w:rFonts w:ascii="Bookman Old Style" w:eastAsia="Droid Sans Fallback" w:hAnsi="Bookman Old Style"/>
          <w:color w:val="00000A"/>
          <w:lang w:eastAsia="zh-CN" w:bidi="hi-IN"/>
        </w:rPr>
        <w:t>inc</w:t>
      </w:r>
      <w:r w:rsidRPr="00F66BE0">
        <w:rPr>
          <w:rFonts w:ascii="Bookman Old Style" w:eastAsia="Droid Sans Fallback" w:hAnsi="Bookman Old Style"/>
          <w:color w:val="00000A"/>
          <w:lang w:eastAsia="zh-CN" w:bidi="hi-IN"/>
        </w:rPr>
        <w:t>, 13, Married-civ-spouse, Exec-managerial, White, Male, United-States, &lt;=50K</w:t>
      </w:r>
    </w:p>
    <w:p w14:paraId="6E818A01" w14:textId="77777777" w:rsidR="006A395F" w:rsidRPr="00F66BE0" w:rsidRDefault="006A395F" w:rsidP="00B95FEB">
      <w:pPr>
        <w:widowControl w:val="0"/>
        <w:suppressAutoHyphens/>
        <w:spacing w:line="360" w:lineRule="auto"/>
        <w:jc w:val="both"/>
        <w:rPr>
          <w:rFonts w:ascii="Bookman Old Style" w:eastAsia="Droid Sans Fallback" w:hAnsi="Bookman Old Style"/>
          <w:color w:val="00000A"/>
          <w:lang w:eastAsia="zh-CN" w:bidi="hi-IN"/>
        </w:rPr>
      </w:pPr>
      <w:r w:rsidRPr="00F66BE0">
        <w:rPr>
          <w:rFonts w:ascii="Bookman Old Style" w:eastAsia="Droid Sans Fallback" w:hAnsi="Bookman Old Style"/>
          <w:color w:val="00000A"/>
          <w:lang w:eastAsia="zh-CN" w:bidi="hi-IN"/>
        </w:rPr>
        <w:t>38, Private, 9, Divorced,Handlers-cleaners, White, Male, United-States, &lt;=50K</w:t>
      </w:r>
    </w:p>
    <w:p w14:paraId="7A983395" w14:textId="77777777" w:rsidR="006A395F" w:rsidRPr="00F66BE0" w:rsidRDefault="006A395F" w:rsidP="00B95FEB">
      <w:pPr>
        <w:widowControl w:val="0"/>
        <w:suppressAutoHyphens/>
        <w:spacing w:line="360" w:lineRule="auto"/>
        <w:jc w:val="both"/>
        <w:rPr>
          <w:rFonts w:ascii="Bookman Old Style" w:eastAsia="Droid Sans Fallback" w:hAnsi="Bookman Old Style"/>
          <w:color w:val="00000A"/>
          <w:lang w:eastAsia="zh-CN" w:bidi="hi-IN"/>
        </w:rPr>
      </w:pPr>
      <w:r w:rsidRPr="00F66BE0">
        <w:rPr>
          <w:rFonts w:ascii="Bookman Old Style" w:eastAsia="Droid Sans Fallback" w:hAnsi="Bookman Old Style"/>
          <w:color w:val="00000A"/>
          <w:lang w:eastAsia="zh-CN" w:bidi="hi-IN"/>
        </w:rPr>
        <w:t>53, Private, 7, Married-civ-spouse, Handlers-cleaners, Black, Male, United-States, &lt;=50K</w:t>
      </w:r>
    </w:p>
    <w:p w14:paraId="3BFFD8A2" w14:textId="77777777" w:rsidR="006A395F" w:rsidRPr="00F66BE0" w:rsidRDefault="006A395F" w:rsidP="00B95FEB">
      <w:pPr>
        <w:widowControl w:val="0"/>
        <w:suppressAutoHyphens/>
        <w:spacing w:line="360" w:lineRule="auto"/>
        <w:jc w:val="both"/>
        <w:rPr>
          <w:rFonts w:ascii="Bookman Old Style" w:eastAsia="Droid Sans Fallback" w:hAnsi="Bookman Old Style"/>
          <w:color w:val="00000A"/>
          <w:lang w:eastAsia="zh-CN" w:bidi="hi-IN"/>
        </w:rPr>
      </w:pPr>
      <w:r w:rsidRPr="00F66BE0">
        <w:rPr>
          <w:rFonts w:ascii="Bookman Old Style" w:eastAsia="Droid Sans Fallback" w:hAnsi="Bookman Old Style"/>
          <w:color w:val="00000A"/>
          <w:lang w:eastAsia="zh-CN" w:bidi="hi-IN"/>
        </w:rPr>
        <w:t>28, Private, 13, Married-civ-spouse, Prof-specialty, Black, Female, Cuba, &lt;=50K</w:t>
      </w:r>
    </w:p>
    <w:p w14:paraId="6126A248" w14:textId="77777777" w:rsidR="006A395F" w:rsidRPr="00F66BE0" w:rsidRDefault="006A395F" w:rsidP="00B95FEB">
      <w:pPr>
        <w:widowControl w:val="0"/>
        <w:suppressAutoHyphens/>
        <w:spacing w:line="360" w:lineRule="auto"/>
        <w:jc w:val="both"/>
        <w:rPr>
          <w:rFonts w:ascii="Bookman Old Style" w:eastAsia="Droid Sans Fallback" w:hAnsi="Bookman Old Style"/>
          <w:color w:val="00000A"/>
          <w:lang w:eastAsia="zh-CN" w:bidi="hi-IN"/>
        </w:rPr>
      </w:pPr>
      <w:r w:rsidRPr="00F66BE0">
        <w:rPr>
          <w:rFonts w:ascii="Bookman Old Style" w:eastAsia="Droid Sans Fallback" w:hAnsi="Bookman Old Style"/>
          <w:color w:val="00000A"/>
          <w:lang w:eastAsia="zh-CN" w:bidi="hi-IN"/>
        </w:rPr>
        <w:t>37, Private, 14, Married-civ-spouse, Exec-managerial, White, Female, United-States, &lt;=50K</w:t>
      </w:r>
    </w:p>
    <w:p w14:paraId="222C7F6C" w14:textId="77777777" w:rsidR="006A395F" w:rsidRPr="00F66BE0" w:rsidRDefault="006A395F" w:rsidP="00B95FEB">
      <w:pPr>
        <w:widowControl w:val="0"/>
        <w:suppressAutoHyphens/>
        <w:spacing w:line="360" w:lineRule="auto"/>
        <w:jc w:val="both"/>
        <w:rPr>
          <w:rFonts w:ascii="Bookman Old Style" w:eastAsia="Droid Sans Fallback" w:hAnsi="Bookman Old Style"/>
          <w:color w:val="00000A"/>
          <w:lang w:eastAsia="zh-CN" w:bidi="hi-IN"/>
        </w:rPr>
      </w:pPr>
      <w:r w:rsidRPr="00F66BE0">
        <w:rPr>
          <w:rFonts w:ascii="Bookman Old Style" w:eastAsia="Droid Sans Fallback" w:hAnsi="Bookman Old Style"/>
          <w:color w:val="00000A"/>
          <w:lang w:eastAsia="zh-CN" w:bidi="hi-IN"/>
        </w:rPr>
        <w:t>49, Private, 5, Married-spouse-absent, Other-service, Black, Female, Jamaica, &lt;=50K</w:t>
      </w:r>
    </w:p>
    <w:p w14:paraId="20210EDB" w14:textId="77777777" w:rsidR="006A395F" w:rsidRPr="00F66BE0" w:rsidRDefault="006A395F" w:rsidP="00B95FEB">
      <w:pPr>
        <w:widowControl w:val="0"/>
        <w:suppressAutoHyphens/>
        <w:spacing w:line="360" w:lineRule="auto"/>
        <w:jc w:val="both"/>
        <w:rPr>
          <w:rFonts w:ascii="Bookman Old Style" w:eastAsia="Droid Sans Fallback" w:hAnsi="Bookman Old Style"/>
          <w:color w:val="00000A"/>
          <w:lang w:eastAsia="zh-CN" w:bidi="hi-IN"/>
        </w:rPr>
      </w:pPr>
      <w:r w:rsidRPr="00F66BE0">
        <w:rPr>
          <w:rFonts w:ascii="Bookman Old Style" w:eastAsia="Droid Sans Fallback" w:hAnsi="Bookman Old Style"/>
          <w:color w:val="00000A"/>
          <w:lang w:eastAsia="zh-CN" w:bidi="hi-IN"/>
        </w:rPr>
        <w:t>52, Self-emp-not-inc, 9, Married-civ-spouse, Exec-managerial, White, Male, United-States, &gt;50K</w:t>
      </w:r>
    </w:p>
    <w:p w14:paraId="2F439903" w14:textId="77777777" w:rsidR="006A395F" w:rsidRPr="00F66BE0" w:rsidRDefault="006A395F" w:rsidP="00B95FEB">
      <w:pPr>
        <w:widowControl w:val="0"/>
        <w:suppressAutoHyphens/>
        <w:spacing w:line="360" w:lineRule="auto"/>
        <w:jc w:val="both"/>
        <w:rPr>
          <w:rFonts w:ascii="Bookman Old Style" w:eastAsia="Droid Sans Fallback" w:hAnsi="Bookman Old Style"/>
          <w:color w:val="00000A"/>
          <w:lang w:eastAsia="zh-CN" w:bidi="hi-IN"/>
        </w:rPr>
      </w:pPr>
      <w:r w:rsidRPr="00F66BE0">
        <w:rPr>
          <w:rFonts w:ascii="Bookman Old Style" w:eastAsia="Droid Sans Fallback" w:hAnsi="Bookman Old Style"/>
          <w:color w:val="00000A"/>
          <w:lang w:eastAsia="zh-CN" w:bidi="hi-IN"/>
        </w:rPr>
        <w:t>31, Private, 14, Never-married, Prof-specialty, White, Female, United-States, &gt;50K</w:t>
      </w:r>
    </w:p>
    <w:p w14:paraId="4F51DD6F" w14:textId="77777777" w:rsidR="006A395F" w:rsidRPr="00F66BE0" w:rsidRDefault="006A395F" w:rsidP="00B95FEB">
      <w:pPr>
        <w:widowControl w:val="0"/>
        <w:suppressAutoHyphens/>
        <w:spacing w:line="360" w:lineRule="auto"/>
        <w:jc w:val="both"/>
        <w:rPr>
          <w:rFonts w:ascii="Bookman Old Style" w:eastAsia="Droid Sans Fallback" w:hAnsi="Bookman Old Style"/>
          <w:color w:val="00000A"/>
          <w:lang w:val="en-IN" w:eastAsia="zh-CN" w:bidi="hi-IN"/>
        </w:rPr>
      </w:pPr>
    </w:p>
    <w:p w14:paraId="12A8C0E5" w14:textId="77777777" w:rsidR="006A395F" w:rsidRPr="00F66BE0" w:rsidRDefault="006A395F" w:rsidP="00B95FEB">
      <w:pPr>
        <w:widowControl w:val="0"/>
        <w:suppressAutoHyphens/>
        <w:spacing w:line="360" w:lineRule="auto"/>
        <w:jc w:val="both"/>
        <w:rPr>
          <w:rFonts w:ascii="Bookman Old Style" w:eastAsia="Droid Sans Fallback" w:hAnsi="Bookman Old Style"/>
          <w:b/>
          <w:bCs/>
          <w:color w:val="00000A"/>
          <w:lang w:eastAsia="zh-CN" w:bidi="hi-IN"/>
        </w:rPr>
      </w:pPr>
      <w:r w:rsidRPr="00F66BE0">
        <w:rPr>
          <w:rFonts w:ascii="Bookman Old Style" w:eastAsia="Droid Sans Fallback" w:hAnsi="Bookman Old Style"/>
          <w:b/>
          <w:bCs/>
          <w:color w:val="00000A"/>
          <w:lang w:eastAsia="zh-CN" w:bidi="hi-IN"/>
        </w:rPr>
        <w:t>Data After Anonimization At Cell Level :</w:t>
      </w:r>
    </w:p>
    <w:p w14:paraId="6EFCD54C" w14:textId="77777777" w:rsidR="006A395F" w:rsidRPr="00F66BE0" w:rsidRDefault="006A395F" w:rsidP="00B95FEB">
      <w:pPr>
        <w:widowControl w:val="0"/>
        <w:suppressAutoHyphens/>
        <w:spacing w:line="360" w:lineRule="auto"/>
        <w:jc w:val="both"/>
        <w:rPr>
          <w:rFonts w:ascii="Bookman Old Style" w:eastAsia="Droid Sans Fallback" w:hAnsi="Bookman Old Style"/>
          <w:color w:val="00000A"/>
          <w:lang w:val="en-IN" w:eastAsia="zh-CN" w:bidi="hi-IN"/>
        </w:rPr>
      </w:pPr>
      <w:r w:rsidRPr="00F66BE0">
        <w:rPr>
          <w:rFonts w:ascii="Bookman Old Style" w:eastAsia="Droid Sans Fallback" w:hAnsi="Bookman Old Style"/>
          <w:color w:val="00000A"/>
          <w:lang w:val="en-IN" w:eastAsia="zh-CN" w:bidi="hi-IN"/>
        </w:rPr>
        <w:t>47.0, *, 11.6666666667, *, *, White, Male, United-States, &lt;=50K</w:t>
      </w:r>
    </w:p>
    <w:p w14:paraId="748FC914" w14:textId="77777777" w:rsidR="006A395F" w:rsidRPr="00F66BE0" w:rsidRDefault="006A395F" w:rsidP="00B95FEB">
      <w:pPr>
        <w:widowControl w:val="0"/>
        <w:suppressAutoHyphens/>
        <w:spacing w:line="360" w:lineRule="auto"/>
        <w:jc w:val="both"/>
        <w:rPr>
          <w:rFonts w:ascii="Bookman Old Style" w:eastAsia="Droid Sans Fallback" w:hAnsi="Bookman Old Style"/>
          <w:color w:val="00000A"/>
          <w:lang w:val="en-IN" w:eastAsia="zh-CN" w:bidi="hi-IN"/>
        </w:rPr>
      </w:pPr>
      <w:r w:rsidRPr="00F66BE0">
        <w:rPr>
          <w:rFonts w:ascii="Bookman Old Style" w:eastAsia="Droid Sans Fallback" w:hAnsi="Bookman Old Style"/>
          <w:color w:val="00000A"/>
          <w:lang w:val="en-IN" w:eastAsia="zh-CN" w:bidi="hi-IN"/>
        </w:rPr>
        <w:t>36.0, Private, 10.6666666667, *, *, *, Female, *, &gt;50K</w:t>
      </w:r>
    </w:p>
    <w:p w14:paraId="4B2209DD" w14:textId="77777777" w:rsidR="006A395F" w:rsidRPr="00F66BE0" w:rsidRDefault="006A395F" w:rsidP="00B95FEB">
      <w:pPr>
        <w:widowControl w:val="0"/>
        <w:suppressAutoHyphens/>
        <w:spacing w:line="360" w:lineRule="auto"/>
        <w:jc w:val="both"/>
        <w:rPr>
          <w:rFonts w:ascii="Bookman Old Style" w:eastAsia="Droid Sans Fallback" w:hAnsi="Bookman Old Style"/>
          <w:color w:val="00000A"/>
          <w:lang w:val="en-IN" w:eastAsia="zh-CN" w:bidi="hi-IN"/>
        </w:rPr>
      </w:pPr>
      <w:r w:rsidRPr="00F66BE0">
        <w:rPr>
          <w:rFonts w:ascii="Bookman Old Style" w:eastAsia="Droid Sans Fallback" w:hAnsi="Bookman Old Style"/>
          <w:color w:val="00000A"/>
          <w:lang w:val="en-IN" w:eastAsia="zh-CN" w:bidi="hi-IN"/>
        </w:rPr>
        <w:t>42.6666666667, Private, 10.0, *, *, *, *, United-States, &lt;=50K</w:t>
      </w:r>
    </w:p>
    <w:p w14:paraId="73E13807" w14:textId="77777777" w:rsidR="006A395F" w:rsidRPr="00F66BE0" w:rsidRDefault="006A395F" w:rsidP="00B95FEB">
      <w:pPr>
        <w:widowControl w:val="0"/>
        <w:suppressAutoHyphens/>
        <w:spacing w:line="360" w:lineRule="auto"/>
        <w:jc w:val="both"/>
        <w:rPr>
          <w:rFonts w:ascii="Bookman Old Style" w:eastAsia="Droid Sans Fallback" w:hAnsi="Bookman Old Style"/>
          <w:color w:val="00000A"/>
          <w:lang w:val="en-IN" w:eastAsia="zh-CN" w:bidi="hi-IN"/>
        </w:rPr>
      </w:pPr>
    </w:p>
    <w:p w14:paraId="77C9C6EF" w14:textId="77777777" w:rsidR="00B34C90" w:rsidRDefault="00B34C90" w:rsidP="00B95FEB">
      <w:pPr>
        <w:keepNext/>
        <w:keepLines/>
        <w:widowControl w:val="0"/>
        <w:suppressAutoHyphens/>
        <w:spacing w:before="40" w:line="360" w:lineRule="auto"/>
        <w:jc w:val="both"/>
        <w:outlineLvl w:val="3"/>
        <w:rPr>
          <w:rFonts w:ascii="Bookman Old Style" w:hAnsi="Bookman Old Style"/>
          <w:b/>
          <w:iCs/>
          <w:sz w:val="28"/>
          <w:szCs w:val="28"/>
          <w:lang w:val="en-IN" w:eastAsia="zh-CN" w:bidi="hi-IN"/>
        </w:rPr>
      </w:pPr>
    </w:p>
    <w:p w14:paraId="222F4F18" w14:textId="4A861294" w:rsidR="006A395F" w:rsidRPr="00F66BE0" w:rsidRDefault="00D54D77" w:rsidP="00B95FEB">
      <w:pPr>
        <w:keepNext/>
        <w:keepLines/>
        <w:widowControl w:val="0"/>
        <w:suppressAutoHyphens/>
        <w:spacing w:before="40" w:line="360" w:lineRule="auto"/>
        <w:jc w:val="both"/>
        <w:outlineLvl w:val="3"/>
        <w:rPr>
          <w:rFonts w:ascii="Bookman Old Style" w:hAnsi="Bookman Old Style"/>
          <w:b/>
          <w:iCs/>
          <w:sz w:val="28"/>
          <w:szCs w:val="28"/>
          <w:lang w:val="en-IN" w:eastAsia="zh-CN" w:bidi="hi-IN"/>
        </w:rPr>
      </w:pPr>
      <w:r>
        <w:rPr>
          <w:rFonts w:ascii="Bookman Old Style" w:hAnsi="Bookman Old Style"/>
          <w:b/>
          <w:iCs/>
          <w:sz w:val="28"/>
          <w:szCs w:val="28"/>
          <w:lang w:val="en-IN" w:eastAsia="zh-CN" w:bidi="hi-IN"/>
        </w:rPr>
        <w:t>7</w:t>
      </w:r>
      <w:r w:rsidR="006A395F" w:rsidRPr="00F66BE0">
        <w:rPr>
          <w:rFonts w:ascii="Bookman Old Style" w:hAnsi="Bookman Old Style"/>
          <w:b/>
          <w:iCs/>
          <w:sz w:val="28"/>
          <w:szCs w:val="28"/>
          <w:lang w:val="en-IN" w:eastAsia="zh-CN" w:bidi="hi-IN"/>
        </w:rPr>
        <w:t>.2 Visualization and Result</w:t>
      </w:r>
    </w:p>
    <w:p w14:paraId="0BFA0A96" w14:textId="77777777" w:rsidR="006A395F" w:rsidRPr="00F66BE0" w:rsidRDefault="006A395F" w:rsidP="00B95FEB">
      <w:pPr>
        <w:widowControl w:val="0"/>
        <w:suppressAutoHyphens/>
        <w:spacing w:line="360" w:lineRule="auto"/>
        <w:jc w:val="both"/>
        <w:rPr>
          <w:rFonts w:ascii="Bookman Old Style" w:eastAsia="Droid Sans Fallback" w:hAnsi="Bookman Old Style"/>
          <w:color w:val="00000A"/>
          <w:lang w:val="en-IN" w:eastAsia="zh-CN" w:bidi="hi-IN"/>
        </w:rPr>
      </w:pPr>
    </w:p>
    <w:p w14:paraId="1274DF2E" w14:textId="7A6D23C0" w:rsidR="006A395F" w:rsidRPr="00F66BE0" w:rsidRDefault="004C762D" w:rsidP="00B95FEB">
      <w:pPr>
        <w:widowControl w:val="0"/>
        <w:suppressAutoHyphens/>
        <w:spacing w:line="360" w:lineRule="auto"/>
        <w:jc w:val="both"/>
        <w:rPr>
          <w:rFonts w:ascii="Bookman Old Style" w:eastAsia="Droid Sans Fallback" w:hAnsi="Bookman Old Style"/>
          <w:color w:val="00000A"/>
          <w:lang w:val="en-IN" w:eastAsia="zh-CN" w:bidi="hi-IN"/>
        </w:rPr>
      </w:pPr>
      <w:r w:rsidRPr="00F66BE0">
        <w:rPr>
          <w:rFonts w:ascii="Bookman Old Style" w:eastAsia="Droid Sans Fallback" w:hAnsi="Bookman Old Style"/>
          <w:color w:val="00000A"/>
          <w:lang w:val="en-IN" w:eastAsia="zh-CN" w:bidi="hi-IN"/>
        </w:rPr>
        <w:t>The code is executed in the command prompt and the result is shown in the images below</w:t>
      </w:r>
    </w:p>
    <w:p w14:paraId="221DFC96" w14:textId="736FBA7D" w:rsidR="00B34C90" w:rsidRDefault="006A395F" w:rsidP="00B95FEB">
      <w:pPr>
        <w:widowControl w:val="0"/>
        <w:suppressAutoHyphens/>
        <w:spacing w:line="360" w:lineRule="auto"/>
        <w:jc w:val="both"/>
        <w:rPr>
          <w:rFonts w:ascii="Bookman Old Style" w:eastAsia="Droid Sans Fallback" w:hAnsi="Bookman Old Style"/>
          <w:color w:val="00000A"/>
          <w:lang w:val="en-IN" w:eastAsia="zh-CN" w:bidi="hi-IN"/>
        </w:rPr>
      </w:pPr>
      <w:r w:rsidRPr="00F66BE0">
        <w:rPr>
          <w:rFonts w:ascii="Bookman Old Style" w:eastAsia="Droid Sans Fallback" w:hAnsi="Bookman Old Style"/>
          <w:color w:val="00000A"/>
          <w:lang w:val="en-IN" w:eastAsia="zh-CN" w:bidi="hi-IN"/>
        </w:rPr>
        <w:t xml:space="preserve"> </w:t>
      </w:r>
      <w:r w:rsidRPr="00F66BE0">
        <w:rPr>
          <w:rFonts w:ascii="Bookman Old Style" w:eastAsia="Droid Sans Fallback" w:hAnsi="Bookman Old Style"/>
          <w:noProof/>
          <w:color w:val="00000A"/>
          <w:lang w:val="en-IN" w:eastAsia="en-IN"/>
        </w:rPr>
        <w:drawing>
          <wp:inline distT="0" distB="0" distL="0" distR="0" wp14:anchorId="751287C2" wp14:editId="3FDD085A">
            <wp:extent cx="5732145" cy="901065"/>
            <wp:effectExtent l="0" t="0" r="1905" b="0"/>
            <wp:docPr id="33" name="Picture 33" descr="tab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table outpu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2145" cy="901065"/>
                    </a:xfrm>
                    <a:prstGeom prst="rect">
                      <a:avLst/>
                    </a:prstGeom>
                    <a:noFill/>
                    <a:ln>
                      <a:noFill/>
                    </a:ln>
                  </pic:spPr>
                </pic:pic>
              </a:graphicData>
            </a:graphic>
          </wp:inline>
        </w:drawing>
      </w:r>
    </w:p>
    <w:p w14:paraId="66012F86" w14:textId="295FE58F" w:rsidR="00B34C90" w:rsidRDefault="00B34C90" w:rsidP="00B34C90">
      <w:pPr>
        <w:widowControl w:val="0"/>
        <w:suppressAutoHyphens/>
        <w:spacing w:line="360" w:lineRule="auto"/>
        <w:jc w:val="both"/>
        <w:rPr>
          <w:rFonts w:ascii="Bookman Old Style" w:hAnsi="Bookman Old Style"/>
          <w:b/>
          <w:bCs/>
          <w:color w:val="000000"/>
          <w:lang w:eastAsia="zh-CN"/>
        </w:rPr>
      </w:pPr>
      <w:r>
        <w:rPr>
          <w:rFonts w:ascii="Bookman Old Style" w:eastAsia="Droid Sans Fallback" w:hAnsi="Bookman Old Style"/>
          <w:color w:val="00000A"/>
          <w:lang w:val="en-IN" w:eastAsia="zh-CN" w:bidi="hi-IN"/>
        </w:rPr>
        <w:tab/>
      </w:r>
      <w:r>
        <w:rPr>
          <w:rFonts w:ascii="Bookman Old Style" w:eastAsia="Droid Sans Fallback" w:hAnsi="Bookman Old Style"/>
          <w:color w:val="00000A"/>
          <w:lang w:val="en-IN" w:eastAsia="zh-CN" w:bidi="hi-IN"/>
        </w:rPr>
        <w:tab/>
      </w:r>
      <w:r>
        <w:rPr>
          <w:rFonts w:ascii="Bookman Old Style" w:eastAsia="Droid Sans Fallback" w:hAnsi="Bookman Old Style"/>
          <w:color w:val="00000A"/>
          <w:lang w:val="en-IN" w:eastAsia="zh-CN" w:bidi="hi-IN"/>
        </w:rPr>
        <w:tab/>
      </w:r>
      <w:r>
        <w:rPr>
          <w:rFonts w:ascii="Bookman Old Style" w:eastAsia="Droid Sans Fallback" w:hAnsi="Bookman Old Style"/>
          <w:color w:val="00000A"/>
          <w:lang w:val="en-IN" w:eastAsia="zh-CN" w:bidi="hi-IN"/>
        </w:rPr>
        <w:tab/>
      </w:r>
      <w:r>
        <w:rPr>
          <w:rFonts w:ascii="Bookman Old Style" w:hAnsi="Bookman Old Style"/>
          <w:b/>
          <w:bCs/>
          <w:color w:val="000000"/>
          <w:lang w:eastAsia="zh-CN"/>
        </w:rPr>
        <w:t>Fig. 7.1</w:t>
      </w:r>
      <w:r w:rsidRPr="00F66BE0">
        <w:rPr>
          <w:rFonts w:ascii="Bookman Old Style" w:hAnsi="Bookman Old Style"/>
          <w:b/>
          <w:bCs/>
          <w:color w:val="000000"/>
          <w:lang w:eastAsia="zh-CN"/>
        </w:rPr>
        <w:t xml:space="preserve">:  </w:t>
      </w:r>
      <w:r>
        <w:rPr>
          <w:rFonts w:ascii="Bookman Old Style" w:hAnsi="Bookman Old Style"/>
          <w:b/>
          <w:bCs/>
          <w:color w:val="000000"/>
          <w:lang w:eastAsia="zh-CN"/>
        </w:rPr>
        <w:t xml:space="preserve">Output </w:t>
      </w:r>
    </w:p>
    <w:p w14:paraId="20524FDD" w14:textId="77777777" w:rsidR="00B34C90" w:rsidRDefault="00B34C90" w:rsidP="00B34C90">
      <w:pPr>
        <w:widowControl w:val="0"/>
        <w:suppressAutoHyphens/>
        <w:spacing w:line="360" w:lineRule="auto"/>
        <w:jc w:val="both"/>
        <w:rPr>
          <w:rFonts w:ascii="Bookman Old Style" w:hAnsi="Bookman Old Style"/>
          <w:b/>
          <w:bCs/>
          <w:color w:val="000000"/>
          <w:lang w:eastAsia="zh-CN"/>
        </w:rPr>
      </w:pPr>
    </w:p>
    <w:p w14:paraId="10CE8DE8" w14:textId="77777777" w:rsidR="00B34C90" w:rsidRPr="00F66BE0" w:rsidRDefault="00B34C90" w:rsidP="00B34C90">
      <w:pPr>
        <w:widowControl w:val="0"/>
        <w:suppressAutoHyphens/>
        <w:spacing w:line="360" w:lineRule="auto"/>
        <w:jc w:val="both"/>
        <w:rPr>
          <w:rFonts w:ascii="Bookman Old Style" w:hAnsi="Bookman Old Style"/>
          <w:color w:val="000000"/>
          <w:lang w:eastAsia="zh-CN"/>
        </w:rPr>
      </w:pPr>
    </w:p>
    <w:p w14:paraId="333C9440" w14:textId="4BC1D47A" w:rsidR="00B34C90" w:rsidRPr="00F66BE0" w:rsidRDefault="00B34C90" w:rsidP="00B95FEB">
      <w:pPr>
        <w:widowControl w:val="0"/>
        <w:suppressAutoHyphens/>
        <w:spacing w:line="360" w:lineRule="auto"/>
        <w:jc w:val="both"/>
        <w:rPr>
          <w:rFonts w:ascii="Bookman Old Style" w:eastAsia="Droid Sans Fallback" w:hAnsi="Bookman Old Style"/>
          <w:color w:val="00000A"/>
          <w:lang w:val="en-IN" w:eastAsia="zh-CN" w:bidi="hi-IN"/>
        </w:rPr>
      </w:pPr>
    </w:p>
    <w:p w14:paraId="04F3E667" w14:textId="77777777" w:rsidR="006A395F" w:rsidRPr="00F66BE0" w:rsidRDefault="006A395F" w:rsidP="00B95FEB">
      <w:pPr>
        <w:widowControl w:val="0"/>
        <w:suppressAutoHyphens/>
        <w:spacing w:line="360" w:lineRule="auto"/>
        <w:jc w:val="both"/>
        <w:rPr>
          <w:rFonts w:ascii="Bookman Old Style" w:eastAsia="Droid Sans Fallback" w:hAnsi="Bookman Old Style"/>
          <w:color w:val="00000A"/>
          <w:lang w:val="en-IN" w:eastAsia="zh-CN" w:bidi="hi-IN"/>
        </w:rPr>
      </w:pPr>
      <w:r w:rsidRPr="00F66BE0">
        <w:rPr>
          <w:rFonts w:ascii="Bookman Old Style" w:eastAsia="Droid Sans Fallback" w:hAnsi="Bookman Old Style"/>
          <w:noProof/>
          <w:color w:val="00000A"/>
          <w:lang w:val="en-IN" w:eastAsia="en-IN"/>
        </w:rPr>
        <w:lastRenderedPageBreak/>
        <w:drawing>
          <wp:inline distT="0" distB="0" distL="0" distR="0" wp14:anchorId="1BDAA49C" wp14:editId="2DE9A813">
            <wp:extent cx="5730240" cy="2991485"/>
            <wp:effectExtent l="0" t="0" r="3810" b="0"/>
            <wp:docPr id="10" name="Picture 10" descr="C:\Users\sai\AppData\Local\Microsoft\Windows\INetCache\Content.Word\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sai\AppData\Local\Microsoft\Windows\INetCache\Content.Word\outpu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0240" cy="2991485"/>
                    </a:xfrm>
                    <a:prstGeom prst="rect">
                      <a:avLst/>
                    </a:prstGeom>
                    <a:noFill/>
                    <a:ln>
                      <a:noFill/>
                    </a:ln>
                  </pic:spPr>
                </pic:pic>
              </a:graphicData>
            </a:graphic>
          </wp:inline>
        </w:drawing>
      </w:r>
    </w:p>
    <w:p w14:paraId="65BF526B" w14:textId="4A2961E4" w:rsidR="00B34C90" w:rsidRPr="00F66BE0" w:rsidRDefault="00B34C90" w:rsidP="00B34C90">
      <w:pPr>
        <w:widowControl w:val="0"/>
        <w:suppressAutoHyphens/>
        <w:spacing w:line="360" w:lineRule="auto"/>
        <w:ind w:firstLine="720"/>
        <w:jc w:val="both"/>
        <w:rPr>
          <w:rFonts w:ascii="Bookman Old Style" w:hAnsi="Bookman Old Style"/>
          <w:color w:val="000000"/>
          <w:lang w:eastAsia="zh-CN"/>
        </w:rPr>
      </w:pPr>
      <w:r>
        <w:rPr>
          <w:rFonts w:ascii="Bookman Old Style" w:hAnsi="Bookman Old Style"/>
          <w:b/>
          <w:bCs/>
          <w:color w:val="000000"/>
          <w:lang w:eastAsia="zh-CN"/>
        </w:rPr>
        <w:t xml:space="preserve">            Fig. 7.2</w:t>
      </w:r>
      <w:r w:rsidRPr="00F66BE0">
        <w:rPr>
          <w:rFonts w:ascii="Bookman Old Style" w:hAnsi="Bookman Old Style"/>
          <w:b/>
          <w:bCs/>
          <w:color w:val="000000"/>
          <w:lang w:eastAsia="zh-CN"/>
        </w:rPr>
        <w:t xml:space="preserve">:  </w:t>
      </w:r>
      <w:r>
        <w:rPr>
          <w:rFonts w:ascii="Bookman Old Style" w:hAnsi="Bookman Old Style"/>
          <w:b/>
          <w:bCs/>
          <w:color w:val="000000"/>
          <w:lang w:eastAsia="zh-CN"/>
        </w:rPr>
        <w:t>Grouped Output visualization</w:t>
      </w:r>
    </w:p>
    <w:p w14:paraId="0A0B6BC7" w14:textId="112C2620" w:rsidR="006A395F" w:rsidRPr="00B34C90" w:rsidRDefault="006A395F" w:rsidP="00B95FEB">
      <w:pPr>
        <w:spacing w:line="360" w:lineRule="auto"/>
        <w:ind w:left="720"/>
        <w:jc w:val="both"/>
        <w:rPr>
          <w:rFonts w:ascii="Bookman Old Style" w:hAnsi="Bookman Old Style"/>
          <w:b/>
          <w:lang w:eastAsia="en-IN"/>
        </w:rPr>
      </w:pPr>
    </w:p>
    <w:p w14:paraId="039E5745" w14:textId="77777777" w:rsidR="00E3351B" w:rsidRPr="00F66BE0" w:rsidRDefault="00E3351B" w:rsidP="00B95FEB">
      <w:pPr>
        <w:spacing w:line="360" w:lineRule="auto"/>
        <w:ind w:left="720"/>
        <w:jc w:val="both"/>
        <w:rPr>
          <w:rFonts w:ascii="Bookman Old Style" w:hAnsi="Bookman Old Style"/>
          <w:lang w:eastAsia="en-IN"/>
        </w:rPr>
      </w:pPr>
    </w:p>
    <w:p w14:paraId="6C869A13" w14:textId="77777777" w:rsidR="00E3351B" w:rsidRPr="00F66BE0" w:rsidRDefault="00E3351B" w:rsidP="00B95FEB">
      <w:pPr>
        <w:spacing w:line="360" w:lineRule="auto"/>
        <w:ind w:left="720"/>
        <w:jc w:val="both"/>
        <w:rPr>
          <w:rFonts w:ascii="Bookman Old Style" w:hAnsi="Bookman Old Style"/>
          <w:lang w:eastAsia="en-IN"/>
        </w:rPr>
      </w:pPr>
    </w:p>
    <w:p w14:paraId="02D1CAF5" w14:textId="77777777" w:rsidR="00E3351B" w:rsidRPr="00F66BE0" w:rsidRDefault="00E3351B" w:rsidP="00B95FEB">
      <w:pPr>
        <w:spacing w:line="360" w:lineRule="auto"/>
        <w:ind w:left="720"/>
        <w:jc w:val="both"/>
        <w:rPr>
          <w:rFonts w:ascii="Bookman Old Style" w:hAnsi="Bookman Old Style"/>
          <w:lang w:eastAsia="en-IN"/>
        </w:rPr>
      </w:pPr>
    </w:p>
    <w:p w14:paraId="4563DCD0" w14:textId="77777777" w:rsidR="00E3351B" w:rsidRPr="00F66BE0" w:rsidRDefault="00E3351B" w:rsidP="00B95FEB">
      <w:pPr>
        <w:spacing w:line="360" w:lineRule="auto"/>
        <w:ind w:left="720"/>
        <w:jc w:val="both"/>
        <w:rPr>
          <w:rFonts w:ascii="Bookman Old Style" w:hAnsi="Bookman Old Style"/>
          <w:lang w:eastAsia="en-IN"/>
        </w:rPr>
      </w:pPr>
    </w:p>
    <w:p w14:paraId="231B002B" w14:textId="77777777" w:rsidR="00E3351B" w:rsidRPr="00F66BE0" w:rsidRDefault="00E3351B" w:rsidP="00B95FEB">
      <w:pPr>
        <w:spacing w:line="360" w:lineRule="auto"/>
        <w:ind w:left="720"/>
        <w:jc w:val="both"/>
        <w:rPr>
          <w:rFonts w:ascii="Bookman Old Style" w:hAnsi="Bookman Old Style"/>
          <w:lang w:eastAsia="en-IN"/>
        </w:rPr>
      </w:pPr>
    </w:p>
    <w:p w14:paraId="5DE22B9D" w14:textId="77777777" w:rsidR="00E3351B" w:rsidRPr="00F66BE0" w:rsidRDefault="00E3351B" w:rsidP="00B95FEB">
      <w:pPr>
        <w:spacing w:line="360" w:lineRule="auto"/>
        <w:ind w:left="720"/>
        <w:jc w:val="both"/>
        <w:rPr>
          <w:rFonts w:ascii="Bookman Old Style" w:hAnsi="Bookman Old Style"/>
          <w:lang w:eastAsia="en-IN"/>
        </w:rPr>
      </w:pPr>
    </w:p>
    <w:p w14:paraId="48B01681" w14:textId="77777777" w:rsidR="00E3351B" w:rsidRPr="00F66BE0" w:rsidRDefault="00E3351B" w:rsidP="00B95FEB">
      <w:pPr>
        <w:spacing w:line="360" w:lineRule="auto"/>
        <w:ind w:left="720"/>
        <w:jc w:val="both"/>
        <w:rPr>
          <w:rFonts w:ascii="Bookman Old Style" w:hAnsi="Bookman Old Style"/>
          <w:lang w:eastAsia="en-IN"/>
        </w:rPr>
      </w:pPr>
    </w:p>
    <w:p w14:paraId="265C1EFE" w14:textId="77777777" w:rsidR="00E3351B" w:rsidRPr="00F66BE0" w:rsidRDefault="00E3351B" w:rsidP="00B95FEB">
      <w:pPr>
        <w:spacing w:line="360" w:lineRule="auto"/>
        <w:ind w:left="720"/>
        <w:jc w:val="both"/>
        <w:rPr>
          <w:rFonts w:ascii="Bookman Old Style" w:hAnsi="Bookman Old Style"/>
          <w:lang w:eastAsia="en-IN"/>
        </w:rPr>
      </w:pPr>
    </w:p>
    <w:p w14:paraId="371DBEBB" w14:textId="77777777" w:rsidR="00E3351B" w:rsidRPr="00F66BE0" w:rsidRDefault="00E3351B" w:rsidP="00B95FEB">
      <w:pPr>
        <w:spacing w:line="360" w:lineRule="auto"/>
        <w:ind w:left="720"/>
        <w:jc w:val="both"/>
        <w:rPr>
          <w:rFonts w:ascii="Bookman Old Style" w:hAnsi="Bookman Old Style"/>
          <w:lang w:eastAsia="en-IN"/>
        </w:rPr>
      </w:pPr>
    </w:p>
    <w:p w14:paraId="0B2AD837" w14:textId="77777777" w:rsidR="00E3351B" w:rsidRPr="00F66BE0" w:rsidRDefault="00E3351B" w:rsidP="00B95FEB">
      <w:pPr>
        <w:spacing w:line="360" w:lineRule="auto"/>
        <w:ind w:left="720"/>
        <w:jc w:val="both"/>
        <w:rPr>
          <w:rFonts w:ascii="Bookman Old Style" w:hAnsi="Bookman Old Style"/>
          <w:lang w:eastAsia="en-IN"/>
        </w:rPr>
      </w:pPr>
    </w:p>
    <w:p w14:paraId="05B56603" w14:textId="77777777" w:rsidR="00E3351B" w:rsidRPr="00F66BE0" w:rsidRDefault="00E3351B" w:rsidP="00B95FEB">
      <w:pPr>
        <w:spacing w:line="360" w:lineRule="auto"/>
        <w:ind w:left="720"/>
        <w:jc w:val="both"/>
        <w:rPr>
          <w:rFonts w:ascii="Bookman Old Style" w:hAnsi="Bookman Old Style"/>
          <w:lang w:eastAsia="en-IN"/>
        </w:rPr>
      </w:pPr>
    </w:p>
    <w:p w14:paraId="1B174521" w14:textId="77777777" w:rsidR="00E3351B" w:rsidRPr="00F66BE0" w:rsidRDefault="00E3351B" w:rsidP="00B95FEB">
      <w:pPr>
        <w:spacing w:line="360" w:lineRule="auto"/>
        <w:ind w:left="720"/>
        <w:jc w:val="both"/>
        <w:rPr>
          <w:rFonts w:ascii="Bookman Old Style" w:hAnsi="Bookman Old Style"/>
          <w:lang w:eastAsia="en-IN"/>
        </w:rPr>
      </w:pPr>
    </w:p>
    <w:p w14:paraId="66C3B3C4" w14:textId="77777777" w:rsidR="00E3351B" w:rsidRPr="00F66BE0" w:rsidRDefault="00E3351B" w:rsidP="00B95FEB">
      <w:pPr>
        <w:spacing w:line="360" w:lineRule="auto"/>
        <w:ind w:left="720"/>
        <w:jc w:val="both"/>
        <w:rPr>
          <w:rFonts w:ascii="Bookman Old Style" w:hAnsi="Bookman Old Style"/>
          <w:lang w:eastAsia="en-IN"/>
        </w:rPr>
      </w:pPr>
    </w:p>
    <w:p w14:paraId="7CD4498E" w14:textId="77777777" w:rsidR="00E3351B" w:rsidRPr="00F66BE0" w:rsidRDefault="00E3351B" w:rsidP="00B95FEB">
      <w:pPr>
        <w:spacing w:line="360" w:lineRule="auto"/>
        <w:ind w:left="720"/>
        <w:jc w:val="both"/>
        <w:rPr>
          <w:rFonts w:ascii="Bookman Old Style" w:hAnsi="Bookman Old Style"/>
          <w:lang w:eastAsia="en-IN"/>
        </w:rPr>
      </w:pPr>
    </w:p>
    <w:p w14:paraId="7716C73E" w14:textId="77777777" w:rsidR="00E3351B" w:rsidRPr="00F66BE0" w:rsidRDefault="00E3351B" w:rsidP="00B95FEB">
      <w:pPr>
        <w:spacing w:line="360" w:lineRule="auto"/>
        <w:ind w:left="720"/>
        <w:jc w:val="both"/>
        <w:rPr>
          <w:rFonts w:ascii="Bookman Old Style" w:hAnsi="Bookman Old Style"/>
          <w:lang w:eastAsia="en-IN"/>
        </w:rPr>
      </w:pPr>
    </w:p>
    <w:p w14:paraId="42026204" w14:textId="77777777" w:rsidR="00794763" w:rsidRDefault="00E3351B" w:rsidP="00B95FEB">
      <w:pPr>
        <w:keepNext/>
        <w:keepLines/>
        <w:widowControl w:val="0"/>
        <w:suppressAutoHyphens/>
        <w:spacing w:before="120" w:after="120" w:line="360" w:lineRule="auto"/>
        <w:jc w:val="both"/>
        <w:outlineLvl w:val="0"/>
        <w:rPr>
          <w:rFonts w:ascii="Bookman Old Style" w:hAnsi="Bookman Old Style"/>
          <w:b/>
          <w:bCs/>
          <w:color w:val="000000"/>
          <w:sz w:val="32"/>
          <w:szCs w:val="25"/>
          <w:lang w:val="en-IN" w:eastAsia="zh-CN" w:bidi="hi-IN"/>
        </w:rPr>
      </w:pPr>
      <w:bookmarkStart w:id="29" w:name="_Toc430859518"/>
      <w:r w:rsidRPr="00F66BE0">
        <w:rPr>
          <w:rFonts w:ascii="Bookman Old Style" w:hAnsi="Bookman Old Style"/>
          <w:b/>
          <w:bCs/>
          <w:color w:val="000000"/>
          <w:sz w:val="32"/>
          <w:szCs w:val="25"/>
          <w:lang w:val="en-IN" w:eastAsia="zh-CN" w:bidi="hi-IN"/>
        </w:rPr>
        <w:lastRenderedPageBreak/>
        <w:t xml:space="preserve">   </w:t>
      </w:r>
    </w:p>
    <w:p w14:paraId="2079DC9D" w14:textId="77777777" w:rsidR="00794763" w:rsidRDefault="00794763" w:rsidP="00B95FEB">
      <w:pPr>
        <w:keepNext/>
        <w:keepLines/>
        <w:widowControl w:val="0"/>
        <w:suppressAutoHyphens/>
        <w:spacing w:before="120" w:after="120" w:line="360" w:lineRule="auto"/>
        <w:jc w:val="both"/>
        <w:outlineLvl w:val="0"/>
        <w:rPr>
          <w:rFonts w:ascii="Bookman Old Style" w:hAnsi="Bookman Old Style"/>
          <w:b/>
          <w:bCs/>
          <w:color w:val="000000"/>
          <w:sz w:val="32"/>
          <w:szCs w:val="25"/>
          <w:lang w:val="en-IN" w:eastAsia="zh-CN" w:bidi="hi-IN"/>
        </w:rPr>
      </w:pPr>
    </w:p>
    <w:p w14:paraId="7E112D67" w14:textId="77777777" w:rsidR="00794763" w:rsidRDefault="00794763" w:rsidP="00B95FEB">
      <w:pPr>
        <w:keepNext/>
        <w:keepLines/>
        <w:widowControl w:val="0"/>
        <w:suppressAutoHyphens/>
        <w:spacing w:before="120" w:after="120" w:line="360" w:lineRule="auto"/>
        <w:jc w:val="both"/>
        <w:outlineLvl w:val="0"/>
        <w:rPr>
          <w:rFonts w:ascii="Bookman Old Style" w:hAnsi="Bookman Old Style"/>
          <w:b/>
          <w:bCs/>
          <w:color w:val="000000"/>
          <w:sz w:val="32"/>
          <w:szCs w:val="25"/>
          <w:lang w:val="en-IN" w:eastAsia="zh-CN" w:bidi="hi-IN"/>
        </w:rPr>
      </w:pPr>
    </w:p>
    <w:p w14:paraId="7407B55C" w14:textId="77777777" w:rsidR="00794763" w:rsidRDefault="00794763" w:rsidP="00B95FEB">
      <w:pPr>
        <w:keepNext/>
        <w:keepLines/>
        <w:widowControl w:val="0"/>
        <w:suppressAutoHyphens/>
        <w:spacing w:before="120" w:after="120" w:line="360" w:lineRule="auto"/>
        <w:jc w:val="both"/>
        <w:outlineLvl w:val="0"/>
        <w:rPr>
          <w:rFonts w:ascii="Bookman Old Style" w:hAnsi="Bookman Old Style"/>
          <w:b/>
          <w:bCs/>
          <w:color w:val="000000"/>
          <w:sz w:val="32"/>
          <w:szCs w:val="25"/>
          <w:lang w:val="en-IN" w:eastAsia="zh-CN" w:bidi="hi-IN"/>
        </w:rPr>
      </w:pPr>
    </w:p>
    <w:p w14:paraId="66C58ED1" w14:textId="77777777" w:rsidR="00794763" w:rsidRDefault="00794763" w:rsidP="00B95FEB">
      <w:pPr>
        <w:keepNext/>
        <w:keepLines/>
        <w:widowControl w:val="0"/>
        <w:suppressAutoHyphens/>
        <w:spacing w:before="120" w:after="120" w:line="360" w:lineRule="auto"/>
        <w:jc w:val="both"/>
        <w:outlineLvl w:val="0"/>
        <w:rPr>
          <w:rFonts w:ascii="Bookman Old Style" w:hAnsi="Bookman Old Style"/>
          <w:b/>
          <w:bCs/>
          <w:color w:val="000000"/>
          <w:sz w:val="32"/>
          <w:szCs w:val="25"/>
          <w:lang w:val="en-IN" w:eastAsia="zh-CN" w:bidi="hi-IN"/>
        </w:rPr>
      </w:pPr>
    </w:p>
    <w:p w14:paraId="4404E6A1" w14:textId="77777777" w:rsidR="00794763" w:rsidRDefault="00794763" w:rsidP="00B95FEB">
      <w:pPr>
        <w:keepNext/>
        <w:keepLines/>
        <w:widowControl w:val="0"/>
        <w:suppressAutoHyphens/>
        <w:spacing w:before="120" w:after="120" w:line="360" w:lineRule="auto"/>
        <w:jc w:val="both"/>
        <w:outlineLvl w:val="0"/>
        <w:rPr>
          <w:rFonts w:ascii="Bookman Old Style" w:hAnsi="Bookman Old Style"/>
          <w:b/>
          <w:bCs/>
          <w:color w:val="000000"/>
          <w:sz w:val="32"/>
          <w:szCs w:val="25"/>
          <w:lang w:val="en-IN" w:eastAsia="zh-CN" w:bidi="hi-IN"/>
        </w:rPr>
      </w:pPr>
    </w:p>
    <w:p w14:paraId="0B108E40" w14:textId="77777777" w:rsidR="00794763" w:rsidRDefault="00794763" w:rsidP="00B95FEB">
      <w:pPr>
        <w:keepNext/>
        <w:keepLines/>
        <w:widowControl w:val="0"/>
        <w:suppressAutoHyphens/>
        <w:spacing w:before="120" w:after="120" w:line="360" w:lineRule="auto"/>
        <w:jc w:val="both"/>
        <w:outlineLvl w:val="0"/>
        <w:rPr>
          <w:rFonts w:ascii="Bookman Old Style" w:hAnsi="Bookman Old Style"/>
          <w:b/>
          <w:bCs/>
          <w:color w:val="000000"/>
          <w:sz w:val="32"/>
          <w:szCs w:val="25"/>
          <w:lang w:val="en-IN" w:eastAsia="zh-CN" w:bidi="hi-IN"/>
        </w:rPr>
      </w:pPr>
    </w:p>
    <w:p w14:paraId="159C7E1F" w14:textId="55BCF899" w:rsidR="00E3351B" w:rsidRPr="00794763" w:rsidRDefault="00E3351B" w:rsidP="00794763">
      <w:pPr>
        <w:keepNext/>
        <w:keepLines/>
        <w:widowControl w:val="0"/>
        <w:suppressAutoHyphens/>
        <w:spacing w:before="120" w:after="120" w:line="360" w:lineRule="auto"/>
        <w:ind w:left="2160" w:firstLine="720"/>
        <w:jc w:val="both"/>
        <w:outlineLvl w:val="0"/>
        <w:rPr>
          <w:rFonts w:ascii="Bookman Old Style" w:hAnsi="Bookman Old Style"/>
          <w:b/>
          <w:bCs/>
          <w:color w:val="000000"/>
          <w:sz w:val="56"/>
          <w:szCs w:val="56"/>
          <w:lang w:val="x-none" w:eastAsia="zh-CN" w:bidi="hi-IN"/>
        </w:rPr>
      </w:pPr>
      <w:r w:rsidRPr="00F66BE0">
        <w:rPr>
          <w:rFonts w:ascii="Bookman Old Style" w:hAnsi="Bookman Old Style"/>
          <w:b/>
          <w:bCs/>
          <w:color w:val="000000"/>
          <w:sz w:val="32"/>
          <w:szCs w:val="25"/>
          <w:lang w:val="en-IN" w:eastAsia="zh-CN" w:bidi="hi-IN"/>
        </w:rPr>
        <w:t xml:space="preserve"> </w:t>
      </w:r>
      <w:r w:rsidRPr="00794763">
        <w:rPr>
          <w:rFonts w:ascii="Bookman Old Style" w:hAnsi="Bookman Old Style"/>
          <w:b/>
          <w:bCs/>
          <w:color w:val="000000"/>
          <w:sz w:val="56"/>
          <w:szCs w:val="56"/>
          <w:lang w:val="x-none" w:eastAsia="zh-CN" w:bidi="hi-IN"/>
        </w:rPr>
        <w:t xml:space="preserve">CHAPTER </w:t>
      </w:r>
      <w:bookmarkEnd w:id="29"/>
      <w:r w:rsidR="00D54D77" w:rsidRPr="00794763">
        <w:rPr>
          <w:rFonts w:ascii="Bookman Old Style" w:hAnsi="Bookman Old Style"/>
          <w:b/>
          <w:bCs/>
          <w:color w:val="000000"/>
          <w:sz w:val="56"/>
          <w:szCs w:val="56"/>
          <w:lang w:val="x-none" w:eastAsia="zh-CN" w:bidi="hi-IN"/>
        </w:rPr>
        <w:t>8</w:t>
      </w:r>
    </w:p>
    <w:p w14:paraId="2F9F1C31" w14:textId="77777777" w:rsidR="00E3351B" w:rsidRPr="00794763" w:rsidRDefault="00E3351B" w:rsidP="00794763">
      <w:pPr>
        <w:keepNext/>
        <w:keepLines/>
        <w:widowControl w:val="0"/>
        <w:suppressAutoHyphens/>
        <w:spacing w:before="120" w:after="120" w:line="360" w:lineRule="auto"/>
        <w:ind w:left="2160" w:firstLine="720"/>
        <w:jc w:val="both"/>
        <w:outlineLvl w:val="0"/>
        <w:rPr>
          <w:rFonts w:ascii="Bookman Old Style" w:hAnsi="Bookman Old Style"/>
          <w:b/>
          <w:bCs/>
          <w:color w:val="000000"/>
          <w:sz w:val="56"/>
          <w:szCs w:val="56"/>
          <w:lang w:val="x-none" w:eastAsia="zh-CN" w:bidi="hi-IN"/>
        </w:rPr>
      </w:pPr>
      <w:r w:rsidRPr="00794763">
        <w:rPr>
          <w:rFonts w:ascii="Bookman Old Style" w:hAnsi="Bookman Old Style"/>
          <w:b/>
          <w:bCs/>
          <w:color w:val="000000"/>
          <w:sz w:val="56"/>
          <w:szCs w:val="56"/>
          <w:lang w:val="x-none" w:eastAsia="zh-CN" w:bidi="hi-IN"/>
        </w:rPr>
        <w:t xml:space="preserve">  </w:t>
      </w:r>
      <w:bookmarkStart w:id="30" w:name="_Toc430859519"/>
      <w:r w:rsidRPr="00794763">
        <w:rPr>
          <w:rFonts w:ascii="Bookman Old Style" w:hAnsi="Bookman Old Style"/>
          <w:b/>
          <w:bCs/>
          <w:color w:val="000000"/>
          <w:sz w:val="56"/>
          <w:szCs w:val="56"/>
          <w:lang w:val="x-none" w:eastAsia="zh-CN" w:bidi="hi-IN"/>
        </w:rPr>
        <w:t>TESTING</w:t>
      </w:r>
      <w:bookmarkEnd w:id="30"/>
    </w:p>
    <w:p w14:paraId="06095A3C" w14:textId="77777777" w:rsidR="00E3351B" w:rsidRDefault="00E3351B" w:rsidP="00B95FEB">
      <w:pPr>
        <w:widowControl w:val="0"/>
        <w:suppressAutoHyphens/>
        <w:spacing w:after="144" w:line="360" w:lineRule="auto"/>
        <w:jc w:val="both"/>
        <w:rPr>
          <w:rFonts w:ascii="Bookman Old Style" w:eastAsia="Droid Sans Fallback" w:hAnsi="Bookman Old Style"/>
          <w:color w:val="00000A"/>
          <w:lang w:val="en-IN" w:eastAsia="zh-CN" w:bidi="hi-IN"/>
        </w:rPr>
      </w:pPr>
    </w:p>
    <w:p w14:paraId="152DE5F9" w14:textId="77777777" w:rsidR="00794763" w:rsidRDefault="00794763" w:rsidP="00B95FEB">
      <w:pPr>
        <w:widowControl w:val="0"/>
        <w:suppressAutoHyphens/>
        <w:spacing w:after="144" w:line="360" w:lineRule="auto"/>
        <w:jc w:val="both"/>
        <w:rPr>
          <w:rFonts w:ascii="Bookman Old Style" w:eastAsia="Droid Sans Fallback" w:hAnsi="Bookman Old Style"/>
          <w:color w:val="00000A"/>
          <w:lang w:val="en-IN" w:eastAsia="zh-CN" w:bidi="hi-IN"/>
        </w:rPr>
      </w:pPr>
    </w:p>
    <w:p w14:paraId="1CDC4831" w14:textId="77777777" w:rsidR="00794763" w:rsidRDefault="00794763" w:rsidP="00B95FEB">
      <w:pPr>
        <w:widowControl w:val="0"/>
        <w:suppressAutoHyphens/>
        <w:spacing w:after="144" w:line="360" w:lineRule="auto"/>
        <w:jc w:val="both"/>
        <w:rPr>
          <w:rFonts w:ascii="Bookman Old Style" w:eastAsia="Droid Sans Fallback" w:hAnsi="Bookman Old Style"/>
          <w:color w:val="00000A"/>
          <w:lang w:val="en-IN" w:eastAsia="zh-CN" w:bidi="hi-IN"/>
        </w:rPr>
      </w:pPr>
    </w:p>
    <w:p w14:paraId="49CA4542" w14:textId="77777777" w:rsidR="00794763" w:rsidRDefault="00794763" w:rsidP="00B95FEB">
      <w:pPr>
        <w:widowControl w:val="0"/>
        <w:suppressAutoHyphens/>
        <w:spacing w:after="144" w:line="360" w:lineRule="auto"/>
        <w:jc w:val="both"/>
        <w:rPr>
          <w:rFonts w:ascii="Bookman Old Style" w:eastAsia="Droid Sans Fallback" w:hAnsi="Bookman Old Style"/>
          <w:color w:val="00000A"/>
          <w:lang w:val="en-IN" w:eastAsia="zh-CN" w:bidi="hi-IN"/>
        </w:rPr>
      </w:pPr>
    </w:p>
    <w:p w14:paraId="6FCFDD6D" w14:textId="77777777" w:rsidR="00794763" w:rsidRDefault="00794763" w:rsidP="00B95FEB">
      <w:pPr>
        <w:widowControl w:val="0"/>
        <w:suppressAutoHyphens/>
        <w:spacing w:after="144" w:line="360" w:lineRule="auto"/>
        <w:jc w:val="both"/>
        <w:rPr>
          <w:rFonts w:ascii="Bookman Old Style" w:eastAsia="Droid Sans Fallback" w:hAnsi="Bookman Old Style"/>
          <w:color w:val="00000A"/>
          <w:lang w:val="en-IN" w:eastAsia="zh-CN" w:bidi="hi-IN"/>
        </w:rPr>
      </w:pPr>
    </w:p>
    <w:p w14:paraId="146E8062" w14:textId="77777777" w:rsidR="00794763" w:rsidRDefault="00794763" w:rsidP="00B95FEB">
      <w:pPr>
        <w:widowControl w:val="0"/>
        <w:suppressAutoHyphens/>
        <w:spacing w:after="144" w:line="360" w:lineRule="auto"/>
        <w:jc w:val="both"/>
        <w:rPr>
          <w:rFonts w:ascii="Bookman Old Style" w:eastAsia="Droid Sans Fallback" w:hAnsi="Bookman Old Style"/>
          <w:color w:val="00000A"/>
          <w:lang w:val="en-IN" w:eastAsia="zh-CN" w:bidi="hi-IN"/>
        </w:rPr>
      </w:pPr>
    </w:p>
    <w:p w14:paraId="6E3FE4B9" w14:textId="77777777" w:rsidR="00794763" w:rsidRDefault="00794763" w:rsidP="00B95FEB">
      <w:pPr>
        <w:widowControl w:val="0"/>
        <w:suppressAutoHyphens/>
        <w:spacing w:after="144" w:line="360" w:lineRule="auto"/>
        <w:jc w:val="both"/>
        <w:rPr>
          <w:rFonts w:ascii="Bookman Old Style" w:eastAsia="Droid Sans Fallback" w:hAnsi="Bookman Old Style"/>
          <w:color w:val="00000A"/>
          <w:lang w:val="en-IN" w:eastAsia="zh-CN" w:bidi="hi-IN"/>
        </w:rPr>
      </w:pPr>
    </w:p>
    <w:p w14:paraId="24368518" w14:textId="77777777" w:rsidR="00794763" w:rsidRDefault="00794763" w:rsidP="00B95FEB">
      <w:pPr>
        <w:widowControl w:val="0"/>
        <w:suppressAutoHyphens/>
        <w:spacing w:after="144" w:line="360" w:lineRule="auto"/>
        <w:jc w:val="both"/>
        <w:rPr>
          <w:rFonts w:ascii="Bookman Old Style" w:eastAsia="Droid Sans Fallback" w:hAnsi="Bookman Old Style"/>
          <w:color w:val="00000A"/>
          <w:lang w:val="en-IN" w:eastAsia="zh-CN" w:bidi="hi-IN"/>
        </w:rPr>
      </w:pPr>
    </w:p>
    <w:p w14:paraId="5A9CB52C" w14:textId="77777777" w:rsidR="00794763" w:rsidRDefault="00794763" w:rsidP="00B95FEB">
      <w:pPr>
        <w:widowControl w:val="0"/>
        <w:suppressAutoHyphens/>
        <w:spacing w:after="144" w:line="360" w:lineRule="auto"/>
        <w:jc w:val="both"/>
        <w:rPr>
          <w:rFonts w:ascii="Bookman Old Style" w:eastAsia="Droid Sans Fallback" w:hAnsi="Bookman Old Style"/>
          <w:color w:val="00000A"/>
          <w:lang w:val="en-IN" w:eastAsia="zh-CN" w:bidi="hi-IN"/>
        </w:rPr>
      </w:pPr>
    </w:p>
    <w:p w14:paraId="48DF2F74" w14:textId="77777777" w:rsidR="00794763" w:rsidRDefault="00794763" w:rsidP="00B95FEB">
      <w:pPr>
        <w:widowControl w:val="0"/>
        <w:suppressAutoHyphens/>
        <w:spacing w:after="144" w:line="360" w:lineRule="auto"/>
        <w:jc w:val="both"/>
        <w:rPr>
          <w:rFonts w:ascii="Bookman Old Style" w:eastAsia="Droid Sans Fallback" w:hAnsi="Bookman Old Style"/>
          <w:color w:val="00000A"/>
          <w:lang w:val="en-IN" w:eastAsia="zh-CN" w:bidi="hi-IN"/>
        </w:rPr>
      </w:pPr>
    </w:p>
    <w:p w14:paraId="352C4025" w14:textId="77777777" w:rsidR="00794763" w:rsidRDefault="00794763" w:rsidP="00B95FEB">
      <w:pPr>
        <w:widowControl w:val="0"/>
        <w:suppressAutoHyphens/>
        <w:spacing w:after="144" w:line="360" w:lineRule="auto"/>
        <w:jc w:val="both"/>
        <w:rPr>
          <w:rFonts w:ascii="Bookman Old Style" w:eastAsia="Droid Sans Fallback" w:hAnsi="Bookman Old Style"/>
          <w:color w:val="00000A"/>
          <w:lang w:val="en-IN" w:eastAsia="zh-CN" w:bidi="hi-IN"/>
        </w:rPr>
      </w:pPr>
    </w:p>
    <w:p w14:paraId="7DA59E75" w14:textId="77777777" w:rsidR="00794763" w:rsidRPr="00F66BE0" w:rsidRDefault="00794763" w:rsidP="00B95FEB">
      <w:pPr>
        <w:widowControl w:val="0"/>
        <w:suppressAutoHyphens/>
        <w:spacing w:after="144" w:line="360" w:lineRule="auto"/>
        <w:jc w:val="both"/>
        <w:rPr>
          <w:rFonts w:ascii="Bookman Old Style" w:eastAsia="Droid Sans Fallback" w:hAnsi="Bookman Old Style"/>
          <w:color w:val="00000A"/>
          <w:lang w:val="en-IN" w:eastAsia="zh-CN" w:bidi="hi-IN"/>
        </w:rPr>
      </w:pPr>
    </w:p>
    <w:p w14:paraId="2FD76423" w14:textId="77777777" w:rsidR="00E3351B" w:rsidRPr="00F66BE0" w:rsidRDefault="00E3351B" w:rsidP="00B95FEB">
      <w:pPr>
        <w:widowControl w:val="0"/>
        <w:suppressAutoHyphens/>
        <w:spacing w:after="144" w:line="360" w:lineRule="auto"/>
        <w:jc w:val="both"/>
        <w:rPr>
          <w:rFonts w:ascii="Bookman Old Style" w:eastAsia="Droid Sans Fallback" w:hAnsi="Bookman Old Style"/>
          <w:color w:val="00000A"/>
          <w:lang w:val="en-IN" w:eastAsia="zh-CN" w:bidi="hi-IN"/>
        </w:rPr>
      </w:pPr>
      <w:r w:rsidRPr="00F66BE0">
        <w:rPr>
          <w:rFonts w:ascii="Bookman Old Style" w:eastAsia="Droid Sans Fallback" w:hAnsi="Bookman Old Style"/>
          <w:color w:val="00000A"/>
          <w:lang w:val="en-IN" w:eastAsia="zh-CN" w:bidi="hi-IN"/>
        </w:rPr>
        <w:lastRenderedPageBreak/>
        <w:t xml:space="preserve">Testing is a process which reveals errors in the program. It is the major measure employed during software development. During testing, a program is executed with a set of test cases and output of the program for the test cases is evaluated to determine if the program is performing as it is expected to perform. </w:t>
      </w:r>
    </w:p>
    <w:p w14:paraId="4D9FEE94" w14:textId="0A5C7F4C" w:rsidR="00E3351B" w:rsidRPr="001818C6" w:rsidRDefault="00D54D77" w:rsidP="001818C6">
      <w:pPr>
        <w:keepNext/>
        <w:keepLines/>
        <w:numPr>
          <w:ilvl w:val="1"/>
          <w:numId w:val="0"/>
        </w:numPr>
        <w:suppressAutoHyphens/>
        <w:spacing w:before="80" w:line="360" w:lineRule="auto"/>
        <w:ind w:left="576" w:hanging="576"/>
        <w:jc w:val="both"/>
        <w:outlineLvl w:val="1"/>
        <w:rPr>
          <w:rFonts w:ascii="Bookman Old Style" w:hAnsi="Bookman Old Style"/>
          <w:b/>
          <w:bCs/>
          <w:color w:val="000000"/>
          <w:sz w:val="28"/>
          <w:szCs w:val="23"/>
          <w:lang w:val="x-none" w:eastAsia="zh-CN" w:bidi="hi-IN"/>
        </w:rPr>
      </w:pPr>
      <w:bookmarkStart w:id="31" w:name="_Toc402511557"/>
      <w:bookmarkStart w:id="32" w:name="_Toc430859520"/>
      <w:r>
        <w:rPr>
          <w:rFonts w:ascii="Bookman Old Style" w:hAnsi="Bookman Old Style"/>
          <w:b/>
          <w:bCs/>
          <w:color w:val="000000"/>
          <w:sz w:val="28"/>
          <w:szCs w:val="23"/>
          <w:lang w:val="x-none" w:eastAsia="zh-CN" w:bidi="hi-IN"/>
        </w:rPr>
        <w:t>8</w:t>
      </w:r>
      <w:r w:rsidR="00E3351B" w:rsidRPr="00F66BE0">
        <w:rPr>
          <w:rFonts w:ascii="Bookman Old Style" w:hAnsi="Bookman Old Style"/>
          <w:b/>
          <w:bCs/>
          <w:color w:val="000000"/>
          <w:sz w:val="28"/>
          <w:szCs w:val="23"/>
          <w:lang w:val="x-none" w:eastAsia="zh-CN" w:bidi="hi-IN"/>
        </w:rPr>
        <w:t>.1 Testing Strategies</w:t>
      </w:r>
      <w:bookmarkEnd w:id="31"/>
      <w:bookmarkEnd w:id="32"/>
    </w:p>
    <w:p w14:paraId="0B90766A" w14:textId="77777777" w:rsidR="00E3351B" w:rsidRPr="00F66BE0" w:rsidRDefault="00E3351B" w:rsidP="00B95FEB">
      <w:pPr>
        <w:widowControl w:val="0"/>
        <w:suppressAutoHyphens/>
        <w:spacing w:after="144" w:line="360" w:lineRule="auto"/>
        <w:jc w:val="both"/>
        <w:rPr>
          <w:rFonts w:ascii="Bookman Old Style" w:eastAsia="Droid Sans Fallback" w:hAnsi="Bookman Old Style"/>
          <w:color w:val="000000"/>
          <w:lang w:val="en-IN" w:eastAsia="zh-CN" w:bidi="hi-IN"/>
        </w:rPr>
      </w:pPr>
      <w:r w:rsidRPr="00F66BE0">
        <w:rPr>
          <w:rFonts w:ascii="Bookman Old Style" w:eastAsia="Droid Sans Fallback" w:hAnsi="Bookman Old Style"/>
          <w:color w:val="000000"/>
          <w:lang w:val="en-IN" w:eastAsia="zh-CN" w:bidi="hi-IN"/>
        </w:rPr>
        <w:t xml:space="preserve">In order to make sure that system does not have errors, the different levels of testing strategies that are applied at different phases of software development are: </w:t>
      </w:r>
    </w:p>
    <w:p w14:paraId="7A3FE511" w14:textId="198C4E2B" w:rsidR="00E3351B" w:rsidRPr="001818C6" w:rsidRDefault="00D54D77" w:rsidP="001818C6">
      <w:pPr>
        <w:keepNext/>
        <w:keepLines/>
        <w:widowControl w:val="0"/>
        <w:suppressAutoHyphens/>
        <w:spacing w:before="40" w:line="360" w:lineRule="auto"/>
        <w:jc w:val="both"/>
        <w:outlineLvl w:val="3"/>
        <w:rPr>
          <w:rFonts w:ascii="Bookman Old Style" w:hAnsi="Bookman Old Style"/>
          <w:b/>
          <w:iCs/>
          <w:sz w:val="28"/>
          <w:szCs w:val="28"/>
          <w:lang w:val="en-IN" w:eastAsia="zh-CN" w:bidi="hi-IN"/>
        </w:rPr>
      </w:pPr>
      <w:bookmarkStart w:id="33" w:name="_Toc402511558"/>
      <w:bookmarkStart w:id="34" w:name="_Toc430859521"/>
      <w:r>
        <w:rPr>
          <w:rFonts w:ascii="Bookman Old Style" w:hAnsi="Bookman Old Style"/>
          <w:b/>
          <w:iCs/>
          <w:sz w:val="28"/>
          <w:szCs w:val="28"/>
          <w:lang w:val="en-IN" w:eastAsia="zh-CN" w:bidi="hi-IN"/>
        </w:rPr>
        <w:t>8</w:t>
      </w:r>
      <w:r w:rsidR="00E3351B" w:rsidRPr="00F66BE0">
        <w:rPr>
          <w:rFonts w:ascii="Bookman Old Style" w:hAnsi="Bookman Old Style"/>
          <w:b/>
          <w:iCs/>
          <w:sz w:val="28"/>
          <w:szCs w:val="28"/>
          <w:lang w:val="en-IN" w:eastAsia="zh-CN" w:bidi="hi-IN"/>
        </w:rPr>
        <w:t>.1.1 Unit Testing</w:t>
      </w:r>
      <w:bookmarkEnd w:id="33"/>
      <w:bookmarkEnd w:id="34"/>
    </w:p>
    <w:p w14:paraId="0043B42B" w14:textId="77777777" w:rsidR="00E3351B" w:rsidRPr="00F66BE0" w:rsidRDefault="00E3351B" w:rsidP="00B95FEB">
      <w:pPr>
        <w:widowControl w:val="0"/>
        <w:suppressAutoHyphens/>
        <w:spacing w:after="144" w:line="360" w:lineRule="auto"/>
        <w:jc w:val="both"/>
        <w:rPr>
          <w:rFonts w:ascii="Bookman Old Style" w:eastAsia="Droid Sans Fallback" w:hAnsi="Bookman Old Style"/>
          <w:b/>
          <w:bCs/>
          <w:color w:val="000000"/>
          <w:lang w:val="en-IN" w:eastAsia="zh-CN" w:bidi="hi-IN"/>
        </w:rPr>
      </w:pPr>
      <w:r w:rsidRPr="00F66BE0">
        <w:rPr>
          <w:rFonts w:ascii="Bookman Old Style" w:eastAsia="Droid Sans Fallback" w:hAnsi="Bookman Old Style"/>
          <w:color w:val="000000"/>
          <w:lang w:val="en-IN" w:eastAsia="zh-CN" w:bidi="hi-IN"/>
        </w:rPr>
        <w:t>Unit testing is done on individual modules as they are completed and become executable. Each module can be tested using the following two strategies:</w:t>
      </w:r>
    </w:p>
    <w:p w14:paraId="425EFA7C" w14:textId="369F8D01" w:rsidR="00E3351B" w:rsidRPr="001818C6" w:rsidRDefault="00D54D77" w:rsidP="001818C6">
      <w:pPr>
        <w:keepNext/>
        <w:keepLines/>
        <w:widowControl w:val="0"/>
        <w:suppressAutoHyphens/>
        <w:spacing w:before="40" w:line="360" w:lineRule="auto"/>
        <w:jc w:val="both"/>
        <w:outlineLvl w:val="4"/>
        <w:rPr>
          <w:rFonts w:ascii="Bookman Old Style" w:hAnsi="Bookman Old Style"/>
          <w:b/>
          <w:sz w:val="28"/>
          <w:szCs w:val="28"/>
          <w:lang w:val="en-IN" w:eastAsia="zh-CN" w:bidi="hi-IN"/>
        </w:rPr>
      </w:pPr>
      <w:bookmarkStart w:id="35" w:name="_Toc430859522"/>
      <w:r>
        <w:rPr>
          <w:rFonts w:ascii="Bookman Old Style" w:hAnsi="Bookman Old Style"/>
          <w:b/>
          <w:sz w:val="28"/>
          <w:szCs w:val="28"/>
          <w:lang w:val="en-IN" w:eastAsia="zh-CN" w:bidi="hi-IN"/>
        </w:rPr>
        <w:t>8</w:t>
      </w:r>
      <w:r w:rsidR="00E3351B" w:rsidRPr="00F66BE0">
        <w:rPr>
          <w:rFonts w:ascii="Bookman Old Style" w:hAnsi="Bookman Old Style"/>
          <w:b/>
          <w:sz w:val="28"/>
          <w:szCs w:val="28"/>
          <w:lang w:val="en-IN" w:eastAsia="zh-CN" w:bidi="hi-IN"/>
        </w:rPr>
        <w:t>.1.1.1 Black Box Testing</w:t>
      </w:r>
      <w:bookmarkEnd w:id="35"/>
    </w:p>
    <w:p w14:paraId="50BC3BF1" w14:textId="77777777" w:rsidR="00E3351B" w:rsidRPr="00F66BE0" w:rsidRDefault="00E3351B" w:rsidP="00B95FEB">
      <w:pPr>
        <w:widowControl w:val="0"/>
        <w:suppressAutoHyphens/>
        <w:spacing w:after="144" w:line="360" w:lineRule="auto"/>
        <w:jc w:val="both"/>
        <w:rPr>
          <w:rFonts w:ascii="Bookman Old Style" w:eastAsia="Droid Sans Fallback" w:hAnsi="Bookman Old Style"/>
          <w:color w:val="000000"/>
          <w:lang w:val="en-IN" w:eastAsia="zh-CN" w:bidi="hi-IN"/>
        </w:rPr>
      </w:pPr>
      <w:r w:rsidRPr="00F66BE0">
        <w:rPr>
          <w:rFonts w:ascii="Bookman Old Style" w:eastAsia="Droid Sans Fallback" w:hAnsi="Bookman Old Style"/>
          <w:color w:val="000000"/>
          <w:lang w:val="en-IN" w:eastAsia="zh-CN" w:bidi="hi-IN"/>
        </w:rPr>
        <w:t>In this strategy some test cases are generated as input conditions that fully execute all functional requirements for the program. This testing has been uses to find errors in the following categories:</w:t>
      </w:r>
    </w:p>
    <w:p w14:paraId="60545EAC" w14:textId="77777777" w:rsidR="00E3351B" w:rsidRPr="00F66BE0" w:rsidRDefault="00E3351B" w:rsidP="00B95FEB">
      <w:pPr>
        <w:widowControl w:val="0"/>
        <w:numPr>
          <w:ilvl w:val="0"/>
          <w:numId w:val="5"/>
        </w:numPr>
        <w:suppressAutoHyphens/>
        <w:spacing w:line="360" w:lineRule="auto"/>
        <w:ind w:left="720"/>
        <w:jc w:val="both"/>
        <w:rPr>
          <w:rFonts w:ascii="Bookman Old Style" w:eastAsia="Droid Sans Fallback" w:hAnsi="Bookman Old Style"/>
          <w:color w:val="000000"/>
          <w:lang w:val="en-IN" w:eastAsia="zh-CN" w:bidi="hi-IN"/>
        </w:rPr>
      </w:pPr>
      <w:r w:rsidRPr="00F66BE0">
        <w:rPr>
          <w:rFonts w:ascii="Bookman Old Style" w:eastAsia="Droid Sans Fallback" w:hAnsi="Bookman Old Style"/>
          <w:color w:val="000000"/>
          <w:lang w:val="en-IN" w:eastAsia="zh-CN" w:bidi="hi-IN"/>
        </w:rPr>
        <w:t>Incorrect or missing functions</w:t>
      </w:r>
    </w:p>
    <w:p w14:paraId="1FC0C953" w14:textId="77777777" w:rsidR="00E3351B" w:rsidRPr="00F66BE0" w:rsidRDefault="00E3351B" w:rsidP="00B95FEB">
      <w:pPr>
        <w:widowControl w:val="0"/>
        <w:numPr>
          <w:ilvl w:val="0"/>
          <w:numId w:val="5"/>
        </w:numPr>
        <w:suppressAutoHyphens/>
        <w:spacing w:line="360" w:lineRule="auto"/>
        <w:ind w:left="720"/>
        <w:jc w:val="both"/>
        <w:rPr>
          <w:rFonts w:ascii="Bookman Old Style" w:eastAsia="Droid Sans Fallback" w:hAnsi="Bookman Old Style"/>
          <w:color w:val="000000"/>
          <w:lang w:val="en-IN" w:eastAsia="zh-CN" w:bidi="hi-IN"/>
        </w:rPr>
      </w:pPr>
      <w:r w:rsidRPr="00F66BE0">
        <w:rPr>
          <w:rFonts w:ascii="Bookman Old Style" w:eastAsia="Droid Sans Fallback" w:hAnsi="Bookman Old Style"/>
          <w:color w:val="000000"/>
          <w:lang w:val="en-IN" w:eastAsia="zh-CN" w:bidi="hi-IN"/>
        </w:rPr>
        <w:t xml:space="preserve">Interface errors </w:t>
      </w:r>
    </w:p>
    <w:p w14:paraId="41F82AA7" w14:textId="77777777" w:rsidR="00E3351B" w:rsidRPr="00F66BE0" w:rsidRDefault="00E3351B" w:rsidP="00B95FEB">
      <w:pPr>
        <w:widowControl w:val="0"/>
        <w:numPr>
          <w:ilvl w:val="0"/>
          <w:numId w:val="5"/>
        </w:numPr>
        <w:suppressAutoHyphens/>
        <w:spacing w:line="360" w:lineRule="auto"/>
        <w:ind w:left="720"/>
        <w:jc w:val="both"/>
        <w:rPr>
          <w:rFonts w:ascii="Bookman Old Style" w:eastAsia="Droid Sans Fallback" w:hAnsi="Bookman Old Style"/>
          <w:color w:val="000000"/>
          <w:lang w:val="en-IN" w:eastAsia="zh-CN" w:bidi="hi-IN"/>
        </w:rPr>
      </w:pPr>
      <w:r w:rsidRPr="00F66BE0">
        <w:rPr>
          <w:rFonts w:ascii="Bookman Old Style" w:eastAsia="Droid Sans Fallback" w:hAnsi="Bookman Old Style"/>
          <w:color w:val="000000"/>
          <w:lang w:val="en-IN" w:eastAsia="zh-CN" w:bidi="hi-IN"/>
        </w:rPr>
        <w:t xml:space="preserve">Errors in data structure or external database access </w:t>
      </w:r>
    </w:p>
    <w:p w14:paraId="688916AB" w14:textId="77777777" w:rsidR="00E3351B" w:rsidRPr="00F66BE0" w:rsidRDefault="00E3351B" w:rsidP="00B95FEB">
      <w:pPr>
        <w:widowControl w:val="0"/>
        <w:numPr>
          <w:ilvl w:val="0"/>
          <w:numId w:val="5"/>
        </w:numPr>
        <w:suppressAutoHyphens/>
        <w:spacing w:line="360" w:lineRule="auto"/>
        <w:ind w:left="720"/>
        <w:jc w:val="both"/>
        <w:rPr>
          <w:rFonts w:ascii="Bookman Old Style" w:eastAsia="Droid Sans Fallback" w:hAnsi="Bookman Old Style"/>
          <w:color w:val="000000"/>
          <w:lang w:val="en-IN" w:eastAsia="zh-CN" w:bidi="hi-IN"/>
        </w:rPr>
      </w:pPr>
      <w:r w:rsidRPr="00F66BE0">
        <w:rPr>
          <w:rFonts w:ascii="Bookman Old Style" w:eastAsia="Droid Sans Fallback" w:hAnsi="Bookman Old Style"/>
          <w:color w:val="000000"/>
          <w:lang w:val="en-IN" w:eastAsia="zh-CN" w:bidi="hi-IN"/>
        </w:rPr>
        <w:t>Performance errors</w:t>
      </w:r>
      <w:r w:rsidRPr="00F66BE0">
        <w:rPr>
          <w:rFonts w:ascii="Bookman Old Style" w:eastAsia="Droid Sans Fallback" w:hAnsi="Bookman Old Style"/>
          <w:color w:val="000000"/>
          <w:lang w:val="en-IN" w:eastAsia="zh-CN" w:bidi="hi-IN"/>
        </w:rPr>
        <w:tab/>
      </w:r>
    </w:p>
    <w:p w14:paraId="6E377B54" w14:textId="77777777" w:rsidR="00E3351B" w:rsidRPr="00F66BE0" w:rsidRDefault="00E3351B" w:rsidP="00B95FEB">
      <w:pPr>
        <w:widowControl w:val="0"/>
        <w:numPr>
          <w:ilvl w:val="0"/>
          <w:numId w:val="5"/>
        </w:numPr>
        <w:suppressAutoHyphens/>
        <w:spacing w:after="144" w:line="360" w:lineRule="auto"/>
        <w:ind w:left="720"/>
        <w:jc w:val="both"/>
        <w:rPr>
          <w:rFonts w:ascii="Bookman Old Style" w:eastAsia="Droid Sans Fallback" w:hAnsi="Bookman Old Style"/>
          <w:b/>
          <w:bCs/>
          <w:color w:val="000000"/>
          <w:lang w:val="en-IN" w:eastAsia="zh-CN" w:bidi="hi-IN"/>
        </w:rPr>
      </w:pPr>
      <w:r w:rsidRPr="00F66BE0">
        <w:rPr>
          <w:rFonts w:ascii="Bookman Old Style" w:eastAsia="Droid Sans Fallback" w:hAnsi="Bookman Old Style"/>
          <w:color w:val="000000"/>
          <w:lang w:val="en-IN" w:eastAsia="zh-CN" w:bidi="hi-IN"/>
        </w:rPr>
        <w:t>Initialization and termination errors.</w:t>
      </w:r>
    </w:p>
    <w:p w14:paraId="03DCF82E" w14:textId="21F140D9" w:rsidR="00E3351B" w:rsidRPr="001818C6" w:rsidRDefault="00D54D77" w:rsidP="001818C6">
      <w:pPr>
        <w:keepNext/>
        <w:keepLines/>
        <w:widowControl w:val="0"/>
        <w:suppressAutoHyphens/>
        <w:spacing w:before="40" w:line="360" w:lineRule="auto"/>
        <w:jc w:val="both"/>
        <w:outlineLvl w:val="4"/>
        <w:rPr>
          <w:rFonts w:ascii="Bookman Old Style" w:hAnsi="Bookman Old Style"/>
          <w:b/>
          <w:color w:val="2E74B5"/>
          <w:sz w:val="28"/>
          <w:szCs w:val="28"/>
          <w:lang w:val="en-IN" w:eastAsia="zh-CN" w:bidi="hi-IN"/>
        </w:rPr>
      </w:pPr>
      <w:bookmarkStart w:id="36" w:name="_Toc430859523"/>
      <w:r>
        <w:rPr>
          <w:rFonts w:ascii="Bookman Old Style" w:hAnsi="Bookman Old Style"/>
          <w:b/>
          <w:sz w:val="28"/>
          <w:szCs w:val="28"/>
          <w:lang w:val="en-IN" w:eastAsia="zh-CN" w:bidi="hi-IN"/>
        </w:rPr>
        <w:t>8</w:t>
      </w:r>
      <w:r w:rsidR="00E3351B" w:rsidRPr="00F66BE0">
        <w:rPr>
          <w:rFonts w:ascii="Bookman Old Style" w:hAnsi="Bookman Old Style"/>
          <w:b/>
          <w:sz w:val="28"/>
          <w:szCs w:val="28"/>
          <w:lang w:val="en-IN" w:eastAsia="zh-CN" w:bidi="hi-IN"/>
        </w:rPr>
        <w:t>.1.1.2 White Box Testing</w:t>
      </w:r>
      <w:bookmarkEnd w:id="36"/>
    </w:p>
    <w:p w14:paraId="4F29BC66" w14:textId="77777777" w:rsidR="00E3351B" w:rsidRPr="00F66BE0" w:rsidRDefault="00E3351B" w:rsidP="00B95FEB">
      <w:pPr>
        <w:widowControl w:val="0"/>
        <w:suppressAutoHyphens/>
        <w:spacing w:after="144" w:line="360" w:lineRule="auto"/>
        <w:jc w:val="both"/>
        <w:rPr>
          <w:rFonts w:ascii="Bookman Old Style" w:eastAsia="Droid Sans Fallback" w:hAnsi="Bookman Old Style"/>
          <w:color w:val="000000"/>
          <w:lang w:val="en-IN" w:eastAsia="zh-CN" w:bidi="hi-IN"/>
        </w:rPr>
      </w:pPr>
      <w:r w:rsidRPr="00F66BE0">
        <w:rPr>
          <w:rFonts w:ascii="Bookman Old Style" w:eastAsia="Droid Sans Fallback" w:hAnsi="Bookman Old Style"/>
          <w:color w:val="000000"/>
          <w:lang w:val="en-IN" w:eastAsia="zh-CN" w:bidi="hi-IN"/>
        </w:rPr>
        <w:t>In this the test cases are generated on the logic of each module by drawing flow graphs of that module and logical decisions are tested on all the cases. It has been uses to generate the test cases in the following cases:</w:t>
      </w:r>
    </w:p>
    <w:p w14:paraId="0F2D7E08" w14:textId="77777777" w:rsidR="00E3351B" w:rsidRPr="00F66BE0" w:rsidRDefault="00E3351B" w:rsidP="00B95FEB">
      <w:pPr>
        <w:widowControl w:val="0"/>
        <w:numPr>
          <w:ilvl w:val="0"/>
          <w:numId w:val="6"/>
        </w:numPr>
        <w:suppressAutoHyphens/>
        <w:spacing w:line="360" w:lineRule="auto"/>
        <w:ind w:left="720"/>
        <w:jc w:val="both"/>
        <w:rPr>
          <w:rFonts w:ascii="Bookman Old Style" w:eastAsia="Droid Sans Fallback" w:hAnsi="Bookman Old Style"/>
          <w:color w:val="000000"/>
          <w:lang w:val="en-IN" w:eastAsia="zh-CN" w:bidi="hi-IN"/>
        </w:rPr>
      </w:pPr>
      <w:r w:rsidRPr="00F66BE0">
        <w:rPr>
          <w:rFonts w:ascii="Bookman Old Style" w:eastAsia="Droid Sans Fallback" w:hAnsi="Bookman Old Style"/>
          <w:color w:val="000000"/>
          <w:lang w:val="en-IN" w:eastAsia="zh-CN" w:bidi="hi-IN"/>
        </w:rPr>
        <w:t xml:space="preserve">Guarantee that all independent paths have been executed. </w:t>
      </w:r>
    </w:p>
    <w:p w14:paraId="5F48BEBD" w14:textId="77777777" w:rsidR="00E3351B" w:rsidRPr="00F66BE0" w:rsidRDefault="00E3351B" w:rsidP="00B95FEB">
      <w:pPr>
        <w:widowControl w:val="0"/>
        <w:numPr>
          <w:ilvl w:val="0"/>
          <w:numId w:val="6"/>
        </w:numPr>
        <w:suppressAutoHyphens/>
        <w:spacing w:line="360" w:lineRule="auto"/>
        <w:ind w:left="720"/>
        <w:jc w:val="both"/>
        <w:rPr>
          <w:rFonts w:ascii="Bookman Old Style" w:eastAsia="Droid Sans Fallback" w:hAnsi="Bookman Old Style"/>
          <w:color w:val="000000"/>
          <w:lang w:val="en-IN" w:eastAsia="zh-CN" w:bidi="hi-IN"/>
        </w:rPr>
      </w:pPr>
      <w:r w:rsidRPr="00F66BE0">
        <w:rPr>
          <w:rFonts w:ascii="Bookman Old Style" w:eastAsia="Droid Sans Fallback" w:hAnsi="Bookman Old Style"/>
          <w:color w:val="000000"/>
          <w:lang w:val="en-IN" w:eastAsia="zh-CN" w:bidi="hi-IN"/>
        </w:rPr>
        <w:t xml:space="preserve">Execute all logical decisions on their true and false Sides. </w:t>
      </w:r>
    </w:p>
    <w:p w14:paraId="04CA3D98" w14:textId="77777777" w:rsidR="00E3351B" w:rsidRPr="00F66BE0" w:rsidRDefault="00E3351B" w:rsidP="00B95FEB">
      <w:pPr>
        <w:widowControl w:val="0"/>
        <w:numPr>
          <w:ilvl w:val="0"/>
          <w:numId w:val="6"/>
        </w:numPr>
        <w:suppressAutoHyphens/>
        <w:spacing w:line="360" w:lineRule="auto"/>
        <w:ind w:left="720"/>
        <w:jc w:val="both"/>
        <w:rPr>
          <w:rFonts w:ascii="Bookman Old Style" w:eastAsia="Droid Sans Fallback" w:hAnsi="Bookman Old Style"/>
          <w:color w:val="000000"/>
          <w:lang w:val="en-IN" w:eastAsia="zh-CN" w:bidi="hi-IN"/>
        </w:rPr>
      </w:pPr>
      <w:r w:rsidRPr="00F66BE0">
        <w:rPr>
          <w:rFonts w:ascii="Bookman Old Style" w:eastAsia="Droid Sans Fallback" w:hAnsi="Bookman Old Style"/>
          <w:color w:val="000000"/>
          <w:lang w:val="en-IN" w:eastAsia="zh-CN" w:bidi="hi-IN"/>
        </w:rPr>
        <w:t>Execute all loops at their boundaries and within their operational bounds</w:t>
      </w:r>
    </w:p>
    <w:p w14:paraId="5DA99708" w14:textId="77777777" w:rsidR="00E3351B" w:rsidRPr="00F66BE0" w:rsidRDefault="00E3351B" w:rsidP="00B95FEB">
      <w:pPr>
        <w:widowControl w:val="0"/>
        <w:numPr>
          <w:ilvl w:val="0"/>
          <w:numId w:val="6"/>
        </w:numPr>
        <w:suppressAutoHyphens/>
        <w:spacing w:after="144" w:line="360" w:lineRule="auto"/>
        <w:ind w:left="720"/>
        <w:jc w:val="both"/>
        <w:rPr>
          <w:rFonts w:ascii="Bookman Old Style" w:eastAsia="Droid Sans Fallback" w:hAnsi="Bookman Old Style"/>
          <w:color w:val="000000"/>
          <w:lang w:val="en-IN" w:eastAsia="zh-CN" w:bidi="hi-IN"/>
        </w:rPr>
      </w:pPr>
      <w:r w:rsidRPr="00F66BE0">
        <w:rPr>
          <w:rFonts w:ascii="Bookman Old Style" w:eastAsia="Droid Sans Fallback" w:hAnsi="Bookman Old Style"/>
          <w:color w:val="000000"/>
          <w:lang w:val="en-IN" w:eastAsia="zh-CN" w:bidi="hi-IN"/>
        </w:rPr>
        <w:t>Execute internal data structures to ensure their validity.</w:t>
      </w:r>
    </w:p>
    <w:p w14:paraId="6D32961B" w14:textId="3F51845F" w:rsidR="00E3351B" w:rsidRPr="001818C6" w:rsidRDefault="00D54D77" w:rsidP="001818C6">
      <w:pPr>
        <w:keepNext/>
        <w:keepLines/>
        <w:widowControl w:val="0"/>
        <w:suppressAutoHyphens/>
        <w:spacing w:before="40" w:line="360" w:lineRule="auto"/>
        <w:jc w:val="both"/>
        <w:outlineLvl w:val="3"/>
        <w:rPr>
          <w:rFonts w:ascii="Bookman Old Style" w:hAnsi="Bookman Old Style"/>
          <w:b/>
          <w:iCs/>
          <w:color w:val="2E74B5"/>
          <w:sz w:val="28"/>
          <w:szCs w:val="28"/>
          <w:lang w:val="en-IN" w:eastAsia="zh-CN" w:bidi="hi-IN"/>
        </w:rPr>
      </w:pPr>
      <w:bookmarkStart w:id="37" w:name="_Toc402511559"/>
      <w:bookmarkStart w:id="38" w:name="_Toc430859524"/>
      <w:r>
        <w:rPr>
          <w:rFonts w:ascii="Bookman Old Style" w:hAnsi="Bookman Old Style"/>
          <w:b/>
          <w:iCs/>
          <w:sz w:val="28"/>
          <w:szCs w:val="28"/>
          <w:lang w:val="en-IN" w:eastAsia="zh-CN" w:bidi="hi-IN"/>
        </w:rPr>
        <w:lastRenderedPageBreak/>
        <w:t>8</w:t>
      </w:r>
      <w:r w:rsidR="00E3351B" w:rsidRPr="00F66BE0">
        <w:rPr>
          <w:rFonts w:ascii="Bookman Old Style" w:hAnsi="Bookman Old Style"/>
          <w:b/>
          <w:iCs/>
          <w:sz w:val="28"/>
          <w:szCs w:val="28"/>
          <w:lang w:val="en-IN" w:eastAsia="zh-CN" w:bidi="hi-IN"/>
        </w:rPr>
        <w:t>.1.2 Integrating Testing</w:t>
      </w:r>
      <w:bookmarkEnd w:id="37"/>
      <w:bookmarkEnd w:id="38"/>
    </w:p>
    <w:p w14:paraId="77C163BB" w14:textId="5AD7EE4C" w:rsidR="00E3351B" w:rsidRPr="001818C6" w:rsidRDefault="00E3351B" w:rsidP="001818C6">
      <w:pPr>
        <w:widowControl w:val="0"/>
        <w:suppressAutoHyphens/>
        <w:spacing w:after="144" w:line="360" w:lineRule="auto"/>
        <w:jc w:val="both"/>
        <w:rPr>
          <w:rFonts w:ascii="Bookman Old Style" w:eastAsia="Droid Sans Fallback" w:hAnsi="Bookman Old Style"/>
          <w:color w:val="000000"/>
          <w:lang w:val="en-IN" w:eastAsia="zh-CN" w:bidi="hi-IN"/>
        </w:rPr>
      </w:pPr>
      <w:r w:rsidRPr="00F66BE0">
        <w:rPr>
          <w:rFonts w:ascii="Bookman Old Style" w:eastAsia="Droid Sans Fallback" w:hAnsi="Bookman Old Style"/>
          <w:color w:val="000000"/>
          <w:lang w:val="en-IN" w:eastAsia="zh-CN" w:bidi="hi-IN"/>
        </w:rPr>
        <w:t>Integration testing ensures that software and subsystems work together a whole. It tests the interface of all the modules to make sure that the modules behave pro</w:t>
      </w:r>
      <w:r w:rsidR="001818C6">
        <w:rPr>
          <w:rFonts w:ascii="Bookman Old Style" w:eastAsia="Droid Sans Fallback" w:hAnsi="Bookman Old Style"/>
          <w:color w:val="000000"/>
          <w:lang w:val="en-IN" w:eastAsia="zh-CN" w:bidi="hi-IN"/>
        </w:rPr>
        <w:t>perly when integrated together.</w:t>
      </w:r>
    </w:p>
    <w:p w14:paraId="37723491" w14:textId="28DDBDCA" w:rsidR="00E3351B" w:rsidRPr="001818C6" w:rsidRDefault="00D54D77" w:rsidP="001818C6">
      <w:pPr>
        <w:keepNext/>
        <w:keepLines/>
        <w:widowControl w:val="0"/>
        <w:suppressAutoHyphens/>
        <w:spacing w:before="40" w:line="360" w:lineRule="auto"/>
        <w:jc w:val="both"/>
        <w:outlineLvl w:val="3"/>
        <w:rPr>
          <w:rFonts w:ascii="Bookman Old Style" w:hAnsi="Bookman Old Style"/>
          <w:b/>
          <w:iCs/>
          <w:color w:val="2E74B5"/>
          <w:sz w:val="28"/>
          <w:szCs w:val="28"/>
          <w:lang w:val="en-IN" w:eastAsia="zh-CN" w:bidi="hi-IN"/>
        </w:rPr>
      </w:pPr>
      <w:bookmarkStart w:id="39" w:name="_Toc402511560"/>
      <w:bookmarkStart w:id="40" w:name="_Toc430859525"/>
      <w:r>
        <w:rPr>
          <w:rFonts w:ascii="Bookman Old Style" w:hAnsi="Bookman Old Style"/>
          <w:b/>
          <w:iCs/>
          <w:sz w:val="28"/>
          <w:szCs w:val="28"/>
          <w:lang w:val="en-IN" w:eastAsia="zh-CN" w:bidi="hi-IN"/>
        </w:rPr>
        <w:t>8</w:t>
      </w:r>
      <w:r w:rsidR="00E3351B" w:rsidRPr="00F66BE0">
        <w:rPr>
          <w:rFonts w:ascii="Bookman Old Style" w:hAnsi="Bookman Old Style"/>
          <w:b/>
          <w:iCs/>
          <w:sz w:val="28"/>
          <w:szCs w:val="28"/>
          <w:lang w:val="en-IN" w:eastAsia="zh-CN" w:bidi="hi-IN"/>
        </w:rPr>
        <w:t>.1.3 System Testing</w:t>
      </w:r>
      <w:bookmarkEnd w:id="39"/>
      <w:bookmarkEnd w:id="40"/>
    </w:p>
    <w:p w14:paraId="335770F3" w14:textId="77777777" w:rsidR="00E3351B" w:rsidRPr="00F66BE0" w:rsidRDefault="00E3351B" w:rsidP="00B95FEB">
      <w:pPr>
        <w:widowControl w:val="0"/>
        <w:suppressAutoHyphens/>
        <w:spacing w:after="144" w:line="360" w:lineRule="auto"/>
        <w:jc w:val="both"/>
        <w:rPr>
          <w:rFonts w:ascii="Bookman Old Style" w:eastAsia="Droid Sans Fallback" w:hAnsi="Bookman Old Style"/>
          <w:color w:val="000000"/>
          <w:lang w:val="en-IN" w:eastAsia="zh-CN" w:bidi="hi-IN"/>
        </w:rPr>
      </w:pPr>
      <w:r w:rsidRPr="00F66BE0">
        <w:rPr>
          <w:rFonts w:ascii="Bookman Old Style" w:eastAsia="Droid Sans Fallback" w:hAnsi="Bookman Old Style"/>
          <w:color w:val="000000"/>
          <w:lang w:val="en-IN" w:eastAsia="zh-CN" w:bidi="hi-IN"/>
        </w:rPr>
        <w:t xml:space="preserve">It involves in-house testing of the entire system before delivering to the user. Its aim is to satisfy the user the system meets all requirements of the client's specifications. </w:t>
      </w:r>
    </w:p>
    <w:p w14:paraId="362FD98F" w14:textId="5DC6C29A" w:rsidR="00E3351B" w:rsidRPr="001818C6" w:rsidRDefault="00D54D77" w:rsidP="001818C6">
      <w:pPr>
        <w:keepNext/>
        <w:keepLines/>
        <w:widowControl w:val="0"/>
        <w:suppressAutoHyphens/>
        <w:spacing w:before="80" w:line="360" w:lineRule="auto"/>
        <w:jc w:val="both"/>
        <w:outlineLvl w:val="1"/>
        <w:rPr>
          <w:rFonts w:ascii="Bookman Old Style" w:hAnsi="Bookman Old Style"/>
          <w:b/>
          <w:bCs/>
          <w:color w:val="000000"/>
          <w:sz w:val="28"/>
          <w:szCs w:val="23"/>
          <w:lang w:val="x-none" w:eastAsia="zh-CN" w:bidi="hi-IN"/>
        </w:rPr>
      </w:pPr>
      <w:bookmarkStart w:id="41" w:name="_Toc402511561"/>
      <w:bookmarkStart w:id="42" w:name="_Toc430859526"/>
      <w:r>
        <w:rPr>
          <w:rFonts w:ascii="Bookman Old Style" w:hAnsi="Bookman Old Style"/>
          <w:b/>
          <w:bCs/>
          <w:color w:val="000000"/>
          <w:sz w:val="28"/>
          <w:szCs w:val="23"/>
          <w:lang w:val="x-none" w:eastAsia="zh-CN" w:bidi="hi-IN"/>
        </w:rPr>
        <w:t>8</w:t>
      </w:r>
      <w:r w:rsidR="00E3351B" w:rsidRPr="00F66BE0">
        <w:rPr>
          <w:rFonts w:ascii="Bookman Old Style" w:hAnsi="Bookman Old Style"/>
          <w:b/>
          <w:bCs/>
          <w:color w:val="000000"/>
          <w:sz w:val="28"/>
          <w:szCs w:val="23"/>
          <w:lang w:val="x-none" w:eastAsia="zh-CN" w:bidi="hi-IN"/>
        </w:rPr>
        <w:t>.2 Test Approaches</w:t>
      </w:r>
      <w:bookmarkEnd w:id="41"/>
      <w:bookmarkEnd w:id="42"/>
    </w:p>
    <w:p w14:paraId="64BA11B2" w14:textId="77777777" w:rsidR="00E3351B" w:rsidRPr="00F66BE0" w:rsidRDefault="00E3351B" w:rsidP="00B95FEB">
      <w:pPr>
        <w:widowControl w:val="0"/>
        <w:suppressAutoHyphens/>
        <w:spacing w:after="144" w:line="360" w:lineRule="auto"/>
        <w:jc w:val="both"/>
        <w:rPr>
          <w:rFonts w:ascii="Bookman Old Style" w:eastAsia="Droid Sans Fallback" w:hAnsi="Bookman Old Style"/>
          <w:color w:val="000000"/>
          <w:lang w:val="en-IN" w:eastAsia="zh-CN" w:bidi="hi-IN"/>
        </w:rPr>
      </w:pPr>
      <w:r w:rsidRPr="00F66BE0">
        <w:rPr>
          <w:rFonts w:ascii="Bookman Old Style" w:eastAsia="Droid Sans Fallback" w:hAnsi="Bookman Old Style"/>
          <w:color w:val="000000"/>
          <w:lang w:val="en-IN" w:eastAsia="zh-CN" w:bidi="hi-IN"/>
        </w:rPr>
        <w:t>Testing can be done in two ways:</w:t>
      </w:r>
    </w:p>
    <w:p w14:paraId="5145D632" w14:textId="77777777" w:rsidR="00E3351B" w:rsidRPr="00F66BE0" w:rsidRDefault="00E3351B" w:rsidP="00B95FEB">
      <w:pPr>
        <w:widowControl w:val="0"/>
        <w:numPr>
          <w:ilvl w:val="0"/>
          <w:numId w:val="7"/>
        </w:numPr>
        <w:suppressAutoHyphens/>
        <w:spacing w:line="360" w:lineRule="auto"/>
        <w:ind w:left="720"/>
        <w:jc w:val="both"/>
        <w:rPr>
          <w:rFonts w:ascii="Bookman Old Style" w:eastAsia="Droid Sans Fallback" w:hAnsi="Bookman Old Style"/>
          <w:color w:val="000000"/>
          <w:lang w:val="en-IN" w:eastAsia="zh-CN" w:bidi="hi-IN"/>
        </w:rPr>
      </w:pPr>
      <w:r w:rsidRPr="00F66BE0">
        <w:rPr>
          <w:rFonts w:ascii="Bookman Old Style" w:eastAsia="Droid Sans Fallback" w:hAnsi="Bookman Old Style"/>
          <w:color w:val="000000"/>
          <w:lang w:val="en-IN" w:eastAsia="zh-CN" w:bidi="hi-IN"/>
        </w:rPr>
        <w:t>Bottom up approach</w:t>
      </w:r>
    </w:p>
    <w:p w14:paraId="7F3711A7" w14:textId="77777777" w:rsidR="00E3351B" w:rsidRPr="00F66BE0" w:rsidRDefault="00E3351B" w:rsidP="00B95FEB">
      <w:pPr>
        <w:widowControl w:val="0"/>
        <w:numPr>
          <w:ilvl w:val="0"/>
          <w:numId w:val="7"/>
        </w:numPr>
        <w:suppressAutoHyphens/>
        <w:spacing w:after="144" w:line="360" w:lineRule="auto"/>
        <w:ind w:left="720"/>
        <w:jc w:val="both"/>
        <w:rPr>
          <w:rFonts w:ascii="Bookman Old Style" w:eastAsia="Droid Sans Fallback" w:hAnsi="Bookman Old Style"/>
          <w:color w:val="000000"/>
          <w:lang w:val="en-IN" w:eastAsia="zh-CN" w:bidi="hi-IN"/>
        </w:rPr>
      </w:pPr>
      <w:r w:rsidRPr="00F66BE0">
        <w:rPr>
          <w:rFonts w:ascii="Bookman Old Style" w:eastAsia="Droid Sans Fallback" w:hAnsi="Bookman Old Style"/>
          <w:color w:val="000000"/>
          <w:lang w:val="en-IN" w:eastAsia="zh-CN" w:bidi="hi-IN"/>
        </w:rPr>
        <w:t>Top down approach</w:t>
      </w:r>
    </w:p>
    <w:p w14:paraId="571E9300" w14:textId="00988C71" w:rsidR="00E3351B" w:rsidRPr="001818C6" w:rsidRDefault="005C18AF" w:rsidP="001818C6">
      <w:pPr>
        <w:keepNext/>
        <w:keepLines/>
        <w:widowControl w:val="0"/>
        <w:suppressAutoHyphens/>
        <w:spacing w:before="40" w:line="360" w:lineRule="auto"/>
        <w:jc w:val="both"/>
        <w:outlineLvl w:val="3"/>
        <w:rPr>
          <w:rFonts w:ascii="Bookman Old Style" w:hAnsi="Bookman Old Style"/>
          <w:b/>
          <w:iCs/>
          <w:sz w:val="28"/>
          <w:szCs w:val="28"/>
          <w:lang w:val="en-IN" w:eastAsia="zh-CN" w:bidi="hi-IN"/>
        </w:rPr>
      </w:pPr>
      <w:bookmarkStart w:id="43" w:name="_Toc367021509"/>
      <w:bookmarkStart w:id="44" w:name="_Toc401732242"/>
      <w:bookmarkStart w:id="45" w:name="_Toc402360118"/>
      <w:bookmarkStart w:id="46" w:name="_Toc402511562"/>
      <w:bookmarkStart w:id="47" w:name="_Toc430859527"/>
      <w:r>
        <w:rPr>
          <w:rFonts w:ascii="Bookman Old Style" w:hAnsi="Bookman Old Style"/>
          <w:b/>
          <w:iCs/>
          <w:sz w:val="28"/>
          <w:szCs w:val="28"/>
          <w:lang w:val="en-IN" w:eastAsia="zh-CN" w:bidi="hi-IN"/>
        </w:rPr>
        <w:t>8</w:t>
      </w:r>
      <w:r w:rsidR="00E3351B" w:rsidRPr="00F66BE0">
        <w:rPr>
          <w:rFonts w:ascii="Bookman Old Style" w:hAnsi="Bookman Old Style"/>
          <w:b/>
          <w:iCs/>
          <w:sz w:val="28"/>
          <w:szCs w:val="28"/>
          <w:lang w:val="en-IN" w:eastAsia="zh-CN" w:bidi="hi-IN"/>
        </w:rPr>
        <w:t>.2.1 Bottom up Approach</w:t>
      </w:r>
      <w:bookmarkEnd w:id="43"/>
      <w:bookmarkEnd w:id="44"/>
      <w:bookmarkEnd w:id="45"/>
      <w:bookmarkEnd w:id="46"/>
      <w:bookmarkEnd w:id="47"/>
    </w:p>
    <w:p w14:paraId="4AFA45EF" w14:textId="77777777" w:rsidR="00E3351B" w:rsidRPr="00F66BE0" w:rsidRDefault="00E3351B" w:rsidP="00B95FEB">
      <w:pPr>
        <w:widowControl w:val="0"/>
        <w:suppressAutoHyphens/>
        <w:spacing w:after="144" w:line="360" w:lineRule="auto"/>
        <w:jc w:val="both"/>
        <w:rPr>
          <w:rFonts w:ascii="Bookman Old Style" w:eastAsia="Droid Sans Fallback" w:hAnsi="Bookman Old Style"/>
          <w:color w:val="000000"/>
          <w:lang w:val="en-IN" w:eastAsia="zh-CN" w:bidi="hi-IN"/>
        </w:rPr>
      </w:pPr>
      <w:r w:rsidRPr="00F66BE0">
        <w:rPr>
          <w:rFonts w:ascii="Bookman Old Style" w:eastAsia="Droid Sans Fallback" w:hAnsi="Bookman Old Style"/>
          <w:color w:val="000000"/>
          <w:lang w:val="en-IN" w:eastAsia="zh-CN" w:bidi="hi-IN"/>
        </w:rPr>
        <w:t>Testing can be performed starting from smallest and lowest level modules and proceeding one at a time. When bottom level modules are tested attention turns to those on the next level that use the lower level ones they are tested individually and then linked with the previously examined lower level modules.</w:t>
      </w:r>
    </w:p>
    <w:p w14:paraId="544D513F" w14:textId="77508125" w:rsidR="00E3351B" w:rsidRPr="001818C6" w:rsidRDefault="005C18AF" w:rsidP="001818C6">
      <w:pPr>
        <w:keepNext/>
        <w:keepLines/>
        <w:widowControl w:val="0"/>
        <w:suppressAutoHyphens/>
        <w:spacing w:before="40" w:line="360" w:lineRule="auto"/>
        <w:jc w:val="both"/>
        <w:outlineLvl w:val="3"/>
        <w:rPr>
          <w:rFonts w:ascii="Bookman Old Style" w:hAnsi="Bookman Old Style"/>
          <w:b/>
          <w:iCs/>
          <w:sz w:val="28"/>
          <w:szCs w:val="28"/>
          <w:lang w:val="en-IN" w:eastAsia="zh-CN" w:bidi="hi-IN"/>
        </w:rPr>
      </w:pPr>
      <w:bookmarkStart w:id="48" w:name="_Toc402511563"/>
      <w:bookmarkStart w:id="49" w:name="_Toc430859528"/>
      <w:r>
        <w:rPr>
          <w:rFonts w:ascii="Bookman Old Style" w:hAnsi="Bookman Old Style"/>
          <w:b/>
          <w:iCs/>
          <w:sz w:val="28"/>
          <w:szCs w:val="28"/>
          <w:lang w:val="en-IN" w:eastAsia="zh-CN" w:bidi="hi-IN"/>
        </w:rPr>
        <w:t>8</w:t>
      </w:r>
      <w:r w:rsidR="00E3351B" w:rsidRPr="00F66BE0">
        <w:rPr>
          <w:rFonts w:ascii="Bookman Old Style" w:hAnsi="Bookman Old Style"/>
          <w:b/>
          <w:iCs/>
          <w:sz w:val="28"/>
          <w:szCs w:val="28"/>
          <w:lang w:val="en-IN" w:eastAsia="zh-CN" w:bidi="hi-IN"/>
        </w:rPr>
        <w:t>.2.2 Top down Approach</w:t>
      </w:r>
      <w:bookmarkEnd w:id="48"/>
      <w:bookmarkEnd w:id="49"/>
    </w:p>
    <w:p w14:paraId="3532C5AA" w14:textId="77777777" w:rsidR="00E3351B" w:rsidRPr="00F66BE0" w:rsidRDefault="00E3351B" w:rsidP="00B95FEB">
      <w:pPr>
        <w:widowControl w:val="0"/>
        <w:suppressAutoHyphens/>
        <w:spacing w:after="144" w:line="360" w:lineRule="auto"/>
        <w:jc w:val="both"/>
        <w:rPr>
          <w:rFonts w:ascii="Bookman Old Style" w:eastAsia="Droid Sans Fallback" w:hAnsi="Bookman Old Style"/>
          <w:color w:val="000000"/>
          <w:lang w:val="en-IN" w:eastAsia="zh-CN" w:bidi="hi-IN"/>
        </w:rPr>
      </w:pPr>
      <w:r w:rsidRPr="00F66BE0">
        <w:rPr>
          <w:rFonts w:ascii="Bookman Old Style" w:eastAsia="Droid Sans Fallback" w:hAnsi="Bookman Old Style"/>
          <w:color w:val="000000"/>
          <w:lang w:val="en-IN" w:eastAsia="zh-CN" w:bidi="hi-IN"/>
        </w:rPr>
        <w:t>This type of testing starts from upper level modules. Since the detailed activities usually performed in the lower level routines are not provided stubs are written. A stub is a module shell called by upper level module and that when reached properly will return a message to the calling module indicating that proper interaction occurred.</w:t>
      </w:r>
    </w:p>
    <w:p w14:paraId="613A0F93" w14:textId="66776E30" w:rsidR="00E3351B" w:rsidRPr="001818C6" w:rsidRDefault="00D54D77" w:rsidP="001818C6">
      <w:pPr>
        <w:keepNext/>
        <w:keepLines/>
        <w:widowControl w:val="0"/>
        <w:suppressAutoHyphens/>
        <w:spacing w:before="80" w:line="360" w:lineRule="auto"/>
        <w:jc w:val="both"/>
        <w:outlineLvl w:val="1"/>
        <w:rPr>
          <w:rFonts w:ascii="Bookman Old Style" w:hAnsi="Bookman Old Style"/>
          <w:b/>
          <w:bCs/>
          <w:color w:val="000000"/>
          <w:sz w:val="28"/>
          <w:szCs w:val="23"/>
          <w:lang w:val="x-none" w:eastAsia="zh-CN" w:bidi="hi-IN"/>
        </w:rPr>
      </w:pPr>
      <w:bookmarkStart w:id="50" w:name="_Toc402511565"/>
      <w:bookmarkStart w:id="51" w:name="_Toc430859530"/>
      <w:r>
        <w:rPr>
          <w:rFonts w:ascii="Bookman Old Style" w:hAnsi="Bookman Old Style"/>
          <w:b/>
          <w:bCs/>
          <w:color w:val="000000"/>
          <w:sz w:val="28"/>
          <w:szCs w:val="23"/>
          <w:lang w:val="en-IN" w:eastAsia="zh-CN" w:bidi="hi-IN"/>
        </w:rPr>
        <w:t>8</w:t>
      </w:r>
      <w:r w:rsidR="00E3351B" w:rsidRPr="00F66BE0">
        <w:rPr>
          <w:rFonts w:ascii="Bookman Old Style" w:hAnsi="Bookman Old Style"/>
          <w:b/>
          <w:bCs/>
          <w:color w:val="000000"/>
          <w:sz w:val="28"/>
          <w:szCs w:val="23"/>
          <w:lang w:val="x-none" w:eastAsia="zh-CN" w:bidi="hi-IN"/>
        </w:rPr>
        <w:t>.3 Test cases</w:t>
      </w:r>
      <w:bookmarkEnd w:id="50"/>
      <w:bookmarkEnd w:id="51"/>
    </w:p>
    <w:p w14:paraId="0B746807" w14:textId="77777777" w:rsidR="00E3351B" w:rsidRPr="00F66BE0" w:rsidRDefault="00E3351B" w:rsidP="00B95FEB">
      <w:pPr>
        <w:widowControl w:val="0"/>
        <w:numPr>
          <w:ilvl w:val="0"/>
          <w:numId w:val="8"/>
        </w:numPr>
        <w:suppressAutoHyphens/>
        <w:spacing w:line="360" w:lineRule="auto"/>
        <w:ind w:left="720"/>
        <w:jc w:val="both"/>
        <w:rPr>
          <w:rFonts w:ascii="Bookman Old Style" w:eastAsia="Droid Sans Fallback" w:hAnsi="Bookman Old Style"/>
          <w:color w:val="00000A"/>
          <w:lang w:val="en-IN" w:eastAsia="zh-CN" w:bidi="hi-IN"/>
        </w:rPr>
      </w:pPr>
      <w:r w:rsidRPr="00F66BE0">
        <w:rPr>
          <w:rFonts w:ascii="Bookman Old Style" w:eastAsia="Droid Sans Fallback" w:hAnsi="Bookman Old Style"/>
          <w:color w:val="00000A"/>
          <w:lang w:val="en-IN" w:eastAsia="zh-CN" w:bidi="hi-IN"/>
        </w:rPr>
        <w:t>Testing is the set of activities that can be planned in advance and conducted systematically.</w:t>
      </w:r>
    </w:p>
    <w:p w14:paraId="0BC77E0F" w14:textId="77777777" w:rsidR="00E3351B" w:rsidRPr="00F66BE0" w:rsidRDefault="00E3351B" w:rsidP="00B95FEB">
      <w:pPr>
        <w:widowControl w:val="0"/>
        <w:numPr>
          <w:ilvl w:val="0"/>
          <w:numId w:val="8"/>
        </w:numPr>
        <w:suppressAutoHyphens/>
        <w:spacing w:after="144" w:line="360" w:lineRule="auto"/>
        <w:ind w:left="720"/>
        <w:jc w:val="both"/>
        <w:rPr>
          <w:rFonts w:ascii="Bookman Old Style" w:eastAsia="Droid Sans Fallback" w:hAnsi="Bookman Old Style"/>
          <w:color w:val="00000A"/>
          <w:lang w:val="en-IN" w:eastAsia="zh-CN" w:bidi="hi-IN"/>
        </w:rPr>
      </w:pPr>
      <w:r w:rsidRPr="00F66BE0">
        <w:rPr>
          <w:rFonts w:ascii="Bookman Old Style" w:eastAsia="Droid Sans Fallback" w:hAnsi="Bookman Old Style"/>
          <w:color w:val="00000A"/>
          <w:lang w:val="en-IN" w:eastAsia="zh-CN" w:bidi="hi-IN"/>
        </w:rPr>
        <w:t>The underlying motivation of program testing is to affirm software quality.</w:t>
      </w:r>
    </w:p>
    <w:p w14:paraId="2F100658" w14:textId="77777777" w:rsidR="00E3351B" w:rsidRPr="00F66BE0" w:rsidRDefault="00E3351B" w:rsidP="00B95FEB">
      <w:pPr>
        <w:widowControl w:val="0"/>
        <w:suppressAutoHyphens/>
        <w:spacing w:line="360" w:lineRule="auto"/>
        <w:ind w:firstLine="720"/>
        <w:jc w:val="both"/>
        <w:rPr>
          <w:rFonts w:ascii="Bookman Old Style" w:hAnsi="Bookman Old Style"/>
          <w:color w:val="00000A"/>
          <w:sz w:val="28"/>
          <w:lang w:val="en-IN" w:eastAsia="zh-CN" w:bidi="hi-IN"/>
        </w:rPr>
      </w:pPr>
      <w:r w:rsidRPr="00F66BE0">
        <w:rPr>
          <w:rFonts w:ascii="Bookman Old Style" w:hAnsi="Bookman Old Style"/>
          <w:color w:val="00000A"/>
          <w:sz w:val="28"/>
          <w:lang w:val="en-IN" w:eastAsia="zh-CN" w:bidi="hi-IN"/>
        </w:rPr>
        <w:t>1. The k-anonymity is not valid when k value is less than two.</w:t>
      </w:r>
    </w:p>
    <w:p w14:paraId="14D020BC" w14:textId="77777777" w:rsidR="00E3351B" w:rsidRPr="00F66BE0" w:rsidRDefault="00E3351B" w:rsidP="00B95FEB">
      <w:pPr>
        <w:widowControl w:val="0"/>
        <w:suppressAutoHyphens/>
        <w:spacing w:line="360" w:lineRule="auto"/>
        <w:ind w:left="720"/>
        <w:jc w:val="both"/>
        <w:rPr>
          <w:rFonts w:ascii="Bookman Old Style" w:hAnsi="Bookman Old Style"/>
          <w:color w:val="00000A"/>
          <w:sz w:val="28"/>
          <w:lang w:val="en-IN" w:eastAsia="zh-CN" w:bidi="hi-IN"/>
        </w:rPr>
      </w:pPr>
      <w:r w:rsidRPr="00F66BE0">
        <w:rPr>
          <w:rFonts w:ascii="Bookman Old Style" w:hAnsi="Bookman Old Style"/>
          <w:color w:val="00000A"/>
          <w:sz w:val="28"/>
          <w:lang w:val="en-IN" w:eastAsia="zh-CN" w:bidi="hi-IN"/>
        </w:rPr>
        <w:t xml:space="preserve">2. The dataset which is given to the algorithm must contain all   </w:t>
      </w:r>
      <w:r w:rsidRPr="00F66BE0">
        <w:rPr>
          <w:rFonts w:ascii="Bookman Old Style" w:hAnsi="Bookman Old Style"/>
          <w:color w:val="00000A"/>
          <w:sz w:val="28"/>
          <w:lang w:val="en-IN" w:eastAsia="zh-CN" w:bidi="hi-IN"/>
        </w:rPr>
        <w:lastRenderedPageBreak/>
        <w:t>values.</w:t>
      </w:r>
    </w:p>
    <w:p w14:paraId="0F8479B5" w14:textId="77777777" w:rsidR="00E3351B" w:rsidRPr="00F66BE0" w:rsidRDefault="00E3351B" w:rsidP="00B95FEB">
      <w:pPr>
        <w:widowControl w:val="0"/>
        <w:suppressAutoHyphens/>
        <w:spacing w:line="360" w:lineRule="auto"/>
        <w:ind w:left="720"/>
        <w:jc w:val="both"/>
        <w:rPr>
          <w:rFonts w:ascii="Bookman Old Style" w:hAnsi="Bookman Old Style"/>
          <w:color w:val="00000A"/>
          <w:sz w:val="28"/>
          <w:lang w:val="en-IN" w:eastAsia="zh-CN" w:bidi="hi-IN"/>
        </w:rPr>
      </w:pPr>
      <w:r w:rsidRPr="00F66BE0">
        <w:rPr>
          <w:rFonts w:ascii="Bookman Old Style" w:hAnsi="Bookman Old Style"/>
          <w:color w:val="00000A"/>
          <w:sz w:val="28"/>
          <w:lang w:val="en-IN" w:eastAsia="zh-CN" w:bidi="hi-IN"/>
        </w:rPr>
        <w:t>3. Presence of incomplete and unknown values makes the anonymization very difficult hence preprocessing is required.</w:t>
      </w:r>
    </w:p>
    <w:p w14:paraId="683DCB13" w14:textId="77777777" w:rsidR="00E3351B" w:rsidRPr="00F66BE0" w:rsidRDefault="00E3351B" w:rsidP="00B95FEB">
      <w:pPr>
        <w:widowControl w:val="0"/>
        <w:suppressAutoHyphens/>
        <w:spacing w:line="360" w:lineRule="auto"/>
        <w:ind w:left="720"/>
        <w:jc w:val="both"/>
        <w:rPr>
          <w:rFonts w:ascii="Bookman Old Style" w:hAnsi="Bookman Old Style"/>
          <w:color w:val="00000A"/>
          <w:sz w:val="28"/>
          <w:lang w:val="en-IN" w:eastAsia="zh-CN" w:bidi="hi-IN"/>
        </w:rPr>
      </w:pPr>
      <w:r w:rsidRPr="00F66BE0">
        <w:rPr>
          <w:rFonts w:ascii="Bookman Old Style" w:hAnsi="Bookman Old Style"/>
          <w:color w:val="00000A"/>
          <w:sz w:val="28"/>
          <w:lang w:val="en-IN" w:eastAsia="zh-CN" w:bidi="hi-IN"/>
        </w:rPr>
        <w:t>4. The number of clusters are defined based on the number of records and the k value.</w:t>
      </w:r>
    </w:p>
    <w:p w14:paraId="25A48C31" w14:textId="77777777" w:rsidR="00E3351B" w:rsidRPr="00F66BE0" w:rsidRDefault="00E3351B" w:rsidP="00B95FEB">
      <w:pPr>
        <w:widowControl w:val="0"/>
        <w:suppressAutoHyphens/>
        <w:spacing w:line="360" w:lineRule="auto"/>
        <w:ind w:left="720"/>
        <w:jc w:val="both"/>
        <w:rPr>
          <w:rFonts w:ascii="Bookman Old Style" w:hAnsi="Bookman Old Style"/>
          <w:color w:val="00000A"/>
          <w:sz w:val="28"/>
          <w:lang w:val="en-IN" w:eastAsia="zh-CN" w:bidi="hi-IN"/>
        </w:rPr>
      </w:pPr>
      <w:r w:rsidRPr="00F66BE0">
        <w:rPr>
          <w:rFonts w:ascii="Bookman Old Style" w:hAnsi="Bookman Old Style"/>
          <w:color w:val="00000A"/>
          <w:sz w:val="28"/>
          <w:lang w:val="en-IN" w:eastAsia="zh-CN" w:bidi="hi-IN"/>
        </w:rPr>
        <w:t>5. The number of maximum crossovers must be comparably larger than the number of records to produce the useful crossovers.</w:t>
      </w:r>
    </w:p>
    <w:p w14:paraId="3FE67CB3" w14:textId="77777777" w:rsidR="00E3351B" w:rsidRPr="00F66BE0" w:rsidRDefault="00E3351B" w:rsidP="00B95FEB">
      <w:pPr>
        <w:spacing w:line="360" w:lineRule="auto"/>
        <w:ind w:left="720"/>
        <w:jc w:val="both"/>
        <w:rPr>
          <w:rFonts w:ascii="Bookman Old Style" w:hAnsi="Bookman Old Style"/>
          <w:lang w:eastAsia="en-IN"/>
        </w:rPr>
      </w:pPr>
    </w:p>
    <w:p w14:paraId="089DA682" w14:textId="77777777" w:rsidR="00E3351B" w:rsidRPr="00F66BE0" w:rsidRDefault="00E3351B" w:rsidP="00B95FEB">
      <w:pPr>
        <w:spacing w:line="360" w:lineRule="auto"/>
        <w:ind w:left="720"/>
        <w:jc w:val="both"/>
        <w:rPr>
          <w:rFonts w:ascii="Bookman Old Style" w:hAnsi="Bookman Old Style"/>
          <w:lang w:eastAsia="en-IN"/>
        </w:rPr>
      </w:pPr>
    </w:p>
    <w:p w14:paraId="230971FD" w14:textId="77777777" w:rsidR="00E3351B" w:rsidRPr="00F66BE0" w:rsidRDefault="00E3351B" w:rsidP="00B95FEB">
      <w:pPr>
        <w:spacing w:line="360" w:lineRule="auto"/>
        <w:ind w:left="720"/>
        <w:jc w:val="both"/>
        <w:rPr>
          <w:rFonts w:ascii="Bookman Old Style" w:hAnsi="Bookman Old Style"/>
          <w:lang w:eastAsia="en-IN"/>
        </w:rPr>
      </w:pPr>
    </w:p>
    <w:p w14:paraId="3C66C98E" w14:textId="77777777" w:rsidR="00E3351B" w:rsidRPr="00F66BE0" w:rsidRDefault="00E3351B" w:rsidP="00B95FEB">
      <w:pPr>
        <w:spacing w:line="360" w:lineRule="auto"/>
        <w:ind w:left="720"/>
        <w:jc w:val="both"/>
        <w:rPr>
          <w:rFonts w:ascii="Bookman Old Style" w:hAnsi="Bookman Old Style"/>
          <w:lang w:eastAsia="en-IN"/>
        </w:rPr>
      </w:pPr>
    </w:p>
    <w:p w14:paraId="4E4F33D6" w14:textId="77777777" w:rsidR="00E3351B" w:rsidRPr="00F66BE0" w:rsidRDefault="00E3351B" w:rsidP="00B95FEB">
      <w:pPr>
        <w:spacing w:line="360" w:lineRule="auto"/>
        <w:ind w:left="720"/>
        <w:jc w:val="both"/>
        <w:rPr>
          <w:rFonts w:ascii="Bookman Old Style" w:hAnsi="Bookman Old Style"/>
          <w:lang w:eastAsia="en-IN"/>
        </w:rPr>
      </w:pPr>
    </w:p>
    <w:p w14:paraId="4F847E1F" w14:textId="77777777" w:rsidR="00E3351B" w:rsidRPr="00F66BE0" w:rsidRDefault="00E3351B" w:rsidP="00B95FEB">
      <w:pPr>
        <w:spacing w:line="360" w:lineRule="auto"/>
        <w:ind w:left="720"/>
        <w:jc w:val="both"/>
        <w:rPr>
          <w:rFonts w:ascii="Bookman Old Style" w:hAnsi="Bookman Old Style"/>
          <w:lang w:eastAsia="en-IN"/>
        </w:rPr>
      </w:pPr>
    </w:p>
    <w:p w14:paraId="28E73BE3" w14:textId="77777777" w:rsidR="00E3351B" w:rsidRPr="00F66BE0" w:rsidRDefault="00E3351B" w:rsidP="00B95FEB">
      <w:pPr>
        <w:spacing w:line="360" w:lineRule="auto"/>
        <w:ind w:left="720"/>
        <w:jc w:val="both"/>
        <w:rPr>
          <w:rFonts w:ascii="Bookman Old Style" w:hAnsi="Bookman Old Style"/>
          <w:lang w:eastAsia="en-IN"/>
        </w:rPr>
      </w:pPr>
    </w:p>
    <w:p w14:paraId="49F13806" w14:textId="77777777" w:rsidR="00E3351B" w:rsidRPr="00F66BE0" w:rsidRDefault="00E3351B" w:rsidP="00B95FEB">
      <w:pPr>
        <w:spacing w:line="360" w:lineRule="auto"/>
        <w:ind w:left="720"/>
        <w:jc w:val="both"/>
        <w:rPr>
          <w:rFonts w:ascii="Bookman Old Style" w:hAnsi="Bookman Old Style"/>
          <w:lang w:eastAsia="en-IN"/>
        </w:rPr>
      </w:pPr>
    </w:p>
    <w:p w14:paraId="39B3E000" w14:textId="77777777" w:rsidR="00E3351B" w:rsidRPr="00F66BE0" w:rsidRDefault="00E3351B" w:rsidP="00B95FEB">
      <w:pPr>
        <w:spacing w:line="360" w:lineRule="auto"/>
        <w:ind w:left="720"/>
        <w:jc w:val="both"/>
        <w:rPr>
          <w:rFonts w:ascii="Bookman Old Style" w:hAnsi="Bookman Old Style"/>
          <w:lang w:eastAsia="en-IN"/>
        </w:rPr>
      </w:pPr>
    </w:p>
    <w:p w14:paraId="44A538F1" w14:textId="77777777" w:rsidR="00E3351B" w:rsidRPr="00F66BE0" w:rsidRDefault="00E3351B" w:rsidP="00B95FEB">
      <w:pPr>
        <w:spacing w:line="360" w:lineRule="auto"/>
        <w:ind w:left="720"/>
        <w:jc w:val="both"/>
        <w:rPr>
          <w:rFonts w:ascii="Bookman Old Style" w:hAnsi="Bookman Old Style"/>
          <w:lang w:eastAsia="en-IN"/>
        </w:rPr>
      </w:pPr>
    </w:p>
    <w:p w14:paraId="129F0232" w14:textId="77777777" w:rsidR="001818C6" w:rsidRDefault="001818C6" w:rsidP="00B95FEB">
      <w:pPr>
        <w:keepNext/>
        <w:keepLines/>
        <w:widowControl w:val="0"/>
        <w:suppressAutoHyphens/>
        <w:spacing w:before="120" w:after="120" w:line="360" w:lineRule="auto"/>
        <w:jc w:val="both"/>
        <w:outlineLvl w:val="0"/>
        <w:rPr>
          <w:rFonts w:ascii="Bookman Old Style" w:hAnsi="Bookman Old Style"/>
          <w:b/>
          <w:bCs/>
          <w:color w:val="000000"/>
          <w:sz w:val="32"/>
          <w:szCs w:val="25"/>
          <w:lang w:val="x-none" w:eastAsia="zh-CN" w:bidi="hi-IN"/>
        </w:rPr>
      </w:pPr>
      <w:bookmarkStart w:id="52" w:name="_Toc430859531"/>
    </w:p>
    <w:p w14:paraId="7923EC63" w14:textId="77777777" w:rsidR="001818C6" w:rsidRDefault="001818C6" w:rsidP="00B95FEB">
      <w:pPr>
        <w:keepNext/>
        <w:keepLines/>
        <w:widowControl w:val="0"/>
        <w:suppressAutoHyphens/>
        <w:spacing w:before="120" w:after="120" w:line="360" w:lineRule="auto"/>
        <w:jc w:val="both"/>
        <w:outlineLvl w:val="0"/>
        <w:rPr>
          <w:rFonts w:ascii="Bookman Old Style" w:hAnsi="Bookman Old Style"/>
          <w:b/>
          <w:bCs/>
          <w:color w:val="000000"/>
          <w:sz w:val="32"/>
          <w:szCs w:val="25"/>
          <w:lang w:val="x-none" w:eastAsia="zh-CN" w:bidi="hi-IN"/>
        </w:rPr>
      </w:pPr>
    </w:p>
    <w:p w14:paraId="723082F4" w14:textId="77777777" w:rsidR="001818C6" w:rsidRDefault="001818C6" w:rsidP="00B95FEB">
      <w:pPr>
        <w:keepNext/>
        <w:keepLines/>
        <w:widowControl w:val="0"/>
        <w:suppressAutoHyphens/>
        <w:spacing w:before="120" w:after="120" w:line="360" w:lineRule="auto"/>
        <w:jc w:val="both"/>
        <w:outlineLvl w:val="0"/>
        <w:rPr>
          <w:rFonts w:ascii="Bookman Old Style" w:hAnsi="Bookman Old Style"/>
          <w:b/>
          <w:bCs/>
          <w:color w:val="000000"/>
          <w:sz w:val="32"/>
          <w:szCs w:val="25"/>
          <w:lang w:val="x-none" w:eastAsia="zh-CN" w:bidi="hi-IN"/>
        </w:rPr>
      </w:pPr>
    </w:p>
    <w:p w14:paraId="4A1CC78C" w14:textId="77777777" w:rsidR="001818C6" w:rsidRDefault="001818C6" w:rsidP="00B95FEB">
      <w:pPr>
        <w:keepNext/>
        <w:keepLines/>
        <w:widowControl w:val="0"/>
        <w:suppressAutoHyphens/>
        <w:spacing w:before="120" w:after="120" w:line="360" w:lineRule="auto"/>
        <w:jc w:val="both"/>
        <w:outlineLvl w:val="0"/>
        <w:rPr>
          <w:rFonts w:ascii="Bookman Old Style" w:hAnsi="Bookman Old Style"/>
          <w:b/>
          <w:bCs/>
          <w:color w:val="000000"/>
          <w:sz w:val="32"/>
          <w:szCs w:val="25"/>
          <w:lang w:val="x-none" w:eastAsia="zh-CN" w:bidi="hi-IN"/>
        </w:rPr>
      </w:pPr>
    </w:p>
    <w:p w14:paraId="4D2017E8" w14:textId="77777777" w:rsidR="001818C6" w:rsidRDefault="001818C6" w:rsidP="00B95FEB">
      <w:pPr>
        <w:keepNext/>
        <w:keepLines/>
        <w:widowControl w:val="0"/>
        <w:suppressAutoHyphens/>
        <w:spacing w:before="120" w:after="120" w:line="360" w:lineRule="auto"/>
        <w:jc w:val="both"/>
        <w:outlineLvl w:val="0"/>
        <w:rPr>
          <w:rFonts w:ascii="Bookman Old Style" w:hAnsi="Bookman Old Style"/>
          <w:b/>
          <w:bCs/>
          <w:color w:val="000000"/>
          <w:sz w:val="32"/>
          <w:szCs w:val="25"/>
          <w:lang w:val="x-none" w:eastAsia="zh-CN" w:bidi="hi-IN"/>
        </w:rPr>
      </w:pPr>
    </w:p>
    <w:p w14:paraId="6341F526" w14:textId="77777777" w:rsidR="001818C6" w:rsidRDefault="001818C6" w:rsidP="00B95FEB">
      <w:pPr>
        <w:keepNext/>
        <w:keepLines/>
        <w:widowControl w:val="0"/>
        <w:suppressAutoHyphens/>
        <w:spacing w:before="120" w:after="120" w:line="360" w:lineRule="auto"/>
        <w:jc w:val="both"/>
        <w:outlineLvl w:val="0"/>
        <w:rPr>
          <w:rFonts w:ascii="Bookman Old Style" w:hAnsi="Bookman Old Style"/>
          <w:b/>
          <w:bCs/>
          <w:color w:val="000000"/>
          <w:sz w:val="32"/>
          <w:szCs w:val="25"/>
          <w:lang w:val="x-none" w:eastAsia="zh-CN" w:bidi="hi-IN"/>
        </w:rPr>
      </w:pPr>
    </w:p>
    <w:p w14:paraId="746692C9" w14:textId="77777777" w:rsidR="001818C6" w:rsidRDefault="001818C6" w:rsidP="00B95FEB">
      <w:pPr>
        <w:keepNext/>
        <w:keepLines/>
        <w:widowControl w:val="0"/>
        <w:suppressAutoHyphens/>
        <w:spacing w:before="120" w:after="120" w:line="360" w:lineRule="auto"/>
        <w:jc w:val="both"/>
        <w:outlineLvl w:val="0"/>
        <w:rPr>
          <w:rFonts w:ascii="Bookman Old Style" w:hAnsi="Bookman Old Style"/>
          <w:b/>
          <w:bCs/>
          <w:color w:val="000000"/>
          <w:sz w:val="32"/>
          <w:szCs w:val="25"/>
          <w:lang w:val="x-none" w:eastAsia="zh-CN" w:bidi="hi-IN"/>
        </w:rPr>
      </w:pPr>
    </w:p>
    <w:p w14:paraId="09D8F8FE" w14:textId="3FA4672F" w:rsidR="00E3351B" w:rsidRPr="001818C6" w:rsidRDefault="00E3351B" w:rsidP="001818C6">
      <w:pPr>
        <w:keepNext/>
        <w:keepLines/>
        <w:widowControl w:val="0"/>
        <w:suppressAutoHyphens/>
        <w:spacing w:before="120" w:after="120" w:line="360" w:lineRule="auto"/>
        <w:ind w:left="2160" w:firstLine="720"/>
        <w:jc w:val="both"/>
        <w:outlineLvl w:val="0"/>
        <w:rPr>
          <w:rFonts w:ascii="Bookman Old Style" w:hAnsi="Bookman Old Style"/>
          <w:b/>
          <w:bCs/>
          <w:color w:val="000000"/>
          <w:sz w:val="56"/>
          <w:szCs w:val="56"/>
          <w:lang w:val="x-none" w:eastAsia="zh-CN" w:bidi="hi-IN"/>
        </w:rPr>
      </w:pPr>
      <w:r w:rsidRPr="001818C6">
        <w:rPr>
          <w:rFonts w:ascii="Bookman Old Style" w:hAnsi="Bookman Old Style"/>
          <w:b/>
          <w:bCs/>
          <w:color w:val="000000"/>
          <w:sz w:val="56"/>
          <w:szCs w:val="56"/>
          <w:lang w:val="x-none" w:eastAsia="zh-CN" w:bidi="hi-IN"/>
        </w:rPr>
        <w:t xml:space="preserve">CHAPTER </w:t>
      </w:r>
      <w:bookmarkEnd w:id="52"/>
      <w:r w:rsidR="00D54D77" w:rsidRPr="001818C6">
        <w:rPr>
          <w:rFonts w:ascii="Bookman Old Style" w:hAnsi="Bookman Old Style"/>
          <w:b/>
          <w:bCs/>
          <w:color w:val="000000"/>
          <w:sz w:val="56"/>
          <w:szCs w:val="56"/>
          <w:lang w:val="x-none" w:eastAsia="zh-CN" w:bidi="hi-IN"/>
        </w:rPr>
        <w:t>9</w:t>
      </w:r>
      <w:bookmarkStart w:id="53" w:name="_Toc430859532"/>
    </w:p>
    <w:p w14:paraId="7822DA62" w14:textId="77777777" w:rsidR="001818C6" w:rsidRDefault="001818C6" w:rsidP="00B95FEB">
      <w:pPr>
        <w:keepNext/>
        <w:keepLines/>
        <w:widowControl w:val="0"/>
        <w:suppressAutoHyphens/>
        <w:spacing w:before="120" w:after="120" w:line="360" w:lineRule="auto"/>
        <w:jc w:val="both"/>
        <w:outlineLvl w:val="0"/>
        <w:rPr>
          <w:rFonts w:ascii="Bookman Old Style" w:hAnsi="Bookman Old Style"/>
          <w:b/>
          <w:bCs/>
          <w:color w:val="000000"/>
          <w:sz w:val="56"/>
          <w:szCs w:val="56"/>
          <w:lang w:val="en-IN" w:eastAsia="zh-CN" w:bidi="hi-IN"/>
        </w:rPr>
      </w:pPr>
      <w:r>
        <w:rPr>
          <w:rFonts w:ascii="Bookman Old Style" w:hAnsi="Bookman Old Style"/>
          <w:b/>
          <w:bCs/>
          <w:color w:val="000000"/>
          <w:sz w:val="56"/>
          <w:szCs w:val="56"/>
          <w:lang w:val="en-IN" w:eastAsia="zh-CN" w:bidi="hi-IN"/>
        </w:rPr>
        <w:t xml:space="preserve">              </w:t>
      </w:r>
      <w:r>
        <w:rPr>
          <w:rFonts w:ascii="Bookman Old Style" w:hAnsi="Bookman Old Style"/>
          <w:b/>
          <w:bCs/>
          <w:color w:val="000000"/>
          <w:sz w:val="56"/>
          <w:szCs w:val="56"/>
          <w:lang w:val="x-none" w:eastAsia="zh-CN" w:bidi="hi-IN"/>
        </w:rPr>
        <w:t>CONCLUSION</w:t>
      </w:r>
      <w:r>
        <w:rPr>
          <w:rFonts w:ascii="Bookman Old Style" w:hAnsi="Bookman Old Style"/>
          <w:b/>
          <w:bCs/>
          <w:color w:val="000000"/>
          <w:sz w:val="56"/>
          <w:szCs w:val="56"/>
          <w:lang w:val="en-IN" w:eastAsia="zh-CN" w:bidi="hi-IN"/>
        </w:rPr>
        <w:t xml:space="preserve"> </w:t>
      </w:r>
    </w:p>
    <w:p w14:paraId="3D5B6FF6" w14:textId="77E3160B" w:rsidR="001818C6" w:rsidRDefault="001818C6" w:rsidP="001818C6">
      <w:pPr>
        <w:keepNext/>
        <w:keepLines/>
        <w:widowControl w:val="0"/>
        <w:suppressAutoHyphens/>
        <w:spacing w:before="120" w:after="120" w:line="360" w:lineRule="auto"/>
        <w:ind w:left="3600" w:firstLine="720"/>
        <w:jc w:val="both"/>
        <w:outlineLvl w:val="0"/>
        <w:rPr>
          <w:rFonts w:ascii="Bookman Old Style" w:hAnsi="Bookman Old Style"/>
          <w:b/>
          <w:bCs/>
          <w:color w:val="000000"/>
          <w:sz w:val="56"/>
          <w:szCs w:val="56"/>
          <w:lang w:val="en-IN" w:eastAsia="zh-CN" w:bidi="hi-IN"/>
        </w:rPr>
      </w:pPr>
      <w:r>
        <w:rPr>
          <w:rFonts w:ascii="Bookman Old Style" w:hAnsi="Bookman Old Style"/>
          <w:b/>
          <w:bCs/>
          <w:color w:val="000000"/>
          <w:sz w:val="56"/>
          <w:szCs w:val="56"/>
          <w:lang w:val="en-IN" w:eastAsia="zh-CN" w:bidi="hi-IN"/>
        </w:rPr>
        <w:t>&amp;</w:t>
      </w:r>
    </w:p>
    <w:p w14:paraId="63D4E005" w14:textId="57CBB7EA" w:rsidR="00E3351B" w:rsidRPr="001818C6" w:rsidRDefault="00E3351B" w:rsidP="00B95FEB">
      <w:pPr>
        <w:keepNext/>
        <w:keepLines/>
        <w:widowControl w:val="0"/>
        <w:suppressAutoHyphens/>
        <w:spacing w:before="120" w:after="120" w:line="360" w:lineRule="auto"/>
        <w:jc w:val="both"/>
        <w:outlineLvl w:val="0"/>
        <w:rPr>
          <w:rFonts w:ascii="Bookman Old Style" w:hAnsi="Bookman Old Style"/>
          <w:b/>
          <w:bCs/>
          <w:color w:val="000000"/>
          <w:sz w:val="56"/>
          <w:szCs w:val="56"/>
          <w:lang w:val="en-IN" w:eastAsia="zh-CN" w:bidi="hi-IN"/>
        </w:rPr>
      </w:pPr>
      <w:r w:rsidRPr="001818C6">
        <w:rPr>
          <w:rFonts w:ascii="Bookman Old Style" w:hAnsi="Bookman Old Style"/>
          <w:b/>
          <w:bCs/>
          <w:color w:val="000000"/>
          <w:sz w:val="56"/>
          <w:szCs w:val="56"/>
          <w:lang w:val="x-none" w:eastAsia="zh-CN" w:bidi="hi-IN"/>
        </w:rPr>
        <w:t>FUTURE DIRECTIONS OF WORK</w:t>
      </w:r>
      <w:bookmarkEnd w:id="53"/>
      <w:r w:rsidRPr="001818C6">
        <w:rPr>
          <w:rFonts w:ascii="Bookman Old Style" w:hAnsi="Bookman Old Style"/>
          <w:b/>
          <w:bCs/>
          <w:color w:val="000000"/>
          <w:sz w:val="56"/>
          <w:szCs w:val="56"/>
          <w:lang w:val="x-none" w:eastAsia="zh-CN" w:bidi="hi-IN"/>
        </w:rPr>
        <w:t xml:space="preserve"> </w:t>
      </w:r>
    </w:p>
    <w:p w14:paraId="78A2FF0C" w14:textId="77777777" w:rsidR="00E3351B" w:rsidRPr="00F66BE0" w:rsidRDefault="00E3351B" w:rsidP="00B95FEB">
      <w:pPr>
        <w:keepNext/>
        <w:keepLines/>
        <w:widowControl w:val="0"/>
        <w:suppressAutoHyphens/>
        <w:spacing w:before="120" w:after="120" w:line="360" w:lineRule="auto"/>
        <w:jc w:val="both"/>
        <w:outlineLvl w:val="0"/>
        <w:rPr>
          <w:rFonts w:ascii="Bookman Old Style" w:hAnsi="Bookman Old Style"/>
          <w:b/>
          <w:bCs/>
          <w:color w:val="000000"/>
          <w:sz w:val="32"/>
          <w:szCs w:val="25"/>
          <w:lang w:val="x-none" w:eastAsia="zh-CN" w:bidi="hi-IN"/>
        </w:rPr>
      </w:pPr>
    </w:p>
    <w:p w14:paraId="0ECB15A9" w14:textId="77777777" w:rsidR="001818C6" w:rsidRDefault="001818C6" w:rsidP="00B95FEB">
      <w:pPr>
        <w:autoSpaceDE w:val="0"/>
        <w:autoSpaceDN w:val="0"/>
        <w:adjustRightInd w:val="0"/>
        <w:spacing w:line="360" w:lineRule="auto"/>
        <w:jc w:val="both"/>
        <w:rPr>
          <w:rFonts w:ascii="Bookman Old Style" w:eastAsia="Droid Sans Fallback" w:hAnsi="Bookman Old Style"/>
          <w:color w:val="000000"/>
          <w:lang w:eastAsia="zh-CN"/>
        </w:rPr>
      </w:pPr>
    </w:p>
    <w:p w14:paraId="200AAF4A" w14:textId="77777777" w:rsidR="001818C6" w:rsidRDefault="001818C6" w:rsidP="00B95FEB">
      <w:pPr>
        <w:autoSpaceDE w:val="0"/>
        <w:autoSpaceDN w:val="0"/>
        <w:adjustRightInd w:val="0"/>
        <w:spacing w:line="360" w:lineRule="auto"/>
        <w:jc w:val="both"/>
        <w:rPr>
          <w:rFonts w:ascii="Bookman Old Style" w:eastAsia="Droid Sans Fallback" w:hAnsi="Bookman Old Style"/>
          <w:color w:val="000000"/>
          <w:lang w:eastAsia="zh-CN"/>
        </w:rPr>
      </w:pPr>
    </w:p>
    <w:p w14:paraId="54F37AE1" w14:textId="77777777" w:rsidR="001818C6" w:rsidRDefault="001818C6" w:rsidP="00B95FEB">
      <w:pPr>
        <w:autoSpaceDE w:val="0"/>
        <w:autoSpaceDN w:val="0"/>
        <w:adjustRightInd w:val="0"/>
        <w:spacing w:line="360" w:lineRule="auto"/>
        <w:jc w:val="both"/>
        <w:rPr>
          <w:rFonts w:ascii="Bookman Old Style" w:eastAsia="Droid Sans Fallback" w:hAnsi="Bookman Old Style"/>
          <w:color w:val="000000"/>
          <w:lang w:eastAsia="zh-CN"/>
        </w:rPr>
      </w:pPr>
    </w:p>
    <w:p w14:paraId="1BBDF124" w14:textId="77777777" w:rsidR="001818C6" w:rsidRDefault="001818C6" w:rsidP="00B95FEB">
      <w:pPr>
        <w:autoSpaceDE w:val="0"/>
        <w:autoSpaceDN w:val="0"/>
        <w:adjustRightInd w:val="0"/>
        <w:spacing w:line="360" w:lineRule="auto"/>
        <w:jc w:val="both"/>
        <w:rPr>
          <w:rFonts w:ascii="Bookman Old Style" w:eastAsia="Droid Sans Fallback" w:hAnsi="Bookman Old Style"/>
          <w:color w:val="000000"/>
          <w:lang w:eastAsia="zh-CN"/>
        </w:rPr>
      </w:pPr>
    </w:p>
    <w:p w14:paraId="60D8BF07" w14:textId="77777777" w:rsidR="001818C6" w:rsidRDefault="001818C6" w:rsidP="00B95FEB">
      <w:pPr>
        <w:autoSpaceDE w:val="0"/>
        <w:autoSpaceDN w:val="0"/>
        <w:adjustRightInd w:val="0"/>
        <w:spacing w:line="360" w:lineRule="auto"/>
        <w:jc w:val="both"/>
        <w:rPr>
          <w:rFonts w:ascii="Bookman Old Style" w:eastAsia="Droid Sans Fallback" w:hAnsi="Bookman Old Style"/>
          <w:color w:val="000000"/>
          <w:lang w:eastAsia="zh-CN"/>
        </w:rPr>
      </w:pPr>
    </w:p>
    <w:p w14:paraId="76255E49" w14:textId="77777777" w:rsidR="001818C6" w:rsidRDefault="001818C6" w:rsidP="00B95FEB">
      <w:pPr>
        <w:autoSpaceDE w:val="0"/>
        <w:autoSpaceDN w:val="0"/>
        <w:adjustRightInd w:val="0"/>
        <w:spacing w:line="360" w:lineRule="auto"/>
        <w:jc w:val="both"/>
        <w:rPr>
          <w:rFonts w:ascii="Bookman Old Style" w:eastAsia="Droid Sans Fallback" w:hAnsi="Bookman Old Style"/>
          <w:color w:val="000000"/>
          <w:lang w:eastAsia="zh-CN"/>
        </w:rPr>
      </w:pPr>
    </w:p>
    <w:p w14:paraId="1E1A1D03" w14:textId="77777777" w:rsidR="001818C6" w:rsidRDefault="001818C6" w:rsidP="00B95FEB">
      <w:pPr>
        <w:autoSpaceDE w:val="0"/>
        <w:autoSpaceDN w:val="0"/>
        <w:adjustRightInd w:val="0"/>
        <w:spacing w:line="360" w:lineRule="auto"/>
        <w:jc w:val="both"/>
        <w:rPr>
          <w:rFonts w:ascii="Bookman Old Style" w:eastAsia="Droid Sans Fallback" w:hAnsi="Bookman Old Style"/>
          <w:color w:val="000000"/>
          <w:lang w:eastAsia="zh-CN"/>
        </w:rPr>
      </w:pPr>
    </w:p>
    <w:p w14:paraId="6AD7B675" w14:textId="77777777" w:rsidR="001818C6" w:rsidRDefault="001818C6" w:rsidP="00B95FEB">
      <w:pPr>
        <w:autoSpaceDE w:val="0"/>
        <w:autoSpaceDN w:val="0"/>
        <w:adjustRightInd w:val="0"/>
        <w:spacing w:line="360" w:lineRule="auto"/>
        <w:jc w:val="both"/>
        <w:rPr>
          <w:rFonts w:ascii="Bookman Old Style" w:eastAsia="Droid Sans Fallback" w:hAnsi="Bookman Old Style"/>
          <w:color w:val="000000"/>
          <w:lang w:eastAsia="zh-CN"/>
        </w:rPr>
      </w:pPr>
    </w:p>
    <w:p w14:paraId="330B14AD" w14:textId="77777777" w:rsidR="001818C6" w:rsidRDefault="001818C6" w:rsidP="00B95FEB">
      <w:pPr>
        <w:autoSpaceDE w:val="0"/>
        <w:autoSpaceDN w:val="0"/>
        <w:adjustRightInd w:val="0"/>
        <w:spacing w:line="360" w:lineRule="auto"/>
        <w:jc w:val="both"/>
        <w:rPr>
          <w:rFonts w:ascii="Bookman Old Style" w:eastAsia="Droid Sans Fallback" w:hAnsi="Bookman Old Style"/>
          <w:color w:val="000000"/>
          <w:lang w:eastAsia="zh-CN"/>
        </w:rPr>
      </w:pPr>
    </w:p>
    <w:p w14:paraId="4B250FEE" w14:textId="77777777" w:rsidR="001818C6" w:rsidRDefault="001818C6" w:rsidP="00B95FEB">
      <w:pPr>
        <w:autoSpaceDE w:val="0"/>
        <w:autoSpaceDN w:val="0"/>
        <w:adjustRightInd w:val="0"/>
        <w:spacing w:line="360" w:lineRule="auto"/>
        <w:jc w:val="both"/>
        <w:rPr>
          <w:rFonts w:ascii="Bookman Old Style" w:eastAsia="Droid Sans Fallback" w:hAnsi="Bookman Old Style"/>
          <w:color w:val="000000"/>
          <w:lang w:eastAsia="zh-CN"/>
        </w:rPr>
      </w:pPr>
    </w:p>
    <w:p w14:paraId="201F6A65" w14:textId="77777777" w:rsidR="00E3351B" w:rsidRPr="00F66BE0" w:rsidRDefault="00E3351B" w:rsidP="00B95FEB">
      <w:pPr>
        <w:autoSpaceDE w:val="0"/>
        <w:autoSpaceDN w:val="0"/>
        <w:adjustRightInd w:val="0"/>
        <w:spacing w:line="360" w:lineRule="auto"/>
        <w:jc w:val="both"/>
        <w:rPr>
          <w:rFonts w:ascii="Bookman Old Style" w:eastAsia="Droid Sans Fallback" w:hAnsi="Bookman Old Style"/>
          <w:color w:val="000000"/>
          <w:lang w:eastAsia="zh-CN"/>
        </w:rPr>
      </w:pPr>
      <w:r w:rsidRPr="00F66BE0">
        <w:rPr>
          <w:rFonts w:ascii="Bookman Old Style" w:eastAsia="Droid Sans Fallback" w:hAnsi="Bookman Old Style"/>
          <w:color w:val="000000"/>
          <w:lang w:eastAsia="zh-CN"/>
        </w:rPr>
        <w:t xml:space="preserve">The conclusions are based on the results obtained and the future work that can be done is discussed in this Chapter. </w:t>
      </w:r>
    </w:p>
    <w:p w14:paraId="7041620E" w14:textId="77777777" w:rsidR="00E3351B" w:rsidRPr="00F66BE0" w:rsidRDefault="00E3351B" w:rsidP="00B95FEB">
      <w:pPr>
        <w:autoSpaceDE w:val="0"/>
        <w:autoSpaceDN w:val="0"/>
        <w:adjustRightInd w:val="0"/>
        <w:spacing w:line="360" w:lineRule="auto"/>
        <w:jc w:val="both"/>
        <w:rPr>
          <w:rFonts w:ascii="Bookman Old Style" w:eastAsia="Droid Sans Fallback" w:hAnsi="Bookman Old Style"/>
          <w:color w:val="000000"/>
          <w:lang w:eastAsia="zh-CN"/>
        </w:rPr>
      </w:pPr>
    </w:p>
    <w:p w14:paraId="558B9069" w14:textId="5DD1907E" w:rsidR="00D65496" w:rsidRPr="00F66BE0" w:rsidRDefault="00D54D77" w:rsidP="00B95FEB">
      <w:pPr>
        <w:keepNext/>
        <w:keepLines/>
        <w:widowControl w:val="0"/>
        <w:suppressAutoHyphens/>
        <w:spacing w:before="80" w:line="360" w:lineRule="auto"/>
        <w:jc w:val="both"/>
        <w:outlineLvl w:val="1"/>
        <w:rPr>
          <w:rFonts w:ascii="Bookman Old Style" w:hAnsi="Bookman Old Style"/>
          <w:b/>
          <w:bCs/>
          <w:color w:val="000000"/>
          <w:sz w:val="28"/>
          <w:szCs w:val="23"/>
          <w:lang w:val="x-none" w:eastAsia="zh-CN" w:bidi="hi-IN"/>
        </w:rPr>
      </w:pPr>
      <w:bookmarkStart w:id="54" w:name="_Toc430859533"/>
      <w:r>
        <w:rPr>
          <w:rFonts w:ascii="Bookman Old Style" w:hAnsi="Bookman Old Style"/>
          <w:b/>
          <w:bCs/>
          <w:color w:val="000000"/>
          <w:sz w:val="28"/>
          <w:szCs w:val="23"/>
          <w:lang w:val="en-IN" w:eastAsia="zh-CN" w:bidi="hi-IN"/>
        </w:rPr>
        <w:t>9</w:t>
      </w:r>
      <w:r w:rsidR="00E3351B" w:rsidRPr="00F66BE0">
        <w:rPr>
          <w:rFonts w:ascii="Bookman Old Style" w:hAnsi="Bookman Old Style"/>
          <w:b/>
          <w:bCs/>
          <w:color w:val="000000"/>
          <w:sz w:val="28"/>
          <w:szCs w:val="23"/>
          <w:lang w:val="x-none" w:eastAsia="zh-CN" w:bidi="hi-IN"/>
        </w:rPr>
        <w:t>.1 Conclusion</w:t>
      </w:r>
      <w:bookmarkEnd w:id="54"/>
      <w:r w:rsidR="00D65496" w:rsidRPr="00F66BE0">
        <w:rPr>
          <w:rFonts w:ascii="Bookman Old Style" w:hAnsi="Bookman Old Style"/>
          <w:b/>
          <w:bCs/>
          <w:color w:val="000000"/>
          <w:sz w:val="28"/>
          <w:szCs w:val="23"/>
          <w:lang w:val="en-IN" w:eastAsia="zh-CN" w:bidi="hi-IN"/>
        </w:rPr>
        <w:t xml:space="preserve"> </w:t>
      </w:r>
      <w:bookmarkStart w:id="55" w:name="_Toc430859534"/>
      <w:proofErr w:type="gramStart"/>
      <w:r w:rsidR="00D65496" w:rsidRPr="00F66BE0">
        <w:rPr>
          <w:rFonts w:ascii="Bookman Old Style" w:hAnsi="Bookman Old Style"/>
          <w:b/>
          <w:bCs/>
          <w:color w:val="000000"/>
          <w:sz w:val="28"/>
          <w:szCs w:val="23"/>
          <w:lang w:val="x-none" w:eastAsia="zh-CN" w:bidi="hi-IN"/>
        </w:rPr>
        <w:t>And</w:t>
      </w:r>
      <w:proofErr w:type="gramEnd"/>
      <w:r w:rsidR="00D65496" w:rsidRPr="00F66BE0">
        <w:rPr>
          <w:rFonts w:ascii="Bookman Old Style" w:hAnsi="Bookman Old Style"/>
          <w:b/>
          <w:bCs/>
          <w:color w:val="000000"/>
          <w:sz w:val="28"/>
          <w:szCs w:val="23"/>
          <w:lang w:val="x-none" w:eastAsia="zh-CN" w:bidi="hi-IN"/>
        </w:rPr>
        <w:t xml:space="preserve"> Future Directions of Work</w:t>
      </w:r>
      <w:bookmarkEnd w:id="55"/>
    </w:p>
    <w:p w14:paraId="24C26EB6" w14:textId="49160EDF" w:rsidR="00D65496" w:rsidRPr="00F66BE0" w:rsidRDefault="00D65496" w:rsidP="00B95FEB">
      <w:pPr>
        <w:keepNext/>
        <w:keepLines/>
        <w:widowControl w:val="0"/>
        <w:suppressAutoHyphens/>
        <w:spacing w:before="80" w:line="360" w:lineRule="auto"/>
        <w:jc w:val="both"/>
        <w:outlineLvl w:val="1"/>
        <w:rPr>
          <w:rFonts w:ascii="Bookman Old Style" w:hAnsi="Bookman Old Style"/>
          <w:bCs/>
          <w:color w:val="000000"/>
          <w:lang w:val="en-IN" w:eastAsia="zh-CN" w:bidi="hi-IN"/>
        </w:rPr>
      </w:pPr>
      <w:r w:rsidRPr="00F66BE0">
        <w:rPr>
          <w:rFonts w:ascii="Bookman Old Style" w:hAnsi="Bookman Old Style"/>
          <w:bCs/>
          <w:color w:val="000000"/>
          <w:lang w:val="en-IN" w:eastAsia="zh-CN" w:bidi="hi-IN"/>
        </w:rPr>
        <w:t xml:space="preserve">This algorithm achieved a time complexity of </w:t>
      </w:r>
      <w:proofErr w:type="gramStart"/>
      <w:r w:rsidRPr="00F66BE0">
        <w:rPr>
          <w:rFonts w:ascii="Bookman Old Style" w:hAnsi="Bookman Old Style"/>
          <w:bCs/>
          <w:color w:val="000000"/>
          <w:lang w:val="en-IN" w:eastAsia="zh-CN" w:bidi="hi-IN"/>
        </w:rPr>
        <w:t>O(</w:t>
      </w:r>
      <w:proofErr w:type="gramEnd"/>
      <w:r w:rsidRPr="00F66BE0">
        <w:rPr>
          <w:rFonts w:ascii="Bookman Old Style" w:hAnsi="Bookman Old Style"/>
          <w:bCs/>
          <w:color w:val="000000"/>
          <w:lang w:val="en-IN" w:eastAsia="zh-CN" w:bidi="hi-IN"/>
        </w:rPr>
        <w:t>n</w:t>
      </w:r>
      <w:r w:rsidRPr="00F66BE0">
        <w:rPr>
          <w:rFonts w:ascii="Bookman Old Style" w:hAnsi="Bookman Old Style"/>
          <w:bCs/>
          <w:color w:val="000000"/>
          <w:lang w:val="en-IN" w:eastAsia="zh-CN" w:bidi="hi-IN"/>
        </w:rPr>
        <w:softHyphen/>
      </w:r>
      <w:r w:rsidRPr="00F66BE0">
        <w:rPr>
          <w:rFonts w:ascii="Bookman Old Style" w:hAnsi="Bookman Old Style"/>
          <w:bCs/>
          <w:color w:val="000000"/>
          <w:vertAlign w:val="superscript"/>
          <w:lang w:val="en-IN" w:eastAsia="zh-CN" w:bidi="hi-IN"/>
        </w:rPr>
        <w:t>2</w:t>
      </w:r>
      <w:r w:rsidRPr="00F66BE0">
        <w:rPr>
          <w:rFonts w:ascii="Bookman Old Style" w:hAnsi="Bookman Old Style"/>
          <w:bCs/>
          <w:color w:val="000000"/>
          <w:lang w:val="en-IN" w:eastAsia="zh-CN" w:bidi="hi-IN"/>
        </w:rPr>
        <w:t>). This algorithm’s efficiency lies in how the records in inputted original table are related to each other. The initial method used to group nearest records chooses the n/k seed records randomly. If we come up with methods that can choose the initial seed records cleverly such that the end result would be efficient then the run time of such algorithm will be increased.</w:t>
      </w:r>
    </w:p>
    <w:p w14:paraId="121FDC7B" w14:textId="77777777" w:rsidR="00D65496" w:rsidRPr="00F66BE0" w:rsidRDefault="00D65496" w:rsidP="00B95FEB">
      <w:pPr>
        <w:keepNext/>
        <w:keepLines/>
        <w:widowControl w:val="0"/>
        <w:suppressAutoHyphens/>
        <w:spacing w:before="80" w:line="360" w:lineRule="auto"/>
        <w:jc w:val="both"/>
        <w:outlineLvl w:val="1"/>
        <w:rPr>
          <w:rFonts w:ascii="Bookman Old Style" w:hAnsi="Bookman Old Style"/>
          <w:bCs/>
          <w:color w:val="000000"/>
          <w:lang w:val="en-IN" w:eastAsia="zh-CN" w:bidi="hi-IN"/>
        </w:rPr>
      </w:pPr>
    </w:p>
    <w:p w14:paraId="7A82774A" w14:textId="77777777" w:rsidR="00E3351B" w:rsidRPr="00F66BE0" w:rsidRDefault="00E3351B" w:rsidP="00B95FEB">
      <w:pPr>
        <w:suppressAutoHyphens/>
        <w:spacing w:after="144" w:line="360" w:lineRule="auto"/>
        <w:ind w:left="720"/>
        <w:jc w:val="both"/>
        <w:rPr>
          <w:rFonts w:ascii="Bookman Old Style" w:eastAsia="Droid Sans Fallback" w:hAnsi="Bookman Old Style"/>
          <w:color w:val="00000A"/>
          <w:lang w:val="en-IN" w:eastAsia="zh-CN" w:bidi="hi-IN"/>
        </w:rPr>
      </w:pPr>
    </w:p>
    <w:p w14:paraId="11864055" w14:textId="77777777" w:rsidR="00E3351B" w:rsidRPr="00F66BE0" w:rsidRDefault="00E3351B" w:rsidP="00B95FEB">
      <w:pPr>
        <w:spacing w:line="360" w:lineRule="auto"/>
        <w:ind w:left="720"/>
        <w:jc w:val="both"/>
        <w:rPr>
          <w:rFonts w:ascii="Bookman Old Style" w:hAnsi="Bookman Old Style"/>
          <w:lang w:eastAsia="en-IN"/>
        </w:rPr>
      </w:pPr>
    </w:p>
    <w:p w14:paraId="3F2A29AD" w14:textId="77777777" w:rsidR="00AA3F36" w:rsidRPr="00F66BE0" w:rsidRDefault="00AA3F36" w:rsidP="00B95FEB">
      <w:pPr>
        <w:spacing w:line="360" w:lineRule="auto"/>
        <w:ind w:left="720"/>
        <w:jc w:val="both"/>
        <w:rPr>
          <w:rFonts w:ascii="Bookman Old Style" w:hAnsi="Bookman Old Style"/>
          <w:lang w:eastAsia="en-IN"/>
        </w:rPr>
      </w:pPr>
    </w:p>
    <w:p w14:paraId="4F8DB56D" w14:textId="77777777" w:rsidR="00AA3F36" w:rsidRPr="00F66BE0" w:rsidRDefault="00AA3F36" w:rsidP="00B95FEB">
      <w:pPr>
        <w:spacing w:line="360" w:lineRule="auto"/>
        <w:ind w:left="720"/>
        <w:jc w:val="both"/>
        <w:rPr>
          <w:rFonts w:ascii="Bookman Old Style" w:hAnsi="Bookman Old Style"/>
          <w:lang w:eastAsia="en-IN"/>
        </w:rPr>
      </w:pPr>
    </w:p>
    <w:p w14:paraId="0A75FFCD" w14:textId="77777777" w:rsidR="00AA3F36" w:rsidRPr="00F66BE0" w:rsidRDefault="00AA3F36" w:rsidP="00B95FEB">
      <w:pPr>
        <w:spacing w:line="360" w:lineRule="auto"/>
        <w:ind w:left="720"/>
        <w:jc w:val="both"/>
        <w:rPr>
          <w:rFonts w:ascii="Bookman Old Style" w:hAnsi="Bookman Old Style"/>
          <w:lang w:eastAsia="en-IN"/>
        </w:rPr>
      </w:pPr>
    </w:p>
    <w:p w14:paraId="6BE30FD8" w14:textId="77777777" w:rsidR="00AA3F36" w:rsidRPr="00F66BE0" w:rsidRDefault="00AA3F36" w:rsidP="00B95FEB">
      <w:pPr>
        <w:spacing w:line="360" w:lineRule="auto"/>
        <w:ind w:left="720"/>
        <w:jc w:val="both"/>
        <w:rPr>
          <w:rFonts w:ascii="Bookman Old Style" w:hAnsi="Bookman Old Style"/>
          <w:lang w:eastAsia="en-IN"/>
        </w:rPr>
      </w:pPr>
    </w:p>
    <w:p w14:paraId="00E3D067" w14:textId="77777777" w:rsidR="00AA3F36" w:rsidRPr="00F66BE0" w:rsidRDefault="00AA3F36" w:rsidP="00B95FEB">
      <w:pPr>
        <w:spacing w:line="360" w:lineRule="auto"/>
        <w:ind w:left="720"/>
        <w:jc w:val="both"/>
        <w:rPr>
          <w:rFonts w:ascii="Bookman Old Style" w:hAnsi="Bookman Old Style"/>
          <w:lang w:eastAsia="en-IN"/>
        </w:rPr>
      </w:pPr>
    </w:p>
    <w:p w14:paraId="3EBEA781" w14:textId="77777777" w:rsidR="00AA3F36" w:rsidRPr="00F66BE0" w:rsidRDefault="00AA3F36" w:rsidP="00B95FEB">
      <w:pPr>
        <w:spacing w:line="360" w:lineRule="auto"/>
        <w:ind w:left="720"/>
        <w:jc w:val="both"/>
        <w:rPr>
          <w:rFonts w:ascii="Bookman Old Style" w:hAnsi="Bookman Old Style"/>
          <w:lang w:eastAsia="en-IN"/>
        </w:rPr>
      </w:pPr>
    </w:p>
    <w:p w14:paraId="332CE086" w14:textId="77777777" w:rsidR="00AA3F36" w:rsidRPr="00F66BE0" w:rsidRDefault="00AA3F36" w:rsidP="00B95FEB">
      <w:pPr>
        <w:spacing w:line="360" w:lineRule="auto"/>
        <w:ind w:left="720"/>
        <w:jc w:val="both"/>
        <w:rPr>
          <w:rFonts w:ascii="Bookman Old Style" w:hAnsi="Bookman Old Style"/>
          <w:lang w:eastAsia="en-IN"/>
        </w:rPr>
      </w:pPr>
    </w:p>
    <w:p w14:paraId="5BAE3FC2" w14:textId="77777777" w:rsidR="00AA3F36" w:rsidRPr="00F66BE0" w:rsidRDefault="00AA3F36" w:rsidP="00B95FEB">
      <w:pPr>
        <w:spacing w:line="360" w:lineRule="auto"/>
        <w:ind w:left="720"/>
        <w:jc w:val="both"/>
        <w:rPr>
          <w:rFonts w:ascii="Bookman Old Style" w:hAnsi="Bookman Old Style"/>
          <w:lang w:eastAsia="en-IN"/>
        </w:rPr>
      </w:pPr>
    </w:p>
    <w:p w14:paraId="46D0CF77" w14:textId="77777777" w:rsidR="00AA3F36" w:rsidRDefault="00AA3F36" w:rsidP="00B95FEB">
      <w:pPr>
        <w:spacing w:line="360" w:lineRule="auto"/>
        <w:ind w:left="720"/>
        <w:jc w:val="both"/>
        <w:rPr>
          <w:rFonts w:ascii="Bookman Old Style" w:hAnsi="Bookman Old Style"/>
          <w:lang w:eastAsia="en-IN"/>
        </w:rPr>
      </w:pPr>
    </w:p>
    <w:p w14:paraId="4BA10C36" w14:textId="77777777" w:rsidR="001818C6" w:rsidRDefault="001818C6" w:rsidP="00B95FEB">
      <w:pPr>
        <w:spacing w:line="360" w:lineRule="auto"/>
        <w:ind w:left="720"/>
        <w:jc w:val="both"/>
        <w:rPr>
          <w:rFonts w:ascii="Bookman Old Style" w:hAnsi="Bookman Old Style"/>
          <w:lang w:eastAsia="en-IN"/>
        </w:rPr>
      </w:pPr>
    </w:p>
    <w:p w14:paraId="7C5E56AB" w14:textId="77777777" w:rsidR="001818C6" w:rsidRDefault="001818C6" w:rsidP="00B95FEB">
      <w:pPr>
        <w:spacing w:line="360" w:lineRule="auto"/>
        <w:ind w:left="720"/>
        <w:jc w:val="both"/>
        <w:rPr>
          <w:rFonts w:ascii="Bookman Old Style" w:hAnsi="Bookman Old Style"/>
          <w:lang w:eastAsia="en-IN"/>
        </w:rPr>
      </w:pPr>
    </w:p>
    <w:p w14:paraId="4A2FE345" w14:textId="77777777" w:rsidR="001818C6" w:rsidRDefault="001818C6" w:rsidP="00B95FEB">
      <w:pPr>
        <w:spacing w:line="360" w:lineRule="auto"/>
        <w:ind w:left="720"/>
        <w:jc w:val="both"/>
        <w:rPr>
          <w:rFonts w:ascii="Bookman Old Style" w:hAnsi="Bookman Old Style"/>
          <w:lang w:eastAsia="en-IN"/>
        </w:rPr>
      </w:pPr>
    </w:p>
    <w:p w14:paraId="2A2E9F5E" w14:textId="77777777" w:rsidR="001818C6" w:rsidRDefault="001818C6" w:rsidP="00B95FEB">
      <w:pPr>
        <w:spacing w:line="360" w:lineRule="auto"/>
        <w:ind w:left="720"/>
        <w:jc w:val="both"/>
        <w:rPr>
          <w:rFonts w:ascii="Bookman Old Style" w:hAnsi="Bookman Old Style"/>
          <w:lang w:eastAsia="en-IN"/>
        </w:rPr>
      </w:pPr>
    </w:p>
    <w:p w14:paraId="59A48FB2" w14:textId="77777777" w:rsidR="001818C6" w:rsidRDefault="001818C6" w:rsidP="00B95FEB">
      <w:pPr>
        <w:spacing w:line="360" w:lineRule="auto"/>
        <w:ind w:left="720"/>
        <w:jc w:val="both"/>
        <w:rPr>
          <w:rFonts w:ascii="Bookman Old Style" w:hAnsi="Bookman Old Style"/>
          <w:lang w:eastAsia="en-IN"/>
        </w:rPr>
      </w:pPr>
    </w:p>
    <w:p w14:paraId="1929827F" w14:textId="77777777" w:rsidR="001818C6" w:rsidRDefault="001818C6" w:rsidP="00B95FEB">
      <w:pPr>
        <w:spacing w:line="360" w:lineRule="auto"/>
        <w:ind w:left="720"/>
        <w:jc w:val="both"/>
        <w:rPr>
          <w:rFonts w:ascii="Bookman Old Style" w:hAnsi="Bookman Old Style"/>
          <w:lang w:eastAsia="en-IN"/>
        </w:rPr>
      </w:pPr>
    </w:p>
    <w:p w14:paraId="68800C04" w14:textId="77777777" w:rsidR="001818C6" w:rsidRDefault="001818C6" w:rsidP="00B95FEB">
      <w:pPr>
        <w:spacing w:line="360" w:lineRule="auto"/>
        <w:ind w:left="720"/>
        <w:jc w:val="both"/>
        <w:rPr>
          <w:rFonts w:ascii="Bookman Old Style" w:hAnsi="Bookman Old Style"/>
          <w:lang w:eastAsia="en-IN"/>
        </w:rPr>
      </w:pPr>
    </w:p>
    <w:p w14:paraId="1359D30B" w14:textId="77777777" w:rsidR="001818C6" w:rsidRPr="00F66BE0" w:rsidRDefault="001818C6" w:rsidP="00B95FEB">
      <w:pPr>
        <w:spacing w:line="360" w:lineRule="auto"/>
        <w:ind w:left="720"/>
        <w:jc w:val="both"/>
        <w:rPr>
          <w:rFonts w:ascii="Bookman Old Style" w:hAnsi="Bookman Old Style"/>
          <w:lang w:eastAsia="en-IN"/>
        </w:rPr>
      </w:pPr>
    </w:p>
    <w:p w14:paraId="53B3E7D7" w14:textId="77777777" w:rsidR="00AA3F36" w:rsidRPr="00F66BE0" w:rsidRDefault="00AA3F36" w:rsidP="00B95FEB">
      <w:pPr>
        <w:spacing w:line="360" w:lineRule="auto"/>
        <w:ind w:left="720"/>
        <w:jc w:val="both"/>
        <w:rPr>
          <w:rFonts w:ascii="Bookman Old Style" w:hAnsi="Bookman Old Style"/>
          <w:lang w:eastAsia="en-IN"/>
        </w:rPr>
      </w:pPr>
    </w:p>
    <w:p w14:paraId="44B0A811" w14:textId="77777777" w:rsidR="00A13025" w:rsidRDefault="00A13025" w:rsidP="00B95FEB">
      <w:pPr>
        <w:spacing w:line="360" w:lineRule="auto"/>
        <w:ind w:left="720"/>
        <w:jc w:val="both"/>
        <w:rPr>
          <w:rFonts w:ascii="Bookman Old Style" w:hAnsi="Bookman Old Style"/>
          <w:b/>
          <w:sz w:val="32"/>
          <w:szCs w:val="32"/>
          <w:lang w:eastAsia="en-IN"/>
        </w:rPr>
      </w:pPr>
    </w:p>
    <w:p w14:paraId="482C5BF5" w14:textId="77777777" w:rsidR="00A13025" w:rsidRDefault="00A13025" w:rsidP="00B95FEB">
      <w:pPr>
        <w:spacing w:line="360" w:lineRule="auto"/>
        <w:ind w:left="720"/>
        <w:jc w:val="both"/>
        <w:rPr>
          <w:rFonts w:ascii="Bookman Old Style" w:hAnsi="Bookman Old Style"/>
          <w:b/>
          <w:sz w:val="32"/>
          <w:szCs w:val="32"/>
          <w:lang w:eastAsia="en-IN"/>
        </w:rPr>
      </w:pPr>
    </w:p>
    <w:p w14:paraId="68D0A04A" w14:textId="77777777" w:rsidR="00A13025" w:rsidRDefault="00A13025" w:rsidP="00B95FEB">
      <w:pPr>
        <w:spacing w:line="360" w:lineRule="auto"/>
        <w:ind w:left="720"/>
        <w:jc w:val="both"/>
        <w:rPr>
          <w:rFonts w:ascii="Bookman Old Style" w:hAnsi="Bookman Old Style"/>
          <w:b/>
          <w:sz w:val="32"/>
          <w:szCs w:val="32"/>
          <w:lang w:eastAsia="en-IN"/>
        </w:rPr>
      </w:pPr>
    </w:p>
    <w:p w14:paraId="26A2325E" w14:textId="77777777" w:rsidR="00A13025" w:rsidRDefault="00A13025" w:rsidP="00B95FEB">
      <w:pPr>
        <w:spacing w:line="360" w:lineRule="auto"/>
        <w:ind w:left="720"/>
        <w:jc w:val="both"/>
        <w:rPr>
          <w:rFonts w:ascii="Bookman Old Style" w:hAnsi="Bookman Old Style"/>
          <w:b/>
          <w:sz w:val="32"/>
          <w:szCs w:val="32"/>
          <w:lang w:eastAsia="en-IN"/>
        </w:rPr>
      </w:pPr>
    </w:p>
    <w:p w14:paraId="377300D0" w14:textId="77777777" w:rsidR="00A13025" w:rsidRDefault="00A13025" w:rsidP="00B95FEB">
      <w:pPr>
        <w:spacing w:line="360" w:lineRule="auto"/>
        <w:ind w:left="720"/>
        <w:jc w:val="both"/>
        <w:rPr>
          <w:rFonts w:ascii="Bookman Old Style" w:hAnsi="Bookman Old Style"/>
          <w:b/>
          <w:sz w:val="32"/>
          <w:szCs w:val="32"/>
          <w:lang w:eastAsia="en-IN"/>
        </w:rPr>
      </w:pPr>
    </w:p>
    <w:p w14:paraId="51F2FC09" w14:textId="77777777" w:rsidR="00A13025" w:rsidRDefault="00A13025" w:rsidP="00B95FEB">
      <w:pPr>
        <w:spacing w:line="360" w:lineRule="auto"/>
        <w:ind w:left="720"/>
        <w:jc w:val="both"/>
        <w:rPr>
          <w:rFonts w:ascii="Bookman Old Style" w:hAnsi="Bookman Old Style"/>
          <w:b/>
          <w:sz w:val="32"/>
          <w:szCs w:val="32"/>
          <w:lang w:eastAsia="en-IN"/>
        </w:rPr>
      </w:pPr>
    </w:p>
    <w:p w14:paraId="71BBC241" w14:textId="77777777" w:rsidR="00A13025" w:rsidRDefault="00A13025" w:rsidP="00B95FEB">
      <w:pPr>
        <w:spacing w:line="360" w:lineRule="auto"/>
        <w:ind w:left="720"/>
        <w:jc w:val="both"/>
        <w:rPr>
          <w:rFonts w:ascii="Bookman Old Style" w:hAnsi="Bookman Old Style"/>
          <w:b/>
          <w:sz w:val="32"/>
          <w:szCs w:val="32"/>
          <w:lang w:eastAsia="en-IN"/>
        </w:rPr>
      </w:pPr>
    </w:p>
    <w:p w14:paraId="4B182169" w14:textId="77777777" w:rsidR="00A13025" w:rsidRDefault="00A13025" w:rsidP="00B95FEB">
      <w:pPr>
        <w:spacing w:line="360" w:lineRule="auto"/>
        <w:ind w:left="720"/>
        <w:jc w:val="both"/>
        <w:rPr>
          <w:rFonts w:ascii="Bookman Old Style" w:hAnsi="Bookman Old Style"/>
          <w:b/>
          <w:sz w:val="32"/>
          <w:szCs w:val="32"/>
          <w:lang w:eastAsia="en-IN"/>
        </w:rPr>
      </w:pPr>
    </w:p>
    <w:p w14:paraId="77C6A543" w14:textId="77777777" w:rsidR="00A13025" w:rsidRPr="00A13025" w:rsidRDefault="00A13025" w:rsidP="00B95FEB">
      <w:pPr>
        <w:spacing w:line="360" w:lineRule="auto"/>
        <w:ind w:left="720"/>
        <w:jc w:val="both"/>
        <w:rPr>
          <w:rFonts w:ascii="Bookman Old Style" w:hAnsi="Bookman Old Style"/>
          <w:b/>
          <w:sz w:val="56"/>
          <w:szCs w:val="56"/>
          <w:lang w:eastAsia="en-IN"/>
        </w:rPr>
      </w:pPr>
    </w:p>
    <w:p w14:paraId="1646F2D3" w14:textId="5D38F943" w:rsidR="00AA3F36" w:rsidRPr="00A13025" w:rsidRDefault="008D23D3" w:rsidP="00A13025">
      <w:pPr>
        <w:spacing w:line="360" w:lineRule="auto"/>
        <w:ind w:left="2160" w:firstLine="720"/>
        <w:jc w:val="both"/>
        <w:rPr>
          <w:rFonts w:ascii="Bookman Old Style" w:hAnsi="Bookman Old Style"/>
          <w:b/>
          <w:sz w:val="56"/>
          <w:szCs w:val="56"/>
          <w:lang w:eastAsia="en-IN"/>
        </w:rPr>
      </w:pPr>
      <w:r w:rsidRPr="00A13025">
        <w:rPr>
          <w:rFonts w:ascii="Bookman Old Style" w:hAnsi="Bookman Old Style"/>
          <w:b/>
          <w:sz w:val="56"/>
          <w:szCs w:val="56"/>
          <w:lang w:eastAsia="en-IN"/>
        </w:rPr>
        <w:t>CHAPTER 10</w:t>
      </w:r>
    </w:p>
    <w:p w14:paraId="37D1F441" w14:textId="7C38489F" w:rsidR="00AA3F36" w:rsidRPr="00A13025" w:rsidRDefault="00AA3F36" w:rsidP="00A13025">
      <w:pPr>
        <w:spacing w:line="360" w:lineRule="auto"/>
        <w:ind w:left="2160" w:firstLine="720"/>
        <w:jc w:val="both"/>
        <w:rPr>
          <w:rFonts w:ascii="Bookman Old Style" w:hAnsi="Bookman Old Style"/>
          <w:b/>
          <w:sz w:val="56"/>
          <w:szCs w:val="56"/>
          <w:lang w:eastAsia="en-IN"/>
        </w:rPr>
      </w:pPr>
      <w:r w:rsidRPr="00A13025">
        <w:rPr>
          <w:rFonts w:ascii="Bookman Old Style" w:hAnsi="Bookman Old Style"/>
          <w:b/>
          <w:sz w:val="56"/>
          <w:szCs w:val="56"/>
          <w:lang w:eastAsia="en-IN"/>
        </w:rPr>
        <w:t>REFERENCES</w:t>
      </w:r>
    </w:p>
    <w:p w14:paraId="29DC5FC4" w14:textId="77777777" w:rsidR="00A13025" w:rsidRDefault="00A13025" w:rsidP="00B95FEB">
      <w:pPr>
        <w:spacing w:line="360" w:lineRule="auto"/>
        <w:ind w:left="720"/>
        <w:jc w:val="both"/>
        <w:rPr>
          <w:rFonts w:ascii="Bookman Old Style" w:hAnsi="Bookman Old Style"/>
          <w:b/>
          <w:sz w:val="32"/>
          <w:szCs w:val="32"/>
          <w:lang w:eastAsia="en-IN"/>
        </w:rPr>
      </w:pPr>
    </w:p>
    <w:p w14:paraId="0652B8E6" w14:textId="77777777" w:rsidR="00A13025" w:rsidRDefault="00A13025" w:rsidP="00B95FEB">
      <w:pPr>
        <w:spacing w:line="360" w:lineRule="auto"/>
        <w:ind w:left="720"/>
        <w:jc w:val="both"/>
        <w:rPr>
          <w:rFonts w:ascii="Bookman Old Style" w:hAnsi="Bookman Old Style"/>
          <w:b/>
          <w:sz w:val="32"/>
          <w:szCs w:val="32"/>
          <w:lang w:eastAsia="en-IN"/>
        </w:rPr>
      </w:pPr>
    </w:p>
    <w:p w14:paraId="2E8C091A" w14:textId="77777777" w:rsidR="00A13025" w:rsidRDefault="00A13025" w:rsidP="00B95FEB">
      <w:pPr>
        <w:spacing w:line="360" w:lineRule="auto"/>
        <w:ind w:left="720"/>
        <w:jc w:val="both"/>
        <w:rPr>
          <w:rFonts w:ascii="Bookman Old Style" w:hAnsi="Bookman Old Style"/>
          <w:b/>
          <w:sz w:val="32"/>
          <w:szCs w:val="32"/>
          <w:lang w:eastAsia="en-IN"/>
        </w:rPr>
      </w:pPr>
    </w:p>
    <w:p w14:paraId="4D45F11A" w14:textId="77777777" w:rsidR="00A13025" w:rsidRDefault="00A13025" w:rsidP="00B95FEB">
      <w:pPr>
        <w:spacing w:line="360" w:lineRule="auto"/>
        <w:ind w:left="720"/>
        <w:jc w:val="both"/>
        <w:rPr>
          <w:rFonts w:ascii="Bookman Old Style" w:hAnsi="Bookman Old Style"/>
          <w:b/>
          <w:sz w:val="32"/>
          <w:szCs w:val="32"/>
          <w:lang w:eastAsia="en-IN"/>
        </w:rPr>
      </w:pPr>
    </w:p>
    <w:p w14:paraId="0F3F574D" w14:textId="77777777" w:rsidR="00A13025" w:rsidRDefault="00A13025" w:rsidP="00B95FEB">
      <w:pPr>
        <w:spacing w:line="360" w:lineRule="auto"/>
        <w:ind w:left="720"/>
        <w:jc w:val="both"/>
        <w:rPr>
          <w:rFonts w:ascii="Bookman Old Style" w:hAnsi="Bookman Old Style"/>
          <w:b/>
          <w:sz w:val="32"/>
          <w:szCs w:val="32"/>
          <w:lang w:eastAsia="en-IN"/>
        </w:rPr>
      </w:pPr>
    </w:p>
    <w:p w14:paraId="0C04EB2F" w14:textId="77777777" w:rsidR="00A13025" w:rsidRDefault="00A13025" w:rsidP="00B95FEB">
      <w:pPr>
        <w:spacing w:line="360" w:lineRule="auto"/>
        <w:ind w:left="720"/>
        <w:jc w:val="both"/>
        <w:rPr>
          <w:rFonts w:ascii="Bookman Old Style" w:hAnsi="Bookman Old Style"/>
          <w:b/>
          <w:sz w:val="32"/>
          <w:szCs w:val="32"/>
          <w:lang w:eastAsia="en-IN"/>
        </w:rPr>
      </w:pPr>
    </w:p>
    <w:p w14:paraId="33BF251E" w14:textId="77777777" w:rsidR="00A13025" w:rsidRDefault="00A13025" w:rsidP="00B95FEB">
      <w:pPr>
        <w:spacing w:line="360" w:lineRule="auto"/>
        <w:ind w:left="720"/>
        <w:jc w:val="both"/>
        <w:rPr>
          <w:rFonts w:ascii="Bookman Old Style" w:hAnsi="Bookman Old Style"/>
          <w:b/>
          <w:sz w:val="32"/>
          <w:szCs w:val="32"/>
          <w:lang w:eastAsia="en-IN"/>
        </w:rPr>
      </w:pPr>
    </w:p>
    <w:p w14:paraId="46FFCED5" w14:textId="77777777" w:rsidR="00A13025" w:rsidRDefault="00A13025" w:rsidP="00B95FEB">
      <w:pPr>
        <w:spacing w:line="360" w:lineRule="auto"/>
        <w:ind w:left="720"/>
        <w:jc w:val="both"/>
        <w:rPr>
          <w:rFonts w:ascii="Bookman Old Style" w:hAnsi="Bookman Old Style"/>
          <w:b/>
          <w:sz w:val="32"/>
          <w:szCs w:val="32"/>
          <w:lang w:eastAsia="en-IN"/>
        </w:rPr>
      </w:pPr>
    </w:p>
    <w:p w14:paraId="5EAEA089" w14:textId="77777777" w:rsidR="00A13025" w:rsidRDefault="00A13025" w:rsidP="00B95FEB">
      <w:pPr>
        <w:spacing w:line="360" w:lineRule="auto"/>
        <w:ind w:left="720"/>
        <w:jc w:val="both"/>
        <w:rPr>
          <w:rFonts w:ascii="Bookman Old Style" w:hAnsi="Bookman Old Style"/>
          <w:b/>
          <w:sz w:val="32"/>
          <w:szCs w:val="32"/>
          <w:lang w:eastAsia="en-IN"/>
        </w:rPr>
      </w:pPr>
    </w:p>
    <w:p w14:paraId="6C519BD5" w14:textId="77777777" w:rsidR="00A13025" w:rsidRDefault="00A13025" w:rsidP="00B95FEB">
      <w:pPr>
        <w:spacing w:line="360" w:lineRule="auto"/>
        <w:ind w:left="720"/>
        <w:jc w:val="both"/>
        <w:rPr>
          <w:rFonts w:ascii="Bookman Old Style" w:hAnsi="Bookman Old Style"/>
          <w:b/>
          <w:sz w:val="32"/>
          <w:szCs w:val="32"/>
          <w:lang w:eastAsia="en-IN"/>
        </w:rPr>
      </w:pPr>
    </w:p>
    <w:p w14:paraId="11D42215" w14:textId="77777777" w:rsidR="00A13025" w:rsidRDefault="00A13025" w:rsidP="00B95FEB">
      <w:pPr>
        <w:spacing w:line="360" w:lineRule="auto"/>
        <w:ind w:left="720"/>
        <w:jc w:val="both"/>
        <w:rPr>
          <w:rFonts w:ascii="Bookman Old Style" w:hAnsi="Bookman Old Style"/>
          <w:b/>
          <w:sz w:val="32"/>
          <w:szCs w:val="32"/>
          <w:lang w:eastAsia="en-IN"/>
        </w:rPr>
      </w:pPr>
    </w:p>
    <w:p w14:paraId="122C4218" w14:textId="77777777" w:rsidR="00A13025" w:rsidRDefault="00A13025" w:rsidP="00B95FEB">
      <w:pPr>
        <w:spacing w:line="360" w:lineRule="auto"/>
        <w:ind w:left="720"/>
        <w:jc w:val="both"/>
        <w:rPr>
          <w:rFonts w:ascii="Bookman Old Style" w:hAnsi="Bookman Old Style"/>
          <w:b/>
          <w:sz w:val="32"/>
          <w:szCs w:val="32"/>
          <w:lang w:eastAsia="en-IN"/>
        </w:rPr>
      </w:pPr>
    </w:p>
    <w:p w14:paraId="46F04A9D" w14:textId="77777777" w:rsidR="00A13025" w:rsidRPr="00F66BE0" w:rsidRDefault="00A13025" w:rsidP="00B95FEB">
      <w:pPr>
        <w:spacing w:line="360" w:lineRule="auto"/>
        <w:ind w:left="720"/>
        <w:jc w:val="both"/>
        <w:rPr>
          <w:rFonts w:ascii="Bookman Old Style" w:hAnsi="Bookman Old Style"/>
          <w:b/>
          <w:sz w:val="32"/>
          <w:szCs w:val="32"/>
          <w:lang w:eastAsia="en-IN"/>
        </w:rPr>
      </w:pPr>
    </w:p>
    <w:p w14:paraId="61E43FB7" w14:textId="77777777" w:rsidR="00AA3F36" w:rsidRPr="00F66BE0" w:rsidRDefault="00AA3F36" w:rsidP="00B95FEB">
      <w:pPr>
        <w:pStyle w:val="ListParagraph"/>
        <w:numPr>
          <w:ilvl w:val="0"/>
          <w:numId w:val="10"/>
        </w:numPr>
        <w:spacing w:line="360" w:lineRule="auto"/>
        <w:jc w:val="both"/>
        <w:rPr>
          <w:rFonts w:ascii="Bookman Old Style" w:hAnsi="Bookman Old Style"/>
        </w:rPr>
      </w:pPr>
      <w:r w:rsidRPr="00F66BE0">
        <w:rPr>
          <w:rFonts w:ascii="Bookman Old Style" w:hAnsi="Bookman Old Style" w:cs="Times New Roman"/>
          <w:szCs w:val="24"/>
        </w:rPr>
        <w:t xml:space="preserve">R. Agrawal and R. Srikant, “Privacy-preserving data mining,” in Proceedings of the ACM SIGMOD International Conference on Management of Data, 2000.Y. Koren, </w:t>
      </w:r>
    </w:p>
    <w:p w14:paraId="0C6D3157" w14:textId="77777777" w:rsidR="00AA3F36" w:rsidRPr="00F66BE0" w:rsidRDefault="00AA3F36" w:rsidP="00B95FEB">
      <w:pPr>
        <w:pStyle w:val="ListParagraph"/>
        <w:numPr>
          <w:ilvl w:val="0"/>
          <w:numId w:val="10"/>
        </w:numPr>
        <w:spacing w:line="360" w:lineRule="auto"/>
        <w:jc w:val="both"/>
        <w:rPr>
          <w:rFonts w:ascii="Bookman Old Style" w:hAnsi="Bookman Old Style" w:cs="Times New Roman"/>
          <w:szCs w:val="24"/>
          <w:lang w:val="en-US"/>
        </w:rPr>
      </w:pPr>
      <w:r w:rsidRPr="00F66BE0">
        <w:rPr>
          <w:rFonts w:ascii="Bookman Old Style" w:hAnsi="Bookman Old Style" w:cs="Times New Roman"/>
          <w:color w:val="000000"/>
          <w:szCs w:val="24"/>
        </w:rPr>
        <w:t xml:space="preserve"> P. Samarati, “Protecting respondent’s privacy in microdata release,” </w:t>
      </w:r>
      <w:r w:rsidRPr="00F66BE0">
        <w:rPr>
          <w:rFonts w:ascii="Bookman Old Style" w:hAnsi="Bookman Old Style" w:cs="Times New Roman"/>
          <w:i/>
          <w:iCs/>
          <w:color w:val="000000"/>
          <w:szCs w:val="24"/>
        </w:rPr>
        <w:t>TKDE</w:t>
      </w:r>
      <w:r w:rsidRPr="00F66BE0">
        <w:rPr>
          <w:rFonts w:ascii="Bookman Old Style" w:hAnsi="Bookman Old Style" w:cs="Times New Roman"/>
          <w:color w:val="000000"/>
          <w:szCs w:val="24"/>
        </w:rPr>
        <w:t>, vol. 13, no. 6, 2001</w:t>
      </w:r>
    </w:p>
    <w:p w14:paraId="540A929F" w14:textId="77777777" w:rsidR="00AA3F36" w:rsidRPr="00F66BE0" w:rsidRDefault="00AA3F36" w:rsidP="00B95FEB">
      <w:pPr>
        <w:pStyle w:val="ListParagraph"/>
        <w:numPr>
          <w:ilvl w:val="0"/>
          <w:numId w:val="10"/>
        </w:numPr>
        <w:spacing w:line="360" w:lineRule="auto"/>
        <w:jc w:val="both"/>
        <w:rPr>
          <w:rFonts w:ascii="Bookman Old Style" w:hAnsi="Bookman Old Style"/>
          <w:lang w:val="en-US"/>
        </w:rPr>
      </w:pPr>
      <w:r w:rsidRPr="00F66BE0">
        <w:rPr>
          <w:rFonts w:ascii="Bookman Old Style" w:hAnsi="Bookman Old Style"/>
          <w:lang w:val="en-US"/>
        </w:rPr>
        <w:t>L. Sweeney, “K-anonymity: a model for protecting privacy,” International Journal on Uncertainty, Fuzziness and Knowledge-based Systems, vol. 10, no. 5,pp. 557–570, 2002</w:t>
      </w:r>
    </w:p>
    <w:p w14:paraId="34A7CA8F" w14:textId="77777777" w:rsidR="00AA3F36" w:rsidRPr="00F66BE0" w:rsidRDefault="00AA3F36" w:rsidP="00B95FEB">
      <w:pPr>
        <w:pStyle w:val="ListParagraph"/>
        <w:numPr>
          <w:ilvl w:val="0"/>
          <w:numId w:val="10"/>
        </w:numPr>
        <w:spacing w:line="360" w:lineRule="auto"/>
        <w:jc w:val="both"/>
        <w:rPr>
          <w:rFonts w:ascii="Bookman Old Style" w:hAnsi="Bookman Old Style"/>
          <w:lang w:val="en-US"/>
        </w:rPr>
      </w:pPr>
      <w:r w:rsidRPr="00F66BE0">
        <w:rPr>
          <w:rFonts w:ascii="Bookman Old Style" w:hAnsi="Bookman Old Style"/>
          <w:lang w:val="en-US"/>
        </w:rPr>
        <w:t>V. Ciriani, S. D. C. di Vimercati, S. Foresti, and P. Samarati, “K-anonymity,” Security in Decentralized Data Management (to appear).</w:t>
      </w:r>
    </w:p>
    <w:p w14:paraId="0C943097" w14:textId="77777777" w:rsidR="00AA3F36" w:rsidRPr="00F66BE0" w:rsidRDefault="00AA3F36" w:rsidP="00B95FEB">
      <w:pPr>
        <w:spacing w:line="360" w:lineRule="auto"/>
        <w:ind w:left="720"/>
        <w:jc w:val="both"/>
        <w:rPr>
          <w:rFonts w:ascii="Bookman Old Style" w:hAnsi="Bookman Old Style"/>
          <w:lang w:eastAsia="en-IN"/>
        </w:rPr>
      </w:pPr>
    </w:p>
    <w:p w14:paraId="733F02E1" w14:textId="77777777" w:rsidR="006E5967" w:rsidRPr="00F66BE0" w:rsidRDefault="006E5967" w:rsidP="00B95FEB">
      <w:pPr>
        <w:pStyle w:val="Heading2"/>
        <w:framePr w:wrap="around"/>
        <w:spacing w:line="360" w:lineRule="auto"/>
        <w:jc w:val="both"/>
      </w:pPr>
    </w:p>
    <w:sectPr w:rsidR="006E5967" w:rsidRPr="00F66BE0" w:rsidSect="002375C9">
      <w:footerReference w:type="default" r:id="rId30"/>
      <w:footnotePr>
        <w:numFmt w:val="lowerRoman"/>
      </w:footnotePr>
      <w:pgSz w:w="12240" w:h="15840"/>
      <w:pgMar w:top="1134" w:right="1134" w:bottom="1134" w:left="1134" w:header="0" w:footer="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EB1C99" w14:textId="77777777" w:rsidR="009E59DD" w:rsidRDefault="009E59DD">
      <w:r>
        <w:separator/>
      </w:r>
    </w:p>
  </w:endnote>
  <w:endnote w:type="continuationSeparator" w:id="0">
    <w:p w14:paraId="3B6A9BC5" w14:textId="77777777" w:rsidR="009E59DD" w:rsidRDefault="009E59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utami">
    <w:panose1 w:val="02000500000000000000"/>
    <w:charset w:val="01"/>
    <w:family w:val="roman"/>
    <w:notTrueType/>
    <w:pitch w:val="variable"/>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Droid Sans Fallback">
    <w:altName w:val="Times New Roman"/>
    <w:panose1 w:val="00000000000000000000"/>
    <w:charset w:val="00"/>
    <w:family w:val="roman"/>
    <w:notTrueType/>
    <w:pitch w:val="default"/>
  </w:font>
  <w:font w:name="Liberation Serif">
    <w:altName w:val="Times New Roman"/>
    <w:charset w:val="01"/>
    <w:family w:val="roman"/>
    <w:pitch w:val="variable"/>
  </w:font>
  <w:font w:name="Free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ans-serif">
    <w:altName w:val="Segoe Print"/>
    <w:charset w:val="00"/>
    <w:family w:val="auto"/>
    <w:pitch w:val="default"/>
  </w:font>
  <w:font w:name="serif">
    <w:altName w:val="Segoe Print"/>
    <w:charset w:val="00"/>
    <w:family w:val="auto"/>
    <w:pitch w:val="default"/>
  </w:font>
  <w:font w:name="HelveticaNeue-BoldCond">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8927058"/>
      <w:docPartObj>
        <w:docPartGallery w:val="Page Numbers (Bottom of Page)"/>
        <w:docPartUnique/>
      </w:docPartObj>
    </w:sdtPr>
    <w:sdtEndPr>
      <w:rPr>
        <w:noProof/>
      </w:rPr>
    </w:sdtEndPr>
    <w:sdtContent>
      <w:p w14:paraId="12E9F0E1" w14:textId="7F5AF705" w:rsidR="002375C9" w:rsidRDefault="002375C9">
        <w:pPr>
          <w:pStyle w:val="Footer"/>
          <w:jc w:val="center"/>
        </w:pPr>
        <w:r>
          <w:fldChar w:fldCharType="begin"/>
        </w:r>
        <w:r>
          <w:instrText xml:space="preserve"> PAGE   \* MERGEFORMAT </w:instrText>
        </w:r>
        <w:r>
          <w:fldChar w:fldCharType="separate"/>
        </w:r>
        <w:r w:rsidR="005720A3">
          <w:rPr>
            <w:noProof/>
          </w:rPr>
          <w:t>xiv</w:t>
        </w:r>
        <w:r>
          <w:rPr>
            <w:noProof/>
          </w:rPr>
          <w:fldChar w:fldCharType="end"/>
        </w:r>
      </w:p>
    </w:sdtContent>
  </w:sdt>
  <w:p w14:paraId="1D6B8889" w14:textId="77777777" w:rsidR="00E32989" w:rsidRDefault="00E32989" w:rsidP="00871126">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2087060"/>
      <w:docPartObj>
        <w:docPartGallery w:val="Page Numbers (Bottom of Page)"/>
        <w:docPartUnique/>
      </w:docPartObj>
    </w:sdtPr>
    <w:sdtEndPr>
      <w:rPr>
        <w:noProof/>
      </w:rPr>
    </w:sdtEndPr>
    <w:sdtContent>
      <w:p w14:paraId="7B7A4363" w14:textId="77777777" w:rsidR="002375C9" w:rsidRDefault="002375C9">
        <w:pPr>
          <w:pStyle w:val="Footer"/>
          <w:jc w:val="center"/>
        </w:pPr>
        <w:r>
          <w:fldChar w:fldCharType="begin"/>
        </w:r>
        <w:r>
          <w:instrText xml:space="preserve"> PAGE   \* MERGEFORMAT </w:instrText>
        </w:r>
        <w:r>
          <w:fldChar w:fldCharType="separate"/>
        </w:r>
        <w:r w:rsidR="005720A3">
          <w:rPr>
            <w:noProof/>
          </w:rPr>
          <w:t>7</w:t>
        </w:r>
        <w:r>
          <w:rPr>
            <w:noProof/>
          </w:rPr>
          <w:fldChar w:fldCharType="end"/>
        </w:r>
      </w:p>
    </w:sdtContent>
  </w:sdt>
  <w:p w14:paraId="1C783364" w14:textId="77777777" w:rsidR="002375C9" w:rsidRDefault="002375C9" w:rsidP="00871126">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59A7E3" w14:textId="77777777" w:rsidR="009E59DD" w:rsidRDefault="009E59DD">
      <w:r>
        <w:separator/>
      </w:r>
    </w:p>
  </w:footnote>
  <w:footnote w:type="continuationSeparator" w:id="0">
    <w:p w14:paraId="781E99E3" w14:textId="77777777" w:rsidR="009E59DD" w:rsidRDefault="009E59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singleLevel"/>
    <w:tmpl w:val="00000004"/>
    <w:name w:val="WW8Num3"/>
    <w:lvl w:ilvl="0">
      <w:start w:val="1"/>
      <w:numFmt w:val="bullet"/>
      <w:lvlText w:val=""/>
      <w:lvlJc w:val="left"/>
      <w:pPr>
        <w:tabs>
          <w:tab w:val="num" w:pos="0"/>
        </w:tabs>
        <w:ind w:left="1440" w:hanging="360"/>
      </w:pPr>
      <w:rPr>
        <w:rFonts w:ascii="Symbol" w:hAnsi="Symbol" w:cs="Calibri"/>
      </w:rPr>
    </w:lvl>
  </w:abstractNum>
  <w:abstractNum w:abstractNumId="1" w15:restartNumberingAfterBreak="0">
    <w:nsid w:val="00000005"/>
    <w:multiLevelType w:val="singleLevel"/>
    <w:tmpl w:val="00000005"/>
    <w:name w:val="WW8Num4"/>
    <w:lvl w:ilvl="0">
      <w:start w:val="1"/>
      <w:numFmt w:val="bullet"/>
      <w:lvlText w:val=""/>
      <w:lvlJc w:val="left"/>
      <w:pPr>
        <w:tabs>
          <w:tab w:val="num" w:pos="0"/>
        </w:tabs>
        <w:ind w:left="1440" w:hanging="360"/>
      </w:pPr>
      <w:rPr>
        <w:rFonts w:ascii="Symbol" w:hAnsi="Symbol" w:cs="Arial"/>
        <w:b w:val="0"/>
      </w:rPr>
    </w:lvl>
  </w:abstractNum>
  <w:abstractNum w:abstractNumId="2" w15:restartNumberingAfterBreak="0">
    <w:nsid w:val="00000006"/>
    <w:multiLevelType w:val="singleLevel"/>
    <w:tmpl w:val="00000006"/>
    <w:name w:val="WW8Num5"/>
    <w:lvl w:ilvl="0">
      <w:start w:val="1"/>
      <w:numFmt w:val="bullet"/>
      <w:lvlText w:val=""/>
      <w:lvlJc w:val="left"/>
      <w:pPr>
        <w:tabs>
          <w:tab w:val="num" w:pos="0"/>
        </w:tabs>
        <w:ind w:left="1440" w:hanging="360"/>
      </w:pPr>
      <w:rPr>
        <w:rFonts w:ascii="Symbol" w:hAnsi="Symbol" w:cs="Symbol"/>
      </w:rPr>
    </w:lvl>
  </w:abstractNum>
  <w:abstractNum w:abstractNumId="3" w15:restartNumberingAfterBreak="0">
    <w:nsid w:val="00000008"/>
    <w:multiLevelType w:val="singleLevel"/>
    <w:tmpl w:val="00000008"/>
    <w:name w:val="WW8Num7"/>
    <w:lvl w:ilvl="0">
      <w:start w:val="1"/>
      <w:numFmt w:val="bullet"/>
      <w:lvlText w:val=""/>
      <w:lvlJc w:val="left"/>
      <w:pPr>
        <w:tabs>
          <w:tab w:val="num" w:pos="0"/>
        </w:tabs>
        <w:ind w:left="1440" w:hanging="360"/>
      </w:pPr>
      <w:rPr>
        <w:rFonts w:ascii="Symbol" w:hAnsi="Symbol" w:cs="Symbol"/>
      </w:rPr>
    </w:lvl>
  </w:abstractNum>
  <w:abstractNum w:abstractNumId="4" w15:restartNumberingAfterBreak="0">
    <w:nsid w:val="0EA7599B"/>
    <w:multiLevelType w:val="hybridMultilevel"/>
    <w:tmpl w:val="ABFEBCD6"/>
    <w:lvl w:ilvl="0" w:tplc="1478985A">
      <w:start w:val="1"/>
      <w:numFmt w:val="bullet"/>
      <w:lvlText w:val=""/>
      <w:lvlJc w:val="left"/>
      <w:pPr>
        <w:ind w:left="720" w:hanging="360"/>
      </w:pPr>
      <w:rPr>
        <w:rFonts w:ascii="Symbol" w:hAnsi="Symbol" w:hint="default"/>
      </w:rPr>
    </w:lvl>
    <w:lvl w:ilvl="1" w:tplc="317A725C">
      <w:start w:val="1"/>
      <w:numFmt w:val="bullet"/>
      <w:lvlText w:val="o"/>
      <w:lvlJc w:val="left"/>
      <w:pPr>
        <w:ind w:left="1440" w:hanging="360"/>
      </w:pPr>
      <w:rPr>
        <w:rFonts w:ascii="Courier New" w:hAnsi="Courier New" w:hint="default"/>
      </w:rPr>
    </w:lvl>
    <w:lvl w:ilvl="2" w:tplc="CBE25C7C">
      <w:start w:val="1"/>
      <w:numFmt w:val="bullet"/>
      <w:lvlText w:val=""/>
      <w:lvlJc w:val="left"/>
      <w:pPr>
        <w:ind w:left="2160" w:hanging="360"/>
      </w:pPr>
      <w:rPr>
        <w:rFonts w:ascii="Wingdings" w:hAnsi="Wingdings" w:hint="default"/>
      </w:rPr>
    </w:lvl>
    <w:lvl w:ilvl="3" w:tplc="669A99AE">
      <w:start w:val="1"/>
      <w:numFmt w:val="bullet"/>
      <w:lvlText w:val=""/>
      <w:lvlJc w:val="left"/>
      <w:pPr>
        <w:ind w:left="2880" w:hanging="360"/>
      </w:pPr>
      <w:rPr>
        <w:rFonts w:ascii="Symbol" w:hAnsi="Symbol" w:hint="default"/>
      </w:rPr>
    </w:lvl>
    <w:lvl w:ilvl="4" w:tplc="566E4276">
      <w:start w:val="1"/>
      <w:numFmt w:val="bullet"/>
      <w:lvlText w:val="o"/>
      <w:lvlJc w:val="left"/>
      <w:pPr>
        <w:ind w:left="3600" w:hanging="360"/>
      </w:pPr>
      <w:rPr>
        <w:rFonts w:ascii="Courier New" w:hAnsi="Courier New" w:hint="default"/>
      </w:rPr>
    </w:lvl>
    <w:lvl w:ilvl="5" w:tplc="01F8F6F2">
      <w:start w:val="1"/>
      <w:numFmt w:val="bullet"/>
      <w:lvlText w:val=""/>
      <w:lvlJc w:val="left"/>
      <w:pPr>
        <w:ind w:left="4320" w:hanging="360"/>
      </w:pPr>
      <w:rPr>
        <w:rFonts w:ascii="Wingdings" w:hAnsi="Wingdings" w:hint="default"/>
      </w:rPr>
    </w:lvl>
    <w:lvl w:ilvl="6" w:tplc="49862FD4">
      <w:start w:val="1"/>
      <w:numFmt w:val="bullet"/>
      <w:lvlText w:val=""/>
      <w:lvlJc w:val="left"/>
      <w:pPr>
        <w:ind w:left="5040" w:hanging="360"/>
      </w:pPr>
      <w:rPr>
        <w:rFonts w:ascii="Symbol" w:hAnsi="Symbol" w:hint="default"/>
      </w:rPr>
    </w:lvl>
    <w:lvl w:ilvl="7" w:tplc="521C7AEA">
      <w:start w:val="1"/>
      <w:numFmt w:val="bullet"/>
      <w:lvlText w:val="o"/>
      <w:lvlJc w:val="left"/>
      <w:pPr>
        <w:ind w:left="5760" w:hanging="360"/>
      </w:pPr>
      <w:rPr>
        <w:rFonts w:ascii="Courier New" w:hAnsi="Courier New" w:hint="default"/>
      </w:rPr>
    </w:lvl>
    <w:lvl w:ilvl="8" w:tplc="C0BA4264">
      <w:start w:val="1"/>
      <w:numFmt w:val="bullet"/>
      <w:lvlText w:val=""/>
      <w:lvlJc w:val="left"/>
      <w:pPr>
        <w:ind w:left="6480" w:hanging="360"/>
      </w:pPr>
      <w:rPr>
        <w:rFonts w:ascii="Wingdings" w:hAnsi="Wingdings" w:hint="default"/>
      </w:rPr>
    </w:lvl>
  </w:abstractNum>
  <w:abstractNum w:abstractNumId="5" w15:restartNumberingAfterBreak="0">
    <w:nsid w:val="12951582"/>
    <w:multiLevelType w:val="hybridMultilevel"/>
    <w:tmpl w:val="5C9AE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BD0FCC"/>
    <w:multiLevelType w:val="hybridMultilevel"/>
    <w:tmpl w:val="7C4836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0911A06"/>
    <w:multiLevelType w:val="hybridMultilevel"/>
    <w:tmpl w:val="0A4EA3E6"/>
    <w:lvl w:ilvl="0" w:tplc="44D2A1C2">
      <w:start w:val="1"/>
      <w:numFmt w:val="bullet"/>
      <w:lvlText w:val=""/>
      <w:lvlJc w:val="left"/>
      <w:pPr>
        <w:ind w:left="720" w:hanging="360"/>
      </w:pPr>
      <w:rPr>
        <w:rFonts w:ascii="Symbol" w:hAnsi="Symbol" w:hint="default"/>
      </w:rPr>
    </w:lvl>
    <w:lvl w:ilvl="1" w:tplc="01E05AD2">
      <w:start w:val="1"/>
      <w:numFmt w:val="bullet"/>
      <w:lvlText w:val="o"/>
      <w:lvlJc w:val="left"/>
      <w:pPr>
        <w:ind w:left="1440" w:hanging="360"/>
      </w:pPr>
      <w:rPr>
        <w:rFonts w:ascii="Courier New" w:hAnsi="Courier New" w:hint="default"/>
      </w:rPr>
    </w:lvl>
    <w:lvl w:ilvl="2" w:tplc="9C7E0FA0">
      <w:start w:val="1"/>
      <w:numFmt w:val="bullet"/>
      <w:lvlText w:val=""/>
      <w:lvlJc w:val="left"/>
      <w:pPr>
        <w:ind w:left="2160" w:hanging="360"/>
      </w:pPr>
      <w:rPr>
        <w:rFonts w:ascii="Wingdings" w:hAnsi="Wingdings" w:hint="default"/>
      </w:rPr>
    </w:lvl>
    <w:lvl w:ilvl="3" w:tplc="B6288C18">
      <w:start w:val="1"/>
      <w:numFmt w:val="bullet"/>
      <w:lvlText w:val=""/>
      <w:lvlJc w:val="left"/>
      <w:pPr>
        <w:ind w:left="2880" w:hanging="360"/>
      </w:pPr>
      <w:rPr>
        <w:rFonts w:ascii="Symbol" w:hAnsi="Symbol" w:hint="default"/>
      </w:rPr>
    </w:lvl>
    <w:lvl w:ilvl="4" w:tplc="ECAE6046">
      <w:start w:val="1"/>
      <w:numFmt w:val="bullet"/>
      <w:lvlText w:val="o"/>
      <w:lvlJc w:val="left"/>
      <w:pPr>
        <w:ind w:left="3600" w:hanging="360"/>
      </w:pPr>
      <w:rPr>
        <w:rFonts w:ascii="Courier New" w:hAnsi="Courier New" w:hint="default"/>
      </w:rPr>
    </w:lvl>
    <w:lvl w:ilvl="5" w:tplc="D0FCD3D8">
      <w:start w:val="1"/>
      <w:numFmt w:val="bullet"/>
      <w:lvlText w:val=""/>
      <w:lvlJc w:val="left"/>
      <w:pPr>
        <w:ind w:left="4320" w:hanging="360"/>
      </w:pPr>
      <w:rPr>
        <w:rFonts w:ascii="Wingdings" w:hAnsi="Wingdings" w:hint="default"/>
      </w:rPr>
    </w:lvl>
    <w:lvl w:ilvl="6" w:tplc="9C9471EA">
      <w:start w:val="1"/>
      <w:numFmt w:val="bullet"/>
      <w:lvlText w:val=""/>
      <w:lvlJc w:val="left"/>
      <w:pPr>
        <w:ind w:left="5040" w:hanging="360"/>
      </w:pPr>
      <w:rPr>
        <w:rFonts w:ascii="Symbol" w:hAnsi="Symbol" w:hint="default"/>
      </w:rPr>
    </w:lvl>
    <w:lvl w:ilvl="7" w:tplc="786C44A8">
      <w:start w:val="1"/>
      <w:numFmt w:val="bullet"/>
      <w:lvlText w:val="o"/>
      <w:lvlJc w:val="left"/>
      <w:pPr>
        <w:ind w:left="5760" w:hanging="360"/>
      </w:pPr>
      <w:rPr>
        <w:rFonts w:ascii="Courier New" w:hAnsi="Courier New" w:hint="default"/>
      </w:rPr>
    </w:lvl>
    <w:lvl w:ilvl="8" w:tplc="6A26CA7E">
      <w:start w:val="1"/>
      <w:numFmt w:val="bullet"/>
      <w:lvlText w:val=""/>
      <w:lvlJc w:val="left"/>
      <w:pPr>
        <w:ind w:left="6480" w:hanging="360"/>
      </w:pPr>
      <w:rPr>
        <w:rFonts w:ascii="Wingdings" w:hAnsi="Wingdings" w:hint="default"/>
      </w:rPr>
    </w:lvl>
  </w:abstractNum>
  <w:abstractNum w:abstractNumId="8" w15:restartNumberingAfterBreak="0">
    <w:nsid w:val="2E855B8A"/>
    <w:multiLevelType w:val="hybridMultilevel"/>
    <w:tmpl w:val="26D2BB4A"/>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30487B5E"/>
    <w:multiLevelType w:val="hybridMultilevel"/>
    <w:tmpl w:val="46C0A0E0"/>
    <w:lvl w:ilvl="0" w:tplc="2F1E069E">
      <w:start w:val="1"/>
      <w:numFmt w:val="bullet"/>
      <w:lvlText w:val=""/>
      <w:lvlJc w:val="left"/>
      <w:pPr>
        <w:ind w:left="720" w:hanging="360"/>
      </w:pPr>
      <w:rPr>
        <w:rFonts w:ascii="Symbol" w:hAnsi="Symbol" w:hint="default"/>
      </w:rPr>
    </w:lvl>
    <w:lvl w:ilvl="1" w:tplc="3430838A">
      <w:start w:val="1"/>
      <w:numFmt w:val="bullet"/>
      <w:lvlText w:val="o"/>
      <w:lvlJc w:val="left"/>
      <w:pPr>
        <w:ind w:left="1440" w:hanging="360"/>
      </w:pPr>
      <w:rPr>
        <w:rFonts w:ascii="Courier New" w:hAnsi="Courier New" w:hint="default"/>
      </w:rPr>
    </w:lvl>
    <w:lvl w:ilvl="2" w:tplc="DFA41A22">
      <w:start w:val="1"/>
      <w:numFmt w:val="bullet"/>
      <w:lvlText w:val=""/>
      <w:lvlJc w:val="left"/>
      <w:pPr>
        <w:ind w:left="2160" w:hanging="360"/>
      </w:pPr>
      <w:rPr>
        <w:rFonts w:ascii="Wingdings" w:hAnsi="Wingdings" w:hint="default"/>
      </w:rPr>
    </w:lvl>
    <w:lvl w:ilvl="3" w:tplc="CA5241A6">
      <w:start w:val="1"/>
      <w:numFmt w:val="bullet"/>
      <w:lvlText w:val=""/>
      <w:lvlJc w:val="left"/>
      <w:pPr>
        <w:ind w:left="2880" w:hanging="360"/>
      </w:pPr>
      <w:rPr>
        <w:rFonts w:ascii="Symbol" w:hAnsi="Symbol" w:hint="default"/>
      </w:rPr>
    </w:lvl>
    <w:lvl w:ilvl="4" w:tplc="022A5D3A">
      <w:start w:val="1"/>
      <w:numFmt w:val="bullet"/>
      <w:lvlText w:val="o"/>
      <w:lvlJc w:val="left"/>
      <w:pPr>
        <w:ind w:left="3600" w:hanging="360"/>
      </w:pPr>
      <w:rPr>
        <w:rFonts w:ascii="Courier New" w:hAnsi="Courier New" w:hint="default"/>
      </w:rPr>
    </w:lvl>
    <w:lvl w:ilvl="5" w:tplc="1722F4C8">
      <w:start w:val="1"/>
      <w:numFmt w:val="bullet"/>
      <w:lvlText w:val=""/>
      <w:lvlJc w:val="left"/>
      <w:pPr>
        <w:ind w:left="4320" w:hanging="360"/>
      </w:pPr>
      <w:rPr>
        <w:rFonts w:ascii="Wingdings" w:hAnsi="Wingdings" w:hint="default"/>
      </w:rPr>
    </w:lvl>
    <w:lvl w:ilvl="6" w:tplc="24EA8D62">
      <w:start w:val="1"/>
      <w:numFmt w:val="bullet"/>
      <w:lvlText w:val=""/>
      <w:lvlJc w:val="left"/>
      <w:pPr>
        <w:ind w:left="5040" w:hanging="360"/>
      </w:pPr>
      <w:rPr>
        <w:rFonts w:ascii="Symbol" w:hAnsi="Symbol" w:hint="default"/>
      </w:rPr>
    </w:lvl>
    <w:lvl w:ilvl="7" w:tplc="568E0E46">
      <w:start w:val="1"/>
      <w:numFmt w:val="bullet"/>
      <w:lvlText w:val="o"/>
      <w:lvlJc w:val="left"/>
      <w:pPr>
        <w:ind w:left="5760" w:hanging="360"/>
      </w:pPr>
      <w:rPr>
        <w:rFonts w:ascii="Courier New" w:hAnsi="Courier New" w:hint="default"/>
      </w:rPr>
    </w:lvl>
    <w:lvl w:ilvl="8" w:tplc="024427B6">
      <w:start w:val="1"/>
      <w:numFmt w:val="bullet"/>
      <w:lvlText w:val=""/>
      <w:lvlJc w:val="left"/>
      <w:pPr>
        <w:ind w:left="6480" w:hanging="360"/>
      </w:pPr>
      <w:rPr>
        <w:rFonts w:ascii="Wingdings" w:hAnsi="Wingdings" w:hint="default"/>
      </w:rPr>
    </w:lvl>
  </w:abstractNum>
  <w:abstractNum w:abstractNumId="10" w15:restartNumberingAfterBreak="0">
    <w:nsid w:val="3ABA2D77"/>
    <w:multiLevelType w:val="hybridMultilevel"/>
    <w:tmpl w:val="C71AB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99333A"/>
    <w:multiLevelType w:val="multilevel"/>
    <w:tmpl w:val="D6504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D0726D"/>
    <w:multiLevelType w:val="multilevel"/>
    <w:tmpl w:val="015EDC0A"/>
    <w:lvl w:ilvl="0">
      <w:start w:val="7"/>
      <w:numFmt w:val="decimal"/>
      <w:lvlText w:val="%1"/>
      <w:lvlJc w:val="left"/>
      <w:pPr>
        <w:ind w:left="375" w:hanging="375"/>
      </w:pPr>
      <w:rPr>
        <w:rFonts w:hint="default"/>
      </w:rPr>
    </w:lvl>
    <w:lvl w:ilvl="1">
      <w:start w:val="6"/>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557A6041"/>
    <w:multiLevelType w:val="hybridMultilevel"/>
    <w:tmpl w:val="B8CA8B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C2138F3"/>
    <w:multiLevelType w:val="hybridMultilevel"/>
    <w:tmpl w:val="13587226"/>
    <w:lvl w:ilvl="0" w:tplc="B41655BE">
      <w:start w:val="1"/>
      <w:numFmt w:val="bullet"/>
      <w:lvlText w:val=""/>
      <w:lvlJc w:val="left"/>
      <w:pPr>
        <w:ind w:left="720" w:hanging="360"/>
      </w:pPr>
      <w:rPr>
        <w:rFonts w:ascii="Symbol" w:hAnsi="Symbol" w:hint="default"/>
      </w:rPr>
    </w:lvl>
    <w:lvl w:ilvl="1" w:tplc="F16686F0">
      <w:start w:val="1"/>
      <w:numFmt w:val="bullet"/>
      <w:lvlText w:val="o"/>
      <w:lvlJc w:val="left"/>
      <w:pPr>
        <w:ind w:left="1440" w:hanging="360"/>
      </w:pPr>
      <w:rPr>
        <w:rFonts w:ascii="Courier New" w:hAnsi="Courier New" w:hint="default"/>
      </w:rPr>
    </w:lvl>
    <w:lvl w:ilvl="2" w:tplc="26B6612E">
      <w:start w:val="1"/>
      <w:numFmt w:val="bullet"/>
      <w:lvlText w:val=""/>
      <w:lvlJc w:val="left"/>
      <w:pPr>
        <w:ind w:left="2160" w:hanging="360"/>
      </w:pPr>
      <w:rPr>
        <w:rFonts w:ascii="Wingdings" w:hAnsi="Wingdings" w:hint="default"/>
      </w:rPr>
    </w:lvl>
    <w:lvl w:ilvl="3" w:tplc="BE6A7CEE">
      <w:start w:val="1"/>
      <w:numFmt w:val="bullet"/>
      <w:lvlText w:val=""/>
      <w:lvlJc w:val="left"/>
      <w:pPr>
        <w:ind w:left="2880" w:hanging="360"/>
      </w:pPr>
      <w:rPr>
        <w:rFonts w:ascii="Symbol" w:hAnsi="Symbol" w:hint="default"/>
      </w:rPr>
    </w:lvl>
    <w:lvl w:ilvl="4" w:tplc="25AEF4BA">
      <w:start w:val="1"/>
      <w:numFmt w:val="bullet"/>
      <w:lvlText w:val="o"/>
      <w:lvlJc w:val="left"/>
      <w:pPr>
        <w:ind w:left="3600" w:hanging="360"/>
      </w:pPr>
      <w:rPr>
        <w:rFonts w:ascii="Courier New" w:hAnsi="Courier New" w:hint="default"/>
      </w:rPr>
    </w:lvl>
    <w:lvl w:ilvl="5" w:tplc="09FEBE50">
      <w:start w:val="1"/>
      <w:numFmt w:val="bullet"/>
      <w:lvlText w:val=""/>
      <w:lvlJc w:val="left"/>
      <w:pPr>
        <w:ind w:left="4320" w:hanging="360"/>
      </w:pPr>
      <w:rPr>
        <w:rFonts w:ascii="Wingdings" w:hAnsi="Wingdings" w:hint="default"/>
      </w:rPr>
    </w:lvl>
    <w:lvl w:ilvl="6" w:tplc="736C5782">
      <w:start w:val="1"/>
      <w:numFmt w:val="bullet"/>
      <w:lvlText w:val=""/>
      <w:lvlJc w:val="left"/>
      <w:pPr>
        <w:ind w:left="5040" w:hanging="360"/>
      </w:pPr>
      <w:rPr>
        <w:rFonts w:ascii="Symbol" w:hAnsi="Symbol" w:hint="default"/>
      </w:rPr>
    </w:lvl>
    <w:lvl w:ilvl="7" w:tplc="ADB8F42A">
      <w:start w:val="1"/>
      <w:numFmt w:val="bullet"/>
      <w:lvlText w:val="o"/>
      <w:lvlJc w:val="left"/>
      <w:pPr>
        <w:ind w:left="5760" w:hanging="360"/>
      </w:pPr>
      <w:rPr>
        <w:rFonts w:ascii="Courier New" w:hAnsi="Courier New" w:hint="default"/>
      </w:rPr>
    </w:lvl>
    <w:lvl w:ilvl="8" w:tplc="A274A5F4">
      <w:start w:val="1"/>
      <w:numFmt w:val="bullet"/>
      <w:lvlText w:val=""/>
      <w:lvlJc w:val="left"/>
      <w:pPr>
        <w:ind w:left="6480" w:hanging="360"/>
      </w:pPr>
      <w:rPr>
        <w:rFonts w:ascii="Wingdings" w:hAnsi="Wingdings" w:hint="default"/>
      </w:rPr>
    </w:lvl>
  </w:abstractNum>
  <w:abstractNum w:abstractNumId="15" w15:restartNumberingAfterBreak="0">
    <w:nsid w:val="686077AE"/>
    <w:multiLevelType w:val="hybridMultilevel"/>
    <w:tmpl w:val="2D9617F0"/>
    <w:lvl w:ilvl="0" w:tplc="C8A63086">
      <w:start w:val="1"/>
      <w:numFmt w:val="bullet"/>
      <w:lvlText w:val=""/>
      <w:lvlJc w:val="left"/>
      <w:pPr>
        <w:ind w:left="720" w:hanging="360"/>
      </w:pPr>
      <w:rPr>
        <w:rFonts w:ascii="Symbol" w:hAnsi="Symbol" w:hint="default"/>
      </w:rPr>
    </w:lvl>
    <w:lvl w:ilvl="1" w:tplc="14A20BFA">
      <w:start w:val="1"/>
      <w:numFmt w:val="bullet"/>
      <w:lvlText w:val="o"/>
      <w:lvlJc w:val="left"/>
      <w:pPr>
        <w:ind w:left="1440" w:hanging="360"/>
      </w:pPr>
      <w:rPr>
        <w:rFonts w:ascii="Courier New" w:hAnsi="Courier New" w:hint="default"/>
      </w:rPr>
    </w:lvl>
    <w:lvl w:ilvl="2" w:tplc="EF46DC0A">
      <w:start w:val="1"/>
      <w:numFmt w:val="bullet"/>
      <w:lvlText w:val=""/>
      <w:lvlJc w:val="left"/>
      <w:pPr>
        <w:ind w:left="2160" w:hanging="360"/>
      </w:pPr>
      <w:rPr>
        <w:rFonts w:ascii="Wingdings" w:hAnsi="Wingdings" w:hint="default"/>
      </w:rPr>
    </w:lvl>
    <w:lvl w:ilvl="3" w:tplc="024A4DBE">
      <w:start w:val="1"/>
      <w:numFmt w:val="bullet"/>
      <w:lvlText w:val=""/>
      <w:lvlJc w:val="left"/>
      <w:pPr>
        <w:ind w:left="2880" w:hanging="360"/>
      </w:pPr>
      <w:rPr>
        <w:rFonts w:ascii="Symbol" w:hAnsi="Symbol" w:hint="default"/>
      </w:rPr>
    </w:lvl>
    <w:lvl w:ilvl="4" w:tplc="CA48AF58">
      <w:start w:val="1"/>
      <w:numFmt w:val="bullet"/>
      <w:lvlText w:val="o"/>
      <w:lvlJc w:val="left"/>
      <w:pPr>
        <w:ind w:left="3600" w:hanging="360"/>
      </w:pPr>
      <w:rPr>
        <w:rFonts w:ascii="Courier New" w:hAnsi="Courier New" w:hint="default"/>
      </w:rPr>
    </w:lvl>
    <w:lvl w:ilvl="5" w:tplc="45902CA6">
      <w:start w:val="1"/>
      <w:numFmt w:val="bullet"/>
      <w:lvlText w:val=""/>
      <w:lvlJc w:val="left"/>
      <w:pPr>
        <w:ind w:left="4320" w:hanging="360"/>
      </w:pPr>
      <w:rPr>
        <w:rFonts w:ascii="Wingdings" w:hAnsi="Wingdings" w:hint="default"/>
      </w:rPr>
    </w:lvl>
    <w:lvl w:ilvl="6" w:tplc="5A8AC38E">
      <w:start w:val="1"/>
      <w:numFmt w:val="bullet"/>
      <w:lvlText w:val=""/>
      <w:lvlJc w:val="left"/>
      <w:pPr>
        <w:ind w:left="5040" w:hanging="360"/>
      </w:pPr>
      <w:rPr>
        <w:rFonts w:ascii="Symbol" w:hAnsi="Symbol" w:hint="default"/>
      </w:rPr>
    </w:lvl>
    <w:lvl w:ilvl="7" w:tplc="CFB29044">
      <w:start w:val="1"/>
      <w:numFmt w:val="bullet"/>
      <w:lvlText w:val="o"/>
      <w:lvlJc w:val="left"/>
      <w:pPr>
        <w:ind w:left="5760" w:hanging="360"/>
      </w:pPr>
      <w:rPr>
        <w:rFonts w:ascii="Courier New" w:hAnsi="Courier New" w:hint="default"/>
      </w:rPr>
    </w:lvl>
    <w:lvl w:ilvl="8" w:tplc="FE98AE0C">
      <w:start w:val="1"/>
      <w:numFmt w:val="bullet"/>
      <w:lvlText w:val=""/>
      <w:lvlJc w:val="left"/>
      <w:pPr>
        <w:ind w:left="6480" w:hanging="360"/>
      </w:pPr>
      <w:rPr>
        <w:rFonts w:ascii="Wingdings" w:hAnsi="Wingdings" w:hint="default"/>
      </w:rPr>
    </w:lvl>
  </w:abstractNum>
  <w:abstractNum w:abstractNumId="16" w15:restartNumberingAfterBreak="0">
    <w:nsid w:val="69F7014E"/>
    <w:multiLevelType w:val="hybridMultilevel"/>
    <w:tmpl w:val="5EB2422E"/>
    <w:lvl w:ilvl="0" w:tplc="ED86D45A">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693645"/>
    <w:multiLevelType w:val="hybridMultilevel"/>
    <w:tmpl w:val="4D0E763A"/>
    <w:lvl w:ilvl="0" w:tplc="151C3B14">
      <w:start w:val="1"/>
      <w:numFmt w:val="bullet"/>
      <w:lvlText w:val=""/>
      <w:lvlJc w:val="left"/>
      <w:pPr>
        <w:ind w:left="720" w:hanging="360"/>
      </w:pPr>
      <w:rPr>
        <w:rFonts w:ascii="Symbol" w:hAnsi="Symbol" w:hint="default"/>
      </w:rPr>
    </w:lvl>
    <w:lvl w:ilvl="1" w:tplc="BFDAC2D2">
      <w:start w:val="1"/>
      <w:numFmt w:val="bullet"/>
      <w:lvlText w:val="o"/>
      <w:lvlJc w:val="left"/>
      <w:pPr>
        <w:ind w:left="1440" w:hanging="360"/>
      </w:pPr>
      <w:rPr>
        <w:rFonts w:ascii="Courier New" w:hAnsi="Courier New" w:hint="default"/>
      </w:rPr>
    </w:lvl>
    <w:lvl w:ilvl="2" w:tplc="ABF66E9C">
      <w:start w:val="1"/>
      <w:numFmt w:val="bullet"/>
      <w:lvlText w:val=""/>
      <w:lvlJc w:val="left"/>
      <w:pPr>
        <w:ind w:left="2160" w:hanging="360"/>
      </w:pPr>
      <w:rPr>
        <w:rFonts w:ascii="Wingdings" w:hAnsi="Wingdings" w:hint="default"/>
      </w:rPr>
    </w:lvl>
    <w:lvl w:ilvl="3" w:tplc="B4E094DC">
      <w:start w:val="1"/>
      <w:numFmt w:val="bullet"/>
      <w:lvlText w:val=""/>
      <w:lvlJc w:val="left"/>
      <w:pPr>
        <w:ind w:left="2880" w:hanging="360"/>
      </w:pPr>
      <w:rPr>
        <w:rFonts w:ascii="Symbol" w:hAnsi="Symbol" w:hint="default"/>
      </w:rPr>
    </w:lvl>
    <w:lvl w:ilvl="4" w:tplc="4EB60812">
      <w:start w:val="1"/>
      <w:numFmt w:val="bullet"/>
      <w:lvlText w:val="o"/>
      <w:lvlJc w:val="left"/>
      <w:pPr>
        <w:ind w:left="3600" w:hanging="360"/>
      </w:pPr>
      <w:rPr>
        <w:rFonts w:ascii="Courier New" w:hAnsi="Courier New" w:hint="default"/>
      </w:rPr>
    </w:lvl>
    <w:lvl w:ilvl="5" w:tplc="F29E3BCC">
      <w:start w:val="1"/>
      <w:numFmt w:val="bullet"/>
      <w:lvlText w:val=""/>
      <w:lvlJc w:val="left"/>
      <w:pPr>
        <w:ind w:left="4320" w:hanging="360"/>
      </w:pPr>
      <w:rPr>
        <w:rFonts w:ascii="Wingdings" w:hAnsi="Wingdings" w:hint="default"/>
      </w:rPr>
    </w:lvl>
    <w:lvl w:ilvl="6" w:tplc="72E42E32">
      <w:start w:val="1"/>
      <w:numFmt w:val="bullet"/>
      <w:lvlText w:val=""/>
      <w:lvlJc w:val="left"/>
      <w:pPr>
        <w:ind w:left="5040" w:hanging="360"/>
      </w:pPr>
      <w:rPr>
        <w:rFonts w:ascii="Symbol" w:hAnsi="Symbol" w:hint="default"/>
      </w:rPr>
    </w:lvl>
    <w:lvl w:ilvl="7" w:tplc="B718BDE4">
      <w:start w:val="1"/>
      <w:numFmt w:val="bullet"/>
      <w:lvlText w:val="o"/>
      <w:lvlJc w:val="left"/>
      <w:pPr>
        <w:ind w:left="5760" w:hanging="360"/>
      </w:pPr>
      <w:rPr>
        <w:rFonts w:ascii="Courier New" w:hAnsi="Courier New" w:hint="default"/>
      </w:rPr>
    </w:lvl>
    <w:lvl w:ilvl="8" w:tplc="485C7204">
      <w:start w:val="1"/>
      <w:numFmt w:val="bullet"/>
      <w:lvlText w:val=""/>
      <w:lvlJc w:val="left"/>
      <w:pPr>
        <w:ind w:left="6480" w:hanging="360"/>
      </w:pPr>
      <w:rPr>
        <w:rFonts w:ascii="Wingdings" w:hAnsi="Wingdings" w:hint="default"/>
      </w:rPr>
    </w:lvl>
  </w:abstractNum>
  <w:abstractNum w:abstractNumId="18" w15:restartNumberingAfterBreak="0">
    <w:nsid w:val="763E6C5C"/>
    <w:multiLevelType w:val="hybridMultilevel"/>
    <w:tmpl w:val="9DA67870"/>
    <w:lvl w:ilvl="0" w:tplc="F2D47304">
      <w:start w:val="1"/>
      <w:numFmt w:val="bullet"/>
      <w:lvlText w:val=""/>
      <w:lvlJc w:val="left"/>
      <w:pPr>
        <w:ind w:left="720" w:hanging="360"/>
      </w:pPr>
      <w:rPr>
        <w:rFonts w:ascii="Symbol" w:hAnsi="Symbol" w:hint="default"/>
      </w:rPr>
    </w:lvl>
    <w:lvl w:ilvl="1" w:tplc="D75ED2D0">
      <w:start w:val="1"/>
      <w:numFmt w:val="bullet"/>
      <w:lvlText w:val="o"/>
      <w:lvlJc w:val="left"/>
      <w:pPr>
        <w:ind w:left="1440" w:hanging="360"/>
      </w:pPr>
      <w:rPr>
        <w:rFonts w:ascii="Courier New" w:hAnsi="Courier New" w:hint="default"/>
      </w:rPr>
    </w:lvl>
    <w:lvl w:ilvl="2" w:tplc="1228DF90">
      <w:start w:val="1"/>
      <w:numFmt w:val="bullet"/>
      <w:lvlText w:val=""/>
      <w:lvlJc w:val="left"/>
      <w:pPr>
        <w:ind w:left="2160" w:hanging="360"/>
      </w:pPr>
      <w:rPr>
        <w:rFonts w:ascii="Wingdings" w:hAnsi="Wingdings" w:hint="default"/>
      </w:rPr>
    </w:lvl>
    <w:lvl w:ilvl="3" w:tplc="1D2800AA">
      <w:start w:val="1"/>
      <w:numFmt w:val="bullet"/>
      <w:lvlText w:val=""/>
      <w:lvlJc w:val="left"/>
      <w:pPr>
        <w:ind w:left="2880" w:hanging="360"/>
      </w:pPr>
      <w:rPr>
        <w:rFonts w:ascii="Symbol" w:hAnsi="Symbol" w:hint="default"/>
      </w:rPr>
    </w:lvl>
    <w:lvl w:ilvl="4" w:tplc="B92425A8">
      <w:start w:val="1"/>
      <w:numFmt w:val="bullet"/>
      <w:lvlText w:val="o"/>
      <w:lvlJc w:val="left"/>
      <w:pPr>
        <w:ind w:left="3600" w:hanging="360"/>
      </w:pPr>
      <w:rPr>
        <w:rFonts w:ascii="Courier New" w:hAnsi="Courier New" w:hint="default"/>
      </w:rPr>
    </w:lvl>
    <w:lvl w:ilvl="5" w:tplc="00D4FEDC">
      <w:start w:val="1"/>
      <w:numFmt w:val="bullet"/>
      <w:lvlText w:val=""/>
      <w:lvlJc w:val="left"/>
      <w:pPr>
        <w:ind w:left="4320" w:hanging="360"/>
      </w:pPr>
      <w:rPr>
        <w:rFonts w:ascii="Wingdings" w:hAnsi="Wingdings" w:hint="default"/>
      </w:rPr>
    </w:lvl>
    <w:lvl w:ilvl="6" w:tplc="D2B85E30">
      <w:start w:val="1"/>
      <w:numFmt w:val="bullet"/>
      <w:lvlText w:val=""/>
      <w:lvlJc w:val="left"/>
      <w:pPr>
        <w:ind w:left="5040" w:hanging="360"/>
      </w:pPr>
      <w:rPr>
        <w:rFonts w:ascii="Symbol" w:hAnsi="Symbol" w:hint="default"/>
      </w:rPr>
    </w:lvl>
    <w:lvl w:ilvl="7" w:tplc="DF04566E">
      <w:start w:val="1"/>
      <w:numFmt w:val="bullet"/>
      <w:lvlText w:val="o"/>
      <w:lvlJc w:val="left"/>
      <w:pPr>
        <w:ind w:left="5760" w:hanging="360"/>
      </w:pPr>
      <w:rPr>
        <w:rFonts w:ascii="Courier New" w:hAnsi="Courier New" w:hint="default"/>
      </w:rPr>
    </w:lvl>
    <w:lvl w:ilvl="8" w:tplc="3280E080">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0"/>
  </w:num>
  <w:num w:numId="4">
    <w:abstractNumId w:val="5"/>
  </w:num>
  <w:num w:numId="5">
    <w:abstractNumId w:val="0"/>
  </w:num>
  <w:num w:numId="6">
    <w:abstractNumId w:val="2"/>
  </w:num>
  <w:num w:numId="7">
    <w:abstractNumId w:val="1"/>
  </w:num>
  <w:num w:numId="8">
    <w:abstractNumId w:val="3"/>
  </w:num>
  <w:num w:numId="9">
    <w:abstractNumId w:val="12"/>
  </w:num>
  <w:num w:numId="10">
    <w:abstractNumId w:val="16"/>
  </w:num>
  <w:num w:numId="11">
    <w:abstractNumId w:val="15"/>
  </w:num>
  <w:num w:numId="12">
    <w:abstractNumId w:val="14"/>
  </w:num>
  <w:num w:numId="13">
    <w:abstractNumId w:val="18"/>
  </w:num>
  <w:num w:numId="14">
    <w:abstractNumId w:val="4"/>
  </w:num>
  <w:num w:numId="15">
    <w:abstractNumId w:val="7"/>
  </w:num>
  <w:num w:numId="16">
    <w:abstractNumId w:val="17"/>
  </w:num>
  <w:num w:numId="17">
    <w:abstractNumId w:val="9"/>
  </w:num>
  <w:num w:numId="18">
    <w:abstractNumId w:val="6"/>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numFmt w:val="lowerRoman"/>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7F7"/>
    <w:rsid w:val="00001051"/>
    <w:rsid w:val="0004314E"/>
    <w:rsid w:val="0004655E"/>
    <w:rsid w:val="00080582"/>
    <w:rsid w:val="00106468"/>
    <w:rsid w:val="0011748C"/>
    <w:rsid w:val="00160762"/>
    <w:rsid w:val="00175A10"/>
    <w:rsid w:val="001818C6"/>
    <w:rsid w:val="00181B2A"/>
    <w:rsid w:val="00185214"/>
    <w:rsid w:val="0019553D"/>
    <w:rsid w:val="001B6530"/>
    <w:rsid w:val="001E4B21"/>
    <w:rsid w:val="001F10F0"/>
    <w:rsid w:val="002163F6"/>
    <w:rsid w:val="002347F8"/>
    <w:rsid w:val="002375C9"/>
    <w:rsid w:val="00240DD5"/>
    <w:rsid w:val="002B1A9D"/>
    <w:rsid w:val="002B4EAF"/>
    <w:rsid w:val="002D0F3E"/>
    <w:rsid w:val="002D5E8C"/>
    <w:rsid w:val="002E3F4D"/>
    <w:rsid w:val="002F679B"/>
    <w:rsid w:val="002F75AC"/>
    <w:rsid w:val="00312DD9"/>
    <w:rsid w:val="00357C09"/>
    <w:rsid w:val="003C21F0"/>
    <w:rsid w:val="003D3F3B"/>
    <w:rsid w:val="003D673F"/>
    <w:rsid w:val="003E54E5"/>
    <w:rsid w:val="004203BC"/>
    <w:rsid w:val="00420814"/>
    <w:rsid w:val="00433EAE"/>
    <w:rsid w:val="0045384B"/>
    <w:rsid w:val="004B00C3"/>
    <w:rsid w:val="004B6E60"/>
    <w:rsid w:val="004C762D"/>
    <w:rsid w:val="005363B6"/>
    <w:rsid w:val="00540041"/>
    <w:rsid w:val="0057089B"/>
    <w:rsid w:val="005720A3"/>
    <w:rsid w:val="00572B08"/>
    <w:rsid w:val="005A291F"/>
    <w:rsid w:val="005A4D87"/>
    <w:rsid w:val="005C18AF"/>
    <w:rsid w:val="005D67F7"/>
    <w:rsid w:val="005F2F4B"/>
    <w:rsid w:val="00622042"/>
    <w:rsid w:val="006723E8"/>
    <w:rsid w:val="0067304A"/>
    <w:rsid w:val="006A395F"/>
    <w:rsid w:val="006E3FAD"/>
    <w:rsid w:val="006E5967"/>
    <w:rsid w:val="007474B1"/>
    <w:rsid w:val="00750E8A"/>
    <w:rsid w:val="00757583"/>
    <w:rsid w:val="00791BAB"/>
    <w:rsid w:val="00794763"/>
    <w:rsid w:val="007B666C"/>
    <w:rsid w:val="007F00C1"/>
    <w:rsid w:val="007F3920"/>
    <w:rsid w:val="00824904"/>
    <w:rsid w:val="008251F4"/>
    <w:rsid w:val="008310DA"/>
    <w:rsid w:val="00867462"/>
    <w:rsid w:val="00871126"/>
    <w:rsid w:val="008924FD"/>
    <w:rsid w:val="008B34A4"/>
    <w:rsid w:val="008C6EFD"/>
    <w:rsid w:val="008D23D3"/>
    <w:rsid w:val="008E7903"/>
    <w:rsid w:val="00931DD7"/>
    <w:rsid w:val="00972111"/>
    <w:rsid w:val="00994873"/>
    <w:rsid w:val="009D3DD6"/>
    <w:rsid w:val="009D656C"/>
    <w:rsid w:val="009D73FB"/>
    <w:rsid w:val="009E59DD"/>
    <w:rsid w:val="00A13025"/>
    <w:rsid w:val="00A15A7F"/>
    <w:rsid w:val="00A66CA4"/>
    <w:rsid w:val="00A85E5E"/>
    <w:rsid w:val="00AA3F36"/>
    <w:rsid w:val="00AC7A29"/>
    <w:rsid w:val="00AD3E6D"/>
    <w:rsid w:val="00B051A3"/>
    <w:rsid w:val="00B21E8C"/>
    <w:rsid w:val="00B30DC5"/>
    <w:rsid w:val="00B34C90"/>
    <w:rsid w:val="00B53000"/>
    <w:rsid w:val="00B53943"/>
    <w:rsid w:val="00B95FEB"/>
    <w:rsid w:val="00BB5C4D"/>
    <w:rsid w:val="00BD355E"/>
    <w:rsid w:val="00BD4D21"/>
    <w:rsid w:val="00BE3491"/>
    <w:rsid w:val="00BF6378"/>
    <w:rsid w:val="00C008C9"/>
    <w:rsid w:val="00C1363D"/>
    <w:rsid w:val="00C27D6D"/>
    <w:rsid w:val="00C34395"/>
    <w:rsid w:val="00C52B4D"/>
    <w:rsid w:val="00C7456E"/>
    <w:rsid w:val="00C82B31"/>
    <w:rsid w:val="00CD6E2E"/>
    <w:rsid w:val="00CF3178"/>
    <w:rsid w:val="00CF697A"/>
    <w:rsid w:val="00D42573"/>
    <w:rsid w:val="00D42CE3"/>
    <w:rsid w:val="00D43C32"/>
    <w:rsid w:val="00D4731D"/>
    <w:rsid w:val="00D54D77"/>
    <w:rsid w:val="00D65496"/>
    <w:rsid w:val="00DA577C"/>
    <w:rsid w:val="00DB24E9"/>
    <w:rsid w:val="00DB70E7"/>
    <w:rsid w:val="00E1484B"/>
    <w:rsid w:val="00E20961"/>
    <w:rsid w:val="00E32989"/>
    <w:rsid w:val="00E3351B"/>
    <w:rsid w:val="00E55472"/>
    <w:rsid w:val="00E85FC7"/>
    <w:rsid w:val="00E961AC"/>
    <w:rsid w:val="00EB1642"/>
    <w:rsid w:val="00EF14B1"/>
    <w:rsid w:val="00EF309A"/>
    <w:rsid w:val="00F004E1"/>
    <w:rsid w:val="00F45011"/>
    <w:rsid w:val="00F61E5D"/>
    <w:rsid w:val="00F66BE0"/>
    <w:rsid w:val="00F93E51"/>
    <w:rsid w:val="00F963CD"/>
    <w:rsid w:val="00FA78B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1026"/>
    <o:shapelayout v:ext="edit">
      <o:idmap v:ext="edit" data="1"/>
    </o:shapelayout>
  </w:shapeDefaults>
  <w:decimalSymbol w:val="."/>
  <w:listSeparator w:val=","/>
  <w14:docId w14:val="329B14A7"/>
  <w15:chartTrackingRefBased/>
  <w15:docId w15:val="{183B7AC0-CE53-445D-8C66-B5F84787D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655E"/>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C7456E"/>
    <w:pPr>
      <w:keepNext/>
      <w:spacing w:line="480" w:lineRule="auto"/>
      <w:jc w:val="center"/>
      <w:outlineLvl w:val="0"/>
    </w:pPr>
    <w:rPr>
      <w:b/>
      <w:bCs/>
      <w:color w:val="0070C0"/>
      <w:sz w:val="32"/>
      <w:szCs w:val="32"/>
      <w:u w:val="single"/>
    </w:rPr>
  </w:style>
  <w:style w:type="paragraph" w:styleId="Heading2">
    <w:name w:val="heading 2"/>
    <w:basedOn w:val="Normal"/>
    <w:next w:val="Normal"/>
    <w:link w:val="Heading2Char"/>
    <w:uiPriority w:val="9"/>
    <w:unhideWhenUsed/>
    <w:qFormat/>
    <w:rsid w:val="00312DD9"/>
    <w:pPr>
      <w:keepNext/>
      <w:framePr w:hSpace="180" w:wrap="around" w:vAnchor="page" w:hAnchor="margin" w:y="1261"/>
      <w:spacing w:after="240"/>
      <w:jc w:val="center"/>
      <w:outlineLvl w:val="1"/>
    </w:pPr>
    <w:rPr>
      <w:rFonts w:ascii="Bookman Old Style" w:hAnsi="Bookman Old Style"/>
      <w:b/>
      <w:sz w:val="32"/>
      <w:szCs w:val="32"/>
    </w:rPr>
  </w:style>
  <w:style w:type="paragraph" w:styleId="Heading3">
    <w:name w:val="heading 3"/>
    <w:basedOn w:val="Normal"/>
    <w:next w:val="Normal"/>
    <w:link w:val="Heading3Char"/>
    <w:uiPriority w:val="9"/>
    <w:unhideWhenUsed/>
    <w:qFormat/>
    <w:rsid w:val="006E3FAD"/>
    <w:pPr>
      <w:keepNext/>
      <w:widowControl w:val="0"/>
      <w:suppressAutoHyphens/>
      <w:spacing w:before="100" w:beforeAutospacing="1" w:after="100" w:afterAutospacing="1" w:line="360" w:lineRule="auto"/>
      <w:jc w:val="both"/>
      <w:outlineLvl w:val="2"/>
    </w:pPr>
    <w:rPr>
      <w:b/>
      <w:bCs/>
      <w:color w:val="000000"/>
      <w:lang w:eastAsia="en-IN" w:bidi="hi-IN"/>
    </w:rPr>
  </w:style>
  <w:style w:type="paragraph" w:styleId="Heading4">
    <w:name w:val="heading 4"/>
    <w:basedOn w:val="Normal"/>
    <w:next w:val="Normal"/>
    <w:link w:val="Heading4Char"/>
    <w:uiPriority w:val="9"/>
    <w:semiHidden/>
    <w:unhideWhenUsed/>
    <w:qFormat/>
    <w:rsid w:val="00420814"/>
    <w:pPr>
      <w:keepNext/>
      <w:keepLines/>
      <w:widowControl w:val="0"/>
      <w:suppressAutoHyphens/>
      <w:spacing w:before="40"/>
      <w:outlineLvl w:val="3"/>
    </w:pPr>
    <w:rPr>
      <w:rFonts w:asciiTheme="majorHAnsi" w:eastAsiaTheme="majorEastAsia" w:hAnsiTheme="majorHAnsi" w:cs="Mangal"/>
      <w:i/>
      <w:iCs/>
      <w:color w:val="2F5496" w:themeColor="accent1" w:themeShade="BF"/>
      <w:szCs w:val="21"/>
      <w:lang w:val="en-IN" w:eastAsia="zh-CN" w:bidi="hi-IN"/>
    </w:rPr>
  </w:style>
  <w:style w:type="paragraph" w:styleId="Heading5">
    <w:name w:val="heading 5"/>
    <w:basedOn w:val="Normal"/>
    <w:next w:val="Normal"/>
    <w:link w:val="Heading5Char"/>
    <w:uiPriority w:val="9"/>
    <w:unhideWhenUsed/>
    <w:qFormat/>
    <w:rsid w:val="006A395F"/>
    <w:pPr>
      <w:keepNext/>
      <w:ind w:left="2880" w:firstLine="720"/>
      <w:outlineLvl w:val="4"/>
    </w:pPr>
    <w:rPr>
      <w:rFonts w:eastAsia="Droid Sans Fallback"/>
      <w:b/>
      <w:color w:val="00000A"/>
      <w:sz w:val="32"/>
      <w:szCs w:val="32"/>
      <w:lang w:val="en-IN" w:eastAsia="zh-CN" w:bidi="hi-IN"/>
    </w:rPr>
  </w:style>
  <w:style w:type="paragraph" w:styleId="Heading6">
    <w:name w:val="heading 6"/>
    <w:basedOn w:val="Normal"/>
    <w:next w:val="Normal"/>
    <w:link w:val="Heading6Char"/>
    <w:uiPriority w:val="9"/>
    <w:unhideWhenUsed/>
    <w:qFormat/>
    <w:rsid w:val="005A4D87"/>
    <w:pPr>
      <w:keepNext/>
      <w:spacing w:line="480" w:lineRule="auto"/>
      <w:ind w:left="720"/>
      <w:jc w:val="both"/>
      <w:outlineLvl w:val="5"/>
    </w:pPr>
    <w:rPr>
      <w:b/>
      <w:sz w:val="32"/>
      <w:szCs w:val="32"/>
      <w:lang w:eastAsia="en-IN"/>
    </w:rPr>
  </w:style>
  <w:style w:type="paragraph" w:styleId="Heading7">
    <w:name w:val="heading 7"/>
    <w:basedOn w:val="Normal"/>
    <w:next w:val="Normal"/>
    <w:link w:val="Heading7Char"/>
    <w:uiPriority w:val="9"/>
    <w:unhideWhenUsed/>
    <w:qFormat/>
    <w:rsid w:val="00994873"/>
    <w:pPr>
      <w:keepNext/>
      <w:spacing w:line="360" w:lineRule="auto"/>
      <w:jc w:val="center"/>
      <w:outlineLvl w:val="6"/>
    </w:pPr>
    <w:rPr>
      <w:rFonts w:ascii="Bookman Old Style" w:hAnsi="Bookman Old Style"/>
      <w:b/>
      <w:bCs/>
      <w:color w:val="CC0099"/>
      <w:sz w:val="32"/>
      <w:szCs w:val="32"/>
    </w:rPr>
  </w:style>
  <w:style w:type="paragraph" w:styleId="Heading8">
    <w:name w:val="heading 8"/>
    <w:basedOn w:val="Normal"/>
    <w:next w:val="Normal"/>
    <w:link w:val="Heading8Char"/>
    <w:uiPriority w:val="9"/>
    <w:unhideWhenUsed/>
    <w:qFormat/>
    <w:rsid w:val="00D54D77"/>
    <w:pPr>
      <w:keepNext/>
      <w:spacing w:line="480" w:lineRule="auto"/>
      <w:ind w:left="720"/>
      <w:jc w:val="both"/>
      <w:outlineLvl w:val="7"/>
    </w:pPr>
    <w:rPr>
      <w:rFonts w:ascii="Bookman Old Style" w:hAnsi="Bookman Old Style"/>
      <w:b/>
      <w:lang w:eastAsia="en-IN"/>
    </w:rPr>
  </w:style>
  <w:style w:type="paragraph" w:styleId="Heading9">
    <w:name w:val="heading 9"/>
    <w:basedOn w:val="Normal"/>
    <w:next w:val="Normal"/>
    <w:link w:val="Heading9Char"/>
    <w:uiPriority w:val="9"/>
    <w:unhideWhenUsed/>
    <w:qFormat/>
    <w:rsid w:val="00D54D77"/>
    <w:pPr>
      <w:keepNext/>
      <w:outlineLvl w:val="8"/>
    </w:pPr>
    <w:rPr>
      <w:b/>
      <w:sz w:val="28"/>
      <w:szCs w:val="2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04655E"/>
    <w:pPr>
      <w:tabs>
        <w:tab w:val="center" w:pos="4513"/>
        <w:tab w:val="right" w:pos="9026"/>
      </w:tabs>
    </w:pPr>
  </w:style>
  <w:style w:type="character" w:customStyle="1" w:styleId="FooterChar">
    <w:name w:val="Footer Char"/>
    <w:basedOn w:val="DefaultParagraphFont"/>
    <w:link w:val="Footer"/>
    <w:uiPriority w:val="99"/>
    <w:rsid w:val="0004655E"/>
    <w:rPr>
      <w:rFonts w:ascii="Times New Roman" w:eastAsia="Times New Roman" w:hAnsi="Times New Roman" w:cs="Times New Roman"/>
      <w:sz w:val="24"/>
      <w:szCs w:val="24"/>
      <w:lang w:val="en-US"/>
    </w:rPr>
  </w:style>
  <w:style w:type="paragraph" w:styleId="NormalWeb">
    <w:name w:val="Normal (Web)"/>
    <w:basedOn w:val="Normal"/>
    <w:rsid w:val="003D3F3B"/>
    <w:pPr>
      <w:spacing w:before="100" w:beforeAutospacing="1" w:after="100" w:afterAutospacing="1"/>
    </w:pPr>
  </w:style>
  <w:style w:type="character" w:customStyle="1" w:styleId="Heading1Char">
    <w:name w:val="Heading 1 Char"/>
    <w:basedOn w:val="DefaultParagraphFont"/>
    <w:link w:val="Heading1"/>
    <w:uiPriority w:val="9"/>
    <w:rsid w:val="00C7456E"/>
    <w:rPr>
      <w:rFonts w:ascii="Times New Roman" w:eastAsia="Times New Roman" w:hAnsi="Times New Roman" w:cs="Times New Roman"/>
      <w:b/>
      <w:bCs/>
      <w:color w:val="0070C0"/>
      <w:sz w:val="32"/>
      <w:szCs w:val="32"/>
      <w:u w:val="single"/>
      <w:lang w:val="en-US"/>
    </w:rPr>
  </w:style>
  <w:style w:type="character" w:customStyle="1" w:styleId="Heading2Char">
    <w:name w:val="Heading 2 Char"/>
    <w:basedOn w:val="DefaultParagraphFont"/>
    <w:link w:val="Heading2"/>
    <w:uiPriority w:val="9"/>
    <w:rsid w:val="00312DD9"/>
    <w:rPr>
      <w:rFonts w:ascii="Bookman Old Style" w:eastAsia="Times New Roman" w:hAnsi="Bookman Old Style" w:cs="Times New Roman"/>
      <w:b/>
      <w:sz w:val="32"/>
      <w:szCs w:val="32"/>
      <w:lang w:val="en-US"/>
    </w:rPr>
  </w:style>
  <w:style w:type="character" w:styleId="Strong">
    <w:name w:val="Strong"/>
    <w:uiPriority w:val="22"/>
    <w:qFormat/>
    <w:rsid w:val="00420814"/>
    <w:rPr>
      <w:b/>
      <w:bCs/>
    </w:rPr>
  </w:style>
  <w:style w:type="paragraph" w:styleId="ListParagraph">
    <w:name w:val="List Paragraph"/>
    <w:basedOn w:val="Normal"/>
    <w:uiPriority w:val="34"/>
    <w:qFormat/>
    <w:rsid w:val="00420814"/>
    <w:pPr>
      <w:widowControl w:val="0"/>
      <w:suppressAutoHyphens/>
      <w:ind w:left="720"/>
      <w:contextualSpacing/>
    </w:pPr>
    <w:rPr>
      <w:rFonts w:ascii="Liberation Serif" w:eastAsia="Droid Sans Fallback" w:hAnsi="Liberation Serif" w:cs="Mangal"/>
      <w:color w:val="00000A"/>
      <w:szCs w:val="21"/>
      <w:lang w:val="en-IN" w:eastAsia="zh-CN" w:bidi="hi-IN"/>
    </w:rPr>
  </w:style>
  <w:style w:type="character" w:styleId="Hyperlink">
    <w:name w:val="Hyperlink"/>
    <w:uiPriority w:val="99"/>
    <w:unhideWhenUsed/>
    <w:rsid w:val="00420814"/>
    <w:rPr>
      <w:color w:val="0000FF"/>
      <w:u w:val="single"/>
    </w:rPr>
  </w:style>
  <w:style w:type="character" w:customStyle="1" w:styleId="Heading4Char">
    <w:name w:val="Heading 4 Char"/>
    <w:basedOn w:val="DefaultParagraphFont"/>
    <w:link w:val="Heading4"/>
    <w:uiPriority w:val="9"/>
    <w:semiHidden/>
    <w:rsid w:val="00420814"/>
    <w:rPr>
      <w:rFonts w:asciiTheme="majorHAnsi" w:eastAsiaTheme="majorEastAsia" w:hAnsiTheme="majorHAnsi" w:cs="Mangal"/>
      <w:i/>
      <w:iCs/>
      <w:color w:val="2F5496" w:themeColor="accent1" w:themeShade="BF"/>
      <w:sz w:val="24"/>
      <w:szCs w:val="21"/>
      <w:lang w:eastAsia="zh-CN" w:bidi="hi-IN"/>
    </w:rPr>
  </w:style>
  <w:style w:type="paragraph" w:customStyle="1" w:styleId="Style1">
    <w:name w:val="Style1"/>
    <w:basedOn w:val="Normal"/>
    <w:link w:val="Style1Char"/>
    <w:rsid w:val="00C82B31"/>
  </w:style>
  <w:style w:type="paragraph" w:customStyle="1" w:styleId="mystyle">
    <w:name w:val="my style"/>
    <w:basedOn w:val="Normal"/>
    <w:next w:val="Normal"/>
    <w:link w:val="mystyleChar"/>
    <w:qFormat/>
    <w:rsid w:val="00C82B31"/>
    <w:rPr>
      <w:b/>
      <w:color w:val="000000" w:themeColor="text1"/>
      <w:sz w:val="28"/>
    </w:rPr>
  </w:style>
  <w:style w:type="character" w:customStyle="1" w:styleId="Style1Char">
    <w:name w:val="Style1 Char"/>
    <w:basedOn w:val="DefaultParagraphFont"/>
    <w:link w:val="Style1"/>
    <w:rsid w:val="00C82B31"/>
    <w:rPr>
      <w:rFonts w:ascii="Times New Roman" w:eastAsia="Times New Roman" w:hAnsi="Times New Roman" w:cs="Times New Roman"/>
      <w:sz w:val="24"/>
      <w:szCs w:val="24"/>
      <w:lang w:val="en-US"/>
    </w:rPr>
  </w:style>
  <w:style w:type="paragraph" w:styleId="BodyText">
    <w:name w:val="Body Text"/>
    <w:basedOn w:val="Normal"/>
    <w:link w:val="BodyTextChar"/>
    <w:uiPriority w:val="99"/>
    <w:unhideWhenUsed/>
    <w:rsid w:val="005363B6"/>
    <w:pPr>
      <w:widowControl w:val="0"/>
      <w:suppressAutoHyphens/>
      <w:spacing w:line="360" w:lineRule="auto"/>
      <w:jc w:val="both"/>
    </w:pPr>
    <w:rPr>
      <w:rFonts w:eastAsia="Droid Sans Fallback" w:cs="FreeSans"/>
      <w:color w:val="00000A"/>
      <w:lang w:eastAsia="zh-CN" w:bidi="hi-IN"/>
    </w:rPr>
  </w:style>
  <w:style w:type="character" w:customStyle="1" w:styleId="mystyleChar">
    <w:name w:val="my style Char"/>
    <w:basedOn w:val="Style1Char"/>
    <w:link w:val="mystyle"/>
    <w:rsid w:val="00C82B31"/>
    <w:rPr>
      <w:rFonts w:ascii="Times New Roman" w:eastAsia="Times New Roman" w:hAnsi="Times New Roman" w:cs="Times New Roman"/>
      <w:b/>
      <w:color w:val="000000" w:themeColor="text1"/>
      <w:sz w:val="28"/>
      <w:szCs w:val="24"/>
      <w:lang w:val="en-US"/>
    </w:rPr>
  </w:style>
  <w:style w:type="character" w:customStyle="1" w:styleId="BodyTextChar">
    <w:name w:val="Body Text Char"/>
    <w:basedOn w:val="DefaultParagraphFont"/>
    <w:link w:val="BodyText"/>
    <w:uiPriority w:val="99"/>
    <w:rsid w:val="005363B6"/>
    <w:rPr>
      <w:rFonts w:ascii="Times New Roman" w:eastAsia="Droid Sans Fallback" w:hAnsi="Times New Roman" w:cs="FreeSans"/>
      <w:color w:val="00000A"/>
      <w:sz w:val="24"/>
      <w:szCs w:val="24"/>
      <w:lang w:val="en-US" w:eastAsia="zh-CN" w:bidi="hi-IN"/>
    </w:rPr>
  </w:style>
  <w:style w:type="paragraph" w:styleId="BodyText3">
    <w:name w:val="Body Text 3"/>
    <w:basedOn w:val="Normal"/>
    <w:link w:val="BodyText3Char"/>
    <w:uiPriority w:val="99"/>
    <w:semiHidden/>
    <w:unhideWhenUsed/>
    <w:rsid w:val="00871126"/>
    <w:pPr>
      <w:spacing w:after="120"/>
    </w:pPr>
    <w:rPr>
      <w:sz w:val="16"/>
      <w:szCs w:val="16"/>
    </w:rPr>
  </w:style>
  <w:style w:type="character" w:customStyle="1" w:styleId="BodyText3Char">
    <w:name w:val="Body Text 3 Char"/>
    <w:basedOn w:val="DefaultParagraphFont"/>
    <w:link w:val="BodyText3"/>
    <w:uiPriority w:val="99"/>
    <w:semiHidden/>
    <w:rsid w:val="00871126"/>
    <w:rPr>
      <w:rFonts w:ascii="Times New Roman" w:eastAsia="Times New Roman" w:hAnsi="Times New Roman" w:cs="Times New Roman"/>
      <w:sz w:val="16"/>
      <w:szCs w:val="16"/>
      <w:lang w:val="en-US"/>
    </w:rPr>
  </w:style>
  <w:style w:type="paragraph" w:styleId="BodyText2">
    <w:name w:val="Body Text 2"/>
    <w:basedOn w:val="Normal"/>
    <w:link w:val="BodyText2Char"/>
    <w:uiPriority w:val="99"/>
    <w:unhideWhenUsed/>
    <w:rsid w:val="00871126"/>
    <w:pPr>
      <w:keepNext/>
      <w:keepLines/>
      <w:widowControl w:val="0"/>
      <w:suppressAutoHyphens/>
      <w:spacing w:before="40" w:line="360" w:lineRule="auto"/>
      <w:jc w:val="both"/>
      <w:outlineLvl w:val="3"/>
    </w:pPr>
    <w:rPr>
      <w:b/>
      <w:bCs/>
      <w:iCs/>
      <w:lang w:val="en-IN" w:eastAsia="zh-CN" w:bidi="hi-IN"/>
    </w:rPr>
  </w:style>
  <w:style w:type="character" w:customStyle="1" w:styleId="BodyText2Char">
    <w:name w:val="Body Text 2 Char"/>
    <w:basedOn w:val="DefaultParagraphFont"/>
    <w:link w:val="BodyText2"/>
    <w:uiPriority w:val="99"/>
    <w:rsid w:val="00871126"/>
    <w:rPr>
      <w:rFonts w:ascii="Times New Roman" w:eastAsia="Times New Roman" w:hAnsi="Times New Roman" w:cs="Times New Roman"/>
      <w:b/>
      <w:bCs/>
      <w:iCs/>
      <w:sz w:val="24"/>
      <w:szCs w:val="24"/>
      <w:lang w:eastAsia="zh-CN" w:bidi="hi-IN"/>
    </w:rPr>
  </w:style>
  <w:style w:type="character" w:customStyle="1" w:styleId="Heading3Char">
    <w:name w:val="Heading 3 Char"/>
    <w:basedOn w:val="DefaultParagraphFont"/>
    <w:link w:val="Heading3"/>
    <w:uiPriority w:val="9"/>
    <w:rsid w:val="006E3FAD"/>
    <w:rPr>
      <w:rFonts w:ascii="Times New Roman" w:eastAsia="Times New Roman" w:hAnsi="Times New Roman" w:cs="Times New Roman"/>
      <w:b/>
      <w:bCs/>
      <w:color w:val="000000"/>
      <w:sz w:val="24"/>
      <w:szCs w:val="24"/>
      <w:lang w:val="en-US" w:eastAsia="en-IN" w:bidi="hi-IN"/>
    </w:rPr>
  </w:style>
  <w:style w:type="character" w:customStyle="1" w:styleId="Heading5Char">
    <w:name w:val="Heading 5 Char"/>
    <w:basedOn w:val="DefaultParagraphFont"/>
    <w:link w:val="Heading5"/>
    <w:uiPriority w:val="9"/>
    <w:rsid w:val="006A395F"/>
    <w:rPr>
      <w:rFonts w:ascii="Times New Roman" w:eastAsia="Droid Sans Fallback" w:hAnsi="Times New Roman" w:cs="Times New Roman"/>
      <w:b/>
      <w:color w:val="00000A"/>
      <w:sz w:val="32"/>
      <w:szCs w:val="32"/>
      <w:lang w:eastAsia="zh-CN" w:bidi="hi-IN"/>
    </w:rPr>
  </w:style>
  <w:style w:type="paragraph" w:styleId="TOC1">
    <w:name w:val="toc 1"/>
    <w:basedOn w:val="Normal"/>
    <w:next w:val="Normal"/>
    <w:autoRedefine/>
    <w:uiPriority w:val="39"/>
    <w:unhideWhenUsed/>
    <w:qFormat/>
    <w:rsid w:val="00080582"/>
    <w:pPr>
      <w:widowControl w:val="0"/>
      <w:suppressAutoHyphens/>
      <w:spacing w:after="100"/>
    </w:pPr>
    <w:rPr>
      <w:rFonts w:ascii="Liberation Serif" w:eastAsia="Droid Sans Fallback" w:hAnsi="Liberation Serif" w:cs="Mangal"/>
      <w:color w:val="00000A"/>
      <w:szCs w:val="21"/>
      <w:lang w:val="en-IN" w:eastAsia="zh-CN" w:bidi="hi-IN"/>
    </w:rPr>
  </w:style>
  <w:style w:type="paragraph" w:styleId="TOC2">
    <w:name w:val="toc 2"/>
    <w:basedOn w:val="Normal"/>
    <w:next w:val="Normal"/>
    <w:autoRedefine/>
    <w:uiPriority w:val="39"/>
    <w:unhideWhenUsed/>
    <w:qFormat/>
    <w:rsid w:val="00080582"/>
    <w:pPr>
      <w:widowControl w:val="0"/>
      <w:suppressAutoHyphens/>
      <w:spacing w:after="100"/>
      <w:ind w:left="240"/>
    </w:pPr>
    <w:rPr>
      <w:rFonts w:ascii="Liberation Serif" w:eastAsia="Droid Sans Fallback" w:hAnsi="Liberation Serif" w:cs="Mangal"/>
      <w:color w:val="00000A"/>
      <w:szCs w:val="21"/>
      <w:lang w:val="en-IN" w:eastAsia="zh-CN" w:bidi="hi-IN"/>
    </w:rPr>
  </w:style>
  <w:style w:type="paragraph" w:styleId="TOC4">
    <w:name w:val="toc 4"/>
    <w:basedOn w:val="Normal"/>
    <w:next w:val="Normal"/>
    <w:autoRedefine/>
    <w:uiPriority w:val="39"/>
    <w:unhideWhenUsed/>
    <w:rsid w:val="00080582"/>
    <w:pPr>
      <w:widowControl w:val="0"/>
      <w:suppressAutoHyphens/>
      <w:spacing w:after="100"/>
      <w:ind w:left="720"/>
    </w:pPr>
    <w:rPr>
      <w:rFonts w:ascii="Liberation Serif" w:eastAsia="Droid Sans Fallback" w:hAnsi="Liberation Serif" w:cs="Mangal"/>
      <w:color w:val="00000A"/>
      <w:szCs w:val="21"/>
      <w:lang w:val="en-IN" w:eastAsia="zh-CN" w:bidi="hi-IN"/>
    </w:rPr>
  </w:style>
  <w:style w:type="paragraph" w:styleId="TOC5">
    <w:name w:val="toc 5"/>
    <w:basedOn w:val="Normal"/>
    <w:next w:val="Normal"/>
    <w:autoRedefine/>
    <w:uiPriority w:val="39"/>
    <w:unhideWhenUsed/>
    <w:rsid w:val="00080582"/>
    <w:pPr>
      <w:widowControl w:val="0"/>
      <w:suppressAutoHyphens/>
      <w:spacing w:after="100"/>
      <w:ind w:left="960"/>
    </w:pPr>
    <w:rPr>
      <w:rFonts w:ascii="Liberation Serif" w:eastAsia="Droid Sans Fallback" w:hAnsi="Liberation Serif" w:cs="Mangal"/>
      <w:color w:val="00000A"/>
      <w:szCs w:val="21"/>
      <w:lang w:val="en-IN" w:eastAsia="zh-CN" w:bidi="hi-IN"/>
    </w:rPr>
  </w:style>
  <w:style w:type="paragraph" w:styleId="Header">
    <w:name w:val="header"/>
    <w:basedOn w:val="Normal"/>
    <w:link w:val="HeaderChar"/>
    <w:uiPriority w:val="99"/>
    <w:unhideWhenUsed/>
    <w:rsid w:val="00AA3F36"/>
    <w:pPr>
      <w:tabs>
        <w:tab w:val="center" w:pos="4513"/>
        <w:tab w:val="right" w:pos="9026"/>
      </w:tabs>
    </w:pPr>
  </w:style>
  <w:style w:type="character" w:customStyle="1" w:styleId="HeaderChar">
    <w:name w:val="Header Char"/>
    <w:basedOn w:val="DefaultParagraphFont"/>
    <w:link w:val="Header"/>
    <w:uiPriority w:val="99"/>
    <w:rsid w:val="00AA3F36"/>
    <w:rPr>
      <w:rFonts w:ascii="Times New Roman" w:eastAsia="Times New Roman" w:hAnsi="Times New Roman" w:cs="Times New Roman"/>
      <w:sz w:val="24"/>
      <w:szCs w:val="24"/>
      <w:lang w:val="en-US"/>
    </w:rPr>
  </w:style>
  <w:style w:type="character" w:customStyle="1" w:styleId="Heading6Char">
    <w:name w:val="Heading 6 Char"/>
    <w:basedOn w:val="DefaultParagraphFont"/>
    <w:link w:val="Heading6"/>
    <w:uiPriority w:val="9"/>
    <w:rsid w:val="005A4D87"/>
    <w:rPr>
      <w:rFonts w:ascii="Times New Roman" w:eastAsia="Times New Roman" w:hAnsi="Times New Roman" w:cs="Times New Roman"/>
      <w:b/>
      <w:sz w:val="32"/>
      <w:szCs w:val="32"/>
      <w:lang w:val="en-US" w:eastAsia="en-IN"/>
    </w:rPr>
  </w:style>
  <w:style w:type="paragraph" w:styleId="PlainText">
    <w:name w:val="Plain Text"/>
    <w:basedOn w:val="Normal"/>
    <w:link w:val="PlainTextChar"/>
    <w:uiPriority w:val="99"/>
    <w:unhideWhenUsed/>
    <w:rsid w:val="0057089B"/>
    <w:rPr>
      <w:rFonts w:ascii="Consolas" w:eastAsiaTheme="minorHAnsi" w:hAnsi="Consolas" w:cstheme="minorBidi"/>
      <w:sz w:val="21"/>
      <w:szCs w:val="21"/>
      <w:lang w:val="en-IN"/>
    </w:rPr>
  </w:style>
  <w:style w:type="character" w:customStyle="1" w:styleId="PlainTextChar">
    <w:name w:val="Plain Text Char"/>
    <w:basedOn w:val="DefaultParagraphFont"/>
    <w:link w:val="PlainText"/>
    <w:uiPriority w:val="99"/>
    <w:rsid w:val="0057089B"/>
    <w:rPr>
      <w:rFonts w:ascii="Consolas" w:hAnsi="Consolas"/>
      <w:sz w:val="21"/>
      <w:szCs w:val="21"/>
    </w:rPr>
  </w:style>
  <w:style w:type="character" w:styleId="FollowedHyperlink">
    <w:name w:val="FollowedHyperlink"/>
    <w:basedOn w:val="DefaultParagraphFont"/>
    <w:uiPriority w:val="99"/>
    <w:semiHidden/>
    <w:unhideWhenUsed/>
    <w:rsid w:val="00DA577C"/>
    <w:rPr>
      <w:color w:val="954F72" w:themeColor="followedHyperlink"/>
      <w:u w:val="single"/>
    </w:rPr>
  </w:style>
  <w:style w:type="character" w:customStyle="1" w:styleId="Heading7Char">
    <w:name w:val="Heading 7 Char"/>
    <w:basedOn w:val="DefaultParagraphFont"/>
    <w:link w:val="Heading7"/>
    <w:uiPriority w:val="9"/>
    <w:rsid w:val="00994873"/>
    <w:rPr>
      <w:rFonts w:ascii="Bookman Old Style" w:eastAsia="Times New Roman" w:hAnsi="Bookman Old Style" w:cs="Times New Roman"/>
      <w:b/>
      <w:bCs/>
      <w:color w:val="CC0099"/>
      <w:sz w:val="32"/>
      <w:szCs w:val="32"/>
      <w:lang w:val="en-US"/>
    </w:rPr>
  </w:style>
  <w:style w:type="character" w:customStyle="1" w:styleId="Heading8Char">
    <w:name w:val="Heading 8 Char"/>
    <w:basedOn w:val="DefaultParagraphFont"/>
    <w:link w:val="Heading8"/>
    <w:uiPriority w:val="9"/>
    <w:rsid w:val="00D54D77"/>
    <w:rPr>
      <w:rFonts w:ascii="Bookman Old Style" w:eastAsia="Times New Roman" w:hAnsi="Bookman Old Style" w:cs="Times New Roman"/>
      <w:b/>
      <w:sz w:val="24"/>
      <w:szCs w:val="24"/>
      <w:lang w:val="en-US" w:eastAsia="en-IN"/>
    </w:rPr>
  </w:style>
  <w:style w:type="character" w:customStyle="1" w:styleId="Heading9Char">
    <w:name w:val="Heading 9 Char"/>
    <w:basedOn w:val="DefaultParagraphFont"/>
    <w:link w:val="Heading9"/>
    <w:uiPriority w:val="9"/>
    <w:rsid w:val="00D54D77"/>
    <w:rPr>
      <w:rFonts w:ascii="Times New Roman" w:eastAsia="Times New Roman" w:hAnsi="Times New Roman" w:cs="Times New Roman"/>
      <w:b/>
      <w:sz w:val="28"/>
      <w:szCs w:val="28"/>
      <w:lang w:val="en-US" w:eastAsia="en-IN"/>
    </w:rPr>
  </w:style>
  <w:style w:type="table" w:styleId="TableGrid">
    <w:name w:val="Table Grid"/>
    <w:basedOn w:val="TableNormal"/>
    <w:uiPriority w:val="39"/>
    <w:rsid w:val="009721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50E8A"/>
    <w:pPr>
      <w:spacing w:line="360" w:lineRule="auto"/>
      <w:jc w:val="center"/>
    </w:pPr>
    <w:rPr>
      <w:rFonts w:ascii="Bookman Old Style" w:hAnsi="Bookman Old Style"/>
      <w:b/>
      <w:color w:val="0000FF"/>
      <w:sz w:val="32"/>
      <w:szCs w:val="32"/>
    </w:rPr>
  </w:style>
  <w:style w:type="character" w:customStyle="1" w:styleId="TitleChar">
    <w:name w:val="Title Char"/>
    <w:basedOn w:val="DefaultParagraphFont"/>
    <w:link w:val="Title"/>
    <w:uiPriority w:val="10"/>
    <w:rsid w:val="00750E8A"/>
    <w:rPr>
      <w:rFonts w:ascii="Bookman Old Style" w:eastAsia="Times New Roman" w:hAnsi="Bookman Old Style" w:cs="Times New Roman"/>
      <w:b/>
      <w:color w:val="0000FF"/>
      <w:sz w:val="32"/>
      <w:szCs w:val="32"/>
      <w:lang w:val="en-US"/>
    </w:rPr>
  </w:style>
  <w:style w:type="paragraph" w:styleId="BodyTextIndent">
    <w:name w:val="Body Text Indent"/>
    <w:basedOn w:val="Normal"/>
    <w:link w:val="BodyTextIndentChar"/>
    <w:uiPriority w:val="99"/>
    <w:unhideWhenUsed/>
    <w:rsid w:val="00B95FEB"/>
    <w:pPr>
      <w:widowControl w:val="0"/>
      <w:shd w:val="clear" w:color="auto" w:fill="FFFFFF"/>
      <w:suppressAutoHyphens/>
      <w:spacing w:before="100" w:beforeAutospacing="1" w:after="100" w:afterAutospacing="1" w:line="360" w:lineRule="auto"/>
      <w:ind w:firstLine="720"/>
      <w:jc w:val="both"/>
    </w:pPr>
    <w:rPr>
      <w:rFonts w:ascii="Bookman Old Style" w:hAnsi="Bookman Old Style"/>
      <w:color w:val="00000A"/>
      <w:lang w:val="en-IN" w:eastAsia="zh-CN" w:bidi="hi-IN"/>
    </w:rPr>
  </w:style>
  <w:style w:type="character" w:customStyle="1" w:styleId="BodyTextIndentChar">
    <w:name w:val="Body Text Indent Char"/>
    <w:basedOn w:val="DefaultParagraphFont"/>
    <w:link w:val="BodyTextIndent"/>
    <w:uiPriority w:val="99"/>
    <w:rsid w:val="00B95FEB"/>
    <w:rPr>
      <w:rFonts w:ascii="Bookman Old Style" w:eastAsia="Times New Roman" w:hAnsi="Bookman Old Style" w:cs="Times New Roman"/>
      <w:color w:val="00000A"/>
      <w:sz w:val="24"/>
      <w:szCs w:val="24"/>
      <w:shd w:val="clear" w:color="auto" w:fill="FFFFFF"/>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jpe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png"/><Relationship Id="rId10" Type="http://schemas.openxmlformats.org/officeDocument/2006/relationships/hyperlink" Target="https://en.wikipedia.org/wiki/Computing_platform" TargetMode="External"/><Relationship Id="rId19" Type="http://schemas.openxmlformats.org/officeDocument/2006/relationships/image" Target="media/image11.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png"/><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TotalTime>
  <Pages>67</Pages>
  <Words>7623</Words>
  <Characters>43453</Characters>
  <Application>Microsoft Office Word</Application>
  <DocSecurity>0</DocSecurity>
  <Lines>362</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Jyothi Pavan Kumar Mudigonda</dc:creator>
  <cp:keywords/>
  <dc:description/>
  <cp:lastModifiedBy>sai</cp:lastModifiedBy>
  <cp:revision>175</cp:revision>
  <dcterms:created xsi:type="dcterms:W3CDTF">2018-05-03T14:22:00Z</dcterms:created>
  <dcterms:modified xsi:type="dcterms:W3CDTF">2018-05-04T13:23:00Z</dcterms:modified>
</cp:coreProperties>
</file>